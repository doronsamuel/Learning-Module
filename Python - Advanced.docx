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51587" w14:textId="59ABDAB2" w:rsidR="00DB5B92" w:rsidRPr="00DB5B92" w:rsidRDefault="00DB5B92" w:rsidP="00242643">
      <w:pPr>
        <w:pStyle w:val="ListParagraph"/>
        <w:numPr>
          <w:ilvl w:val="0"/>
          <w:numId w:val="36"/>
        </w:numPr>
        <w:shd w:val="clear" w:color="auto" w:fill="FFFFFF"/>
        <w:spacing w:after="144" w:line="360" w:lineRule="atLeast"/>
        <w:ind w:right="48"/>
        <w:jc w:val="both"/>
        <w:rPr>
          <w:rFonts w:ascii="Times New Roman" w:hAnsi="Times New Roman" w:cs="Times New Roman"/>
          <w:b/>
          <w:color w:val="000000"/>
          <w:sz w:val="28"/>
          <w:u w:val="single"/>
          <w:lang w:val="en-GB" w:eastAsia="en-GB"/>
        </w:rPr>
      </w:pPr>
      <w:r w:rsidRPr="00DB5B92">
        <w:rPr>
          <w:rFonts w:ascii="Times New Roman" w:hAnsi="Times New Roman" w:cs="Times New Roman"/>
          <w:b/>
          <w:color w:val="000000"/>
          <w:sz w:val="28"/>
          <w:u w:val="single"/>
          <w:lang w:val="en-GB" w:eastAsia="en-GB"/>
        </w:rPr>
        <w:t>Classes/Objects</w:t>
      </w:r>
    </w:p>
    <w:p w14:paraId="3844EFCB"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has been an object-oriented language since the time it existed. Due to this, creating and using classes and objects are downright easy. This chapter helps you become an expert in using Python's object-oriented programming support.</w:t>
      </w:r>
    </w:p>
    <w:p w14:paraId="47B00747"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If you do not have any previous experience with object-oriented (OO) programming, you may want to consult an introductory course on it or at least a tutorial of some sort so that you have a grasp of the basic concepts.</w:t>
      </w:r>
    </w:p>
    <w:p w14:paraId="4714020A"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However, here is a small introduction of Object-Oriented Programming (OOP) to help you −</w:t>
      </w:r>
    </w:p>
    <w:p w14:paraId="659F0BE7" w14:textId="77777777" w:rsidR="00740717" w:rsidRPr="00EA23B9" w:rsidRDefault="00740717" w:rsidP="00740717">
      <w:pPr>
        <w:shd w:val="clear" w:color="auto" w:fill="FFFFFF"/>
        <w:spacing w:before="48" w:after="48" w:line="360" w:lineRule="atLeast"/>
        <w:ind w:right="48"/>
        <w:outlineLvl w:val="1"/>
        <w:rPr>
          <w:rFonts w:ascii="Times New Roman" w:eastAsia="Times New Roman" w:hAnsi="Times New Roman" w:cs="Times New Roman"/>
          <w:color w:val="121214"/>
          <w:spacing w:val="-15"/>
          <w:lang w:val="en-GB" w:eastAsia="en-GB"/>
        </w:rPr>
      </w:pPr>
      <w:r w:rsidRPr="00EA23B9">
        <w:rPr>
          <w:rFonts w:ascii="Times New Roman" w:eastAsia="Times New Roman" w:hAnsi="Times New Roman" w:cs="Times New Roman"/>
          <w:color w:val="121214"/>
          <w:spacing w:val="-15"/>
          <w:lang w:val="en-GB" w:eastAsia="en-GB"/>
        </w:rPr>
        <w:t>Overview of OOP Terminology</w:t>
      </w:r>
    </w:p>
    <w:p w14:paraId="219887B1" w14:textId="77777777" w:rsidR="00740717" w:rsidRPr="00EA23B9" w:rsidRDefault="00740717" w:rsidP="00242643">
      <w:pPr>
        <w:numPr>
          <w:ilvl w:val="0"/>
          <w:numId w:val="1"/>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Class</w:t>
      </w:r>
      <w:r w:rsidRPr="00EA23B9">
        <w:rPr>
          <w:rFonts w:ascii="Times New Roman" w:hAnsi="Times New Roman" w:cs="Times New Roman"/>
          <w:color w:val="000000"/>
          <w:lang w:val="en-GB" w:eastAsia="en-GB"/>
        </w:rPr>
        <w:t> − A user-defined prototype for an object that defines a set of attributes that characterize any object of the class. The attributes are data members (class variables and instance variables) and methods, accessed via dot notation.</w:t>
      </w:r>
    </w:p>
    <w:p w14:paraId="739A64EB" w14:textId="77777777" w:rsidR="00740717" w:rsidRPr="00EA23B9" w:rsidRDefault="00740717" w:rsidP="00242643">
      <w:pPr>
        <w:numPr>
          <w:ilvl w:val="0"/>
          <w:numId w:val="1"/>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Class variable</w:t>
      </w:r>
      <w:r w:rsidRPr="00EA23B9">
        <w:rPr>
          <w:rFonts w:ascii="Times New Roman" w:hAnsi="Times New Roman" w:cs="Times New Roman"/>
          <w:color w:val="000000"/>
          <w:lang w:val="en-GB" w:eastAsia="en-GB"/>
        </w:rPr>
        <w:t> − A variable that is shared by all instances of a class. Class variables are defined within a class but outside any of the class's methods. Class variables are not used as frequently as instance variables are.</w:t>
      </w:r>
    </w:p>
    <w:p w14:paraId="051E807D" w14:textId="77777777" w:rsidR="00740717" w:rsidRPr="00EA23B9" w:rsidRDefault="00740717" w:rsidP="00242643">
      <w:pPr>
        <w:numPr>
          <w:ilvl w:val="0"/>
          <w:numId w:val="1"/>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Data member</w:t>
      </w:r>
      <w:r w:rsidRPr="00EA23B9">
        <w:rPr>
          <w:rFonts w:ascii="Times New Roman" w:hAnsi="Times New Roman" w:cs="Times New Roman"/>
          <w:color w:val="000000"/>
          <w:lang w:val="en-GB" w:eastAsia="en-GB"/>
        </w:rPr>
        <w:t> − A class variable or instance variable that holds data associated with a class and its objects.</w:t>
      </w:r>
    </w:p>
    <w:p w14:paraId="7E33EB49" w14:textId="77777777" w:rsidR="00740717" w:rsidRPr="00EA23B9" w:rsidRDefault="00740717" w:rsidP="00242643">
      <w:pPr>
        <w:numPr>
          <w:ilvl w:val="0"/>
          <w:numId w:val="1"/>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Function overloading</w:t>
      </w:r>
      <w:r w:rsidRPr="00EA23B9">
        <w:rPr>
          <w:rFonts w:ascii="Times New Roman" w:hAnsi="Times New Roman" w:cs="Times New Roman"/>
          <w:color w:val="000000"/>
          <w:lang w:val="en-GB" w:eastAsia="en-GB"/>
        </w:rPr>
        <w:t> − The assignment of more than one behavior to a particular function. The operation performed varies by the types of objects or arguments involved.</w:t>
      </w:r>
    </w:p>
    <w:p w14:paraId="28D65259" w14:textId="77777777" w:rsidR="00740717" w:rsidRPr="00EA23B9" w:rsidRDefault="00740717" w:rsidP="00242643">
      <w:pPr>
        <w:numPr>
          <w:ilvl w:val="0"/>
          <w:numId w:val="1"/>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Instance variable</w:t>
      </w:r>
      <w:r w:rsidRPr="00EA23B9">
        <w:rPr>
          <w:rFonts w:ascii="Times New Roman" w:hAnsi="Times New Roman" w:cs="Times New Roman"/>
          <w:color w:val="000000"/>
          <w:lang w:val="en-GB" w:eastAsia="en-GB"/>
        </w:rPr>
        <w:t> − A variable that is defined inside a method and belongs only to the current instance of a class.</w:t>
      </w:r>
    </w:p>
    <w:p w14:paraId="4121D981" w14:textId="77777777" w:rsidR="00740717" w:rsidRPr="00EA23B9" w:rsidRDefault="00740717" w:rsidP="00242643">
      <w:pPr>
        <w:numPr>
          <w:ilvl w:val="0"/>
          <w:numId w:val="1"/>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Inheritance</w:t>
      </w:r>
      <w:r w:rsidRPr="00EA23B9">
        <w:rPr>
          <w:rFonts w:ascii="Times New Roman" w:hAnsi="Times New Roman" w:cs="Times New Roman"/>
          <w:color w:val="000000"/>
          <w:lang w:val="en-GB" w:eastAsia="en-GB"/>
        </w:rPr>
        <w:t> − The transfer of the characteristics of a class to other classes that are derived from it.</w:t>
      </w:r>
    </w:p>
    <w:p w14:paraId="4AA1F40B" w14:textId="77777777" w:rsidR="00740717" w:rsidRPr="00EA23B9" w:rsidRDefault="00740717" w:rsidP="00242643">
      <w:pPr>
        <w:numPr>
          <w:ilvl w:val="0"/>
          <w:numId w:val="1"/>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Instance</w:t>
      </w:r>
      <w:r w:rsidRPr="00EA23B9">
        <w:rPr>
          <w:rFonts w:ascii="Times New Roman" w:hAnsi="Times New Roman" w:cs="Times New Roman"/>
          <w:color w:val="000000"/>
          <w:lang w:val="en-GB" w:eastAsia="en-GB"/>
        </w:rPr>
        <w:t> − An individual object of a certain class. An object obj that belongs to a class Circle, for example, is an instance of the class Circle.</w:t>
      </w:r>
    </w:p>
    <w:p w14:paraId="421C1D17" w14:textId="77777777" w:rsidR="00740717" w:rsidRPr="00EA23B9" w:rsidRDefault="00740717" w:rsidP="00242643">
      <w:pPr>
        <w:numPr>
          <w:ilvl w:val="0"/>
          <w:numId w:val="1"/>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Instantiation</w:t>
      </w:r>
      <w:r w:rsidRPr="00EA23B9">
        <w:rPr>
          <w:rFonts w:ascii="Times New Roman" w:hAnsi="Times New Roman" w:cs="Times New Roman"/>
          <w:color w:val="000000"/>
          <w:lang w:val="en-GB" w:eastAsia="en-GB"/>
        </w:rPr>
        <w:t> − The creation of an instance of a class.</w:t>
      </w:r>
    </w:p>
    <w:p w14:paraId="4B94E60E" w14:textId="77777777" w:rsidR="00740717" w:rsidRPr="00EA23B9" w:rsidRDefault="00740717" w:rsidP="00242643">
      <w:pPr>
        <w:numPr>
          <w:ilvl w:val="0"/>
          <w:numId w:val="1"/>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Method </w:t>
      </w:r>
      <w:r w:rsidRPr="00EA23B9">
        <w:rPr>
          <w:rFonts w:ascii="Times New Roman" w:hAnsi="Times New Roman" w:cs="Times New Roman"/>
          <w:color w:val="000000"/>
          <w:lang w:val="en-GB" w:eastAsia="en-GB"/>
        </w:rPr>
        <w:t>− A special kind of function that is defined in a class definition.</w:t>
      </w:r>
    </w:p>
    <w:p w14:paraId="2A4A73BD" w14:textId="77777777" w:rsidR="00740717" w:rsidRPr="00EA23B9" w:rsidRDefault="00740717" w:rsidP="00242643">
      <w:pPr>
        <w:numPr>
          <w:ilvl w:val="0"/>
          <w:numId w:val="1"/>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Object</w:t>
      </w:r>
      <w:r w:rsidRPr="00EA23B9">
        <w:rPr>
          <w:rFonts w:ascii="Times New Roman" w:hAnsi="Times New Roman" w:cs="Times New Roman"/>
          <w:color w:val="000000"/>
          <w:lang w:val="en-GB" w:eastAsia="en-GB"/>
        </w:rPr>
        <w:t> − A unique instance of a data structure that is defined by its class. An object comprises both data members (class variables and instance variables) and methods.</w:t>
      </w:r>
    </w:p>
    <w:p w14:paraId="0546EC89" w14:textId="77777777" w:rsidR="00740717" w:rsidRPr="00EA23B9" w:rsidRDefault="00740717" w:rsidP="00242643">
      <w:pPr>
        <w:numPr>
          <w:ilvl w:val="0"/>
          <w:numId w:val="1"/>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Operator overloading</w:t>
      </w:r>
      <w:r w:rsidRPr="00EA23B9">
        <w:rPr>
          <w:rFonts w:ascii="Times New Roman" w:hAnsi="Times New Roman" w:cs="Times New Roman"/>
          <w:color w:val="000000"/>
          <w:lang w:val="en-GB" w:eastAsia="en-GB"/>
        </w:rPr>
        <w:t> − The assignment of more than one function to a particular operator.</w:t>
      </w:r>
    </w:p>
    <w:p w14:paraId="0CECF334" w14:textId="77777777" w:rsidR="00740717" w:rsidRPr="00DB5B92"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DB5B92">
        <w:rPr>
          <w:rFonts w:ascii="Times New Roman" w:eastAsia="Times New Roman" w:hAnsi="Times New Roman" w:cs="Times New Roman"/>
          <w:b/>
          <w:color w:val="121214"/>
          <w:spacing w:val="-15"/>
          <w:lang w:val="en-GB" w:eastAsia="en-GB"/>
        </w:rPr>
        <w:lastRenderedPageBreak/>
        <w:t>Creating Classes</w:t>
      </w:r>
    </w:p>
    <w:p w14:paraId="793AC48A"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i/>
          <w:iCs/>
          <w:color w:val="000000"/>
          <w:lang w:val="en-GB" w:eastAsia="en-GB"/>
        </w:rPr>
        <w:t>class</w:t>
      </w:r>
      <w:r w:rsidRPr="00EA23B9">
        <w:rPr>
          <w:rFonts w:ascii="Times New Roman" w:hAnsi="Times New Roman" w:cs="Times New Roman"/>
          <w:color w:val="000000"/>
          <w:lang w:val="en-GB" w:eastAsia="en-GB"/>
        </w:rPr>
        <w:t> statement creates a new class definition. The name of the class immediately follows the keyword </w:t>
      </w:r>
      <w:r w:rsidRPr="00EA23B9">
        <w:rPr>
          <w:rFonts w:ascii="Times New Roman" w:hAnsi="Times New Roman" w:cs="Times New Roman"/>
          <w:i/>
          <w:iCs/>
          <w:color w:val="000000"/>
          <w:lang w:val="en-GB" w:eastAsia="en-GB"/>
        </w:rPr>
        <w:t>class</w:t>
      </w:r>
      <w:r w:rsidRPr="00EA23B9">
        <w:rPr>
          <w:rFonts w:ascii="Times New Roman" w:hAnsi="Times New Roman" w:cs="Times New Roman"/>
          <w:color w:val="000000"/>
          <w:lang w:val="en-GB" w:eastAsia="en-GB"/>
        </w:rPr>
        <w:t> followed by a colon as follows −</w:t>
      </w:r>
    </w:p>
    <w:p w14:paraId="5E92DA3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class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ClassName</w:t>
      </w:r>
      <w:r w:rsidRPr="00EA23B9">
        <w:rPr>
          <w:rFonts w:ascii="Times New Roman" w:hAnsi="Times New Roman" w:cs="Times New Roman"/>
          <w:color w:val="666600"/>
          <w:lang w:val="en-GB" w:eastAsia="en-GB"/>
        </w:rPr>
        <w:t>:</w:t>
      </w:r>
    </w:p>
    <w:p w14:paraId="42CB5CF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'Optional class documentation string'</w:t>
      </w:r>
    </w:p>
    <w:p w14:paraId="0EB9F41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class_suite</w:t>
      </w:r>
    </w:p>
    <w:p w14:paraId="0ED56B46" w14:textId="77777777" w:rsidR="00740717" w:rsidRPr="00EA23B9" w:rsidRDefault="00740717" w:rsidP="00242643">
      <w:pPr>
        <w:numPr>
          <w:ilvl w:val="0"/>
          <w:numId w:val="2"/>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class has a documentation string, which can be accessed via </w:t>
      </w:r>
      <w:r w:rsidRPr="00EA23B9">
        <w:rPr>
          <w:rFonts w:ascii="Times New Roman" w:hAnsi="Times New Roman" w:cs="Times New Roman"/>
          <w:b/>
          <w:bCs/>
          <w:i/>
          <w:iCs/>
          <w:color w:val="000000"/>
          <w:lang w:val="en-GB" w:eastAsia="en-GB"/>
        </w:rPr>
        <w:t>ClassName.__doc__</w:t>
      </w:r>
      <w:r w:rsidRPr="00EA23B9">
        <w:rPr>
          <w:rFonts w:ascii="Times New Roman" w:hAnsi="Times New Roman" w:cs="Times New Roman"/>
          <w:color w:val="000000"/>
          <w:lang w:val="en-GB" w:eastAsia="en-GB"/>
        </w:rPr>
        <w:t>.</w:t>
      </w:r>
    </w:p>
    <w:p w14:paraId="2C812543" w14:textId="77777777" w:rsidR="00740717" w:rsidRPr="00EA23B9" w:rsidRDefault="00740717" w:rsidP="00242643">
      <w:pPr>
        <w:numPr>
          <w:ilvl w:val="0"/>
          <w:numId w:val="2"/>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b/>
          <w:bCs/>
          <w:i/>
          <w:iCs/>
          <w:color w:val="000000"/>
          <w:lang w:val="en-GB" w:eastAsia="en-GB"/>
        </w:rPr>
        <w:t>class_suite</w:t>
      </w:r>
      <w:r w:rsidRPr="00EA23B9">
        <w:rPr>
          <w:rFonts w:ascii="Times New Roman" w:hAnsi="Times New Roman" w:cs="Times New Roman"/>
          <w:color w:val="000000"/>
          <w:lang w:val="en-GB" w:eastAsia="en-GB"/>
        </w:rPr>
        <w:t> consists of all the component statements defining class members, data attributes and functions.</w:t>
      </w:r>
    </w:p>
    <w:p w14:paraId="717F4418"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3A6434DF"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Following is an example of a simple Python class −</w:t>
      </w:r>
    </w:p>
    <w:p w14:paraId="314D151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class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Employee</w:t>
      </w:r>
      <w:r w:rsidRPr="00EA23B9">
        <w:rPr>
          <w:rFonts w:ascii="Times New Roman" w:hAnsi="Times New Roman" w:cs="Times New Roman"/>
          <w:color w:val="666600"/>
          <w:lang w:val="en-GB" w:eastAsia="en-GB"/>
        </w:rPr>
        <w:t>:</w:t>
      </w:r>
    </w:p>
    <w:p w14:paraId="752E270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'Common base class for all employees'</w:t>
      </w:r>
    </w:p>
    <w:p w14:paraId="069B5EE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empCount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0</w:t>
      </w:r>
    </w:p>
    <w:p w14:paraId="1194A26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E27252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__init__</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salary</w:t>
      </w:r>
      <w:r w:rsidRPr="00EA23B9">
        <w:rPr>
          <w:rFonts w:ascii="Times New Roman" w:hAnsi="Times New Roman" w:cs="Times New Roman"/>
          <w:color w:val="666600"/>
          <w:lang w:val="en-GB" w:eastAsia="en-GB"/>
        </w:rPr>
        <w:t>):</w:t>
      </w:r>
    </w:p>
    <w:p w14:paraId="0EC8496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name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name</w:t>
      </w:r>
    </w:p>
    <w:p w14:paraId="34B54CF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salary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salary</w:t>
      </w:r>
    </w:p>
    <w:p w14:paraId="2A5650F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Employee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empCount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w:t>
      </w:r>
    </w:p>
    <w:p w14:paraId="4C6CADC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p>
    <w:p w14:paraId="005499C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displayCount</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489BDD8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"Total Employee %d"</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Employee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empCount</w:t>
      </w:r>
    </w:p>
    <w:p w14:paraId="1E8F52E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B6C204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displayEmployee</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7E1E9AF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"Name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 Salary: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salary</w:t>
      </w:r>
    </w:p>
    <w:p w14:paraId="772B8324" w14:textId="77777777" w:rsidR="00740717" w:rsidRPr="00EA23B9" w:rsidRDefault="00740717" w:rsidP="00242643">
      <w:pPr>
        <w:numPr>
          <w:ilvl w:val="0"/>
          <w:numId w:val="3"/>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variable </w:t>
      </w:r>
      <w:r w:rsidRPr="00EA23B9">
        <w:rPr>
          <w:rFonts w:ascii="Times New Roman" w:hAnsi="Times New Roman" w:cs="Times New Roman"/>
          <w:i/>
          <w:iCs/>
          <w:color w:val="000000"/>
          <w:lang w:val="en-GB" w:eastAsia="en-GB"/>
        </w:rPr>
        <w:t>empCount</w:t>
      </w:r>
      <w:r w:rsidRPr="00EA23B9">
        <w:rPr>
          <w:rFonts w:ascii="Times New Roman" w:hAnsi="Times New Roman" w:cs="Times New Roman"/>
          <w:color w:val="000000"/>
          <w:lang w:val="en-GB" w:eastAsia="en-GB"/>
        </w:rPr>
        <w:t> is a class variable whose value is shared among all the instances of a in this class. This can be accessed as </w:t>
      </w:r>
      <w:r w:rsidRPr="00EA23B9">
        <w:rPr>
          <w:rFonts w:ascii="Times New Roman" w:hAnsi="Times New Roman" w:cs="Times New Roman"/>
          <w:i/>
          <w:iCs/>
          <w:color w:val="000000"/>
          <w:lang w:val="en-GB" w:eastAsia="en-GB"/>
        </w:rPr>
        <w:t>Employee.empCount</w:t>
      </w:r>
      <w:r w:rsidRPr="00EA23B9">
        <w:rPr>
          <w:rFonts w:ascii="Times New Roman" w:hAnsi="Times New Roman" w:cs="Times New Roman"/>
          <w:color w:val="000000"/>
          <w:lang w:val="en-GB" w:eastAsia="en-GB"/>
        </w:rPr>
        <w:t> from inside the class or outside the class.</w:t>
      </w:r>
    </w:p>
    <w:p w14:paraId="5B52E9B2" w14:textId="77777777" w:rsidR="00740717" w:rsidRPr="00EA23B9" w:rsidRDefault="00740717" w:rsidP="00242643">
      <w:pPr>
        <w:numPr>
          <w:ilvl w:val="0"/>
          <w:numId w:val="3"/>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first method </w:t>
      </w:r>
      <w:r w:rsidRPr="00EA23B9">
        <w:rPr>
          <w:rFonts w:ascii="Times New Roman" w:hAnsi="Times New Roman" w:cs="Times New Roman"/>
          <w:i/>
          <w:iCs/>
          <w:color w:val="000000"/>
          <w:lang w:val="en-GB" w:eastAsia="en-GB"/>
        </w:rPr>
        <w:t>__init__()</w:t>
      </w:r>
      <w:r w:rsidRPr="00EA23B9">
        <w:rPr>
          <w:rFonts w:ascii="Times New Roman" w:hAnsi="Times New Roman" w:cs="Times New Roman"/>
          <w:color w:val="000000"/>
          <w:lang w:val="en-GB" w:eastAsia="en-GB"/>
        </w:rPr>
        <w:t> is a special method, which is called class constructor or initialization method that Python calls when you create a new instance of this class.</w:t>
      </w:r>
    </w:p>
    <w:p w14:paraId="16DC47FB" w14:textId="77777777" w:rsidR="00740717" w:rsidRPr="00EA23B9" w:rsidRDefault="00740717" w:rsidP="00242643">
      <w:pPr>
        <w:numPr>
          <w:ilvl w:val="0"/>
          <w:numId w:val="3"/>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declare other class methods like normal functions with the exception that the first argument to each method is </w:t>
      </w:r>
      <w:r w:rsidRPr="00EA23B9">
        <w:rPr>
          <w:rFonts w:ascii="Times New Roman" w:hAnsi="Times New Roman" w:cs="Times New Roman"/>
          <w:i/>
          <w:iCs/>
          <w:color w:val="000000"/>
          <w:lang w:val="en-GB" w:eastAsia="en-GB"/>
        </w:rPr>
        <w:t>self</w:t>
      </w:r>
      <w:r w:rsidRPr="00EA23B9">
        <w:rPr>
          <w:rFonts w:ascii="Times New Roman" w:hAnsi="Times New Roman" w:cs="Times New Roman"/>
          <w:color w:val="000000"/>
          <w:lang w:val="en-GB" w:eastAsia="en-GB"/>
        </w:rPr>
        <w:t>. Python adds the </w:t>
      </w:r>
      <w:r w:rsidRPr="00EA23B9">
        <w:rPr>
          <w:rFonts w:ascii="Times New Roman" w:hAnsi="Times New Roman" w:cs="Times New Roman"/>
          <w:i/>
          <w:iCs/>
          <w:color w:val="000000"/>
          <w:lang w:val="en-GB" w:eastAsia="en-GB"/>
        </w:rPr>
        <w:t>self</w:t>
      </w:r>
      <w:r w:rsidRPr="00EA23B9">
        <w:rPr>
          <w:rFonts w:ascii="Times New Roman" w:hAnsi="Times New Roman" w:cs="Times New Roman"/>
          <w:color w:val="000000"/>
          <w:lang w:val="en-GB" w:eastAsia="en-GB"/>
        </w:rPr>
        <w:t> argument to the list for you; you do not need to include it when you call the methods.</w:t>
      </w:r>
    </w:p>
    <w:p w14:paraId="1BC21465" w14:textId="77777777" w:rsidR="00740717" w:rsidRPr="00DB5B92"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DB5B92">
        <w:rPr>
          <w:rFonts w:ascii="Times New Roman" w:eastAsia="Times New Roman" w:hAnsi="Times New Roman" w:cs="Times New Roman"/>
          <w:b/>
          <w:color w:val="121214"/>
          <w:spacing w:val="-15"/>
          <w:lang w:val="en-GB" w:eastAsia="en-GB"/>
        </w:rPr>
        <w:t>Creating Instance Objects</w:t>
      </w:r>
    </w:p>
    <w:p w14:paraId="7F95209C"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To create instances of a class, you call the class using class name and pass in whatever arguments its </w:t>
      </w:r>
      <w:r w:rsidRPr="00EA23B9">
        <w:rPr>
          <w:rFonts w:ascii="Times New Roman" w:hAnsi="Times New Roman" w:cs="Times New Roman"/>
          <w:i/>
          <w:iCs/>
          <w:color w:val="000000"/>
          <w:lang w:val="en-GB" w:eastAsia="en-GB"/>
        </w:rPr>
        <w:t>__init__</w:t>
      </w:r>
      <w:r w:rsidRPr="00EA23B9">
        <w:rPr>
          <w:rFonts w:ascii="Times New Roman" w:hAnsi="Times New Roman" w:cs="Times New Roman"/>
          <w:color w:val="000000"/>
          <w:lang w:val="en-GB" w:eastAsia="en-GB"/>
        </w:rPr>
        <w:t> method accepts.</w:t>
      </w:r>
    </w:p>
    <w:p w14:paraId="1710EA2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7F0055"/>
          <w:lang w:val="en-GB" w:eastAsia="en-GB"/>
        </w:rPr>
        <w:t>This</w:t>
      </w:r>
      <w:r w:rsidRPr="00EA23B9">
        <w:rPr>
          <w:rFonts w:ascii="Times New Roman" w:hAnsi="Times New Roman" w:cs="Times New Roman"/>
          <w:color w:val="313131"/>
          <w:lang w:val="en-GB" w:eastAsia="en-GB"/>
        </w:rPr>
        <w:t xml:space="preserve"> would create first </w:t>
      </w:r>
      <w:r w:rsidRPr="00EA23B9">
        <w:rPr>
          <w:rFonts w:ascii="Times New Roman" w:hAnsi="Times New Roman" w:cs="Times New Roman"/>
          <w:color w:val="000088"/>
          <w:lang w:val="en-GB" w:eastAsia="en-GB"/>
        </w:rPr>
        <w:t>object</w:t>
      </w:r>
      <w:r w:rsidRPr="00EA23B9">
        <w:rPr>
          <w:rFonts w:ascii="Times New Roman" w:hAnsi="Times New Roman" w:cs="Times New Roman"/>
          <w:color w:val="313131"/>
          <w:lang w:val="en-GB" w:eastAsia="en-GB"/>
        </w:rPr>
        <w:t xml:space="preserve"> of </w:t>
      </w:r>
      <w:r w:rsidRPr="00EA23B9">
        <w:rPr>
          <w:rFonts w:ascii="Times New Roman" w:hAnsi="Times New Roman" w:cs="Times New Roman"/>
          <w:color w:val="7F0055"/>
          <w:lang w:val="en-GB" w:eastAsia="en-GB"/>
        </w:rPr>
        <w:t>Employee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class</w:t>
      </w:r>
    </w:p>
    <w:p w14:paraId="7EF46A3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emp1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Employee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"Zara"</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2000</w:t>
      </w:r>
      <w:r w:rsidRPr="00EA23B9">
        <w:rPr>
          <w:rFonts w:ascii="Times New Roman" w:hAnsi="Times New Roman" w:cs="Times New Roman"/>
          <w:color w:val="666600"/>
          <w:lang w:val="en-GB" w:eastAsia="en-GB"/>
        </w:rPr>
        <w:t>)</w:t>
      </w:r>
    </w:p>
    <w:p w14:paraId="019C47E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7F0055"/>
          <w:lang w:val="en-GB" w:eastAsia="en-GB"/>
        </w:rPr>
        <w:t>This</w:t>
      </w:r>
      <w:r w:rsidRPr="00EA23B9">
        <w:rPr>
          <w:rFonts w:ascii="Times New Roman" w:hAnsi="Times New Roman" w:cs="Times New Roman"/>
          <w:color w:val="313131"/>
          <w:lang w:val="en-GB" w:eastAsia="en-GB"/>
        </w:rPr>
        <w:t xml:space="preserve"> would create second </w:t>
      </w:r>
      <w:r w:rsidRPr="00EA23B9">
        <w:rPr>
          <w:rFonts w:ascii="Times New Roman" w:hAnsi="Times New Roman" w:cs="Times New Roman"/>
          <w:color w:val="000088"/>
          <w:lang w:val="en-GB" w:eastAsia="en-GB"/>
        </w:rPr>
        <w:t>object</w:t>
      </w:r>
      <w:r w:rsidRPr="00EA23B9">
        <w:rPr>
          <w:rFonts w:ascii="Times New Roman" w:hAnsi="Times New Roman" w:cs="Times New Roman"/>
          <w:color w:val="313131"/>
          <w:lang w:val="en-GB" w:eastAsia="en-GB"/>
        </w:rPr>
        <w:t xml:space="preserve"> of </w:t>
      </w:r>
      <w:r w:rsidRPr="00EA23B9">
        <w:rPr>
          <w:rFonts w:ascii="Times New Roman" w:hAnsi="Times New Roman" w:cs="Times New Roman"/>
          <w:color w:val="7F0055"/>
          <w:lang w:val="en-GB" w:eastAsia="en-GB"/>
        </w:rPr>
        <w:t>Employee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class</w:t>
      </w:r>
    </w:p>
    <w:p w14:paraId="637E52A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emp2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Employee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"Manni"</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5000</w:t>
      </w:r>
      <w:r w:rsidRPr="00EA23B9">
        <w:rPr>
          <w:rFonts w:ascii="Times New Roman" w:hAnsi="Times New Roman" w:cs="Times New Roman"/>
          <w:color w:val="666600"/>
          <w:lang w:val="en-GB" w:eastAsia="en-GB"/>
        </w:rPr>
        <w:t>)</w:t>
      </w:r>
    </w:p>
    <w:p w14:paraId="0036FC84" w14:textId="77777777" w:rsidR="00740717" w:rsidRPr="00EA23B9" w:rsidRDefault="00740717" w:rsidP="00740717">
      <w:pPr>
        <w:shd w:val="clear" w:color="auto" w:fill="FFFFFF"/>
        <w:spacing w:before="48" w:after="48" w:line="360" w:lineRule="atLeast"/>
        <w:ind w:right="48"/>
        <w:outlineLvl w:val="1"/>
        <w:rPr>
          <w:rFonts w:ascii="Times New Roman" w:eastAsia="Times New Roman" w:hAnsi="Times New Roman" w:cs="Times New Roman"/>
          <w:color w:val="121214"/>
          <w:spacing w:val="-15"/>
          <w:lang w:val="en-GB" w:eastAsia="en-GB"/>
        </w:rPr>
      </w:pPr>
      <w:r w:rsidRPr="00EA23B9">
        <w:rPr>
          <w:rFonts w:ascii="Times New Roman" w:eastAsia="Times New Roman" w:hAnsi="Times New Roman" w:cs="Times New Roman"/>
          <w:color w:val="121214"/>
          <w:spacing w:val="-15"/>
          <w:lang w:val="en-GB" w:eastAsia="en-GB"/>
        </w:rPr>
        <w:t>Accessing Attributes</w:t>
      </w:r>
    </w:p>
    <w:p w14:paraId="5881F2F9"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access the object's attributes using the dot operator with object. Class variable would be accessed using class name as follows −</w:t>
      </w:r>
    </w:p>
    <w:p w14:paraId="0C531BF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emp1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displayEmployee</w:t>
      </w:r>
      <w:r w:rsidRPr="00EA23B9">
        <w:rPr>
          <w:rFonts w:ascii="Times New Roman" w:hAnsi="Times New Roman" w:cs="Times New Roman"/>
          <w:color w:val="666600"/>
          <w:lang w:val="en-GB" w:eastAsia="en-GB"/>
        </w:rPr>
        <w:t>()</w:t>
      </w:r>
    </w:p>
    <w:p w14:paraId="6B63BA7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emp2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displayEmployee</w:t>
      </w:r>
      <w:r w:rsidRPr="00EA23B9">
        <w:rPr>
          <w:rFonts w:ascii="Times New Roman" w:hAnsi="Times New Roman" w:cs="Times New Roman"/>
          <w:color w:val="666600"/>
          <w:lang w:val="en-GB" w:eastAsia="en-GB"/>
        </w:rPr>
        <w:t>()</w:t>
      </w:r>
    </w:p>
    <w:p w14:paraId="6BF5B08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"Total Employee %d"</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Employee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empCount</w:t>
      </w:r>
      <w:r w:rsidRPr="00EA23B9">
        <w:rPr>
          <w:rFonts w:ascii="Times New Roman" w:hAnsi="Times New Roman" w:cs="Times New Roman"/>
          <w:color w:val="666600"/>
          <w:lang w:val="en-GB" w:eastAsia="en-GB"/>
        </w:rPr>
        <w:t>)</w:t>
      </w:r>
    </w:p>
    <w:p w14:paraId="4B8360D9"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Now, putting all the concepts together −</w:t>
      </w:r>
    </w:p>
    <w:p w14:paraId="0A274B4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207F086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4733B8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class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Employee</w:t>
      </w:r>
      <w:r w:rsidRPr="00EA23B9">
        <w:rPr>
          <w:rFonts w:ascii="Times New Roman" w:hAnsi="Times New Roman" w:cs="Times New Roman"/>
          <w:color w:val="666600"/>
          <w:lang w:val="en-GB" w:eastAsia="en-GB"/>
        </w:rPr>
        <w:t>:</w:t>
      </w:r>
    </w:p>
    <w:p w14:paraId="13C0770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'Common base class for all employees'</w:t>
      </w:r>
    </w:p>
    <w:p w14:paraId="59A3031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empCount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0</w:t>
      </w:r>
    </w:p>
    <w:p w14:paraId="5DBB328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18E00F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__init__</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salary</w:t>
      </w:r>
      <w:r w:rsidRPr="00EA23B9">
        <w:rPr>
          <w:rFonts w:ascii="Times New Roman" w:hAnsi="Times New Roman" w:cs="Times New Roman"/>
          <w:color w:val="666600"/>
          <w:lang w:val="en-GB" w:eastAsia="en-GB"/>
        </w:rPr>
        <w:t>):</w:t>
      </w:r>
    </w:p>
    <w:p w14:paraId="6FC8E09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name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name</w:t>
      </w:r>
    </w:p>
    <w:p w14:paraId="085D1CA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salary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salary</w:t>
      </w:r>
    </w:p>
    <w:p w14:paraId="77203E9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Employee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empCount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w:t>
      </w:r>
    </w:p>
    <w:p w14:paraId="2B0E8C4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p>
    <w:p w14:paraId="6828AD8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displayCount</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7B96DCA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"Total Employee %d"</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Employee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empCount</w:t>
      </w:r>
      <w:r w:rsidRPr="00EA23B9">
        <w:rPr>
          <w:rFonts w:ascii="Times New Roman" w:hAnsi="Times New Roman" w:cs="Times New Roman"/>
          <w:color w:val="666600"/>
          <w:lang w:val="en-GB" w:eastAsia="en-GB"/>
        </w:rPr>
        <w:t>)</w:t>
      </w:r>
    </w:p>
    <w:p w14:paraId="659CCC9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B626EF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displayEmployee</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1A46C71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"Name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 Salary: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salary</w:t>
      </w:r>
      <w:r w:rsidRPr="00EA23B9">
        <w:rPr>
          <w:rFonts w:ascii="Times New Roman" w:hAnsi="Times New Roman" w:cs="Times New Roman"/>
          <w:color w:val="666600"/>
          <w:lang w:val="en-GB" w:eastAsia="en-GB"/>
        </w:rPr>
        <w:t>)</w:t>
      </w:r>
    </w:p>
    <w:p w14:paraId="2851091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7D6664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71DE6F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#This would create first object of Employee class"</w:t>
      </w:r>
    </w:p>
    <w:p w14:paraId="213173C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emp1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Employee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"Zara"</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2000</w:t>
      </w:r>
      <w:r w:rsidRPr="00EA23B9">
        <w:rPr>
          <w:rFonts w:ascii="Times New Roman" w:hAnsi="Times New Roman" w:cs="Times New Roman"/>
          <w:color w:val="666600"/>
          <w:lang w:val="en-GB" w:eastAsia="en-GB"/>
        </w:rPr>
        <w:t>)</w:t>
      </w:r>
    </w:p>
    <w:p w14:paraId="01339D6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#This would create second object of Employee class"</w:t>
      </w:r>
    </w:p>
    <w:p w14:paraId="3429E81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emp2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Employee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"Manni"</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5000</w:t>
      </w:r>
      <w:r w:rsidRPr="00EA23B9">
        <w:rPr>
          <w:rFonts w:ascii="Times New Roman" w:hAnsi="Times New Roman" w:cs="Times New Roman"/>
          <w:color w:val="666600"/>
          <w:lang w:val="en-GB" w:eastAsia="en-GB"/>
        </w:rPr>
        <w:t>)</w:t>
      </w:r>
    </w:p>
    <w:p w14:paraId="46B956E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emp1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displayEmployee</w:t>
      </w:r>
      <w:r w:rsidRPr="00EA23B9">
        <w:rPr>
          <w:rFonts w:ascii="Times New Roman" w:hAnsi="Times New Roman" w:cs="Times New Roman"/>
          <w:color w:val="666600"/>
          <w:lang w:val="en-GB" w:eastAsia="en-GB"/>
        </w:rPr>
        <w:t>()</w:t>
      </w:r>
    </w:p>
    <w:p w14:paraId="4F47C92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emp2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displayEmployee</w:t>
      </w:r>
      <w:r w:rsidRPr="00EA23B9">
        <w:rPr>
          <w:rFonts w:ascii="Times New Roman" w:hAnsi="Times New Roman" w:cs="Times New Roman"/>
          <w:color w:val="666600"/>
          <w:lang w:val="en-GB" w:eastAsia="en-GB"/>
        </w:rPr>
        <w:t>()</w:t>
      </w:r>
    </w:p>
    <w:p w14:paraId="0FFBB3A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"Total Employee %d"</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Employee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empCount</w:t>
      </w:r>
      <w:r w:rsidRPr="00EA23B9">
        <w:rPr>
          <w:rFonts w:ascii="Times New Roman" w:hAnsi="Times New Roman" w:cs="Times New Roman"/>
          <w:color w:val="666600"/>
          <w:lang w:val="en-GB" w:eastAsia="en-GB"/>
        </w:rPr>
        <w:t>)</w:t>
      </w:r>
    </w:p>
    <w:p w14:paraId="4628F8FF"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2CE51FD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Name :  Zara ,Salary:  2000</w:t>
      </w:r>
    </w:p>
    <w:p w14:paraId="6D0410D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Name :  Manni ,Salary:  5000</w:t>
      </w:r>
    </w:p>
    <w:p w14:paraId="5007D53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Total Employee 2</w:t>
      </w:r>
    </w:p>
    <w:p w14:paraId="578C4ED0"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add, remove, or modify attributes of classes and objects at any time −</w:t>
      </w:r>
    </w:p>
    <w:p w14:paraId="3CB8709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emp1.salary = 7000  # Add an 'salary' attribute.</w:t>
      </w:r>
    </w:p>
    <w:p w14:paraId="0AC4CB7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emp1.name = 'xyz'  # Modify 'age' attribute.</w:t>
      </w:r>
    </w:p>
    <w:p w14:paraId="3ABF6AC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del emp1.salary  # Delete 'age' attribute.</w:t>
      </w:r>
    </w:p>
    <w:p w14:paraId="5C7125FE"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Instead of using the normal statements to access attributes, you can use the following functions −</w:t>
      </w:r>
    </w:p>
    <w:p w14:paraId="7BCB7436" w14:textId="77777777" w:rsidR="00740717" w:rsidRPr="00EA23B9" w:rsidRDefault="00740717" w:rsidP="00242643">
      <w:pPr>
        <w:numPr>
          <w:ilvl w:val="0"/>
          <w:numId w:val="4"/>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b/>
          <w:bCs/>
          <w:color w:val="000000"/>
          <w:lang w:val="en-GB" w:eastAsia="en-GB"/>
        </w:rPr>
        <w:t>getattr(obj, name[, default])</w:t>
      </w:r>
      <w:r w:rsidRPr="00EA23B9">
        <w:rPr>
          <w:rFonts w:ascii="Times New Roman" w:hAnsi="Times New Roman" w:cs="Times New Roman"/>
          <w:color w:val="000000"/>
          <w:lang w:val="en-GB" w:eastAsia="en-GB"/>
        </w:rPr>
        <w:t> − to access the attribute of object.</w:t>
      </w:r>
    </w:p>
    <w:p w14:paraId="47362DE2" w14:textId="77777777" w:rsidR="00740717" w:rsidRPr="00EA23B9" w:rsidRDefault="00740717" w:rsidP="00242643">
      <w:pPr>
        <w:numPr>
          <w:ilvl w:val="0"/>
          <w:numId w:val="4"/>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b/>
          <w:bCs/>
          <w:color w:val="000000"/>
          <w:lang w:val="en-GB" w:eastAsia="en-GB"/>
        </w:rPr>
        <w:t>hasattr(obj,name)</w:t>
      </w:r>
      <w:r w:rsidRPr="00EA23B9">
        <w:rPr>
          <w:rFonts w:ascii="Times New Roman" w:hAnsi="Times New Roman" w:cs="Times New Roman"/>
          <w:color w:val="000000"/>
          <w:lang w:val="en-GB" w:eastAsia="en-GB"/>
        </w:rPr>
        <w:t> − to check if an attribute exists or not.</w:t>
      </w:r>
    </w:p>
    <w:p w14:paraId="048B1118" w14:textId="77777777" w:rsidR="00740717" w:rsidRPr="00EA23B9" w:rsidRDefault="00740717" w:rsidP="00242643">
      <w:pPr>
        <w:numPr>
          <w:ilvl w:val="0"/>
          <w:numId w:val="4"/>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b/>
          <w:bCs/>
          <w:color w:val="000000"/>
          <w:lang w:val="en-GB" w:eastAsia="en-GB"/>
        </w:rPr>
        <w:t>setattr(obj,name,value)</w:t>
      </w:r>
      <w:r w:rsidRPr="00EA23B9">
        <w:rPr>
          <w:rFonts w:ascii="Times New Roman" w:hAnsi="Times New Roman" w:cs="Times New Roman"/>
          <w:color w:val="000000"/>
          <w:lang w:val="en-GB" w:eastAsia="en-GB"/>
        </w:rPr>
        <w:t> − to set an attribute. If attribute does not exist, then it would be created.</w:t>
      </w:r>
    </w:p>
    <w:p w14:paraId="661B7EF6" w14:textId="77777777" w:rsidR="00740717" w:rsidRPr="00EA23B9" w:rsidRDefault="00740717" w:rsidP="00242643">
      <w:pPr>
        <w:numPr>
          <w:ilvl w:val="0"/>
          <w:numId w:val="4"/>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b/>
          <w:bCs/>
          <w:color w:val="000000"/>
          <w:lang w:val="en-GB" w:eastAsia="en-GB"/>
        </w:rPr>
        <w:t>delattr(obj, name)</w:t>
      </w:r>
      <w:r w:rsidRPr="00EA23B9">
        <w:rPr>
          <w:rFonts w:ascii="Times New Roman" w:hAnsi="Times New Roman" w:cs="Times New Roman"/>
          <w:color w:val="000000"/>
          <w:lang w:val="en-GB" w:eastAsia="en-GB"/>
        </w:rPr>
        <w:t> − to delete an attribute.</w:t>
      </w:r>
    </w:p>
    <w:p w14:paraId="47E29AE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hasattr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emp1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'salary'</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Returns true if 'salary' attribute exists</w:t>
      </w:r>
    </w:p>
    <w:p w14:paraId="5B5C78B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getattr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emp1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'salary'</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Returns value of 'salary' attribute</w:t>
      </w:r>
    </w:p>
    <w:p w14:paraId="058FC93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setattr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emp1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'salary'</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7000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Set attribute 'salary' at 7000</w:t>
      </w:r>
    </w:p>
    <w:p w14:paraId="782625E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delattr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emp1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'salary'</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Delete attribute 'salary'</w:t>
      </w:r>
    </w:p>
    <w:p w14:paraId="6A8A0016" w14:textId="77777777" w:rsidR="00740717" w:rsidRPr="00DB5B92"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DB5B92">
        <w:rPr>
          <w:rFonts w:ascii="Times New Roman" w:eastAsia="Times New Roman" w:hAnsi="Times New Roman" w:cs="Times New Roman"/>
          <w:b/>
          <w:color w:val="121214"/>
          <w:spacing w:val="-15"/>
          <w:lang w:val="en-GB" w:eastAsia="en-GB"/>
        </w:rPr>
        <w:t>Built-In Class Attributes</w:t>
      </w:r>
    </w:p>
    <w:p w14:paraId="4B324A19"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Every Python class keeps following built-in attributes and they can be accessed using dot operator like any other attribute −</w:t>
      </w:r>
    </w:p>
    <w:p w14:paraId="63516F75" w14:textId="77777777" w:rsidR="00740717" w:rsidRPr="00EA23B9" w:rsidRDefault="00740717" w:rsidP="00242643">
      <w:pPr>
        <w:numPr>
          <w:ilvl w:val="0"/>
          <w:numId w:val="5"/>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__dict__</w:t>
      </w:r>
      <w:r w:rsidRPr="00EA23B9">
        <w:rPr>
          <w:rFonts w:ascii="Times New Roman" w:hAnsi="Times New Roman" w:cs="Times New Roman"/>
          <w:color w:val="000000"/>
          <w:lang w:val="en-GB" w:eastAsia="en-GB"/>
        </w:rPr>
        <w:t> − Dictionary containing the class's namespace.</w:t>
      </w:r>
    </w:p>
    <w:p w14:paraId="462DB531" w14:textId="77777777" w:rsidR="00740717" w:rsidRPr="00EA23B9" w:rsidRDefault="00740717" w:rsidP="00242643">
      <w:pPr>
        <w:numPr>
          <w:ilvl w:val="0"/>
          <w:numId w:val="5"/>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__doc__</w:t>
      </w:r>
      <w:r w:rsidRPr="00EA23B9">
        <w:rPr>
          <w:rFonts w:ascii="Times New Roman" w:hAnsi="Times New Roman" w:cs="Times New Roman"/>
          <w:color w:val="000000"/>
          <w:lang w:val="en-GB" w:eastAsia="en-GB"/>
        </w:rPr>
        <w:t> − Class documentation string or none, if undefined. </w:t>
      </w:r>
    </w:p>
    <w:p w14:paraId="628D02E6" w14:textId="77777777" w:rsidR="00740717" w:rsidRPr="00EA23B9" w:rsidRDefault="00740717" w:rsidP="00242643">
      <w:pPr>
        <w:numPr>
          <w:ilvl w:val="0"/>
          <w:numId w:val="5"/>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__name__</w:t>
      </w:r>
      <w:r w:rsidRPr="00EA23B9">
        <w:rPr>
          <w:rFonts w:ascii="Times New Roman" w:hAnsi="Times New Roman" w:cs="Times New Roman"/>
          <w:color w:val="000000"/>
          <w:lang w:val="en-GB" w:eastAsia="en-GB"/>
        </w:rPr>
        <w:t> − Class name. </w:t>
      </w:r>
    </w:p>
    <w:p w14:paraId="56B5132F" w14:textId="77777777" w:rsidR="00740717" w:rsidRPr="00EA23B9" w:rsidRDefault="00740717" w:rsidP="00242643">
      <w:pPr>
        <w:numPr>
          <w:ilvl w:val="0"/>
          <w:numId w:val="5"/>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__module__</w:t>
      </w:r>
      <w:r w:rsidRPr="00EA23B9">
        <w:rPr>
          <w:rFonts w:ascii="Times New Roman" w:hAnsi="Times New Roman" w:cs="Times New Roman"/>
          <w:color w:val="000000"/>
          <w:lang w:val="en-GB" w:eastAsia="en-GB"/>
        </w:rPr>
        <w:t> − Module name in which the class is defined. This attribute is "__main__" in interactive mode. </w:t>
      </w:r>
    </w:p>
    <w:p w14:paraId="7BADE5E9" w14:textId="77777777" w:rsidR="00740717" w:rsidRPr="00EA23B9" w:rsidRDefault="00740717" w:rsidP="00242643">
      <w:pPr>
        <w:numPr>
          <w:ilvl w:val="0"/>
          <w:numId w:val="5"/>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__bases__</w:t>
      </w:r>
      <w:r w:rsidRPr="00EA23B9">
        <w:rPr>
          <w:rFonts w:ascii="Times New Roman" w:hAnsi="Times New Roman" w:cs="Times New Roman"/>
          <w:color w:val="000000"/>
          <w:lang w:val="en-GB" w:eastAsia="en-GB"/>
        </w:rPr>
        <w:t> − A possibly empty tuple containing the base classes, in the order of their occurrence in the base class list.</w:t>
      </w:r>
    </w:p>
    <w:p w14:paraId="595A14CD"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For the above class let us try to access all these attributes −</w:t>
      </w:r>
    </w:p>
    <w:p w14:paraId="6FDCF1B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0A329D6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2CD45A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class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Employee</w:t>
      </w:r>
      <w:r w:rsidRPr="00EA23B9">
        <w:rPr>
          <w:rFonts w:ascii="Times New Roman" w:hAnsi="Times New Roman" w:cs="Times New Roman"/>
          <w:color w:val="666600"/>
          <w:lang w:val="en-GB" w:eastAsia="en-GB"/>
        </w:rPr>
        <w:t>:</w:t>
      </w:r>
    </w:p>
    <w:p w14:paraId="27F6956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'Common base class for all employees'</w:t>
      </w:r>
    </w:p>
    <w:p w14:paraId="39CD5F1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empCount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0</w:t>
      </w:r>
    </w:p>
    <w:p w14:paraId="16C4C4D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5BFAE9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__init__</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salary</w:t>
      </w:r>
      <w:r w:rsidRPr="00EA23B9">
        <w:rPr>
          <w:rFonts w:ascii="Times New Roman" w:hAnsi="Times New Roman" w:cs="Times New Roman"/>
          <w:color w:val="666600"/>
          <w:lang w:val="en-GB" w:eastAsia="en-GB"/>
        </w:rPr>
        <w:t>):</w:t>
      </w:r>
    </w:p>
    <w:p w14:paraId="7599ABD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name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name</w:t>
      </w:r>
    </w:p>
    <w:p w14:paraId="236196B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salary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salary</w:t>
      </w:r>
    </w:p>
    <w:p w14:paraId="71E0CFD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Employee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empCount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w:t>
      </w:r>
    </w:p>
    <w:p w14:paraId="589141C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p>
    <w:p w14:paraId="5794E8E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displayCount</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06B8951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"Total Employee %d"</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Employee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empCount</w:t>
      </w:r>
      <w:r w:rsidRPr="00EA23B9">
        <w:rPr>
          <w:rFonts w:ascii="Times New Roman" w:hAnsi="Times New Roman" w:cs="Times New Roman"/>
          <w:color w:val="666600"/>
          <w:lang w:val="en-GB" w:eastAsia="en-GB"/>
        </w:rPr>
        <w:t>)</w:t>
      </w:r>
    </w:p>
    <w:p w14:paraId="723BF6F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17DF4E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displayEmployee</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58297BA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"Name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 Salary: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salary</w:t>
      </w:r>
      <w:r w:rsidRPr="00EA23B9">
        <w:rPr>
          <w:rFonts w:ascii="Times New Roman" w:hAnsi="Times New Roman" w:cs="Times New Roman"/>
          <w:color w:val="666600"/>
          <w:lang w:val="en-GB" w:eastAsia="en-GB"/>
        </w:rPr>
        <w:t>)</w:t>
      </w:r>
    </w:p>
    <w:p w14:paraId="4A7A0D9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76911B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emp1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Employee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"Zara"</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2000</w:t>
      </w:r>
      <w:r w:rsidRPr="00EA23B9">
        <w:rPr>
          <w:rFonts w:ascii="Times New Roman" w:hAnsi="Times New Roman" w:cs="Times New Roman"/>
          <w:color w:val="666600"/>
          <w:lang w:val="en-GB" w:eastAsia="en-GB"/>
        </w:rPr>
        <w:t>)</w:t>
      </w:r>
    </w:p>
    <w:p w14:paraId="24D9262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emp2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Employee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"Manni"</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5000</w:t>
      </w:r>
      <w:r w:rsidRPr="00EA23B9">
        <w:rPr>
          <w:rFonts w:ascii="Times New Roman" w:hAnsi="Times New Roman" w:cs="Times New Roman"/>
          <w:color w:val="666600"/>
          <w:lang w:val="en-GB" w:eastAsia="en-GB"/>
        </w:rPr>
        <w:t>)</w:t>
      </w:r>
    </w:p>
    <w:p w14:paraId="399927A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"Employee.__doc__:"</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Employee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__doc__</w:t>
      </w:r>
      <w:r w:rsidRPr="00EA23B9">
        <w:rPr>
          <w:rFonts w:ascii="Times New Roman" w:hAnsi="Times New Roman" w:cs="Times New Roman"/>
          <w:color w:val="666600"/>
          <w:lang w:val="en-GB" w:eastAsia="en-GB"/>
        </w:rPr>
        <w:t>)</w:t>
      </w:r>
    </w:p>
    <w:p w14:paraId="439396E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"Employee.__name__:"</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Employee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__name__</w:t>
      </w:r>
      <w:r w:rsidRPr="00EA23B9">
        <w:rPr>
          <w:rFonts w:ascii="Times New Roman" w:hAnsi="Times New Roman" w:cs="Times New Roman"/>
          <w:color w:val="666600"/>
          <w:lang w:val="en-GB" w:eastAsia="en-GB"/>
        </w:rPr>
        <w:t>)</w:t>
      </w:r>
    </w:p>
    <w:p w14:paraId="100FDB5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"Employee.__module__:"</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Employee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__module__</w:t>
      </w:r>
      <w:r w:rsidRPr="00EA23B9">
        <w:rPr>
          <w:rFonts w:ascii="Times New Roman" w:hAnsi="Times New Roman" w:cs="Times New Roman"/>
          <w:color w:val="666600"/>
          <w:lang w:val="en-GB" w:eastAsia="en-GB"/>
        </w:rPr>
        <w:t>)</w:t>
      </w:r>
    </w:p>
    <w:p w14:paraId="4B5EEC9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"Employee.__bases__:"</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Employee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__bases__</w:t>
      </w:r>
      <w:r w:rsidRPr="00EA23B9">
        <w:rPr>
          <w:rFonts w:ascii="Times New Roman" w:hAnsi="Times New Roman" w:cs="Times New Roman"/>
          <w:color w:val="666600"/>
          <w:lang w:val="en-GB" w:eastAsia="en-GB"/>
        </w:rPr>
        <w:t>)</w:t>
      </w:r>
    </w:p>
    <w:p w14:paraId="13A6BE4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"Employee.__dict__:"</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Employee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__dict__ </w:t>
      </w:r>
      <w:r w:rsidRPr="00EA23B9">
        <w:rPr>
          <w:rFonts w:ascii="Times New Roman" w:hAnsi="Times New Roman" w:cs="Times New Roman"/>
          <w:color w:val="666600"/>
          <w:lang w:val="en-GB" w:eastAsia="en-GB"/>
        </w:rPr>
        <w:t>)</w:t>
      </w:r>
    </w:p>
    <w:p w14:paraId="7EDECC29"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444B325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Employee.__doc__: Common base class for all employees</w:t>
      </w:r>
    </w:p>
    <w:p w14:paraId="13D6E76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Employee.__name__: Employee</w:t>
      </w:r>
    </w:p>
    <w:p w14:paraId="367761C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Employee.__module__: __main__</w:t>
      </w:r>
    </w:p>
    <w:p w14:paraId="1CEF24E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Employee.__bases__: (&lt;class 'object'&gt;,)</w:t>
      </w:r>
    </w:p>
    <w:p w14:paraId="1D6867D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Employee.__dict__: {</w:t>
      </w:r>
    </w:p>
    <w:p w14:paraId="4963C75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'displayCount': &lt;function Employee.displayCount at 0x0160D2B8&gt;, </w:t>
      </w:r>
    </w:p>
    <w:p w14:paraId="13E25B1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'__module__': '__main__', '__doc__': 'Common base class for all employees', </w:t>
      </w:r>
    </w:p>
    <w:p w14:paraId="6DCCA9E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'empCount': 2, '__init__': </w:t>
      </w:r>
    </w:p>
    <w:p w14:paraId="5F9F50D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&lt;function Employee.__init__ at 0x0124F810&gt;, 'displayEmployee': </w:t>
      </w:r>
    </w:p>
    <w:p w14:paraId="7DEC67D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&lt;function Employee.displayEmployee at 0x0160D300&gt;,</w:t>
      </w:r>
    </w:p>
    <w:p w14:paraId="7157D3D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'__weakref__': </w:t>
      </w:r>
    </w:p>
    <w:p w14:paraId="516665A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&lt;attribute '__weakref__' of 'Employee' objects&gt;, '__dict__': </w:t>
      </w:r>
    </w:p>
    <w:p w14:paraId="60557D7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&lt;attribute '__dict__' of 'Employee' objects&gt;</w:t>
      </w:r>
    </w:p>
    <w:p w14:paraId="4ABB565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w:t>
      </w:r>
    </w:p>
    <w:p w14:paraId="0FEBF0BF" w14:textId="77777777" w:rsidR="00740717" w:rsidRPr="00DB5B92"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DB5B92">
        <w:rPr>
          <w:rFonts w:ascii="Times New Roman" w:eastAsia="Times New Roman" w:hAnsi="Times New Roman" w:cs="Times New Roman"/>
          <w:b/>
          <w:color w:val="121214"/>
          <w:spacing w:val="-15"/>
          <w:lang w:val="en-GB" w:eastAsia="en-GB"/>
        </w:rPr>
        <w:t>Destroying Objects (Garbage Collection)</w:t>
      </w:r>
    </w:p>
    <w:p w14:paraId="697F7825"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deletes unneeded objects (built-in types or class instances) automatically to free the memory space. The process by which Python periodically reclaims blocks of memory that no longer are in use is termed as Garbage Collection.</w:t>
      </w:r>
    </w:p>
    <w:p w14:paraId="5A311C73"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Python's garbage collector runs during program execution and is triggered when an object's reference count reaches zero. An object's reference count changes as the number of aliases that point to it changes.</w:t>
      </w:r>
    </w:p>
    <w:p w14:paraId="291D4F08"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An object's reference count increases when it is assigned a new name or placed in a container (list, tuple, or dictionary). The object's reference count decreases when it is deleted with </w:t>
      </w:r>
      <w:r w:rsidRPr="00EA23B9">
        <w:rPr>
          <w:rFonts w:ascii="Times New Roman" w:hAnsi="Times New Roman" w:cs="Times New Roman"/>
          <w:i/>
          <w:iCs/>
          <w:color w:val="000000"/>
          <w:lang w:val="en-GB" w:eastAsia="en-GB"/>
        </w:rPr>
        <w:t>del</w:t>
      </w:r>
      <w:r w:rsidRPr="00EA23B9">
        <w:rPr>
          <w:rFonts w:ascii="Times New Roman" w:hAnsi="Times New Roman" w:cs="Times New Roman"/>
          <w:color w:val="000000"/>
          <w:lang w:val="en-GB" w:eastAsia="en-GB"/>
        </w:rPr>
        <w:t>, its reference is reassigned, or its reference goes out of scope. When an object's reference count reaches zero, Python collects it automatically.</w:t>
      </w:r>
    </w:p>
    <w:p w14:paraId="646DA4E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a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40</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Create object &lt;40&gt;</w:t>
      </w:r>
    </w:p>
    <w:p w14:paraId="5D5CC25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b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       </w:t>
      </w:r>
      <w:r w:rsidRPr="00EA23B9">
        <w:rPr>
          <w:rFonts w:ascii="Times New Roman" w:hAnsi="Times New Roman" w:cs="Times New Roman"/>
          <w:color w:val="880000"/>
          <w:lang w:val="en-GB" w:eastAsia="en-GB"/>
        </w:rPr>
        <w:t xml:space="preserve"># Increase ref. count  of &lt;40&gt; </w:t>
      </w:r>
    </w:p>
    <w:p w14:paraId="4A9907F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c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xml:space="preserve"># Increase ref. count  of &lt;40&gt; </w:t>
      </w:r>
    </w:p>
    <w:p w14:paraId="6BD409B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086848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del</w:t>
      </w:r>
      <w:r w:rsidRPr="00EA23B9">
        <w:rPr>
          <w:rFonts w:ascii="Times New Roman" w:hAnsi="Times New Roman" w:cs="Times New Roman"/>
          <w:color w:val="313131"/>
          <w:lang w:val="en-GB" w:eastAsia="en-GB"/>
        </w:rPr>
        <w:t xml:space="preserve"> a       </w:t>
      </w:r>
      <w:r w:rsidRPr="00EA23B9">
        <w:rPr>
          <w:rFonts w:ascii="Times New Roman" w:hAnsi="Times New Roman" w:cs="Times New Roman"/>
          <w:color w:val="880000"/>
          <w:lang w:val="en-GB" w:eastAsia="en-GB"/>
        </w:rPr>
        <w:t># Decrease ref. count  of &lt;40&gt;</w:t>
      </w:r>
    </w:p>
    <w:p w14:paraId="03972C6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b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100</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xml:space="preserve"># Decrease ref. count  of &lt;40&gt; </w:t>
      </w:r>
    </w:p>
    <w:p w14:paraId="598F1A7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c</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xml:space="preserve"># Decrease ref. count  of &lt;40&gt; </w:t>
      </w:r>
    </w:p>
    <w:p w14:paraId="61F7707E"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normally will not notice when the garbage collector destroys an orphaned instance and reclaims its space. However, a class can implement the special method </w:t>
      </w:r>
      <w:r w:rsidRPr="00EA23B9">
        <w:rPr>
          <w:rFonts w:ascii="Times New Roman" w:hAnsi="Times New Roman" w:cs="Times New Roman"/>
          <w:i/>
          <w:iCs/>
          <w:color w:val="000000"/>
          <w:lang w:val="en-GB" w:eastAsia="en-GB"/>
        </w:rPr>
        <w:t>__del__()</w:t>
      </w:r>
      <w:r w:rsidRPr="00EA23B9">
        <w:rPr>
          <w:rFonts w:ascii="Times New Roman" w:hAnsi="Times New Roman" w:cs="Times New Roman"/>
          <w:color w:val="000000"/>
          <w:lang w:val="en-GB" w:eastAsia="en-GB"/>
        </w:rPr>
        <w:t>, called a destructor, that is invoked when the instance is about to be destroyed. This method might be used to clean up any non-memory resources used by an instance.</w:t>
      </w:r>
    </w:p>
    <w:p w14:paraId="6CA37820"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5644421C"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__del__() destructor prints the class name of an instance that is about to be destroyed −</w:t>
      </w:r>
    </w:p>
    <w:p w14:paraId="13A907F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56A32F6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D5E3D6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class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Point</w:t>
      </w:r>
      <w:r w:rsidRPr="00EA23B9">
        <w:rPr>
          <w:rFonts w:ascii="Times New Roman" w:hAnsi="Times New Roman" w:cs="Times New Roman"/>
          <w:color w:val="666600"/>
          <w:lang w:val="en-GB" w:eastAsia="en-GB"/>
        </w:rPr>
        <w:t>:</w:t>
      </w:r>
    </w:p>
    <w:p w14:paraId="3365D6E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__init__</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x</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y</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p>
    <w:p w14:paraId="64F34BB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x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x</w:t>
      </w:r>
    </w:p>
    <w:p w14:paraId="64AD855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y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y</w:t>
      </w:r>
    </w:p>
    <w:p w14:paraId="6FE1928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__del__</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3BC028A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class_name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__class__</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__name__</w:t>
      </w:r>
    </w:p>
    <w:p w14:paraId="55E46B3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class_name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"destroyed"</w:t>
      </w:r>
      <w:r w:rsidRPr="00EA23B9">
        <w:rPr>
          <w:rFonts w:ascii="Times New Roman" w:hAnsi="Times New Roman" w:cs="Times New Roman"/>
          <w:color w:val="666600"/>
          <w:lang w:val="en-GB" w:eastAsia="en-GB"/>
        </w:rPr>
        <w:t>)</w:t>
      </w:r>
    </w:p>
    <w:p w14:paraId="36F1903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C37790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pt1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Point</w:t>
      </w:r>
      <w:r w:rsidRPr="00EA23B9">
        <w:rPr>
          <w:rFonts w:ascii="Times New Roman" w:hAnsi="Times New Roman" w:cs="Times New Roman"/>
          <w:color w:val="666600"/>
          <w:lang w:val="en-GB" w:eastAsia="en-GB"/>
        </w:rPr>
        <w:t>()</w:t>
      </w:r>
    </w:p>
    <w:p w14:paraId="272A1D7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pt2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pt1</w:t>
      </w:r>
    </w:p>
    <w:p w14:paraId="15B8381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pt3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pt1</w:t>
      </w:r>
    </w:p>
    <w:p w14:paraId="574D95F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id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pt1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id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pt2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id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pt3</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prints the ids of the obejcts</w:t>
      </w:r>
    </w:p>
    <w:p w14:paraId="567FE28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del</w:t>
      </w:r>
      <w:r w:rsidRPr="00EA23B9">
        <w:rPr>
          <w:rFonts w:ascii="Times New Roman" w:hAnsi="Times New Roman" w:cs="Times New Roman"/>
          <w:color w:val="313131"/>
          <w:lang w:val="en-GB" w:eastAsia="en-GB"/>
        </w:rPr>
        <w:t xml:space="preserve"> pt1</w:t>
      </w:r>
    </w:p>
    <w:p w14:paraId="03212F4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del</w:t>
      </w:r>
      <w:r w:rsidRPr="00EA23B9">
        <w:rPr>
          <w:rFonts w:ascii="Times New Roman" w:hAnsi="Times New Roman" w:cs="Times New Roman"/>
          <w:color w:val="313131"/>
          <w:lang w:val="en-GB" w:eastAsia="en-GB"/>
        </w:rPr>
        <w:t xml:space="preserve"> pt2</w:t>
      </w:r>
    </w:p>
    <w:p w14:paraId="2B207EE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del</w:t>
      </w:r>
      <w:r w:rsidRPr="00EA23B9">
        <w:rPr>
          <w:rFonts w:ascii="Times New Roman" w:hAnsi="Times New Roman" w:cs="Times New Roman"/>
          <w:color w:val="313131"/>
          <w:lang w:val="en-GB" w:eastAsia="en-GB"/>
        </w:rPr>
        <w:t xml:space="preserve"> pt3</w:t>
      </w:r>
    </w:p>
    <w:p w14:paraId="18B14D46"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64EE296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3083401324 3083401324 3083401324</w:t>
      </w:r>
    </w:p>
    <w:p w14:paraId="1FB65BD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Point destroyed</w:t>
      </w:r>
    </w:p>
    <w:p w14:paraId="31EED6CC"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Note</w:t>
      </w:r>
      <w:r w:rsidRPr="00EA23B9">
        <w:rPr>
          <w:rFonts w:ascii="Times New Roman" w:hAnsi="Times New Roman" w:cs="Times New Roman"/>
          <w:color w:val="000000"/>
          <w:lang w:val="en-GB" w:eastAsia="en-GB"/>
        </w:rPr>
        <w:t> − Ideally, you should define your classes in a separate file, then you should import them in your main program file using </w:t>
      </w:r>
      <w:r w:rsidRPr="00EA23B9">
        <w:rPr>
          <w:rFonts w:ascii="Times New Roman" w:hAnsi="Times New Roman" w:cs="Times New Roman"/>
          <w:i/>
          <w:iCs/>
          <w:color w:val="000000"/>
          <w:lang w:val="en-GB" w:eastAsia="en-GB"/>
        </w:rPr>
        <w:t>import</w:t>
      </w:r>
      <w:r w:rsidRPr="00EA23B9">
        <w:rPr>
          <w:rFonts w:ascii="Times New Roman" w:hAnsi="Times New Roman" w:cs="Times New Roman"/>
          <w:color w:val="000000"/>
          <w:lang w:val="en-GB" w:eastAsia="en-GB"/>
        </w:rPr>
        <w:t> statement.</w:t>
      </w:r>
    </w:p>
    <w:p w14:paraId="32B31BB7"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In the above example, assuming definition of a Point class is contained in </w:t>
      </w:r>
      <w:r w:rsidRPr="00EA23B9">
        <w:rPr>
          <w:rFonts w:ascii="Times New Roman" w:hAnsi="Times New Roman" w:cs="Times New Roman"/>
          <w:i/>
          <w:iCs/>
          <w:color w:val="000000"/>
          <w:lang w:val="en-GB" w:eastAsia="en-GB"/>
        </w:rPr>
        <w:t>point.py</w:t>
      </w:r>
      <w:r w:rsidRPr="00EA23B9">
        <w:rPr>
          <w:rFonts w:ascii="Times New Roman" w:hAnsi="Times New Roman" w:cs="Times New Roman"/>
          <w:color w:val="000000"/>
          <w:lang w:val="en-GB" w:eastAsia="en-GB"/>
        </w:rPr>
        <w:t> and there is no other executable code in it.</w:t>
      </w:r>
    </w:p>
    <w:p w14:paraId="1C3AF98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1D834C7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point</w:t>
      </w:r>
    </w:p>
    <w:p w14:paraId="51185ED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p1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point</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Point</w:t>
      </w:r>
      <w:r w:rsidRPr="00EA23B9">
        <w:rPr>
          <w:rFonts w:ascii="Times New Roman" w:hAnsi="Times New Roman" w:cs="Times New Roman"/>
          <w:color w:val="666600"/>
          <w:lang w:val="en-GB" w:eastAsia="en-GB"/>
        </w:rPr>
        <w:t>()</w:t>
      </w:r>
    </w:p>
    <w:p w14:paraId="2EFA7AFA" w14:textId="77777777" w:rsidR="00740717" w:rsidRPr="00DB5B92"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DB5B92">
        <w:rPr>
          <w:rFonts w:ascii="Times New Roman" w:eastAsia="Times New Roman" w:hAnsi="Times New Roman" w:cs="Times New Roman"/>
          <w:b/>
          <w:color w:val="121214"/>
          <w:spacing w:val="-15"/>
          <w:lang w:val="en-GB" w:eastAsia="en-GB"/>
        </w:rPr>
        <w:t>Class Inheritance</w:t>
      </w:r>
    </w:p>
    <w:p w14:paraId="5A4C96BF"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Instead of starting from a scratch, you can create a class by deriving it from a pre-existing class by listing the parent class in parentheses after the new class name.</w:t>
      </w:r>
    </w:p>
    <w:p w14:paraId="473FF3A1"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child class inherits the attributes of its parent class, and you can use those attributes as if they were defined in the child class. A child class can also override data members and methods from the parent.</w:t>
      </w:r>
    </w:p>
    <w:p w14:paraId="7B7243F2"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Syntax</w:t>
      </w:r>
    </w:p>
    <w:p w14:paraId="69A5A0A9"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Derived classes are declared much like their parent class; however, a list of base classes to inherit from is given after the class name −</w:t>
      </w:r>
    </w:p>
    <w:p w14:paraId="1211561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class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SubClassName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ParentClass1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ParentClass2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3E1FF93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'Optional class documentation string'</w:t>
      </w:r>
    </w:p>
    <w:p w14:paraId="6BA84C1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class_suite</w:t>
      </w:r>
    </w:p>
    <w:p w14:paraId="327B95B3"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4A2AC66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66091C4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68DB91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class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Parent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define parent class</w:t>
      </w:r>
    </w:p>
    <w:p w14:paraId="06035CA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parentAttr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100</w:t>
      </w:r>
    </w:p>
    <w:p w14:paraId="4A06920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__init__</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791D70E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"Calling parent constructor"</w:t>
      </w:r>
      <w:r w:rsidRPr="00EA23B9">
        <w:rPr>
          <w:rFonts w:ascii="Times New Roman" w:hAnsi="Times New Roman" w:cs="Times New Roman"/>
          <w:color w:val="666600"/>
          <w:lang w:val="en-GB" w:eastAsia="en-GB"/>
        </w:rPr>
        <w:t>)</w:t>
      </w:r>
    </w:p>
    <w:p w14:paraId="7980737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FDB066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parentMethod</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2090A93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'Calling parent method'</w:t>
      </w:r>
      <w:r w:rsidRPr="00EA23B9">
        <w:rPr>
          <w:rFonts w:ascii="Times New Roman" w:hAnsi="Times New Roman" w:cs="Times New Roman"/>
          <w:color w:val="666600"/>
          <w:lang w:val="en-GB" w:eastAsia="en-GB"/>
        </w:rPr>
        <w:t>)</w:t>
      </w:r>
    </w:p>
    <w:p w14:paraId="68B8144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8EF6A5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setAttr</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attr</w:t>
      </w:r>
      <w:r w:rsidRPr="00EA23B9">
        <w:rPr>
          <w:rFonts w:ascii="Times New Roman" w:hAnsi="Times New Roman" w:cs="Times New Roman"/>
          <w:color w:val="666600"/>
          <w:lang w:val="en-GB" w:eastAsia="en-GB"/>
        </w:rPr>
        <w:t>):</w:t>
      </w:r>
    </w:p>
    <w:p w14:paraId="13D0924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Parent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parentAttr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attr</w:t>
      </w:r>
    </w:p>
    <w:p w14:paraId="4388B0F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DFADC2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getAttr</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4BDBF8B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"Parent attribute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Parent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parentAttr</w:t>
      </w:r>
      <w:r w:rsidRPr="00EA23B9">
        <w:rPr>
          <w:rFonts w:ascii="Times New Roman" w:hAnsi="Times New Roman" w:cs="Times New Roman"/>
          <w:color w:val="666600"/>
          <w:lang w:val="en-GB" w:eastAsia="en-GB"/>
        </w:rPr>
        <w:t>)</w:t>
      </w:r>
    </w:p>
    <w:p w14:paraId="50E161C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1707B8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class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Child</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Parent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define child class</w:t>
      </w:r>
    </w:p>
    <w:p w14:paraId="033F2C3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__init__</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29908C9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"Calling child constructor"</w:t>
      </w:r>
      <w:r w:rsidRPr="00EA23B9">
        <w:rPr>
          <w:rFonts w:ascii="Times New Roman" w:hAnsi="Times New Roman" w:cs="Times New Roman"/>
          <w:color w:val="666600"/>
          <w:lang w:val="en-GB" w:eastAsia="en-GB"/>
        </w:rPr>
        <w:t>)</w:t>
      </w:r>
    </w:p>
    <w:p w14:paraId="296EE07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DA7058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childMethod</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2B8B2DD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'Calling child method'</w:t>
      </w:r>
      <w:r w:rsidRPr="00EA23B9">
        <w:rPr>
          <w:rFonts w:ascii="Times New Roman" w:hAnsi="Times New Roman" w:cs="Times New Roman"/>
          <w:color w:val="666600"/>
          <w:lang w:val="en-GB" w:eastAsia="en-GB"/>
        </w:rPr>
        <w:t>)</w:t>
      </w:r>
    </w:p>
    <w:p w14:paraId="156B1E6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97A01D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c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Child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instance of child</w:t>
      </w:r>
    </w:p>
    <w:p w14:paraId="68A5D70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c</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childMethod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child calls its method</w:t>
      </w:r>
    </w:p>
    <w:p w14:paraId="3D36B7F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c</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parentMethod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calls parent's method</w:t>
      </w:r>
    </w:p>
    <w:p w14:paraId="773BDD0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c</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setAttr</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200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again call parent's method</w:t>
      </w:r>
    </w:p>
    <w:p w14:paraId="4E9A9FF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c</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getAttr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again call parent's method</w:t>
      </w:r>
    </w:p>
    <w:p w14:paraId="1CF7CBE1"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695547F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Calling child constructor</w:t>
      </w:r>
    </w:p>
    <w:p w14:paraId="07B67E5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Calling child method</w:t>
      </w:r>
    </w:p>
    <w:p w14:paraId="7F1883A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Calling parent method</w:t>
      </w:r>
    </w:p>
    <w:p w14:paraId="6A7F672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Parent attribute : 200</w:t>
      </w:r>
    </w:p>
    <w:p w14:paraId="34A5E42B"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In a similar way, you can drive a class from multiple parent classes as follows −</w:t>
      </w:r>
    </w:p>
    <w:p w14:paraId="5B2F0FA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class</w:t>
      </w:r>
      <w:r w:rsidRPr="00EA23B9">
        <w:rPr>
          <w:rFonts w:ascii="Times New Roman" w:hAnsi="Times New Roman" w:cs="Times New Roman"/>
          <w:color w:val="313131"/>
          <w:lang w:val="en-GB" w:eastAsia="en-GB"/>
        </w:rPr>
        <w:t xml:space="preserve"> A</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define your class A</w:t>
      </w:r>
    </w:p>
    <w:p w14:paraId="37783ED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p>
    <w:p w14:paraId="1B0F179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D08EE1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class</w:t>
      </w:r>
      <w:r w:rsidRPr="00EA23B9">
        <w:rPr>
          <w:rFonts w:ascii="Times New Roman" w:hAnsi="Times New Roman" w:cs="Times New Roman"/>
          <w:color w:val="313131"/>
          <w:lang w:val="en-GB" w:eastAsia="en-GB"/>
        </w:rPr>
        <w:t xml:space="preserve"> 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define your calss B</w:t>
      </w:r>
    </w:p>
    <w:p w14:paraId="4AA3F52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p>
    <w:p w14:paraId="0F0197F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B309A2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class</w:t>
      </w:r>
      <w:r w:rsidRPr="00EA23B9">
        <w:rPr>
          <w:rFonts w:ascii="Times New Roman" w:hAnsi="Times New Roman" w:cs="Times New Roman"/>
          <w:color w:val="313131"/>
          <w:lang w:val="en-GB" w:eastAsia="en-GB"/>
        </w:rPr>
        <w:t xml:space="preserve"> C</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subclass of A and B</w:t>
      </w:r>
    </w:p>
    <w:p w14:paraId="2297A55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p>
    <w:p w14:paraId="2EADB64B"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use issubclass() or isinstance() functions to check a relationships of two classes and instances.</w:t>
      </w:r>
    </w:p>
    <w:p w14:paraId="593738FB" w14:textId="77777777" w:rsidR="00740717" w:rsidRPr="00EA23B9" w:rsidRDefault="00740717" w:rsidP="00242643">
      <w:pPr>
        <w:numPr>
          <w:ilvl w:val="0"/>
          <w:numId w:val="6"/>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b/>
          <w:bCs/>
          <w:color w:val="000000"/>
          <w:lang w:val="en-GB" w:eastAsia="en-GB"/>
        </w:rPr>
        <w:t>issubclass(sub, sup)</w:t>
      </w:r>
      <w:r w:rsidRPr="00EA23B9">
        <w:rPr>
          <w:rFonts w:ascii="Times New Roman" w:hAnsi="Times New Roman" w:cs="Times New Roman"/>
          <w:color w:val="000000"/>
          <w:lang w:val="en-GB" w:eastAsia="en-GB"/>
        </w:rPr>
        <w:t> boolean function returns True, if the given subclass </w:t>
      </w:r>
      <w:r w:rsidRPr="00EA23B9">
        <w:rPr>
          <w:rFonts w:ascii="Times New Roman" w:hAnsi="Times New Roman" w:cs="Times New Roman"/>
          <w:b/>
          <w:bCs/>
          <w:color w:val="000000"/>
          <w:lang w:val="en-GB" w:eastAsia="en-GB"/>
        </w:rPr>
        <w:t>sub</w:t>
      </w:r>
      <w:r w:rsidRPr="00EA23B9">
        <w:rPr>
          <w:rFonts w:ascii="Times New Roman" w:hAnsi="Times New Roman" w:cs="Times New Roman"/>
          <w:color w:val="000000"/>
          <w:lang w:val="en-GB" w:eastAsia="en-GB"/>
        </w:rPr>
        <w:t> is indeed a subclass of the superclass </w:t>
      </w:r>
      <w:r w:rsidRPr="00EA23B9">
        <w:rPr>
          <w:rFonts w:ascii="Times New Roman" w:hAnsi="Times New Roman" w:cs="Times New Roman"/>
          <w:b/>
          <w:bCs/>
          <w:color w:val="000000"/>
          <w:lang w:val="en-GB" w:eastAsia="en-GB"/>
        </w:rPr>
        <w:t>sup</w:t>
      </w:r>
      <w:r w:rsidRPr="00EA23B9">
        <w:rPr>
          <w:rFonts w:ascii="Times New Roman" w:hAnsi="Times New Roman" w:cs="Times New Roman"/>
          <w:color w:val="000000"/>
          <w:lang w:val="en-GB" w:eastAsia="en-GB"/>
        </w:rPr>
        <w:t>.</w:t>
      </w:r>
    </w:p>
    <w:p w14:paraId="3691D7F1" w14:textId="77777777" w:rsidR="00740717" w:rsidRPr="00EA23B9" w:rsidRDefault="00740717" w:rsidP="00242643">
      <w:pPr>
        <w:numPr>
          <w:ilvl w:val="0"/>
          <w:numId w:val="6"/>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b/>
          <w:bCs/>
          <w:color w:val="000000"/>
          <w:lang w:val="en-GB" w:eastAsia="en-GB"/>
        </w:rPr>
        <w:t>isinstance(obj, Class)</w:t>
      </w:r>
      <w:r w:rsidRPr="00EA23B9">
        <w:rPr>
          <w:rFonts w:ascii="Times New Roman" w:hAnsi="Times New Roman" w:cs="Times New Roman"/>
          <w:color w:val="000000"/>
          <w:lang w:val="en-GB" w:eastAsia="en-GB"/>
        </w:rPr>
        <w:t> boolean function returns True, if </w:t>
      </w:r>
      <w:r w:rsidRPr="00EA23B9">
        <w:rPr>
          <w:rFonts w:ascii="Times New Roman" w:hAnsi="Times New Roman" w:cs="Times New Roman"/>
          <w:i/>
          <w:iCs/>
          <w:color w:val="000000"/>
          <w:lang w:val="en-GB" w:eastAsia="en-GB"/>
        </w:rPr>
        <w:t>obj</w:t>
      </w:r>
      <w:r w:rsidRPr="00EA23B9">
        <w:rPr>
          <w:rFonts w:ascii="Times New Roman" w:hAnsi="Times New Roman" w:cs="Times New Roman"/>
          <w:color w:val="000000"/>
          <w:lang w:val="en-GB" w:eastAsia="en-GB"/>
        </w:rPr>
        <w:t> is an instance of class </w:t>
      </w:r>
      <w:r w:rsidRPr="00EA23B9">
        <w:rPr>
          <w:rFonts w:ascii="Times New Roman" w:hAnsi="Times New Roman" w:cs="Times New Roman"/>
          <w:i/>
          <w:iCs/>
          <w:color w:val="000000"/>
          <w:lang w:val="en-GB" w:eastAsia="en-GB"/>
        </w:rPr>
        <w:t>Class</w:t>
      </w:r>
      <w:r w:rsidRPr="00EA23B9">
        <w:rPr>
          <w:rFonts w:ascii="Times New Roman" w:hAnsi="Times New Roman" w:cs="Times New Roman"/>
          <w:color w:val="000000"/>
          <w:lang w:val="en-GB" w:eastAsia="en-GB"/>
        </w:rPr>
        <w:t> or is an instance of a subclass of Class</w:t>
      </w:r>
    </w:p>
    <w:p w14:paraId="1415FB77" w14:textId="77777777" w:rsidR="00740717" w:rsidRPr="00DB5B92"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DB5B92">
        <w:rPr>
          <w:rFonts w:ascii="Times New Roman" w:eastAsia="Times New Roman" w:hAnsi="Times New Roman" w:cs="Times New Roman"/>
          <w:b/>
          <w:color w:val="121214"/>
          <w:spacing w:val="-15"/>
          <w:lang w:val="en-GB" w:eastAsia="en-GB"/>
        </w:rPr>
        <w:t>Overriding Methods</w:t>
      </w:r>
    </w:p>
    <w:p w14:paraId="2A5CBF93"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always override your parent class methods. One reason for overriding parent's methods is that you may want special or different functionality in your subclass.</w:t>
      </w:r>
    </w:p>
    <w:p w14:paraId="432E3ED9"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602DD98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59FE1F6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508723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class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Parent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define parent class</w:t>
      </w:r>
    </w:p>
    <w:p w14:paraId="301264C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myMethod</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4CAFD92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'Calling parent method'</w:t>
      </w:r>
      <w:r w:rsidRPr="00EA23B9">
        <w:rPr>
          <w:rFonts w:ascii="Times New Roman" w:hAnsi="Times New Roman" w:cs="Times New Roman"/>
          <w:color w:val="666600"/>
          <w:lang w:val="en-GB" w:eastAsia="en-GB"/>
        </w:rPr>
        <w:t>)</w:t>
      </w:r>
    </w:p>
    <w:p w14:paraId="112A072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462460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class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Child</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Parent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define child class</w:t>
      </w:r>
    </w:p>
    <w:p w14:paraId="19255DF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myMethod</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4992F4B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'Calling child method'</w:t>
      </w:r>
      <w:r w:rsidRPr="00EA23B9">
        <w:rPr>
          <w:rFonts w:ascii="Times New Roman" w:hAnsi="Times New Roman" w:cs="Times New Roman"/>
          <w:color w:val="666600"/>
          <w:lang w:val="en-GB" w:eastAsia="en-GB"/>
        </w:rPr>
        <w:t>)</w:t>
      </w:r>
    </w:p>
    <w:p w14:paraId="25C319D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8C28B7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c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Child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instance of child</w:t>
      </w:r>
    </w:p>
    <w:p w14:paraId="6A6D4FE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c</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myMethod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child calls overridden method</w:t>
      </w:r>
    </w:p>
    <w:p w14:paraId="7EA07FC1"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6E51F99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Calling child method</w:t>
      </w:r>
    </w:p>
    <w:p w14:paraId="59E0CDAD" w14:textId="77777777" w:rsidR="00740717" w:rsidRPr="00DB5B92"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DB5B92">
        <w:rPr>
          <w:rFonts w:ascii="Times New Roman" w:eastAsia="Times New Roman" w:hAnsi="Times New Roman" w:cs="Times New Roman"/>
          <w:b/>
          <w:color w:val="121214"/>
          <w:spacing w:val="-15"/>
          <w:lang w:val="en-GB" w:eastAsia="en-GB"/>
        </w:rPr>
        <w:t>Base Overloading Methods</w:t>
      </w:r>
    </w:p>
    <w:p w14:paraId="203F4C21" w14:textId="46429E64"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following table lists some generic functionality that you ca</w:t>
      </w:r>
      <w:r w:rsidR="00DB5B92">
        <w:rPr>
          <w:rFonts w:ascii="Times New Roman" w:hAnsi="Times New Roman" w:cs="Times New Roman"/>
          <w:color w:val="000000"/>
          <w:lang w:val="en-GB" w:eastAsia="en-GB"/>
        </w:rPr>
        <w:t>n override in your own classes:</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04"/>
        <w:gridCol w:w="8156"/>
      </w:tblGrid>
      <w:tr w:rsidR="00740717" w:rsidRPr="00EA23B9" w14:paraId="42B6FBB2" w14:textId="77777777" w:rsidTr="00A97433">
        <w:tc>
          <w:tcPr>
            <w:tcW w:w="90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583F24"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7B27E9"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Method, Description &amp; Sample Call</w:t>
            </w:r>
          </w:p>
        </w:tc>
      </w:tr>
      <w:tr w:rsidR="00740717" w:rsidRPr="00EA23B9" w14:paraId="55B490A9"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E2C4A5"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9E8D6A"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__init__ ( self [,args...] )</w:t>
            </w:r>
          </w:p>
          <w:p w14:paraId="5BA3DA13"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Constructor (with any optional arguments)</w:t>
            </w:r>
          </w:p>
          <w:p w14:paraId="37F1E395"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Sample Call : </w:t>
            </w:r>
            <w:r w:rsidRPr="00EA23B9">
              <w:rPr>
                <w:rFonts w:ascii="Times New Roman" w:hAnsi="Times New Roman" w:cs="Times New Roman"/>
                <w:i/>
                <w:iCs/>
                <w:color w:val="000000"/>
                <w:lang w:val="en-GB" w:eastAsia="en-GB"/>
              </w:rPr>
              <w:t>obj = className(args)</w:t>
            </w:r>
          </w:p>
        </w:tc>
      </w:tr>
      <w:tr w:rsidR="00740717" w:rsidRPr="00EA23B9" w14:paraId="530DFAF4"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1E92D1"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F31339"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__del__( self )</w:t>
            </w:r>
          </w:p>
          <w:p w14:paraId="3E354D7F"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Destructor, deletes an object</w:t>
            </w:r>
          </w:p>
          <w:p w14:paraId="1DEAC82C"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Sample Call : </w:t>
            </w:r>
            <w:r w:rsidRPr="00EA23B9">
              <w:rPr>
                <w:rFonts w:ascii="Times New Roman" w:hAnsi="Times New Roman" w:cs="Times New Roman"/>
                <w:i/>
                <w:iCs/>
                <w:color w:val="000000"/>
                <w:lang w:val="en-GB" w:eastAsia="en-GB"/>
              </w:rPr>
              <w:t>del obj</w:t>
            </w:r>
          </w:p>
        </w:tc>
      </w:tr>
      <w:tr w:rsidR="00740717" w:rsidRPr="00EA23B9" w14:paraId="383723E4"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613A9B"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122F96"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__repr__( self )</w:t>
            </w:r>
          </w:p>
          <w:p w14:paraId="57B8812E"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Evaluatable string representation</w:t>
            </w:r>
          </w:p>
          <w:p w14:paraId="5C40ACEF"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Sample Call : </w:t>
            </w:r>
            <w:r w:rsidRPr="00EA23B9">
              <w:rPr>
                <w:rFonts w:ascii="Times New Roman" w:hAnsi="Times New Roman" w:cs="Times New Roman"/>
                <w:i/>
                <w:iCs/>
                <w:color w:val="000000"/>
                <w:lang w:val="en-GB" w:eastAsia="en-GB"/>
              </w:rPr>
              <w:t>repr(obj)</w:t>
            </w:r>
          </w:p>
        </w:tc>
      </w:tr>
      <w:tr w:rsidR="00740717" w:rsidRPr="00EA23B9" w14:paraId="6396CCB8"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68BE37"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561C65"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__str__( self )</w:t>
            </w:r>
          </w:p>
          <w:p w14:paraId="618C356B"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Printable string representation</w:t>
            </w:r>
          </w:p>
          <w:p w14:paraId="04C329E3" w14:textId="77777777" w:rsidR="00740717" w:rsidRDefault="00740717" w:rsidP="00A97433">
            <w:pPr>
              <w:spacing w:after="144" w:line="360" w:lineRule="atLeast"/>
              <w:ind w:left="48" w:right="48"/>
              <w:jc w:val="both"/>
              <w:rPr>
                <w:rFonts w:ascii="Times New Roman" w:hAnsi="Times New Roman" w:cs="Times New Roman"/>
                <w:i/>
                <w:iCs/>
                <w:color w:val="000000"/>
                <w:lang w:val="en-GB" w:eastAsia="en-GB"/>
              </w:rPr>
            </w:pPr>
            <w:r w:rsidRPr="00EA23B9">
              <w:rPr>
                <w:rFonts w:ascii="Times New Roman" w:hAnsi="Times New Roman" w:cs="Times New Roman"/>
                <w:color w:val="000000"/>
                <w:lang w:val="en-GB" w:eastAsia="en-GB"/>
              </w:rPr>
              <w:t>Sample Call : </w:t>
            </w:r>
            <w:r w:rsidRPr="00EA23B9">
              <w:rPr>
                <w:rFonts w:ascii="Times New Roman" w:hAnsi="Times New Roman" w:cs="Times New Roman"/>
                <w:i/>
                <w:iCs/>
                <w:color w:val="000000"/>
                <w:lang w:val="en-GB" w:eastAsia="en-GB"/>
              </w:rPr>
              <w:t>str(obj)</w:t>
            </w:r>
          </w:p>
          <w:p w14:paraId="5AEA24E8" w14:textId="77777777" w:rsidR="00DB5B92" w:rsidRPr="00EA23B9" w:rsidRDefault="00DB5B92" w:rsidP="00A97433">
            <w:pPr>
              <w:spacing w:after="144" w:line="360" w:lineRule="atLeast"/>
              <w:ind w:left="48" w:right="48"/>
              <w:jc w:val="both"/>
              <w:rPr>
                <w:rFonts w:ascii="Times New Roman" w:hAnsi="Times New Roman" w:cs="Times New Roman"/>
                <w:color w:val="000000"/>
                <w:lang w:val="en-GB" w:eastAsia="en-GB"/>
              </w:rPr>
            </w:pPr>
          </w:p>
        </w:tc>
      </w:tr>
      <w:tr w:rsidR="00740717" w:rsidRPr="00EA23B9" w14:paraId="108E677E"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B389306"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6D2166"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__cmp__ ( self, x )</w:t>
            </w:r>
          </w:p>
          <w:p w14:paraId="59A72630"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Object comparison</w:t>
            </w:r>
          </w:p>
          <w:p w14:paraId="7C70DAFF"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Sample Call : </w:t>
            </w:r>
            <w:r w:rsidRPr="00EA23B9">
              <w:rPr>
                <w:rFonts w:ascii="Times New Roman" w:hAnsi="Times New Roman" w:cs="Times New Roman"/>
                <w:i/>
                <w:iCs/>
                <w:color w:val="000000"/>
                <w:lang w:val="en-GB" w:eastAsia="en-GB"/>
              </w:rPr>
              <w:t>cmp(obj, x)</w:t>
            </w:r>
          </w:p>
        </w:tc>
      </w:tr>
    </w:tbl>
    <w:p w14:paraId="4225142E" w14:textId="77777777" w:rsidR="00740717" w:rsidRPr="00DB5B92"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DB5B92">
        <w:rPr>
          <w:rFonts w:ascii="Times New Roman" w:eastAsia="Times New Roman" w:hAnsi="Times New Roman" w:cs="Times New Roman"/>
          <w:b/>
          <w:color w:val="121214"/>
          <w:spacing w:val="-15"/>
          <w:lang w:val="en-GB" w:eastAsia="en-GB"/>
        </w:rPr>
        <w:t>Overloading Operators</w:t>
      </w:r>
    </w:p>
    <w:p w14:paraId="23840686"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Suppose you have created a Vector class to represent two-dimensional vectors. What happens when you use the plus operator to add them? Most likely Python will yell at you.</w:t>
      </w:r>
    </w:p>
    <w:p w14:paraId="1AFB060B"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could, however, define the </w:t>
      </w:r>
      <w:r w:rsidRPr="00EA23B9">
        <w:rPr>
          <w:rFonts w:ascii="Times New Roman" w:hAnsi="Times New Roman" w:cs="Times New Roman"/>
          <w:i/>
          <w:iCs/>
          <w:color w:val="000000"/>
          <w:lang w:val="en-GB" w:eastAsia="en-GB"/>
        </w:rPr>
        <w:t>__add__</w:t>
      </w:r>
      <w:r w:rsidRPr="00EA23B9">
        <w:rPr>
          <w:rFonts w:ascii="Times New Roman" w:hAnsi="Times New Roman" w:cs="Times New Roman"/>
          <w:color w:val="000000"/>
          <w:lang w:val="en-GB" w:eastAsia="en-GB"/>
        </w:rPr>
        <w:t> method in your class to perform vector addition and then the plus operator would behave as per expectation −</w:t>
      </w:r>
    </w:p>
    <w:p w14:paraId="2B2392CA"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0EC30B1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6B8DB55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3673B79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class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Vector</w:t>
      </w:r>
      <w:r w:rsidRPr="00EA23B9">
        <w:rPr>
          <w:rFonts w:ascii="Times New Roman" w:hAnsi="Times New Roman" w:cs="Times New Roman"/>
          <w:color w:val="666600"/>
          <w:lang w:val="en-GB" w:eastAsia="en-GB"/>
        </w:rPr>
        <w:t>:</w:t>
      </w:r>
    </w:p>
    <w:p w14:paraId="1056A04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__init__</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b</w:t>
      </w:r>
      <w:r w:rsidRPr="00EA23B9">
        <w:rPr>
          <w:rFonts w:ascii="Times New Roman" w:hAnsi="Times New Roman" w:cs="Times New Roman"/>
          <w:color w:val="666600"/>
          <w:lang w:val="en-GB" w:eastAsia="en-GB"/>
        </w:rPr>
        <w:t>):</w:t>
      </w:r>
    </w:p>
    <w:p w14:paraId="664F92C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a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w:t>
      </w:r>
    </w:p>
    <w:p w14:paraId="15BE544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b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b</w:t>
      </w:r>
    </w:p>
    <w:p w14:paraId="41B3F0E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F2E725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__str__</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23E6317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'Vector (%d, %d)'</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b</w:t>
      </w:r>
      <w:r w:rsidRPr="00EA23B9">
        <w:rPr>
          <w:rFonts w:ascii="Times New Roman" w:hAnsi="Times New Roman" w:cs="Times New Roman"/>
          <w:color w:val="666600"/>
          <w:lang w:val="en-GB" w:eastAsia="en-GB"/>
        </w:rPr>
        <w:t>)</w:t>
      </w:r>
    </w:p>
    <w:p w14:paraId="5103F68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p>
    <w:p w14:paraId="201636A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__add__</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other</w:t>
      </w:r>
      <w:r w:rsidRPr="00EA23B9">
        <w:rPr>
          <w:rFonts w:ascii="Times New Roman" w:hAnsi="Times New Roman" w:cs="Times New Roman"/>
          <w:color w:val="666600"/>
          <w:lang w:val="en-GB" w:eastAsia="en-GB"/>
        </w:rPr>
        <w:t>):</w:t>
      </w:r>
    </w:p>
    <w:p w14:paraId="0F3C27D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Vector</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a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other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b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other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b</w:t>
      </w:r>
      <w:r w:rsidRPr="00EA23B9">
        <w:rPr>
          <w:rFonts w:ascii="Times New Roman" w:hAnsi="Times New Roman" w:cs="Times New Roman"/>
          <w:color w:val="666600"/>
          <w:lang w:val="en-GB" w:eastAsia="en-GB"/>
        </w:rPr>
        <w:t>)</w:t>
      </w:r>
    </w:p>
    <w:p w14:paraId="11D16EA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A8DABD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v1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Vector</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10</w:t>
      </w:r>
      <w:r w:rsidRPr="00EA23B9">
        <w:rPr>
          <w:rFonts w:ascii="Times New Roman" w:hAnsi="Times New Roman" w:cs="Times New Roman"/>
          <w:color w:val="666600"/>
          <w:lang w:val="en-GB" w:eastAsia="en-GB"/>
        </w:rPr>
        <w:t>)</w:t>
      </w:r>
    </w:p>
    <w:p w14:paraId="18064E6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v2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Vector</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5</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p>
    <w:p w14:paraId="44FA32C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v1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v2</w:t>
      </w:r>
      <w:r w:rsidRPr="00EA23B9">
        <w:rPr>
          <w:rFonts w:ascii="Times New Roman" w:hAnsi="Times New Roman" w:cs="Times New Roman"/>
          <w:color w:val="666600"/>
          <w:lang w:val="en-GB" w:eastAsia="en-GB"/>
        </w:rPr>
        <w:t>)</w:t>
      </w:r>
    </w:p>
    <w:p w14:paraId="4D7A33E9"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6426600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Vector(7,8)</w:t>
      </w:r>
    </w:p>
    <w:p w14:paraId="2F3E4249" w14:textId="77777777" w:rsidR="00740717" w:rsidRPr="00DB5B92"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DB5B92">
        <w:rPr>
          <w:rFonts w:ascii="Times New Roman" w:eastAsia="Times New Roman" w:hAnsi="Times New Roman" w:cs="Times New Roman"/>
          <w:b/>
          <w:color w:val="121214"/>
          <w:spacing w:val="-15"/>
          <w:lang w:val="en-GB" w:eastAsia="en-GB"/>
        </w:rPr>
        <w:t>Data Hiding</w:t>
      </w:r>
    </w:p>
    <w:p w14:paraId="0281B347"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An object's attributes may or may not be visible outside the class definition. You need to name attributes with a double underscore prefix, and those attributes then will not be directly visible to outsiders.</w:t>
      </w:r>
    </w:p>
    <w:p w14:paraId="44C76C94"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319D560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7BFA9A2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7F949F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class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JustCounter</w:t>
      </w:r>
      <w:r w:rsidRPr="00EA23B9">
        <w:rPr>
          <w:rFonts w:ascii="Times New Roman" w:hAnsi="Times New Roman" w:cs="Times New Roman"/>
          <w:color w:val="666600"/>
          <w:lang w:val="en-GB" w:eastAsia="en-GB"/>
        </w:rPr>
        <w:t>:</w:t>
      </w:r>
    </w:p>
    <w:p w14:paraId="1197B41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__secretCount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0</w:t>
      </w:r>
    </w:p>
    <w:p w14:paraId="03E4C00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p>
    <w:p w14:paraId="79A6C48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count</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0DCF151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__secretCount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w:t>
      </w:r>
    </w:p>
    <w:p w14:paraId="5C67D75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__secretCount</w:t>
      </w:r>
      <w:r w:rsidRPr="00EA23B9">
        <w:rPr>
          <w:rFonts w:ascii="Times New Roman" w:hAnsi="Times New Roman" w:cs="Times New Roman"/>
          <w:color w:val="666600"/>
          <w:lang w:val="en-GB" w:eastAsia="en-GB"/>
        </w:rPr>
        <w:t>)</w:t>
      </w:r>
    </w:p>
    <w:p w14:paraId="16BDC86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9BCF08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counter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JustCounter</w:t>
      </w:r>
      <w:r w:rsidRPr="00EA23B9">
        <w:rPr>
          <w:rFonts w:ascii="Times New Roman" w:hAnsi="Times New Roman" w:cs="Times New Roman"/>
          <w:color w:val="666600"/>
          <w:lang w:val="en-GB" w:eastAsia="en-GB"/>
        </w:rPr>
        <w:t>()</w:t>
      </w:r>
    </w:p>
    <w:p w14:paraId="30653DB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counter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count</w:t>
      </w:r>
      <w:r w:rsidRPr="00EA23B9">
        <w:rPr>
          <w:rFonts w:ascii="Times New Roman" w:hAnsi="Times New Roman" w:cs="Times New Roman"/>
          <w:color w:val="666600"/>
          <w:lang w:val="en-GB" w:eastAsia="en-GB"/>
        </w:rPr>
        <w:t>()</w:t>
      </w:r>
    </w:p>
    <w:p w14:paraId="36FD964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counter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count</w:t>
      </w:r>
      <w:r w:rsidRPr="00EA23B9">
        <w:rPr>
          <w:rFonts w:ascii="Times New Roman" w:hAnsi="Times New Roman" w:cs="Times New Roman"/>
          <w:color w:val="666600"/>
          <w:lang w:val="en-GB" w:eastAsia="en-GB"/>
        </w:rPr>
        <w:t>()</w:t>
      </w:r>
    </w:p>
    <w:p w14:paraId="397B2B3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counter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__secretCount</w:t>
      </w:r>
      <w:r w:rsidRPr="00EA23B9">
        <w:rPr>
          <w:rFonts w:ascii="Times New Roman" w:hAnsi="Times New Roman" w:cs="Times New Roman"/>
          <w:color w:val="666600"/>
          <w:lang w:val="en-GB" w:eastAsia="en-GB"/>
        </w:rPr>
        <w:t>)</w:t>
      </w:r>
    </w:p>
    <w:p w14:paraId="45359567"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33B161A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1</w:t>
      </w:r>
    </w:p>
    <w:p w14:paraId="36FBA68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2</w:t>
      </w:r>
    </w:p>
    <w:p w14:paraId="6F30234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Traceback (most recent call last):</w:t>
      </w:r>
    </w:p>
    <w:p w14:paraId="24C5D79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File "test.py", line 12, in &lt;module&gt;</w:t>
      </w:r>
    </w:p>
    <w:p w14:paraId="54EBDD3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print counter.__secretCount</w:t>
      </w:r>
    </w:p>
    <w:p w14:paraId="77929DB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AttributeError: JustCounter instance has no attribute '__secretCount'</w:t>
      </w:r>
    </w:p>
    <w:p w14:paraId="4EBA20D2"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protects those members by internally changing the name to include the class name. You can access such attributes as </w:t>
      </w:r>
      <w:r w:rsidRPr="00EA23B9">
        <w:rPr>
          <w:rFonts w:ascii="Times New Roman" w:hAnsi="Times New Roman" w:cs="Times New Roman"/>
          <w:i/>
          <w:iCs/>
          <w:color w:val="000000"/>
          <w:lang w:val="en-GB" w:eastAsia="en-GB"/>
        </w:rPr>
        <w:t>object._className__attrName</w:t>
      </w:r>
      <w:r w:rsidRPr="00EA23B9">
        <w:rPr>
          <w:rFonts w:ascii="Times New Roman" w:hAnsi="Times New Roman" w:cs="Times New Roman"/>
          <w:color w:val="000000"/>
          <w:lang w:val="en-GB" w:eastAsia="en-GB"/>
        </w:rPr>
        <w:t>. If you would replace your last line as following, then it works for you −</w:t>
      </w:r>
    </w:p>
    <w:p w14:paraId="5589E4F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p>
    <w:p w14:paraId="2620C46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counter</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_JustCounter__secretCount</w:t>
      </w:r>
      <w:r w:rsidRPr="00EA23B9">
        <w:rPr>
          <w:rFonts w:ascii="Times New Roman" w:hAnsi="Times New Roman" w:cs="Times New Roman"/>
          <w:color w:val="666600"/>
          <w:lang w:val="en-GB" w:eastAsia="en-GB"/>
        </w:rPr>
        <w:t>)</w:t>
      </w:r>
    </w:p>
    <w:p w14:paraId="521C3907"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1FC49A8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1</w:t>
      </w:r>
    </w:p>
    <w:p w14:paraId="546A31B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2</w:t>
      </w:r>
    </w:p>
    <w:p w14:paraId="09015A0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2</w:t>
      </w:r>
    </w:p>
    <w:p w14:paraId="13E76249" w14:textId="77777777" w:rsidR="00740717" w:rsidRPr="00EA23B9" w:rsidRDefault="00740717" w:rsidP="00740717">
      <w:pPr>
        <w:rPr>
          <w:rFonts w:ascii="Times New Roman" w:eastAsia="Times New Roman" w:hAnsi="Times New Roman" w:cs="Times New Roman"/>
          <w:lang w:val="en-GB" w:eastAsia="en-GB"/>
        </w:rPr>
      </w:pPr>
    </w:p>
    <w:p w14:paraId="4E2AAED9" w14:textId="6BF6E4B1" w:rsidR="00DB5B92" w:rsidRPr="00DB5B92" w:rsidRDefault="00DB5B92" w:rsidP="00242643">
      <w:pPr>
        <w:pStyle w:val="ListParagraph"/>
        <w:numPr>
          <w:ilvl w:val="0"/>
          <w:numId w:val="36"/>
        </w:numPr>
        <w:shd w:val="clear" w:color="auto" w:fill="FFFFFF"/>
        <w:spacing w:after="144" w:line="360" w:lineRule="atLeast"/>
        <w:ind w:right="48"/>
        <w:jc w:val="both"/>
        <w:rPr>
          <w:rFonts w:ascii="Times New Roman" w:hAnsi="Times New Roman" w:cs="Times New Roman"/>
          <w:b/>
          <w:color w:val="000000"/>
          <w:sz w:val="28"/>
          <w:u w:val="single"/>
          <w:lang w:val="en-GB" w:eastAsia="en-GB"/>
        </w:rPr>
      </w:pPr>
      <w:r w:rsidRPr="00DB5B92">
        <w:rPr>
          <w:rFonts w:ascii="Times New Roman" w:hAnsi="Times New Roman" w:cs="Times New Roman"/>
          <w:b/>
          <w:color w:val="000000"/>
          <w:sz w:val="28"/>
          <w:u w:val="single"/>
          <w:lang w:val="en-GB" w:eastAsia="en-GB"/>
        </w:rPr>
        <w:t>Regular Expression</w:t>
      </w:r>
    </w:p>
    <w:p w14:paraId="2EB256A6"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w:t>
      </w:r>
      <w:r w:rsidRPr="00EA23B9">
        <w:rPr>
          <w:rFonts w:ascii="Times New Roman" w:hAnsi="Times New Roman" w:cs="Times New Roman"/>
          <w:i/>
          <w:iCs/>
          <w:color w:val="000000"/>
          <w:lang w:val="en-GB" w:eastAsia="en-GB"/>
        </w:rPr>
        <w:t>regular expression</w:t>
      </w:r>
      <w:r w:rsidRPr="00EA23B9">
        <w:rPr>
          <w:rFonts w:ascii="Times New Roman" w:hAnsi="Times New Roman" w:cs="Times New Roman"/>
          <w:color w:val="000000"/>
          <w:lang w:val="en-GB" w:eastAsia="en-GB"/>
        </w:rPr>
        <w:t> is a special sequence of characters that helps you match or find other strings or sets of strings, using a specialized syntax held in a pattern. Regular expressions are widely used in UNIX world.</w:t>
      </w:r>
    </w:p>
    <w:p w14:paraId="0AB2E6C4"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module </w:t>
      </w:r>
      <w:r w:rsidRPr="00EA23B9">
        <w:rPr>
          <w:rFonts w:ascii="Times New Roman" w:hAnsi="Times New Roman" w:cs="Times New Roman"/>
          <w:b/>
          <w:bCs/>
          <w:color w:val="000000"/>
          <w:lang w:val="en-GB" w:eastAsia="en-GB"/>
        </w:rPr>
        <w:t>re</w:t>
      </w:r>
      <w:r w:rsidRPr="00EA23B9">
        <w:rPr>
          <w:rFonts w:ascii="Times New Roman" w:hAnsi="Times New Roman" w:cs="Times New Roman"/>
          <w:color w:val="000000"/>
          <w:lang w:val="en-GB" w:eastAsia="en-GB"/>
        </w:rPr>
        <w:t> provides full support for Perl-like regular expressions in Python. The </w:t>
      </w:r>
      <w:r w:rsidRPr="00EA23B9">
        <w:rPr>
          <w:rFonts w:ascii="Times New Roman" w:hAnsi="Times New Roman" w:cs="Times New Roman"/>
          <w:b/>
          <w:bCs/>
          <w:color w:val="000000"/>
          <w:lang w:val="en-GB" w:eastAsia="en-GB"/>
        </w:rPr>
        <w:t>re</w:t>
      </w:r>
      <w:r w:rsidRPr="00EA23B9">
        <w:rPr>
          <w:rFonts w:ascii="Times New Roman" w:hAnsi="Times New Roman" w:cs="Times New Roman"/>
          <w:color w:val="000000"/>
          <w:lang w:val="en-GB" w:eastAsia="en-GB"/>
        </w:rPr>
        <w:t> module raises the exception </w:t>
      </w:r>
      <w:r w:rsidRPr="00EA23B9">
        <w:rPr>
          <w:rFonts w:ascii="Times New Roman" w:hAnsi="Times New Roman" w:cs="Times New Roman"/>
          <w:b/>
          <w:bCs/>
          <w:color w:val="000000"/>
          <w:lang w:val="en-GB" w:eastAsia="en-GB"/>
        </w:rPr>
        <w:t>re.error</w:t>
      </w:r>
      <w:r w:rsidRPr="00EA23B9">
        <w:rPr>
          <w:rFonts w:ascii="Times New Roman" w:hAnsi="Times New Roman" w:cs="Times New Roman"/>
          <w:color w:val="000000"/>
          <w:lang w:val="en-GB" w:eastAsia="en-GB"/>
        </w:rPr>
        <w:t> if an error occurs while compiling or using a regular expression.</w:t>
      </w:r>
    </w:p>
    <w:p w14:paraId="0C4B931F"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We would cover two important functions, which would be used to handle regular expressions. Nevertheless, a small thing first: There are various characters, which would have special meaning when they are used in regular expression. To avoid any confusion while dealing with regular expressions, we would use Raw Strings as </w:t>
      </w:r>
      <w:r w:rsidRPr="00EA23B9">
        <w:rPr>
          <w:rFonts w:ascii="Times New Roman" w:hAnsi="Times New Roman" w:cs="Times New Roman"/>
          <w:b/>
          <w:bCs/>
          <w:color w:val="000000"/>
          <w:lang w:val="en-GB" w:eastAsia="en-GB"/>
        </w:rPr>
        <w:t>r'expression'</w:t>
      </w:r>
      <w:r w:rsidRPr="00EA23B9">
        <w:rPr>
          <w:rFonts w:ascii="Times New Roman" w:hAnsi="Times New Roman" w:cs="Times New Roman"/>
          <w:color w:val="000000"/>
          <w:lang w:val="en-GB" w:eastAsia="en-GB"/>
        </w:rPr>
        <w:t>.</w:t>
      </w:r>
    </w:p>
    <w:p w14:paraId="4A57BC4A"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Basic patterns that match single chars</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03"/>
        <w:gridCol w:w="8157"/>
      </w:tblGrid>
      <w:tr w:rsidR="00740717" w:rsidRPr="00EA23B9" w14:paraId="24C038F7"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DF4D48" w14:textId="77777777" w:rsidR="00740717" w:rsidRPr="00EA23B9" w:rsidRDefault="00740717" w:rsidP="00A97433">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A49A4C"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Expression &amp; Matches</w:t>
            </w:r>
          </w:p>
        </w:tc>
      </w:tr>
      <w:tr w:rsidR="00740717" w:rsidRPr="00EA23B9" w14:paraId="349B88AB"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56302C"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82FD05"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a, X, 9, &lt;</w:t>
            </w:r>
          </w:p>
          <w:p w14:paraId="32319E88"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ordinary characters just match themselves exactly.</w:t>
            </w:r>
          </w:p>
        </w:tc>
      </w:tr>
      <w:tr w:rsidR="00740717" w:rsidRPr="00EA23B9" w14:paraId="628F5B19"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D6E9FA"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DAFE33"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 (a period)</w:t>
            </w:r>
          </w:p>
          <w:p w14:paraId="1456D754"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matches any single character except newline '\n'</w:t>
            </w:r>
          </w:p>
        </w:tc>
      </w:tr>
      <w:tr w:rsidR="00740717" w:rsidRPr="00EA23B9" w14:paraId="4CD8E75B"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A6C704"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2DC4BD"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\w</w:t>
            </w:r>
          </w:p>
          <w:p w14:paraId="3BE149CC"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matches a "word" character: a letter or digit or underbar [a-zA-Z0-9_].</w:t>
            </w:r>
          </w:p>
        </w:tc>
      </w:tr>
      <w:tr w:rsidR="00740717" w:rsidRPr="00EA23B9" w14:paraId="35D71ADB"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8307C81"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2530AA"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\W</w:t>
            </w:r>
          </w:p>
          <w:p w14:paraId="28C8AE65"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matches any non-word character.</w:t>
            </w:r>
          </w:p>
        </w:tc>
      </w:tr>
      <w:tr w:rsidR="00740717" w:rsidRPr="00EA23B9" w14:paraId="50CF6F20"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2E05F3"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A6EC35"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\b</w:t>
            </w:r>
          </w:p>
          <w:p w14:paraId="76C0782E"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boundary between word and non-word</w:t>
            </w:r>
          </w:p>
        </w:tc>
      </w:tr>
      <w:tr w:rsidR="00740717" w:rsidRPr="00EA23B9" w14:paraId="56ECF41E"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E7068D"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F32696"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w:t>
            </w:r>
          </w:p>
          <w:p w14:paraId="001C40C2"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matches a single whitespace character -- space, newline, return, tab</w:t>
            </w:r>
          </w:p>
        </w:tc>
      </w:tr>
      <w:tr w:rsidR="00740717" w:rsidRPr="00EA23B9" w14:paraId="19028817"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B5E1218"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E8F9DC"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w:t>
            </w:r>
          </w:p>
          <w:p w14:paraId="7EC65046"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matches any non-whitespace character.</w:t>
            </w:r>
          </w:p>
        </w:tc>
      </w:tr>
      <w:tr w:rsidR="00740717" w:rsidRPr="00EA23B9" w14:paraId="60742CDA"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12B9B2C"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EC9F08"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\t, \n, \r</w:t>
            </w:r>
          </w:p>
          <w:p w14:paraId="209DCAA7"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tab, newline, return</w:t>
            </w:r>
          </w:p>
        </w:tc>
      </w:tr>
      <w:tr w:rsidR="00740717" w:rsidRPr="00EA23B9" w14:paraId="6BADC730"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E98C46"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B7348C"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\d</w:t>
            </w:r>
          </w:p>
          <w:p w14:paraId="3C678D8A"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decimal digit [0-9]</w:t>
            </w:r>
          </w:p>
        </w:tc>
      </w:tr>
      <w:tr w:rsidR="00740717" w:rsidRPr="00EA23B9" w14:paraId="79DF467F"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BF7766"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543A61"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w:t>
            </w:r>
          </w:p>
          <w:p w14:paraId="7A506929"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matches start of the string</w:t>
            </w:r>
          </w:p>
        </w:tc>
      </w:tr>
      <w:tr w:rsidR="00740717" w:rsidRPr="00EA23B9" w14:paraId="517A34A4"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A0790A"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5034B2"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w:t>
            </w:r>
          </w:p>
          <w:p w14:paraId="3802761E"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the end of the string</w:t>
            </w:r>
          </w:p>
        </w:tc>
      </w:tr>
      <w:tr w:rsidR="00740717" w:rsidRPr="00EA23B9" w14:paraId="05A97BAC"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4245F4"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827B55"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w:t>
            </w:r>
          </w:p>
          <w:p w14:paraId="05C22F9E"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inhibit the "specialness" of a character.</w:t>
            </w:r>
          </w:p>
        </w:tc>
      </w:tr>
    </w:tbl>
    <w:p w14:paraId="51FA2818" w14:textId="77777777" w:rsidR="00740717" w:rsidRPr="00DB5B92" w:rsidRDefault="00740717" w:rsidP="00740717">
      <w:pPr>
        <w:shd w:val="clear" w:color="auto" w:fill="FFFFFF"/>
        <w:spacing w:before="48" w:after="48" w:line="360" w:lineRule="atLeast"/>
        <w:ind w:right="48"/>
        <w:outlineLvl w:val="2"/>
        <w:rPr>
          <w:rFonts w:ascii="Times New Roman" w:eastAsia="Times New Roman" w:hAnsi="Times New Roman" w:cs="Times New Roman"/>
          <w:b/>
          <w:color w:val="000000"/>
          <w:lang w:val="en-GB" w:eastAsia="en-GB"/>
        </w:rPr>
      </w:pPr>
      <w:r w:rsidRPr="00DB5B92">
        <w:rPr>
          <w:rFonts w:ascii="Times New Roman" w:eastAsia="Times New Roman" w:hAnsi="Times New Roman" w:cs="Times New Roman"/>
          <w:b/>
          <w:color w:val="000000"/>
          <w:lang w:val="en-GB" w:eastAsia="en-GB"/>
        </w:rPr>
        <w:t>Compilation flags</w:t>
      </w:r>
    </w:p>
    <w:p w14:paraId="04E0FA8A"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Compilation flags let you modify some aspects of how regular expressions work. Flags are available in the re module under two names, a long name such as </w:t>
      </w:r>
      <w:r w:rsidRPr="00EA23B9">
        <w:rPr>
          <w:rFonts w:ascii="Times New Roman" w:hAnsi="Times New Roman" w:cs="Times New Roman"/>
          <w:b/>
          <w:bCs/>
          <w:color w:val="000000"/>
          <w:lang w:val="en-GB" w:eastAsia="en-GB"/>
        </w:rPr>
        <w:t>IGNORECASE</w:t>
      </w:r>
      <w:r w:rsidRPr="00EA23B9">
        <w:rPr>
          <w:rFonts w:ascii="Times New Roman" w:hAnsi="Times New Roman" w:cs="Times New Roman"/>
          <w:color w:val="000000"/>
          <w:lang w:val="en-GB" w:eastAsia="en-GB"/>
        </w:rPr>
        <w:t> and a short, one-letter form such as I.</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740717" w:rsidRPr="00EA23B9" w14:paraId="680B65F2"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F82BAB" w14:textId="77777777" w:rsidR="00740717" w:rsidRPr="00EA23B9" w:rsidRDefault="00740717" w:rsidP="00A97433">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B0070D"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Flag &amp; Meaning</w:t>
            </w:r>
          </w:p>
        </w:tc>
      </w:tr>
      <w:tr w:rsidR="00740717" w:rsidRPr="00EA23B9" w14:paraId="5473421B"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52E828"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A107F2"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ASCII, A</w:t>
            </w:r>
          </w:p>
          <w:p w14:paraId="1FBA9859"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Makes several escapes like \w, \b, \s and \d match only on ASCII characters with the respective property.</w:t>
            </w:r>
          </w:p>
        </w:tc>
      </w:tr>
      <w:tr w:rsidR="00740717" w:rsidRPr="00EA23B9" w14:paraId="15CAAF2C"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4BBF35A"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73B2F7"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DOTALL, S</w:t>
            </w:r>
          </w:p>
          <w:p w14:paraId="06A57D75"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Make, match any character, including newlines</w:t>
            </w:r>
          </w:p>
        </w:tc>
      </w:tr>
      <w:tr w:rsidR="00740717" w:rsidRPr="00EA23B9" w14:paraId="1D7866CD"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AEF145"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6AA615"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IGNORECASE, I</w:t>
            </w:r>
          </w:p>
          <w:p w14:paraId="13722815"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Do case-insensitive matches</w:t>
            </w:r>
          </w:p>
        </w:tc>
      </w:tr>
      <w:tr w:rsidR="00740717" w:rsidRPr="00EA23B9" w14:paraId="4F4D62C9"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0C90A7"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1629C4"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LOCALE, L</w:t>
            </w:r>
          </w:p>
          <w:p w14:paraId="3D4D088A"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Do a locale-aware match</w:t>
            </w:r>
          </w:p>
        </w:tc>
      </w:tr>
      <w:tr w:rsidR="00740717" w:rsidRPr="00EA23B9" w14:paraId="4BA5D70A"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D38BE3"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AA7F9F"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MULTILINE, M</w:t>
            </w:r>
          </w:p>
          <w:p w14:paraId="13EECFC8"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Multi-line matching, affecting ^ and $</w:t>
            </w:r>
          </w:p>
        </w:tc>
      </w:tr>
      <w:tr w:rsidR="00740717" w:rsidRPr="00EA23B9" w14:paraId="78EB4B9A"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4377AFE"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762C60"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VERBOSE, X (for ‘extended’)</w:t>
            </w:r>
          </w:p>
          <w:p w14:paraId="0391515F"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Enable verbose REs, which can be organized more cleanly and understandably</w:t>
            </w:r>
          </w:p>
        </w:tc>
      </w:tr>
    </w:tbl>
    <w:p w14:paraId="75C04595" w14:textId="77777777" w:rsidR="00740717" w:rsidRPr="0066352D"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6352D">
        <w:rPr>
          <w:rFonts w:ascii="Times New Roman" w:eastAsia="Times New Roman" w:hAnsi="Times New Roman" w:cs="Times New Roman"/>
          <w:b/>
          <w:color w:val="121214"/>
          <w:spacing w:val="-15"/>
          <w:lang w:val="en-GB" w:eastAsia="en-GB"/>
        </w:rPr>
        <w:t>The match Function</w:t>
      </w:r>
    </w:p>
    <w:p w14:paraId="6C3A6208"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function attempts to match RE </w:t>
      </w:r>
      <w:r w:rsidRPr="00EA23B9">
        <w:rPr>
          <w:rFonts w:ascii="Times New Roman" w:hAnsi="Times New Roman" w:cs="Times New Roman"/>
          <w:i/>
          <w:iCs/>
          <w:color w:val="000000"/>
          <w:lang w:val="en-GB" w:eastAsia="en-GB"/>
        </w:rPr>
        <w:t>pattern</w:t>
      </w:r>
      <w:r w:rsidRPr="00EA23B9">
        <w:rPr>
          <w:rFonts w:ascii="Times New Roman" w:hAnsi="Times New Roman" w:cs="Times New Roman"/>
          <w:color w:val="000000"/>
          <w:lang w:val="en-GB" w:eastAsia="en-GB"/>
        </w:rPr>
        <w:t> to </w:t>
      </w:r>
      <w:r w:rsidRPr="00EA23B9">
        <w:rPr>
          <w:rFonts w:ascii="Times New Roman" w:hAnsi="Times New Roman" w:cs="Times New Roman"/>
          <w:i/>
          <w:iCs/>
          <w:color w:val="000000"/>
          <w:lang w:val="en-GB" w:eastAsia="en-GB"/>
        </w:rPr>
        <w:t>string</w:t>
      </w:r>
      <w:r w:rsidRPr="00EA23B9">
        <w:rPr>
          <w:rFonts w:ascii="Times New Roman" w:hAnsi="Times New Roman" w:cs="Times New Roman"/>
          <w:color w:val="000000"/>
          <w:lang w:val="en-GB" w:eastAsia="en-GB"/>
        </w:rPr>
        <w:t> with optional </w:t>
      </w:r>
      <w:r w:rsidRPr="00EA23B9">
        <w:rPr>
          <w:rFonts w:ascii="Times New Roman" w:hAnsi="Times New Roman" w:cs="Times New Roman"/>
          <w:i/>
          <w:iCs/>
          <w:color w:val="000000"/>
          <w:lang w:val="en-GB" w:eastAsia="en-GB"/>
        </w:rPr>
        <w:t>flags</w:t>
      </w:r>
      <w:r w:rsidRPr="00EA23B9">
        <w:rPr>
          <w:rFonts w:ascii="Times New Roman" w:hAnsi="Times New Roman" w:cs="Times New Roman"/>
          <w:color w:val="000000"/>
          <w:lang w:val="en-GB" w:eastAsia="en-GB"/>
        </w:rPr>
        <w:t>.</w:t>
      </w:r>
    </w:p>
    <w:p w14:paraId="16CFC552"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is the syntax for this function −</w:t>
      </w:r>
    </w:p>
    <w:p w14:paraId="3BD18A5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re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match</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pattern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string</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flags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p>
    <w:p w14:paraId="70B61F19"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is the description of the parameters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740717" w:rsidRPr="00EA23B9" w14:paraId="387DF0E6"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D3F1F4" w14:textId="77777777" w:rsidR="00740717" w:rsidRPr="00EA23B9" w:rsidRDefault="00740717" w:rsidP="00A97433">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EF5D875"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Parameter &amp; Description</w:t>
            </w:r>
          </w:p>
        </w:tc>
      </w:tr>
      <w:tr w:rsidR="00740717" w:rsidRPr="00EA23B9" w14:paraId="640A329B"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8F6CB6"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4A750E"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pattern</w:t>
            </w:r>
          </w:p>
          <w:p w14:paraId="3A798C5A"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is the regular expression to be matched.</w:t>
            </w:r>
          </w:p>
        </w:tc>
      </w:tr>
      <w:tr w:rsidR="00740717" w:rsidRPr="00EA23B9" w14:paraId="5B4346A8"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44634F"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A2C955"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string</w:t>
            </w:r>
          </w:p>
          <w:p w14:paraId="581290A1"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is the string, which would be searched to match the pattern at the beginning of string.</w:t>
            </w:r>
          </w:p>
        </w:tc>
      </w:tr>
      <w:tr w:rsidR="00740717" w:rsidRPr="00EA23B9" w14:paraId="44E29032"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FA7086"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BBA830"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flags</w:t>
            </w:r>
          </w:p>
          <w:p w14:paraId="422FF54E"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specify different flags using bitwise OR (|). These are modifiers, which are listed in the table below.</w:t>
            </w:r>
          </w:p>
        </w:tc>
      </w:tr>
    </w:tbl>
    <w:p w14:paraId="42C2A65B"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i/>
          <w:iCs/>
          <w:color w:val="000000"/>
          <w:lang w:val="en-GB" w:eastAsia="en-GB"/>
        </w:rPr>
        <w:t>re.match</w:t>
      </w:r>
      <w:r w:rsidRPr="00EA23B9">
        <w:rPr>
          <w:rFonts w:ascii="Times New Roman" w:hAnsi="Times New Roman" w:cs="Times New Roman"/>
          <w:color w:val="000000"/>
          <w:lang w:val="en-GB" w:eastAsia="en-GB"/>
        </w:rPr>
        <w:t> function returns a </w:t>
      </w:r>
      <w:r w:rsidRPr="00EA23B9">
        <w:rPr>
          <w:rFonts w:ascii="Times New Roman" w:hAnsi="Times New Roman" w:cs="Times New Roman"/>
          <w:b/>
          <w:bCs/>
          <w:color w:val="000000"/>
          <w:lang w:val="en-GB" w:eastAsia="en-GB"/>
        </w:rPr>
        <w:t>match</w:t>
      </w:r>
      <w:r w:rsidRPr="00EA23B9">
        <w:rPr>
          <w:rFonts w:ascii="Times New Roman" w:hAnsi="Times New Roman" w:cs="Times New Roman"/>
          <w:color w:val="000000"/>
          <w:lang w:val="en-GB" w:eastAsia="en-GB"/>
        </w:rPr>
        <w:t> object on success, </w:t>
      </w:r>
      <w:r w:rsidRPr="00EA23B9">
        <w:rPr>
          <w:rFonts w:ascii="Times New Roman" w:hAnsi="Times New Roman" w:cs="Times New Roman"/>
          <w:b/>
          <w:bCs/>
          <w:color w:val="000000"/>
          <w:lang w:val="en-GB" w:eastAsia="en-GB"/>
        </w:rPr>
        <w:t>None</w:t>
      </w:r>
      <w:r w:rsidRPr="00EA23B9">
        <w:rPr>
          <w:rFonts w:ascii="Times New Roman" w:hAnsi="Times New Roman" w:cs="Times New Roman"/>
          <w:color w:val="000000"/>
          <w:lang w:val="en-GB" w:eastAsia="en-GB"/>
        </w:rPr>
        <w:t> on failure. We use</w:t>
      </w:r>
      <w:r w:rsidRPr="00EA23B9">
        <w:rPr>
          <w:rFonts w:ascii="Times New Roman" w:hAnsi="Times New Roman" w:cs="Times New Roman"/>
          <w:i/>
          <w:iCs/>
          <w:color w:val="000000"/>
          <w:lang w:val="en-GB" w:eastAsia="en-GB"/>
        </w:rPr>
        <w:t>group(num)</w:t>
      </w:r>
      <w:r w:rsidRPr="00EA23B9">
        <w:rPr>
          <w:rFonts w:ascii="Times New Roman" w:hAnsi="Times New Roman" w:cs="Times New Roman"/>
          <w:color w:val="000000"/>
          <w:lang w:val="en-GB" w:eastAsia="en-GB"/>
        </w:rPr>
        <w:t> or </w:t>
      </w:r>
      <w:r w:rsidRPr="00EA23B9">
        <w:rPr>
          <w:rFonts w:ascii="Times New Roman" w:hAnsi="Times New Roman" w:cs="Times New Roman"/>
          <w:i/>
          <w:iCs/>
          <w:color w:val="000000"/>
          <w:lang w:val="en-GB" w:eastAsia="en-GB"/>
        </w:rPr>
        <w:t>groups()</w:t>
      </w:r>
      <w:r w:rsidRPr="00EA23B9">
        <w:rPr>
          <w:rFonts w:ascii="Times New Roman" w:hAnsi="Times New Roman" w:cs="Times New Roman"/>
          <w:color w:val="000000"/>
          <w:lang w:val="en-GB" w:eastAsia="en-GB"/>
        </w:rPr>
        <w:t> function of </w:t>
      </w:r>
      <w:r w:rsidRPr="00EA23B9">
        <w:rPr>
          <w:rFonts w:ascii="Times New Roman" w:hAnsi="Times New Roman" w:cs="Times New Roman"/>
          <w:b/>
          <w:bCs/>
          <w:color w:val="000000"/>
          <w:lang w:val="en-GB" w:eastAsia="en-GB"/>
        </w:rPr>
        <w:t>match</w:t>
      </w:r>
      <w:r w:rsidRPr="00EA23B9">
        <w:rPr>
          <w:rFonts w:ascii="Times New Roman" w:hAnsi="Times New Roman" w:cs="Times New Roman"/>
          <w:color w:val="000000"/>
          <w:lang w:val="en-GB" w:eastAsia="en-GB"/>
        </w:rPr>
        <w:t> object to get matched expression.</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9"/>
        <w:gridCol w:w="8271"/>
      </w:tblGrid>
      <w:tr w:rsidR="00740717" w:rsidRPr="00EA23B9" w14:paraId="737F6728"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74C2E1" w14:textId="77777777" w:rsidR="00740717" w:rsidRPr="00EA23B9" w:rsidRDefault="00740717" w:rsidP="00A97433">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A651910"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Match Object Method &amp; Description</w:t>
            </w:r>
          </w:p>
        </w:tc>
      </w:tr>
      <w:tr w:rsidR="00740717" w:rsidRPr="00EA23B9" w14:paraId="0A30B1F2"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A55C65"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67A10"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group(num = 0)</w:t>
            </w:r>
          </w:p>
          <w:p w14:paraId="5A159CE4"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method returns entire match (or specific subgroup num)</w:t>
            </w:r>
          </w:p>
        </w:tc>
      </w:tr>
      <w:tr w:rsidR="00740717" w:rsidRPr="00EA23B9" w14:paraId="6CB7A493"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9273F99"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BF8A47"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groups()</w:t>
            </w:r>
          </w:p>
          <w:p w14:paraId="6C289A62"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method returns all matching subgroups in a tuple (empty if there weren't any)</w:t>
            </w:r>
          </w:p>
        </w:tc>
      </w:tr>
    </w:tbl>
    <w:p w14:paraId="5C3188B9"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7356FBA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6B00CBF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re</w:t>
      </w:r>
    </w:p>
    <w:p w14:paraId="189ED49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04DC44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line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"Cats are smarter than dogs"</w:t>
      </w:r>
    </w:p>
    <w:p w14:paraId="626F861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B7850A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matchObj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re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match</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r</w:t>
      </w:r>
      <w:r w:rsidRPr="00EA23B9">
        <w:rPr>
          <w:rFonts w:ascii="Times New Roman" w:hAnsi="Times New Roman" w:cs="Times New Roman"/>
          <w:color w:val="008800"/>
          <w:lang w:val="en-GB" w:eastAsia="en-GB"/>
        </w:rPr>
        <w:t>'(.*) are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line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re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I</w:t>
      </w:r>
      <w:r w:rsidRPr="00EA23B9">
        <w:rPr>
          <w:rFonts w:ascii="Times New Roman" w:hAnsi="Times New Roman" w:cs="Times New Roman"/>
          <w:color w:val="666600"/>
          <w:lang w:val="en-GB" w:eastAsia="en-GB"/>
        </w:rPr>
        <w:t>)</w:t>
      </w:r>
    </w:p>
    <w:p w14:paraId="01BB4C9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9763DF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if</w:t>
      </w:r>
      <w:r w:rsidRPr="00EA23B9">
        <w:rPr>
          <w:rFonts w:ascii="Times New Roman" w:hAnsi="Times New Roman" w:cs="Times New Roman"/>
          <w:color w:val="313131"/>
          <w:lang w:val="en-GB" w:eastAsia="en-GB"/>
        </w:rPr>
        <w:t xml:space="preserve"> matchObj</w:t>
      </w:r>
      <w:r w:rsidRPr="00EA23B9">
        <w:rPr>
          <w:rFonts w:ascii="Times New Roman" w:hAnsi="Times New Roman" w:cs="Times New Roman"/>
          <w:color w:val="666600"/>
          <w:lang w:val="en-GB" w:eastAsia="en-GB"/>
        </w:rPr>
        <w:t>:</w:t>
      </w:r>
    </w:p>
    <w:p w14:paraId="1833B89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"matchObj.group()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matchObj</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group</w:t>
      </w:r>
      <w:r w:rsidRPr="00EA23B9">
        <w:rPr>
          <w:rFonts w:ascii="Times New Roman" w:hAnsi="Times New Roman" w:cs="Times New Roman"/>
          <w:color w:val="666600"/>
          <w:lang w:val="en-GB" w:eastAsia="en-GB"/>
        </w:rPr>
        <w:t>())</w:t>
      </w:r>
    </w:p>
    <w:p w14:paraId="133C9E5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"matchObj.group(1)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matchObj</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group</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w:t>
      </w:r>
      <w:r w:rsidRPr="00EA23B9">
        <w:rPr>
          <w:rFonts w:ascii="Times New Roman" w:hAnsi="Times New Roman" w:cs="Times New Roman"/>
          <w:color w:val="666600"/>
          <w:lang w:val="en-GB" w:eastAsia="en-GB"/>
        </w:rPr>
        <w:t>))</w:t>
      </w:r>
    </w:p>
    <w:p w14:paraId="179303A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"matchObj.group(2)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matchObj</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group</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p>
    <w:p w14:paraId="7DFFD48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else</w:t>
      </w:r>
      <w:r w:rsidRPr="00EA23B9">
        <w:rPr>
          <w:rFonts w:ascii="Times New Roman" w:hAnsi="Times New Roman" w:cs="Times New Roman"/>
          <w:color w:val="666600"/>
          <w:lang w:val="en-GB" w:eastAsia="en-GB"/>
        </w:rPr>
        <w:t>:</w:t>
      </w:r>
    </w:p>
    <w:p w14:paraId="5A8A143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"No match!!"</w:t>
      </w:r>
      <w:r w:rsidRPr="00EA23B9">
        <w:rPr>
          <w:rFonts w:ascii="Times New Roman" w:hAnsi="Times New Roman" w:cs="Times New Roman"/>
          <w:color w:val="666600"/>
          <w:lang w:val="en-GB" w:eastAsia="en-GB"/>
        </w:rPr>
        <w:t>)</w:t>
      </w:r>
    </w:p>
    <w:p w14:paraId="7E36E5FC"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1B21EA7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matchObj.group() :  Cats are smarter than dogs</w:t>
      </w:r>
    </w:p>
    <w:p w14:paraId="7F2D6D4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matchObj.group(1) :  Cats</w:t>
      </w:r>
    </w:p>
    <w:p w14:paraId="0CC68C5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matchObj.group(2) :  smarter</w:t>
      </w:r>
    </w:p>
    <w:p w14:paraId="47915842" w14:textId="77777777" w:rsidR="0066352D" w:rsidRDefault="0066352D" w:rsidP="00740717">
      <w:pPr>
        <w:shd w:val="clear" w:color="auto" w:fill="FFFFFF"/>
        <w:spacing w:before="48" w:after="48" w:line="360" w:lineRule="atLeast"/>
        <w:ind w:right="48"/>
        <w:outlineLvl w:val="1"/>
        <w:rPr>
          <w:rFonts w:ascii="Times New Roman" w:eastAsia="Times New Roman" w:hAnsi="Times New Roman" w:cs="Times New Roman"/>
          <w:color w:val="121214"/>
          <w:spacing w:val="-15"/>
          <w:lang w:val="en-GB" w:eastAsia="en-GB"/>
        </w:rPr>
      </w:pPr>
    </w:p>
    <w:p w14:paraId="2DF3B584" w14:textId="77777777" w:rsidR="0066352D" w:rsidRDefault="0066352D" w:rsidP="00740717">
      <w:pPr>
        <w:shd w:val="clear" w:color="auto" w:fill="FFFFFF"/>
        <w:spacing w:before="48" w:after="48" w:line="360" w:lineRule="atLeast"/>
        <w:ind w:right="48"/>
        <w:outlineLvl w:val="1"/>
        <w:rPr>
          <w:rFonts w:ascii="Times New Roman" w:eastAsia="Times New Roman" w:hAnsi="Times New Roman" w:cs="Times New Roman"/>
          <w:color w:val="121214"/>
          <w:spacing w:val="-15"/>
          <w:lang w:val="en-GB" w:eastAsia="en-GB"/>
        </w:rPr>
      </w:pPr>
    </w:p>
    <w:p w14:paraId="3802EB81" w14:textId="77777777" w:rsidR="00740717" w:rsidRPr="0066352D"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6352D">
        <w:rPr>
          <w:rFonts w:ascii="Times New Roman" w:eastAsia="Times New Roman" w:hAnsi="Times New Roman" w:cs="Times New Roman"/>
          <w:b/>
          <w:color w:val="121214"/>
          <w:spacing w:val="-15"/>
          <w:lang w:val="en-GB" w:eastAsia="en-GB"/>
        </w:rPr>
        <w:t>The search Function</w:t>
      </w:r>
    </w:p>
    <w:p w14:paraId="63117E0A"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function searches for first occurrence of RE </w:t>
      </w:r>
      <w:r w:rsidRPr="00EA23B9">
        <w:rPr>
          <w:rFonts w:ascii="Times New Roman" w:hAnsi="Times New Roman" w:cs="Times New Roman"/>
          <w:i/>
          <w:iCs/>
          <w:color w:val="000000"/>
          <w:lang w:val="en-GB" w:eastAsia="en-GB"/>
        </w:rPr>
        <w:t>pattern</w:t>
      </w:r>
      <w:r w:rsidRPr="00EA23B9">
        <w:rPr>
          <w:rFonts w:ascii="Times New Roman" w:hAnsi="Times New Roman" w:cs="Times New Roman"/>
          <w:color w:val="000000"/>
          <w:lang w:val="en-GB" w:eastAsia="en-GB"/>
        </w:rPr>
        <w:t> within </w:t>
      </w:r>
      <w:r w:rsidRPr="00EA23B9">
        <w:rPr>
          <w:rFonts w:ascii="Times New Roman" w:hAnsi="Times New Roman" w:cs="Times New Roman"/>
          <w:i/>
          <w:iCs/>
          <w:color w:val="000000"/>
          <w:lang w:val="en-GB" w:eastAsia="en-GB"/>
        </w:rPr>
        <w:t>string</w:t>
      </w:r>
      <w:r w:rsidRPr="00EA23B9">
        <w:rPr>
          <w:rFonts w:ascii="Times New Roman" w:hAnsi="Times New Roman" w:cs="Times New Roman"/>
          <w:color w:val="000000"/>
          <w:lang w:val="en-GB" w:eastAsia="en-GB"/>
        </w:rPr>
        <w:t> with optional </w:t>
      </w:r>
      <w:r w:rsidRPr="00EA23B9">
        <w:rPr>
          <w:rFonts w:ascii="Times New Roman" w:hAnsi="Times New Roman" w:cs="Times New Roman"/>
          <w:i/>
          <w:iCs/>
          <w:color w:val="000000"/>
          <w:lang w:val="en-GB" w:eastAsia="en-GB"/>
        </w:rPr>
        <w:t>flags</w:t>
      </w:r>
      <w:r w:rsidRPr="00EA23B9">
        <w:rPr>
          <w:rFonts w:ascii="Times New Roman" w:hAnsi="Times New Roman" w:cs="Times New Roman"/>
          <w:color w:val="000000"/>
          <w:lang w:val="en-GB" w:eastAsia="en-GB"/>
        </w:rPr>
        <w:t>.</w:t>
      </w:r>
    </w:p>
    <w:p w14:paraId="311D3F18"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is the syntax for this function −</w:t>
      </w:r>
    </w:p>
    <w:p w14:paraId="4A0A400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re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search</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pattern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string</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flags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p>
    <w:p w14:paraId="064825BE"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is the description of the parameters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740717" w:rsidRPr="00EA23B9" w14:paraId="2E3F3E8B"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DC9689" w14:textId="77777777" w:rsidR="00740717" w:rsidRPr="00EA23B9" w:rsidRDefault="00740717" w:rsidP="00A97433">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187B533"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Parameter &amp; Description</w:t>
            </w:r>
          </w:p>
        </w:tc>
      </w:tr>
      <w:tr w:rsidR="00740717" w:rsidRPr="00EA23B9" w14:paraId="764C9B61"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4F2C3E"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6126E2"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pattern</w:t>
            </w:r>
          </w:p>
          <w:p w14:paraId="251D7635"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is the regular expression to be matched.</w:t>
            </w:r>
          </w:p>
        </w:tc>
      </w:tr>
      <w:tr w:rsidR="00740717" w:rsidRPr="00EA23B9" w14:paraId="2D425887"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F1C70E"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6E56CE"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string</w:t>
            </w:r>
          </w:p>
          <w:p w14:paraId="2D04D3E9"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is the string, which would be searched to match the pattern anywhere in the string.</w:t>
            </w:r>
          </w:p>
        </w:tc>
      </w:tr>
      <w:tr w:rsidR="00740717" w:rsidRPr="00EA23B9" w14:paraId="0D581A94"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4B0670"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42D6E6"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flags</w:t>
            </w:r>
          </w:p>
          <w:p w14:paraId="413AF1B9"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specify different flags using bitwise OR (|). These are modifiers, which are listed in the table below.</w:t>
            </w:r>
          </w:p>
        </w:tc>
      </w:tr>
    </w:tbl>
    <w:p w14:paraId="0800677A"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i/>
          <w:iCs/>
          <w:color w:val="000000"/>
          <w:lang w:val="en-GB" w:eastAsia="en-GB"/>
        </w:rPr>
        <w:t>re.search</w:t>
      </w:r>
      <w:r w:rsidRPr="00EA23B9">
        <w:rPr>
          <w:rFonts w:ascii="Times New Roman" w:hAnsi="Times New Roman" w:cs="Times New Roman"/>
          <w:color w:val="000000"/>
          <w:lang w:val="en-GB" w:eastAsia="en-GB"/>
        </w:rPr>
        <w:t> function returns a </w:t>
      </w:r>
      <w:r w:rsidRPr="00EA23B9">
        <w:rPr>
          <w:rFonts w:ascii="Times New Roman" w:hAnsi="Times New Roman" w:cs="Times New Roman"/>
          <w:b/>
          <w:bCs/>
          <w:color w:val="000000"/>
          <w:lang w:val="en-GB" w:eastAsia="en-GB"/>
        </w:rPr>
        <w:t>match</w:t>
      </w:r>
      <w:r w:rsidRPr="00EA23B9">
        <w:rPr>
          <w:rFonts w:ascii="Times New Roman" w:hAnsi="Times New Roman" w:cs="Times New Roman"/>
          <w:color w:val="000000"/>
          <w:lang w:val="en-GB" w:eastAsia="en-GB"/>
        </w:rPr>
        <w:t> object on success, </w:t>
      </w:r>
      <w:r w:rsidRPr="00EA23B9">
        <w:rPr>
          <w:rFonts w:ascii="Times New Roman" w:hAnsi="Times New Roman" w:cs="Times New Roman"/>
          <w:b/>
          <w:bCs/>
          <w:color w:val="000000"/>
          <w:lang w:val="en-GB" w:eastAsia="en-GB"/>
        </w:rPr>
        <w:t>none</w:t>
      </w:r>
      <w:r w:rsidRPr="00EA23B9">
        <w:rPr>
          <w:rFonts w:ascii="Times New Roman" w:hAnsi="Times New Roman" w:cs="Times New Roman"/>
          <w:color w:val="000000"/>
          <w:lang w:val="en-GB" w:eastAsia="en-GB"/>
        </w:rPr>
        <w:t> on failure. We use </w:t>
      </w:r>
      <w:r w:rsidRPr="00EA23B9">
        <w:rPr>
          <w:rFonts w:ascii="Times New Roman" w:hAnsi="Times New Roman" w:cs="Times New Roman"/>
          <w:i/>
          <w:iCs/>
          <w:color w:val="000000"/>
          <w:lang w:val="en-GB" w:eastAsia="en-GB"/>
        </w:rPr>
        <w:t>group(num) </w:t>
      </w:r>
      <w:r w:rsidRPr="00EA23B9">
        <w:rPr>
          <w:rFonts w:ascii="Times New Roman" w:hAnsi="Times New Roman" w:cs="Times New Roman"/>
          <w:color w:val="000000"/>
          <w:lang w:val="en-GB" w:eastAsia="en-GB"/>
        </w:rPr>
        <w:t>or </w:t>
      </w:r>
      <w:r w:rsidRPr="00EA23B9">
        <w:rPr>
          <w:rFonts w:ascii="Times New Roman" w:hAnsi="Times New Roman" w:cs="Times New Roman"/>
          <w:i/>
          <w:iCs/>
          <w:color w:val="000000"/>
          <w:lang w:val="en-GB" w:eastAsia="en-GB"/>
        </w:rPr>
        <w:t>groups() </w:t>
      </w:r>
      <w:r w:rsidRPr="00EA23B9">
        <w:rPr>
          <w:rFonts w:ascii="Times New Roman" w:hAnsi="Times New Roman" w:cs="Times New Roman"/>
          <w:color w:val="000000"/>
          <w:lang w:val="en-GB" w:eastAsia="en-GB"/>
        </w:rPr>
        <w:t>function of </w:t>
      </w:r>
      <w:r w:rsidRPr="00EA23B9">
        <w:rPr>
          <w:rFonts w:ascii="Times New Roman" w:hAnsi="Times New Roman" w:cs="Times New Roman"/>
          <w:b/>
          <w:bCs/>
          <w:color w:val="000000"/>
          <w:lang w:val="en-GB" w:eastAsia="en-GB"/>
        </w:rPr>
        <w:t>match</w:t>
      </w:r>
      <w:r w:rsidRPr="00EA23B9">
        <w:rPr>
          <w:rFonts w:ascii="Times New Roman" w:hAnsi="Times New Roman" w:cs="Times New Roman"/>
          <w:color w:val="000000"/>
          <w:lang w:val="en-GB" w:eastAsia="en-GB"/>
        </w:rPr>
        <w:t> object to get the matched expression.</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9"/>
        <w:gridCol w:w="8271"/>
      </w:tblGrid>
      <w:tr w:rsidR="00740717" w:rsidRPr="00EA23B9" w14:paraId="3DCDE28F"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8E6048" w14:textId="77777777" w:rsidR="00740717" w:rsidRPr="00EA23B9" w:rsidRDefault="00740717" w:rsidP="00A97433">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105D07"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Match Object Method &amp; Description</w:t>
            </w:r>
          </w:p>
        </w:tc>
      </w:tr>
      <w:tr w:rsidR="00740717" w:rsidRPr="00EA23B9" w14:paraId="59C82522"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795C19"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CEDDE2"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group(num = 0)</w:t>
            </w:r>
          </w:p>
          <w:p w14:paraId="0B2306CA"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method returns entire match (or specific subgroup num)</w:t>
            </w:r>
          </w:p>
        </w:tc>
      </w:tr>
      <w:tr w:rsidR="00740717" w:rsidRPr="00EA23B9" w14:paraId="4570F2A3"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457A91"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7BF81F"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groups()</w:t>
            </w:r>
          </w:p>
          <w:p w14:paraId="00EAA963"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method returns all matching subgroups in a tuple (empty if there weren't any)</w:t>
            </w:r>
          </w:p>
        </w:tc>
      </w:tr>
    </w:tbl>
    <w:p w14:paraId="19192F7C"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763F65E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7936835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re</w:t>
      </w:r>
    </w:p>
    <w:p w14:paraId="3B5AD5F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6CF215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line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"Cats are smarter than dogs"</w:t>
      </w:r>
      <w:r w:rsidRPr="00EA23B9">
        <w:rPr>
          <w:rFonts w:ascii="Times New Roman" w:hAnsi="Times New Roman" w:cs="Times New Roman"/>
          <w:color w:val="666600"/>
          <w:lang w:val="en-GB" w:eastAsia="en-GB"/>
        </w:rPr>
        <w:t>;</w:t>
      </w:r>
    </w:p>
    <w:p w14:paraId="733F2B2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967262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searchObj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re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search</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r</w:t>
      </w:r>
      <w:r w:rsidRPr="00EA23B9">
        <w:rPr>
          <w:rFonts w:ascii="Times New Roman" w:hAnsi="Times New Roman" w:cs="Times New Roman"/>
          <w:color w:val="008800"/>
          <w:lang w:val="en-GB" w:eastAsia="en-GB"/>
        </w:rPr>
        <w:t>'(.*) are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line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re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I</w:t>
      </w:r>
      <w:r w:rsidRPr="00EA23B9">
        <w:rPr>
          <w:rFonts w:ascii="Times New Roman" w:hAnsi="Times New Roman" w:cs="Times New Roman"/>
          <w:color w:val="666600"/>
          <w:lang w:val="en-GB" w:eastAsia="en-GB"/>
        </w:rPr>
        <w:t>)</w:t>
      </w:r>
    </w:p>
    <w:p w14:paraId="652F557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3EDE7D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if</w:t>
      </w:r>
      <w:r w:rsidRPr="00EA23B9">
        <w:rPr>
          <w:rFonts w:ascii="Times New Roman" w:hAnsi="Times New Roman" w:cs="Times New Roman"/>
          <w:color w:val="313131"/>
          <w:lang w:val="en-GB" w:eastAsia="en-GB"/>
        </w:rPr>
        <w:t xml:space="preserve"> searchObj</w:t>
      </w:r>
      <w:r w:rsidRPr="00EA23B9">
        <w:rPr>
          <w:rFonts w:ascii="Times New Roman" w:hAnsi="Times New Roman" w:cs="Times New Roman"/>
          <w:color w:val="666600"/>
          <w:lang w:val="en-GB" w:eastAsia="en-GB"/>
        </w:rPr>
        <w:t>:</w:t>
      </w:r>
    </w:p>
    <w:p w14:paraId="38E4968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"searchObj.group()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searchObj</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group</w:t>
      </w:r>
      <w:r w:rsidRPr="00EA23B9">
        <w:rPr>
          <w:rFonts w:ascii="Times New Roman" w:hAnsi="Times New Roman" w:cs="Times New Roman"/>
          <w:color w:val="666600"/>
          <w:lang w:val="en-GB" w:eastAsia="en-GB"/>
        </w:rPr>
        <w:t>())</w:t>
      </w:r>
    </w:p>
    <w:p w14:paraId="3470587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"searchObj.group(1)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searchObj</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group</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w:t>
      </w:r>
      <w:r w:rsidRPr="00EA23B9">
        <w:rPr>
          <w:rFonts w:ascii="Times New Roman" w:hAnsi="Times New Roman" w:cs="Times New Roman"/>
          <w:color w:val="666600"/>
          <w:lang w:val="en-GB" w:eastAsia="en-GB"/>
        </w:rPr>
        <w:t>))</w:t>
      </w:r>
    </w:p>
    <w:p w14:paraId="54FEC4B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"searchObj.group(2)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searchObj</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group</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p>
    <w:p w14:paraId="4CCE7BF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else</w:t>
      </w:r>
      <w:r w:rsidRPr="00EA23B9">
        <w:rPr>
          <w:rFonts w:ascii="Times New Roman" w:hAnsi="Times New Roman" w:cs="Times New Roman"/>
          <w:color w:val="666600"/>
          <w:lang w:val="en-GB" w:eastAsia="en-GB"/>
        </w:rPr>
        <w:t>:</w:t>
      </w:r>
    </w:p>
    <w:p w14:paraId="2877D0B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"Nothing found!!"</w:t>
      </w:r>
      <w:r w:rsidRPr="00EA23B9">
        <w:rPr>
          <w:rFonts w:ascii="Times New Roman" w:hAnsi="Times New Roman" w:cs="Times New Roman"/>
          <w:color w:val="666600"/>
          <w:lang w:val="en-GB" w:eastAsia="en-GB"/>
        </w:rPr>
        <w:t>)</w:t>
      </w:r>
    </w:p>
    <w:p w14:paraId="178E9F40"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5580188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matchObj.group() :  Cats are smarter than dogs</w:t>
      </w:r>
    </w:p>
    <w:p w14:paraId="2E39579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matchObj.group(1) :  Cats</w:t>
      </w:r>
    </w:p>
    <w:p w14:paraId="68E3362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matchObj.group(2) :  smarter</w:t>
      </w:r>
    </w:p>
    <w:p w14:paraId="6FA1ED6E" w14:textId="77777777" w:rsidR="00740717" w:rsidRPr="0066352D"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6352D">
        <w:rPr>
          <w:rFonts w:ascii="Times New Roman" w:eastAsia="Times New Roman" w:hAnsi="Times New Roman" w:cs="Times New Roman"/>
          <w:b/>
          <w:color w:val="121214"/>
          <w:spacing w:val="-15"/>
          <w:lang w:val="en-GB" w:eastAsia="en-GB"/>
        </w:rPr>
        <w:t>Matching Versus Searching</w:t>
      </w:r>
    </w:p>
    <w:p w14:paraId="321E7EB0"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offers two different primitive operations based on regular expressions: </w:t>
      </w:r>
      <w:r w:rsidRPr="00EA23B9">
        <w:rPr>
          <w:rFonts w:ascii="Times New Roman" w:hAnsi="Times New Roman" w:cs="Times New Roman"/>
          <w:b/>
          <w:bCs/>
          <w:color w:val="000000"/>
          <w:lang w:val="en-GB" w:eastAsia="en-GB"/>
        </w:rPr>
        <w:t>match</w:t>
      </w:r>
      <w:r w:rsidRPr="00EA23B9">
        <w:rPr>
          <w:rFonts w:ascii="Times New Roman" w:hAnsi="Times New Roman" w:cs="Times New Roman"/>
          <w:color w:val="000000"/>
          <w:lang w:val="en-GB" w:eastAsia="en-GB"/>
        </w:rPr>
        <w:t> checks for a match only at the beginning of the string, while </w:t>
      </w:r>
      <w:r w:rsidRPr="00EA23B9">
        <w:rPr>
          <w:rFonts w:ascii="Times New Roman" w:hAnsi="Times New Roman" w:cs="Times New Roman"/>
          <w:b/>
          <w:bCs/>
          <w:color w:val="000000"/>
          <w:lang w:val="en-GB" w:eastAsia="en-GB"/>
        </w:rPr>
        <w:t>search</w:t>
      </w:r>
      <w:r w:rsidRPr="00EA23B9">
        <w:rPr>
          <w:rFonts w:ascii="Times New Roman" w:hAnsi="Times New Roman" w:cs="Times New Roman"/>
          <w:color w:val="000000"/>
          <w:lang w:val="en-GB" w:eastAsia="en-GB"/>
        </w:rPr>
        <w:t>checks for a match anywhere in the string (this is what Perl does by default).</w:t>
      </w:r>
    </w:p>
    <w:p w14:paraId="56EEE4CD"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25CC758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2FC5627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re</w:t>
      </w:r>
    </w:p>
    <w:p w14:paraId="425FE97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48D545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line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"Cats are smarter than dogs"</w:t>
      </w:r>
      <w:r w:rsidRPr="00EA23B9">
        <w:rPr>
          <w:rFonts w:ascii="Times New Roman" w:hAnsi="Times New Roman" w:cs="Times New Roman"/>
          <w:color w:val="666600"/>
          <w:lang w:val="en-GB" w:eastAsia="en-GB"/>
        </w:rPr>
        <w:t>;</w:t>
      </w:r>
    </w:p>
    <w:p w14:paraId="6CE8CDE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3A307B3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matchObj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re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match</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r</w:t>
      </w:r>
      <w:r w:rsidRPr="00EA23B9">
        <w:rPr>
          <w:rFonts w:ascii="Times New Roman" w:hAnsi="Times New Roman" w:cs="Times New Roman"/>
          <w:color w:val="008800"/>
          <w:lang w:val="en-GB" w:eastAsia="en-GB"/>
        </w:rPr>
        <w:t>'dogs'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line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re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I</w:t>
      </w:r>
      <w:r w:rsidRPr="00EA23B9">
        <w:rPr>
          <w:rFonts w:ascii="Times New Roman" w:hAnsi="Times New Roman" w:cs="Times New Roman"/>
          <w:color w:val="666600"/>
          <w:lang w:val="en-GB" w:eastAsia="en-GB"/>
        </w:rPr>
        <w:t>)</w:t>
      </w:r>
    </w:p>
    <w:p w14:paraId="70F4253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if</w:t>
      </w:r>
      <w:r w:rsidRPr="00EA23B9">
        <w:rPr>
          <w:rFonts w:ascii="Times New Roman" w:hAnsi="Times New Roman" w:cs="Times New Roman"/>
          <w:color w:val="313131"/>
          <w:lang w:val="en-GB" w:eastAsia="en-GB"/>
        </w:rPr>
        <w:t xml:space="preserve"> matchObj</w:t>
      </w:r>
      <w:r w:rsidRPr="00EA23B9">
        <w:rPr>
          <w:rFonts w:ascii="Times New Roman" w:hAnsi="Times New Roman" w:cs="Times New Roman"/>
          <w:color w:val="666600"/>
          <w:lang w:val="en-GB" w:eastAsia="en-GB"/>
        </w:rPr>
        <w:t>:</w:t>
      </w:r>
    </w:p>
    <w:p w14:paraId="6145150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"match --&gt; matchObj.group()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matchObj</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group</w:t>
      </w:r>
      <w:r w:rsidRPr="00EA23B9">
        <w:rPr>
          <w:rFonts w:ascii="Times New Roman" w:hAnsi="Times New Roman" w:cs="Times New Roman"/>
          <w:color w:val="666600"/>
          <w:lang w:val="en-GB" w:eastAsia="en-GB"/>
        </w:rPr>
        <w:t>())</w:t>
      </w:r>
    </w:p>
    <w:p w14:paraId="3243E02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else</w:t>
      </w:r>
      <w:r w:rsidRPr="00EA23B9">
        <w:rPr>
          <w:rFonts w:ascii="Times New Roman" w:hAnsi="Times New Roman" w:cs="Times New Roman"/>
          <w:color w:val="666600"/>
          <w:lang w:val="en-GB" w:eastAsia="en-GB"/>
        </w:rPr>
        <w:t>:</w:t>
      </w:r>
    </w:p>
    <w:p w14:paraId="70FAACE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"No match!!"</w:t>
      </w:r>
      <w:r w:rsidRPr="00EA23B9">
        <w:rPr>
          <w:rFonts w:ascii="Times New Roman" w:hAnsi="Times New Roman" w:cs="Times New Roman"/>
          <w:color w:val="666600"/>
          <w:lang w:val="en-GB" w:eastAsia="en-GB"/>
        </w:rPr>
        <w:t>)</w:t>
      </w:r>
    </w:p>
    <w:p w14:paraId="5BC8F6D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7B32C0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searchObj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re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search</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r</w:t>
      </w:r>
      <w:r w:rsidRPr="00EA23B9">
        <w:rPr>
          <w:rFonts w:ascii="Times New Roman" w:hAnsi="Times New Roman" w:cs="Times New Roman"/>
          <w:color w:val="008800"/>
          <w:lang w:val="en-GB" w:eastAsia="en-GB"/>
        </w:rPr>
        <w:t>'dogs'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line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re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I</w:t>
      </w:r>
      <w:r w:rsidRPr="00EA23B9">
        <w:rPr>
          <w:rFonts w:ascii="Times New Roman" w:hAnsi="Times New Roman" w:cs="Times New Roman"/>
          <w:color w:val="666600"/>
          <w:lang w:val="en-GB" w:eastAsia="en-GB"/>
        </w:rPr>
        <w:t>)</w:t>
      </w:r>
    </w:p>
    <w:p w14:paraId="3FAC63F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if</w:t>
      </w:r>
      <w:r w:rsidRPr="00EA23B9">
        <w:rPr>
          <w:rFonts w:ascii="Times New Roman" w:hAnsi="Times New Roman" w:cs="Times New Roman"/>
          <w:color w:val="313131"/>
          <w:lang w:val="en-GB" w:eastAsia="en-GB"/>
        </w:rPr>
        <w:t xml:space="preserve"> searchObj</w:t>
      </w:r>
      <w:r w:rsidRPr="00EA23B9">
        <w:rPr>
          <w:rFonts w:ascii="Times New Roman" w:hAnsi="Times New Roman" w:cs="Times New Roman"/>
          <w:color w:val="666600"/>
          <w:lang w:val="en-GB" w:eastAsia="en-GB"/>
        </w:rPr>
        <w:t>:</w:t>
      </w:r>
    </w:p>
    <w:p w14:paraId="5384557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"search --&gt; searchObj.group()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searchObj</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group</w:t>
      </w:r>
      <w:r w:rsidRPr="00EA23B9">
        <w:rPr>
          <w:rFonts w:ascii="Times New Roman" w:hAnsi="Times New Roman" w:cs="Times New Roman"/>
          <w:color w:val="666600"/>
          <w:lang w:val="en-GB" w:eastAsia="en-GB"/>
        </w:rPr>
        <w:t>())</w:t>
      </w:r>
    </w:p>
    <w:p w14:paraId="16CED84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else</w:t>
      </w:r>
      <w:r w:rsidRPr="00EA23B9">
        <w:rPr>
          <w:rFonts w:ascii="Times New Roman" w:hAnsi="Times New Roman" w:cs="Times New Roman"/>
          <w:color w:val="666600"/>
          <w:lang w:val="en-GB" w:eastAsia="en-GB"/>
        </w:rPr>
        <w:t>:</w:t>
      </w:r>
    </w:p>
    <w:p w14:paraId="184BB17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"Nothing found!!"</w:t>
      </w:r>
      <w:r w:rsidRPr="00EA23B9">
        <w:rPr>
          <w:rFonts w:ascii="Times New Roman" w:hAnsi="Times New Roman" w:cs="Times New Roman"/>
          <w:color w:val="666600"/>
          <w:lang w:val="en-GB" w:eastAsia="en-GB"/>
        </w:rPr>
        <w:t>)</w:t>
      </w:r>
    </w:p>
    <w:p w14:paraId="2AE34F36"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6D629A9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No match!!</w:t>
      </w:r>
    </w:p>
    <w:p w14:paraId="7AD07F3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search --&gt; matchObj.group() :  dogs</w:t>
      </w:r>
    </w:p>
    <w:p w14:paraId="2BAE7452" w14:textId="77777777" w:rsidR="00740717" w:rsidRPr="0066352D"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6352D">
        <w:rPr>
          <w:rFonts w:ascii="Times New Roman" w:eastAsia="Times New Roman" w:hAnsi="Times New Roman" w:cs="Times New Roman"/>
          <w:b/>
          <w:color w:val="121214"/>
          <w:spacing w:val="-15"/>
          <w:lang w:val="en-GB" w:eastAsia="en-GB"/>
        </w:rPr>
        <w:t>Search and Replace</w:t>
      </w:r>
    </w:p>
    <w:p w14:paraId="5EB13EEF"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One of the most important </w:t>
      </w:r>
      <w:r w:rsidRPr="00EA23B9">
        <w:rPr>
          <w:rFonts w:ascii="Times New Roman" w:hAnsi="Times New Roman" w:cs="Times New Roman"/>
          <w:b/>
          <w:bCs/>
          <w:color w:val="000000"/>
          <w:lang w:val="en-GB" w:eastAsia="en-GB"/>
        </w:rPr>
        <w:t>re</w:t>
      </w:r>
      <w:r w:rsidRPr="00EA23B9">
        <w:rPr>
          <w:rFonts w:ascii="Times New Roman" w:hAnsi="Times New Roman" w:cs="Times New Roman"/>
          <w:color w:val="000000"/>
          <w:lang w:val="en-GB" w:eastAsia="en-GB"/>
        </w:rPr>
        <w:t> methods that use regular expressions is </w:t>
      </w:r>
      <w:r w:rsidRPr="00EA23B9">
        <w:rPr>
          <w:rFonts w:ascii="Times New Roman" w:hAnsi="Times New Roman" w:cs="Times New Roman"/>
          <w:b/>
          <w:bCs/>
          <w:color w:val="000000"/>
          <w:lang w:val="en-GB" w:eastAsia="en-GB"/>
        </w:rPr>
        <w:t>sub</w:t>
      </w:r>
      <w:r w:rsidRPr="00EA23B9">
        <w:rPr>
          <w:rFonts w:ascii="Times New Roman" w:hAnsi="Times New Roman" w:cs="Times New Roman"/>
          <w:color w:val="000000"/>
          <w:lang w:val="en-GB" w:eastAsia="en-GB"/>
        </w:rPr>
        <w:t>.</w:t>
      </w:r>
    </w:p>
    <w:p w14:paraId="50C84C29"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Syntax</w:t>
      </w:r>
    </w:p>
    <w:p w14:paraId="2F1EABF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re</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sub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pattern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repl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string</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max</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p>
    <w:p w14:paraId="46B81239"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method replaces all occurrences of the RE </w:t>
      </w:r>
      <w:r w:rsidRPr="00EA23B9">
        <w:rPr>
          <w:rFonts w:ascii="Times New Roman" w:hAnsi="Times New Roman" w:cs="Times New Roman"/>
          <w:i/>
          <w:iCs/>
          <w:color w:val="000000"/>
          <w:lang w:val="en-GB" w:eastAsia="en-GB"/>
        </w:rPr>
        <w:t>pattern</w:t>
      </w:r>
      <w:r w:rsidRPr="00EA23B9">
        <w:rPr>
          <w:rFonts w:ascii="Times New Roman" w:hAnsi="Times New Roman" w:cs="Times New Roman"/>
          <w:color w:val="000000"/>
          <w:lang w:val="en-GB" w:eastAsia="en-GB"/>
        </w:rPr>
        <w:t> in </w:t>
      </w:r>
      <w:r w:rsidRPr="00EA23B9">
        <w:rPr>
          <w:rFonts w:ascii="Times New Roman" w:hAnsi="Times New Roman" w:cs="Times New Roman"/>
          <w:i/>
          <w:iCs/>
          <w:color w:val="000000"/>
          <w:lang w:val="en-GB" w:eastAsia="en-GB"/>
        </w:rPr>
        <w:t>string</w:t>
      </w:r>
      <w:r w:rsidRPr="00EA23B9">
        <w:rPr>
          <w:rFonts w:ascii="Times New Roman" w:hAnsi="Times New Roman" w:cs="Times New Roman"/>
          <w:color w:val="000000"/>
          <w:lang w:val="en-GB" w:eastAsia="en-GB"/>
        </w:rPr>
        <w:t> with </w:t>
      </w:r>
      <w:r w:rsidRPr="00EA23B9">
        <w:rPr>
          <w:rFonts w:ascii="Times New Roman" w:hAnsi="Times New Roman" w:cs="Times New Roman"/>
          <w:i/>
          <w:iCs/>
          <w:color w:val="000000"/>
          <w:lang w:val="en-GB" w:eastAsia="en-GB"/>
        </w:rPr>
        <w:t>repl</w:t>
      </w:r>
      <w:r w:rsidRPr="00EA23B9">
        <w:rPr>
          <w:rFonts w:ascii="Times New Roman" w:hAnsi="Times New Roman" w:cs="Times New Roman"/>
          <w:color w:val="000000"/>
          <w:lang w:val="en-GB" w:eastAsia="en-GB"/>
        </w:rPr>
        <w:t>, substituting all occurrences unless </w:t>
      </w:r>
      <w:r w:rsidRPr="00EA23B9">
        <w:rPr>
          <w:rFonts w:ascii="Times New Roman" w:hAnsi="Times New Roman" w:cs="Times New Roman"/>
          <w:i/>
          <w:iCs/>
          <w:color w:val="000000"/>
          <w:lang w:val="en-GB" w:eastAsia="en-GB"/>
        </w:rPr>
        <w:t>max</w:t>
      </w:r>
      <w:r w:rsidRPr="00EA23B9">
        <w:rPr>
          <w:rFonts w:ascii="Times New Roman" w:hAnsi="Times New Roman" w:cs="Times New Roman"/>
          <w:color w:val="000000"/>
          <w:lang w:val="en-GB" w:eastAsia="en-GB"/>
        </w:rPr>
        <w:t> is provided. This method returns modified string.</w:t>
      </w:r>
    </w:p>
    <w:p w14:paraId="1E9FF957"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7A2D2FE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3293C50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re</w:t>
      </w:r>
    </w:p>
    <w:p w14:paraId="69FB619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BDC680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phone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"2004-959-559 # This is Phone Number"</w:t>
      </w:r>
    </w:p>
    <w:p w14:paraId="018EA90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8F77A7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Delete Python-style comments</w:t>
      </w:r>
    </w:p>
    <w:p w14:paraId="2920EF0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num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re</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sub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w:t>
      </w:r>
      <w:r w:rsidRPr="00EA23B9">
        <w:rPr>
          <w:rFonts w:ascii="Times New Roman" w:hAnsi="Times New Roman" w:cs="Times New Roman"/>
          <w:color w:val="008800"/>
          <w:lang w:val="en-GB" w:eastAsia="en-GB"/>
        </w:rPr>
        <w: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phone</w:t>
      </w:r>
      <w:r w:rsidRPr="00EA23B9">
        <w:rPr>
          <w:rFonts w:ascii="Times New Roman" w:hAnsi="Times New Roman" w:cs="Times New Roman"/>
          <w:color w:val="666600"/>
          <w:lang w:val="en-GB" w:eastAsia="en-GB"/>
        </w:rPr>
        <w:t>)</w:t>
      </w:r>
    </w:p>
    <w:p w14:paraId="6F7FE59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"Phone Num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num</w:t>
      </w:r>
      <w:r w:rsidRPr="00EA23B9">
        <w:rPr>
          <w:rFonts w:ascii="Times New Roman" w:hAnsi="Times New Roman" w:cs="Times New Roman"/>
          <w:color w:val="666600"/>
          <w:lang w:val="en-GB" w:eastAsia="en-GB"/>
        </w:rPr>
        <w:t>)</w:t>
      </w:r>
    </w:p>
    <w:p w14:paraId="1898D01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3972E4C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Remove anything other than digits</w:t>
      </w:r>
    </w:p>
    <w:p w14:paraId="07BFA6E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num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re</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sub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w:t>
      </w:r>
      <w:r w:rsidRPr="00EA23B9">
        <w:rPr>
          <w:rFonts w:ascii="Times New Roman" w:hAnsi="Times New Roman" w:cs="Times New Roman"/>
          <w:color w:val="008800"/>
          <w:lang w:val="en-GB" w:eastAsia="en-GB"/>
        </w:rPr>
        <w:t>'\D'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phone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5E71872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"Phone Num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num</w:t>
      </w:r>
      <w:r w:rsidRPr="00EA23B9">
        <w:rPr>
          <w:rFonts w:ascii="Times New Roman" w:hAnsi="Times New Roman" w:cs="Times New Roman"/>
          <w:color w:val="666600"/>
          <w:lang w:val="en-GB" w:eastAsia="en-GB"/>
        </w:rPr>
        <w:t>)</w:t>
      </w:r>
    </w:p>
    <w:p w14:paraId="445B1B0B"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7629451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Phone Num :  2004-959-559</w:t>
      </w:r>
    </w:p>
    <w:p w14:paraId="284C8A3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Phone Num :  2004959559</w:t>
      </w:r>
    </w:p>
    <w:p w14:paraId="1B5FAB1D" w14:textId="77777777" w:rsidR="00740717" w:rsidRPr="0066352D"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6352D">
        <w:rPr>
          <w:rFonts w:ascii="Times New Roman" w:eastAsia="Times New Roman" w:hAnsi="Times New Roman" w:cs="Times New Roman"/>
          <w:b/>
          <w:color w:val="121214"/>
          <w:spacing w:val="-15"/>
          <w:lang w:val="en-GB" w:eastAsia="en-GB"/>
        </w:rPr>
        <w:t>Regular Expression Modifiers: Option Flags</w:t>
      </w:r>
    </w:p>
    <w:p w14:paraId="40343B6C"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Regular expression literals may include an optional modifier to control various aspects of matching. The modifiers are specified as an optional flag. You can provide multiple modifiers using exclusive OR (|), as shown previously and may be represented by one of these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740717" w:rsidRPr="00EA23B9" w14:paraId="428E0711"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D86771" w14:textId="77777777" w:rsidR="00740717" w:rsidRPr="00EA23B9" w:rsidRDefault="00740717" w:rsidP="00A97433">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051F49"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Modifier &amp; Description</w:t>
            </w:r>
          </w:p>
        </w:tc>
      </w:tr>
      <w:tr w:rsidR="00740717" w:rsidRPr="00EA23B9" w14:paraId="6A668FCF"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DB1DEF5"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C3374C"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re.I</w:t>
            </w:r>
          </w:p>
          <w:p w14:paraId="5B2D0D5D"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Performs case-insensitive matching.</w:t>
            </w:r>
          </w:p>
        </w:tc>
      </w:tr>
      <w:tr w:rsidR="00740717" w:rsidRPr="00EA23B9" w14:paraId="6F2A4436"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A7EF08"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8A0941"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re.L</w:t>
            </w:r>
          </w:p>
          <w:p w14:paraId="6E91EC7C"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Interprets words according to the current locale. This interpretation affects the alphabetic group (\w and \W), as well as word boundary behavior (\b and \B).</w:t>
            </w:r>
          </w:p>
        </w:tc>
      </w:tr>
      <w:tr w:rsidR="00740717" w:rsidRPr="00EA23B9" w14:paraId="20D1BBD7"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87AC80"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F17F18"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re.M</w:t>
            </w:r>
          </w:p>
          <w:p w14:paraId="39A59855"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Makes $ match the end of a line (not just the end of the string) and makes ^ match the start of any line (not just the start of the string).</w:t>
            </w:r>
          </w:p>
        </w:tc>
      </w:tr>
      <w:tr w:rsidR="00740717" w:rsidRPr="00EA23B9" w14:paraId="427619EE"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91FDB1C"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2576E5"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re.S</w:t>
            </w:r>
          </w:p>
          <w:p w14:paraId="264F1219"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Makes a period (dot) match any character, including a newline.</w:t>
            </w:r>
          </w:p>
        </w:tc>
      </w:tr>
      <w:tr w:rsidR="00740717" w:rsidRPr="00EA23B9" w14:paraId="42EED117"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7CD98ED"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70914B"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re.U</w:t>
            </w:r>
          </w:p>
          <w:p w14:paraId="3A82B1E1"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Interprets letters according to the Unicode character set. This flag affects the behavior of \w, \W, \b, \B.</w:t>
            </w:r>
          </w:p>
        </w:tc>
      </w:tr>
      <w:tr w:rsidR="00740717" w:rsidRPr="00EA23B9" w14:paraId="344E231C"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D83CB7"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9E1EC2"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re.X</w:t>
            </w:r>
          </w:p>
          <w:p w14:paraId="550ECFFE"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Permits "cuter" regular expression syntax. It ignores whitespace (except inside a set [] or when escaped by a backslash) and treats unescaped # as a comment marker.</w:t>
            </w:r>
          </w:p>
        </w:tc>
      </w:tr>
    </w:tbl>
    <w:p w14:paraId="7987651D" w14:textId="77777777" w:rsidR="0066352D" w:rsidRDefault="0066352D" w:rsidP="00740717">
      <w:pPr>
        <w:shd w:val="clear" w:color="auto" w:fill="FFFFFF"/>
        <w:spacing w:before="48" w:after="48" w:line="360" w:lineRule="atLeast"/>
        <w:ind w:right="48"/>
        <w:outlineLvl w:val="1"/>
        <w:rPr>
          <w:rFonts w:ascii="Times New Roman" w:eastAsia="Times New Roman" w:hAnsi="Times New Roman" w:cs="Times New Roman"/>
          <w:color w:val="121214"/>
          <w:spacing w:val="-15"/>
          <w:lang w:val="en-GB" w:eastAsia="en-GB"/>
        </w:rPr>
      </w:pPr>
    </w:p>
    <w:p w14:paraId="34A5A8DD" w14:textId="77777777" w:rsidR="00740717" w:rsidRPr="0066352D"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6352D">
        <w:rPr>
          <w:rFonts w:ascii="Times New Roman" w:eastAsia="Times New Roman" w:hAnsi="Times New Roman" w:cs="Times New Roman"/>
          <w:b/>
          <w:color w:val="121214"/>
          <w:spacing w:val="-15"/>
          <w:lang w:val="en-GB" w:eastAsia="en-GB"/>
        </w:rPr>
        <w:t>Regular Expression Patterns</w:t>
      </w:r>
    </w:p>
    <w:p w14:paraId="524BE8E5"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Except for the control characters, </w:t>
      </w:r>
      <w:r w:rsidRPr="00EA23B9">
        <w:rPr>
          <w:rFonts w:ascii="Times New Roman" w:hAnsi="Times New Roman" w:cs="Times New Roman"/>
          <w:b/>
          <w:bCs/>
          <w:color w:val="000000"/>
          <w:lang w:val="en-GB" w:eastAsia="en-GB"/>
        </w:rPr>
        <w:t>(+ ? . * ^ $ ( ) [ ] { } | \)</w:t>
      </w:r>
      <w:r w:rsidRPr="00EA23B9">
        <w:rPr>
          <w:rFonts w:ascii="Times New Roman" w:hAnsi="Times New Roman" w:cs="Times New Roman"/>
          <w:color w:val="000000"/>
          <w:lang w:val="en-GB" w:eastAsia="en-GB"/>
        </w:rPr>
        <w:t>, all characters match themselves. You can escape a control character by preceding it with a backslash.</w:t>
      </w:r>
    </w:p>
    <w:p w14:paraId="45328563"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following table lists the regular expression syntax that is available in Python −</w:t>
      </w:r>
    </w:p>
    <w:p w14:paraId="3E340BE5" w14:textId="77777777" w:rsidR="00740717" w:rsidRPr="00EA23B9" w:rsidRDefault="00740717" w:rsidP="00740717">
      <w:pPr>
        <w:rPr>
          <w:rFonts w:ascii="Times New Roman" w:eastAsia="Times New Roman" w:hAnsi="Times New Roman" w:cs="Times New Roman"/>
          <w:lang w:val="en-GB" w:eastAsia="en-GB"/>
        </w:rPr>
      </w:pPr>
      <w:r w:rsidRPr="00EA23B9">
        <w:rPr>
          <w:rFonts w:ascii="Times New Roman" w:eastAsia="Times New Roman" w:hAnsi="Times New Roman" w:cs="Times New Roman"/>
          <w:lang w:val="en-GB" w:eastAsia="en-GB"/>
        </w:rPr>
        <w:t>Here is the list of regular expression syntax in Python.</w:t>
      </w:r>
    </w:p>
    <w:p w14:paraId="6DB91D5D" w14:textId="77777777" w:rsidR="00740717" w:rsidRPr="00EA23B9" w:rsidRDefault="00740717" w:rsidP="00740717">
      <w:pPr>
        <w:shd w:val="clear" w:color="auto" w:fill="FFFFFF"/>
        <w:spacing w:before="48" w:after="48" w:line="360" w:lineRule="atLeast"/>
        <w:ind w:right="48"/>
        <w:outlineLvl w:val="1"/>
        <w:rPr>
          <w:rFonts w:ascii="Times New Roman" w:eastAsia="Times New Roman" w:hAnsi="Times New Roman" w:cs="Times New Roman"/>
          <w:color w:val="121214"/>
          <w:spacing w:val="-15"/>
          <w:lang w:val="en-GB" w:eastAsia="en-GB"/>
        </w:rPr>
      </w:pPr>
      <w:r w:rsidRPr="00EA23B9">
        <w:rPr>
          <w:rFonts w:ascii="Times New Roman" w:eastAsia="Times New Roman" w:hAnsi="Times New Roman" w:cs="Times New Roman"/>
          <w:color w:val="121214"/>
          <w:spacing w:val="-15"/>
          <w:lang w:val="en-GB" w:eastAsia="en-GB"/>
        </w:rPr>
        <w:t>Regular Expression Examples</w:t>
      </w:r>
    </w:p>
    <w:p w14:paraId="71A87C6E"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Literal characters</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740717" w:rsidRPr="00EA23B9" w14:paraId="4783F3A1" w14:textId="77777777" w:rsidTr="00A97433">
        <w:tc>
          <w:tcPr>
            <w:tcW w:w="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BA8DB5" w14:textId="77777777" w:rsidR="00740717" w:rsidRPr="00EA23B9" w:rsidRDefault="00740717" w:rsidP="00A97433">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ADB3B6E"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Example &amp; Description</w:t>
            </w:r>
          </w:p>
        </w:tc>
      </w:tr>
      <w:tr w:rsidR="00740717" w:rsidRPr="00EA23B9" w14:paraId="6DE442AE"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264D51"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70F07F"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python</w:t>
            </w:r>
          </w:p>
          <w:p w14:paraId="0BC70A56"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"python".</w:t>
            </w:r>
          </w:p>
        </w:tc>
      </w:tr>
    </w:tbl>
    <w:p w14:paraId="68DF0B50" w14:textId="77777777" w:rsidR="00740717" w:rsidRPr="0066352D"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6352D">
        <w:rPr>
          <w:rFonts w:ascii="Times New Roman" w:eastAsia="Times New Roman" w:hAnsi="Times New Roman" w:cs="Times New Roman"/>
          <w:b/>
          <w:color w:val="121214"/>
          <w:spacing w:val="-15"/>
          <w:lang w:val="en-GB" w:eastAsia="en-GB"/>
        </w:rPr>
        <w:t>Character classes</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740717" w:rsidRPr="00EA23B9" w14:paraId="3D4EF2E2" w14:textId="77777777" w:rsidTr="00A97433">
        <w:tc>
          <w:tcPr>
            <w:tcW w:w="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C1F0E0" w14:textId="77777777" w:rsidR="00740717" w:rsidRPr="00EA23B9" w:rsidRDefault="00740717" w:rsidP="00A97433">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42A208"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Example &amp; Description</w:t>
            </w:r>
          </w:p>
        </w:tc>
      </w:tr>
      <w:tr w:rsidR="00740717" w:rsidRPr="00EA23B9" w14:paraId="3DBDD369"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C8AA1C"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32BE20"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[Pp]ython</w:t>
            </w:r>
          </w:p>
          <w:p w14:paraId="66B4B62D"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"Python" or "python"</w:t>
            </w:r>
          </w:p>
        </w:tc>
      </w:tr>
      <w:tr w:rsidR="00740717" w:rsidRPr="00EA23B9" w14:paraId="538B75CB"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642EAC"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5F59EC"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rub[ye]</w:t>
            </w:r>
          </w:p>
          <w:p w14:paraId="3109799E"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"ruby" or "rube"</w:t>
            </w:r>
          </w:p>
        </w:tc>
      </w:tr>
      <w:tr w:rsidR="00740717" w:rsidRPr="00EA23B9" w14:paraId="1848EDC5"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32CCF5"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ED8F2C"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[aeiou]</w:t>
            </w:r>
          </w:p>
          <w:p w14:paraId="179A5F5B"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any one lowercase vowel</w:t>
            </w:r>
          </w:p>
        </w:tc>
      </w:tr>
      <w:tr w:rsidR="00740717" w:rsidRPr="00EA23B9" w14:paraId="0E972C54"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D64B86"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1C2CEB"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[0-9]</w:t>
            </w:r>
          </w:p>
          <w:p w14:paraId="6BF41A05"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any digit; same as [0123456789]</w:t>
            </w:r>
          </w:p>
        </w:tc>
      </w:tr>
      <w:tr w:rsidR="00740717" w:rsidRPr="00EA23B9" w14:paraId="259087F1"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8C4564"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4EF3FC"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[a-z]</w:t>
            </w:r>
          </w:p>
          <w:p w14:paraId="27F2B82E"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any lowercase ASCII letter</w:t>
            </w:r>
          </w:p>
        </w:tc>
      </w:tr>
      <w:tr w:rsidR="00740717" w:rsidRPr="00EA23B9" w14:paraId="3B8DE5DC"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4BBEA1D"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1131E7"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[A-Z]</w:t>
            </w:r>
          </w:p>
          <w:p w14:paraId="36B43CD1"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any uppercase ASCII letter</w:t>
            </w:r>
          </w:p>
        </w:tc>
      </w:tr>
      <w:tr w:rsidR="00740717" w:rsidRPr="00EA23B9" w14:paraId="68426085"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B7EAC9"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B6EDE6"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[a-zA-Z0-9]</w:t>
            </w:r>
          </w:p>
          <w:p w14:paraId="3BD151F8"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any of the above</w:t>
            </w:r>
          </w:p>
        </w:tc>
      </w:tr>
      <w:tr w:rsidR="00740717" w:rsidRPr="00EA23B9" w14:paraId="4BCA6D02"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7DCED1"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741578"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[^aeiou]</w:t>
            </w:r>
          </w:p>
          <w:p w14:paraId="3E688BDD"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anything other than a lowercase vowel</w:t>
            </w:r>
          </w:p>
        </w:tc>
      </w:tr>
      <w:tr w:rsidR="00740717" w:rsidRPr="00EA23B9" w14:paraId="6BBBDD02"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C4C9C2"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7CDDC3"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[^0-9]</w:t>
            </w:r>
          </w:p>
          <w:p w14:paraId="705443D9"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anything other than a digit</w:t>
            </w:r>
          </w:p>
        </w:tc>
      </w:tr>
    </w:tbl>
    <w:p w14:paraId="211A7543" w14:textId="77777777" w:rsidR="00740717" w:rsidRPr="0066352D"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6352D">
        <w:rPr>
          <w:rFonts w:ascii="Times New Roman" w:eastAsia="Times New Roman" w:hAnsi="Times New Roman" w:cs="Times New Roman"/>
          <w:b/>
          <w:color w:val="121214"/>
          <w:spacing w:val="-15"/>
          <w:lang w:val="en-GB" w:eastAsia="en-GB"/>
        </w:rPr>
        <w:t>Special Character Classes</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740717" w:rsidRPr="00EA23B9" w14:paraId="4C4BEABC" w14:textId="77777777" w:rsidTr="00A97433">
        <w:tc>
          <w:tcPr>
            <w:tcW w:w="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115599" w14:textId="77777777" w:rsidR="00740717" w:rsidRPr="00EA23B9" w:rsidRDefault="00740717" w:rsidP="00A97433">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0D8249"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Example &amp; Description</w:t>
            </w:r>
          </w:p>
        </w:tc>
      </w:tr>
      <w:tr w:rsidR="00740717" w:rsidRPr="00EA23B9" w14:paraId="7EC5299B"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78FB53"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4E6E81"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w:t>
            </w:r>
          </w:p>
          <w:p w14:paraId="36F20C0D"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any character except newline</w:t>
            </w:r>
          </w:p>
        </w:tc>
      </w:tr>
      <w:tr w:rsidR="00740717" w:rsidRPr="00EA23B9" w14:paraId="296B034C"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DA2C2C"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DD8069"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\d</w:t>
            </w:r>
          </w:p>
          <w:p w14:paraId="3493E954"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a digit: [0-9]</w:t>
            </w:r>
          </w:p>
        </w:tc>
      </w:tr>
      <w:tr w:rsidR="00740717" w:rsidRPr="00EA23B9" w14:paraId="29CD9B11"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96A54E7"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47D0AC"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\D</w:t>
            </w:r>
          </w:p>
          <w:p w14:paraId="111D3D84"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a nondigit: [^0-9]</w:t>
            </w:r>
          </w:p>
        </w:tc>
      </w:tr>
      <w:tr w:rsidR="00740717" w:rsidRPr="00EA23B9" w14:paraId="5696A574"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FC291CC"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6028E8"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w:t>
            </w:r>
          </w:p>
          <w:p w14:paraId="620E3867"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a whitespace character: [ \t\r\n\f]</w:t>
            </w:r>
          </w:p>
        </w:tc>
      </w:tr>
      <w:tr w:rsidR="00740717" w:rsidRPr="00EA23B9" w14:paraId="58A1801D"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562B67"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CC0D92"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w:t>
            </w:r>
          </w:p>
          <w:p w14:paraId="6F317D51"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nonwhitespace: [^ \t\r\n\f]</w:t>
            </w:r>
          </w:p>
        </w:tc>
      </w:tr>
      <w:tr w:rsidR="00740717" w:rsidRPr="00EA23B9" w14:paraId="25806685"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BCC3C2"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AEC08B"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\w</w:t>
            </w:r>
          </w:p>
          <w:p w14:paraId="151D70E3"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a single word character: [A-Za-z0-9_]</w:t>
            </w:r>
          </w:p>
        </w:tc>
      </w:tr>
      <w:tr w:rsidR="00740717" w:rsidRPr="00EA23B9" w14:paraId="78AB2570"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E9BCAE"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F83A2D"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\W</w:t>
            </w:r>
          </w:p>
          <w:p w14:paraId="1BDC9775"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a nonword character: [^A-Za-z0-9_]</w:t>
            </w:r>
          </w:p>
        </w:tc>
      </w:tr>
    </w:tbl>
    <w:p w14:paraId="58C833E5" w14:textId="77777777" w:rsidR="00740717" w:rsidRPr="0066352D"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6352D">
        <w:rPr>
          <w:rFonts w:ascii="Times New Roman" w:eastAsia="Times New Roman" w:hAnsi="Times New Roman" w:cs="Times New Roman"/>
          <w:b/>
          <w:color w:val="121214"/>
          <w:spacing w:val="-15"/>
          <w:lang w:val="en-GB" w:eastAsia="en-GB"/>
        </w:rPr>
        <w:t>Repetition Cases</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740717" w:rsidRPr="00EA23B9" w14:paraId="4CA9D6B9" w14:textId="77777777" w:rsidTr="00A97433">
        <w:tc>
          <w:tcPr>
            <w:tcW w:w="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7BBBED" w14:textId="77777777" w:rsidR="00740717" w:rsidRPr="00EA23B9" w:rsidRDefault="00740717" w:rsidP="00A97433">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E51D83"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Example &amp; Description</w:t>
            </w:r>
          </w:p>
        </w:tc>
      </w:tr>
      <w:tr w:rsidR="00740717" w:rsidRPr="00EA23B9" w14:paraId="6868FF6A"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9F5086"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E0EBF0"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ruby?</w:t>
            </w:r>
          </w:p>
          <w:p w14:paraId="1BC82610"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"rub" or "ruby": the y is optional</w:t>
            </w:r>
          </w:p>
        </w:tc>
      </w:tr>
      <w:tr w:rsidR="00740717" w:rsidRPr="00EA23B9" w14:paraId="6796CD14"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1B69EA"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BAF8C4"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ruby*</w:t>
            </w:r>
          </w:p>
          <w:p w14:paraId="14E67157"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"rub" plus 0 or more ys</w:t>
            </w:r>
          </w:p>
        </w:tc>
      </w:tr>
      <w:tr w:rsidR="00740717" w:rsidRPr="00EA23B9" w14:paraId="2BFF639B"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465421"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1643FD"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ruby+</w:t>
            </w:r>
          </w:p>
          <w:p w14:paraId="393B1E1F"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"rub" plus 1 or more ys</w:t>
            </w:r>
          </w:p>
        </w:tc>
      </w:tr>
      <w:tr w:rsidR="00740717" w:rsidRPr="00EA23B9" w14:paraId="69355B6A"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9CEAB3"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E4DA7A"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\d{3}</w:t>
            </w:r>
          </w:p>
          <w:p w14:paraId="039E4122"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exactly 3 digits</w:t>
            </w:r>
          </w:p>
        </w:tc>
      </w:tr>
      <w:tr w:rsidR="00740717" w:rsidRPr="00EA23B9" w14:paraId="442598BA"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00D5D6"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1854E7"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\d{3,}</w:t>
            </w:r>
          </w:p>
          <w:p w14:paraId="267DD373"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3 or more digits</w:t>
            </w:r>
          </w:p>
        </w:tc>
      </w:tr>
      <w:tr w:rsidR="00740717" w:rsidRPr="00EA23B9" w14:paraId="3DD9A3AF"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160E904"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D8294D"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\d{3,5}</w:t>
            </w:r>
          </w:p>
          <w:p w14:paraId="58B549B6"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3, 4, or 5 digits</w:t>
            </w:r>
          </w:p>
        </w:tc>
      </w:tr>
    </w:tbl>
    <w:p w14:paraId="61693EDF" w14:textId="77777777" w:rsidR="00740717" w:rsidRPr="0066352D"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6352D">
        <w:rPr>
          <w:rFonts w:ascii="Times New Roman" w:eastAsia="Times New Roman" w:hAnsi="Times New Roman" w:cs="Times New Roman"/>
          <w:b/>
          <w:color w:val="121214"/>
          <w:spacing w:val="-15"/>
          <w:lang w:val="en-GB" w:eastAsia="en-GB"/>
        </w:rPr>
        <w:t>Nongreedy repetition</w:t>
      </w:r>
    </w:p>
    <w:p w14:paraId="1D9DEA19"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matches the smallest number of repetitions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740717" w:rsidRPr="00EA23B9" w14:paraId="79B92669" w14:textId="77777777" w:rsidTr="00A97433">
        <w:tc>
          <w:tcPr>
            <w:tcW w:w="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2A88F0" w14:textId="77777777" w:rsidR="00740717" w:rsidRPr="00EA23B9" w:rsidRDefault="00740717" w:rsidP="00A97433">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D44072"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Example &amp; Description</w:t>
            </w:r>
          </w:p>
        </w:tc>
      </w:tr>
      <w:tr w:rsidR="00740717" w:rsidRPr="00EA23B9" w14:paraId="1503C43A"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F03718C"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27D4CF"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&lt;.*&gt;</w:t>
            </w:r>
          </w:p>
          <w:p w14:paraId="5D1BF7F1"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Greedy repetition: matches "&lt;python&gt;perl&gt;"</w:t>
            </w:r>
          </w:p>
        </w:tc>
      </w:tr>
      <w:tr w:rsidR="00740717" w:rsidRPr="00EA23B9" w14:paraId="4D276829"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8B9938"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81E35F"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&lt;.*?&gt;</w:t>
            </w:r>
          </w:p>
          <w:p w14:paraId="6BFC67CF"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Nongreedy: matches "&lt;python&gt;" in "&lt;python&gt;perl&gt;"</w:t>
            </w:r>
          </w:p>
        </w:tc>
      </w:tr>
    </w:tbl>
    <w:p w14:paraId="0FEBBA3B" w14:textId="77777777" w:rsidR="0066352D" w:rsidRDefault="0066352D" w:rsidP="00740717">
      <w:pPr>
        <w:shd w:val="clear" w:color="auto" w:fill="FFFFFF"/>
        <w:spacing w:before="48" w:after="48" w:line="360" w:lineRule="atLeast"/>
        <w:ind w:right="48"/>
        <w:outlineLvl w:val="1"/>
        <w:rPr>
          <w:rFonts w:ascii="Times New Roman" w:eastAsia="Times New Roman" w:hAnsi="Times New Roman" w:cs="Times New Roman"/>
          <w:color w:val="121214"/>
          <w:spacing w:val="-15"/>
          <w:lang w:val="en-GB" w:eastAsia="en-GB"/>
        </w:rPr>
      </w:pPr>
    </w:p>
    <w:p w14:paraId="7BD3BF63" w14:textId="77777777" w:rsidR="00740717" w:rsidRPr="0066352D"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6352D">
        <w:rPr>
          <w:rFonts w:ascii="Times New Roman" w:eastAsia="Times New Roman" w:hAnsi="Times New Roman" w:cs="Times New Roman"/>
          <w:b/>
          <w:color w:val="121214"/>
          <w:spacing w:val="-15"/>
          <w:lang w:val="en-GB" w:eastAsia="en-GB"/>
        </w:rPr>
        <w:t>Grouping with Parentheses</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740717" w:rsidRPr="00EA23B9" w14:paraId="0E504967" w14:textId="77777777" w:rsidTr="00A97433">
        <w:tc>
          <w:tcPr>
            <w:tcW w:w="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56238A6" w14:textId="77777777" w:rsidR="00740717" w:rsidRPr="00EA23B9" w:rsidRDefault="00740717" w:rsidP="00A97433">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23D933"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Example &amp; Description</w:t>
            </w:r>
          </w:p>
        </w:tc>
      </w:tr>
      <w:tr w:rsidR="00740717" w:rsidRPr="00EA23B9" w14:paraId="1AA34C5E"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1CC005"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FF6439"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\D\d+</w:t>
            </w:r>
          </w:p>
          <w:p w14:paraId="46B4A178"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No group: + repeats \d</w:t>
            </w:r>
          </w:p>
        </w:tc>
      </w:tr>
      <w:tr w:rsidR="00740717" w:rsidRPr="00EA23B9" w14:paraId="6A511F6E"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B5687A"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75B7E3"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(\D\d)+</w:t>
            </w:r>
          </w:p>
          <w:p w14:paraId="0E1C2F59"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Grouped: + repeats \D\d pair</w:t>
            </w:r>
          </w:p>
        </w:tc>
      </w:tr>
      <w:tr w:rsidR="00740717" w:rsidRPr="00EA23B9" w14:paraId="60818E9B"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2F9E58"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DA7893"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([Pp]ython(,)?)+</w:t>
            </w:r>
          </w:p>
          <w:p w14:paraId="2E507ABE"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"Python", "Python, python, python", etc.</w:t>
            </w:r>
          </w:p>
        </w:tc>
      </w:tr>
    </w:tbl>
    <w:p w14:paraId="6548CA5D" w14:textId="77777777" w:rsidR="00740717" w:rsidRPr="0066352D"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6352D">
        <w:rPr>
          <w:rFonts w:ascii="Times New Roman" w:eastAsia="Times New Roman" w:hAnsi="Times New Roman" w:cs="Times New Roman"/>
          <w:b/>
          <w:color w:val="121214"/>
          <w:spacing w:val="-15"/>
          <w:lang w:val="en-GB" w:eastAsia="en-GB"/>
        </w:rPr>
        <w:t>Backreferences</w:t>
      </w:r>
    </w:p>
    <w:p w14:paraId="34884DDE"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matches a previously matched group again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740717" w:rsidRPr="00EA23B9" w14:paraId="1706428B"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200FB1" w14:textId="77777777" w:rsidR="00740717" w:rsidRPr="00EA23B9" w:rsidRDefault="00740717" w:rsidP="00A97433">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06F589"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Example &amp; Description</w:t>
            </w:r>
          </w:p>
        </w:tc>
      </w:tr>
      <w:tr w:rsidR="00740717" w:rsidRPr="00EA23B9" w14:paraId="2ACF8221"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3383B1"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501C27"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([Pp])ython&amp;\1ails</w:t>
            </w:r>
          </w:p>
          <w:p w14:paraId="5954F1DD"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python&amp;pails or Python&amp;Pails</w:t>
            </w:r>
          </w:p>
        </w:tc>
      </w:tr>
      <w:tr w:rsidR="00740717" w:rsidRPr="00EA23B9" w14:paraId="3D3116EF"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BFF378"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EC275F"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(['"])[^\1]*\1</w:t>
            </w:r>
          </w:p>
          <w:p w14:paraId="01AF4D32"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Single or double-quoted string. \1 matches whatever the 1st group matched. \2 matches whatever the 2nd group matched, etc.</w:t>
            </w:r>
          </w:p>
        </w:tc>
      </w:tr>
    </w:tbl>
    <w:p w14:paraId="1F49A944" w14:textId="77777777" w:rsidR="00740717" w:rsidRPr="0066352D"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6352D">
        <w:rPr>
          <w:rFonts w:ascii="Times New Roman" w:eastAsia="Times New Roman" w:hAnsi="Times New Roman" w:cs="Times New Roman"/>
          <w:b/>
          <w:color w:val="121214"/>
          <w:spacing w:val="-15"/>
          <w:lang w:val="en-GB" w:eastAsia="en-GB"/>
        </w:rPr>
        <w:t>Alternatives</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740717" w:rsidRPr="00EA23B9" w14:paraId="5353D4FA" w14:textId="77777777" w:rsidTr="00A97433">
        <w:tc>
          <w:tcPr>
            <w:tcW w:w="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EF6965" w14:textId="77777777" w:rsidR="00740717" w:rsidRPr="00EA23B9" w:rsidRDefault="00740717" w:rsidP="00A97433">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6AB43C5"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Example &amp; Description</w:t>
            </w:r>
          </w:p>
        </w:tc>
      </w:tr>
      <w:tr w:rsidR="00740717" w:rsidRPr="00EA23B9" w14:paraId="27675028"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1E50B0"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0A4FEB"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python|perl</w:t>
            </w:r>
          </w:p>
          <w:p w14:paraId="56A8DE5C"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"python" or "perl"</w:t>
            </w:r>
          </w:p>
        </w:tc>
      </w:tr>
      <w:tr w:rsidR="00740717" w:rsidRPr="00EA23B9" w14:paraId="4DCE7958"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17AD51D"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4E976C"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rub(y|le)</w:t>
            </w:r>
          </w:p>
          <w:p w14:paraId="0213D491"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"ruby" or "ruble"</w:t>
            </w:r>
          </w:p>
        </w:tc>
      </w:tr>
      <w:tr w:rsidR="00740717" w:rsidRPr="00EA23B9" w14:paraId="70EEF164"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12076E"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B3C501"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Python(!+|\?)</w:t>
            </w:r>
          </w:p>
          <w:p w14:paraId="4E997A20"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followed by one or more ! or one ?</w:t>
            </w:r>
          </w:p>
        </w:tc>
      </w:tr>
    </w:tbl>
    <w:p w14:paraId="19AF8C61" w14:textId="77777777" w:rsidR="00740717" w:rsidRPr="0066352D"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6352D">
        <w:rPr>
          <w:rFonts w:ascii="Times New Roman" w:eastAsia="Times New Roman" w:hAnsi="Times New Roman" w:cs="Times New Roman"/>
          <w:b/>
          <w:color w:val="121214"/>
          <w:spacing w:val="-15"/>
          <w:lang w:val="en-GB" w:eastAsia="en-GB"/>
        </w:rPr>
        <w:t>Anchors</w:t>
      </w:r>
    </w:p>
    <w:p w14:paraId="7EA9333C"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needs to specify match position.</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82"/>
        <w:gridCol w:w="8178"/>
      </w:tblGrid>
      <w:tr w:rsidR="00740717" w:rsidRPr="00EA23B9" w14:paraId="6D2596F4"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1F885F" w14:textId="77777777" w:rsidR="00740717" w:rsidRPr="00EA23B9" w:rsidRDefault="00740717" w:rsidP="00A97433">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BF7CDB"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Example &amp; Description</w:t>
            </w:r>
          </w:p>
        </w:tc>
      </w:tr>
      <w:tr w:rsidR="00740717" w:rsidRPr="00EA23B9" w14:paraId="50E33616"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1CEDB9"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D8BF61"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^Python</w:t>
            </w:r>
          </w:p>
          <w:p w14:paraId="4C32B8AA"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"Python" at the start of a string or internal line</w:t>
            </w:r>
          </w:p>
        </w:tc>
      </w:tr>
      <w:tr w:rsidR="00740717" w:rsidRPr="00EA23B9" w14:paraId="47EB3D44"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9ECC26"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0AA5B2"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Python$</w:t>
            </w:r>
          </w:p>
          <w:p w14:paraId="4D8379FA"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"Python" at the end of a string or line</w:t>
            </w:r>
          </w:p>
        </w:tc>
      </w:tr>
      <w:tr w:rsidR="00740717" w:rsidRPr="00EA23B9" w14:paraId="7BB0F357"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9A448E"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44AFD1"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\APython</w:t>
            </w:r>
          </w:p>
          <w:p w14:paraId="71198930"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"Python" at the start of a string</w:t>
            </w:r>
          </w:p>
        </w:tc>
      </w:tr>
      <w:tr w:rsidR="00740717" w:rsidRPr="00EA23B9" w14:paraId="23775C73"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744904"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21F465"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Python\Z</w:t>
            </w:r>
          </w:p>
          <w:p w14:paraId="57A9ADA4"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"Python" at the end of a string</w:t>
            </w:r>
          </w:p>
        </w:tc>
      </w:tr>
      <w:tr w:rsidR="00740717" w:rsidRPr="00EA23B9" w14:paraId="39A12F8B"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226286"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2A71BF"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\bPython\b</w:t>
            </w:r>
          </w:p>
          <w:p w14:paraId="0E5A4F4F"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"Python" at a word boundary</w:t>
            </w:r>
          </w:p>
        </w:tc>
      </w:tr>
      <w:tr w:rsidR="00740717" w:rsidRPr="00EA23B9" w14:paraId="3EE52C45"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7A9A78F"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8DFE67"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\brub\B</w:t>
            </w:r>
          </w:p>
          <w:p w14:paraId="5C658D28"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\B is nonword boundary: match "rub" in "rube" and "ruby" but not alone</w:t>
            </w:r>
          </w:p>
        </w:tc>
      </w:tr>
      <w:tr w:rsidR="00740717" w:rsidRPr="00EA23B9" w14:paraId="3242BBBA"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E02CC1"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21D236"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Python(?=!)</w:t>
            </w:r>
          </w:p>
          <w:p w14:paraId="6B8A433F"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"Python", if followed by an exclamation point.</w:t>
            </w:r>
          </w:p>
        </w:tc>
      </w:tr>
      <w:tr w:rsidR="00740717" w:rsidRPr="00EA23B9" w14:paraId="7EA8BAFE"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28A184"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C921B7"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Python(?!!)</w:t>
            </w:r>
          </w:p>
          <w:p w14:paraId="391F3E60"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 "Python", if not followed by an exclamation point.</w:t>
            </w:r>
          </w:p>
        </w:tc>
      </w:tr>
    </w:tbl>
    <w:p w14:paraId="61542094" w14:textId="77777777" w:rsidR="0066352D" w:rsidRDefault="0066352D" w:rsidP="00740717">
      <w:pPr>
        <w:shd w:val="clear" w:color="auto" w:fill="FFFFFF"/>
        <w:spacing w:before="48" w:after="48" w:line="360" w:lineRule="atLeast"/>
        <w:ind w:right="48"/>
        <w:outlineLvl w:val="1"/>
        <w:rPr>
          <w:rFonts w:ascii="Times New Roman" w:eastAsia="Times New Roman" w:hAnsi="Times New Roman" w:cs="Times New Roman"/>
          <w:color w:val="121214"/>
          <w:spacing w:val="-15"/>
          <w:lang w:val="en-GB" w:eastAsia="en-GB"/>
        </w:rPr>
      </w:pPr>
    </w:p>
    <w:p w14:paraId="2A1AA579" w14:textId="77777777" w:rsidR="00740717" w:rsidRPr="0066352D"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6352D">
        <w:rPr>
          <w:rFonts w:ascii="Times New Roman" w:eastAsia="Times New Roman" w:hAnsi="Times New Roman" w:cs="Times New Roman"/>
          <w:b/>
          <w:color w:val="121214"/>
          <w:spacing w:val="-15"/>
          <w:lang w:val="en-GB" w:eastAsia="en-GB"/>
        </w:rPr>
        <w:t>Special Syntax with Parentheses</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63"/>
        <w:gridCol w:w="8197"/>
      </w:tblGrid>
      <w:tr w:rsidR="00740717" w:rsidRPr="00EA23B9" w14:paraId="0C62A9FD" w14:textId="77777777" w:rsidTr="00A97433">
        <w:tc>
          <w:tcPr>
            <w:tcW w:w="476"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4AEEE5" w14:textId="77777777" w:rsidR="00740717" w:rsidRPr="00EA23B9" w:rsidRDefault="00740717" w:rsidP="00A97433">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BB9C28"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Example &amp; Description</w:t>
            </w:r>
          </w:p>
        </w:tc>
      </w:tr>
      <w:tr w:rsidR="00740717" w:rsidRPr="00EA23B9" w14:paraId="02CAEC7F"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200143"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DD4394"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R(?#comment)</w:t>
            </w:r>
          </w:p>
          <w:p w14:paraId="11764F3F"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Matches "R". All the rest is a comment</w:t>
            </w:r>
          </w:p>
        </w:tc>
      </w:tr>
      <w:tr w:rsidR="00740717" w:rsidRPr="00EA23B9" w14:paraId="275442FB"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DF77FD"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0AF310"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R(?i)uby</w:t>
            </w:r>
          </w:p>
          <w:p w14:paraId="5C1B8899"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Case-insensitive while matching "uby"</w:t>
            </w:r>
          </w:p>
        </w:tc>
      </w:tr>
      <w:tr w:rsidR="00740717" w:rsidRPr="00EA23B9" w14:paraId="209F0D2E"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9A5226"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4E7A22"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R(?i:uby)</w:t>
            </w:r>
          </w:p>
          <w:p w14:paraId="62B04DA1"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Same as above</w:t>
            </w:r>
          </w:p>
        </w:tc>
      </w:tr>
      <w:tr w:rsidR="00740717" w:rsidRPr="00EA23B9" w14:paraId="19420095"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C96293"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D7521C"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rub(?:y|le))</w:t>
            </w:r>
          </w:p>
          <w:p w14:paraId="1775B233"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Group only without creating \1 backreference</w:t>
            </w:r>
          </w:p>
        </w:tc>
      </w:tr>
    </w:tbl>
    <w:p w14:paraId="7372C1FA" w14:textId="77777777" w:rsidR="0066352D" w:rsidRDefault="0066352D" w:rsidP="00740717">
      <w:pPr>
        <w:widowControl w:val="0"/>
        <w:autoSpaceDE w:val="0"/>
        <w:autoSpaceDN w:val="0"/>
        <w:adjustRightInd w:val="0"/>
        <w:rPr>
          <w:rFonts w:ascii="Times New Roman" w:hAnsi="Times New Roman" w:cs="Times New Roman"/>
          <w:color w:val="252525"/>
          <w:lang w:val="en-GB"/>
        </w:rPr>
      </w:pPr>
    </w:p>
    <w:p w14:paraId="14888976" w14:textId="6FE5744A" w:rsidR="0066352D" w:rsidRPr="0066352D" w:rsidRDefault="0066352D" w:rsidP="00242643">
      <w:pPr>
        <w:pStyle w:val="ListParagraph"/>
        <w:widowControl w:val="0"/>
        <w:numPr>
          <w:ilvl w:val="0"/>
          <w:numId w:val="36"/>
        </w:numPr>
        <w:autoSpaceDE w:val="0"/>
        <w:autoSpaceDN w:val="0"/>
        <w:adjustRightInd w:val="0"/>
        <w:rPr>
          <w:rFonts w:ascii="Times New Roman" w:hAnsi="Times New Roman" w:cs="Times New Roman"/>
          <w:b/>
          <w:color w:val="252525"/>
          <w:sz w:val="28"/>
          <w:u w:val="single"/>
          <w:lang w:val="en-GB"/>
        </w:rPr>
      </w:pPr>
      <w:r w:rsidRPr="0066352D">
        <w:rPr>
          <w:rFonts w:ascii="Times New Roman" w:hAnsi="Times New Roman" w:cs="Times New Roman"/>
          <w:b/>
          <w:color w:val="252525"/>
          <w:sz w:val="28"/>
          <w:u w:val="single"/>
          <w:lang w:val="en-GB"/>
        </w:rPr>
        <w:t>Common Gateway Interface (CGI)</w:t>
      </w:r>
    </w:p>
    <w:p w14:paraId="141D147F"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Common Gateway Interface, or CGI, is a set of standards that define how information is exchanged between the web server and a custom script. The CGI specs are currently maintained by the NCSA.</w:t>
      </w:r>
    </w:p>
    <w:p w14:paraId="3AA800BD" w14:textId="77777777" w:rsidR="00740717" w:rsidRPr="0066352D" w:rsidRDefault="00740717" w:rsidP="00740717">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66352D">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What is CGI?</w:t>
      </w:r>
    </w:p>
    <w:p w14:paraId="5A3119C4" w14:textId="77777777" w:rsidR="00740717" w:rsidRPr="00EA23B9" w:rsidRDefault="00740717" w:rsidP="00242643">
      <w:pPr>
        <w:widowControl w:val="0"/>
        <w:numPr>
          <w:ilvl w:val="0"/>
          <w:numId w:val="7"/>
        </w:numPr>
        <w:tabs>
          <w:tab w:val="left" w:pos="220"/>
          <w:tab w:val="left" w:pos="720"/>
        </w:tabs>
        <w:autoSpaceDE w:val="0"/>
        <w:autoSpaceDN w:val="0"/>
        <w:adjustRightInd w:val="0"/>
        <w:ind w:hanging="720"/>
        <w:rPr>
          <w:rFonts w:ascii="Times New Roman" w:hAnsi="Times New Roman" w:cs="Times New Roman"/>
          <w:lang w:val="en-GB"/>
        </w:rPr>
      </w:pPr>
      <w:r w:rsidRPr="00EA23B9">
        <w:rPr>
          <w:rFonts w:ascii="Times New Roman" w:hAnsi="Times New Roman" w:cs="Times New Roman"/>
          <w:color w:val="252525"/>
          <w:lang w:val="en-GB"/>
        </w:rPr>
        <w:t>The Common Gateway Interface, or CGI, is a standard for external gateway programs to interface with information servers such as HTTP servers.</w:t>
      </w:r>
    </w:p>
    <w:p w14:paraId="28B65C81" w14:textId="77777777" w:rsidR="00740717" w:rsidRPr="00EA23B9" w:rsidRDefault="00740717" w:rsidP="00242643">
      <w:pPr>
        <w:widowControl w:val="0"/>
        <w:numPr>
          <w:ilvl w:val="0"/>
          <w:numId w:val="7"/>
        </w:numPr>
        <w:tabs>
          <w:tab w:val="left" w:pos="220"/>
          <w:tab w:val="left" w:pos="720"/>
        </w:tabs>
        <w:autoSpaceDE w:val="0"/>
        <w:autoSpaceDN w:val="0"/>
        <w:adjustRightInd w:val="0"/>
        <w:ind w:hanging="720"/>
        <w:rPr>
          <w:rFonts w:ascii="Times New Roman" w:hAnsi="Times New Roman" w:cs="Times New Roman"/>
          <w:lang w:val="en-GB"/>
        </w:rPr>
      </w:pPr>
      <w:r w:rsidRPr="00EA23B9">
        <w:rPr>
          <w:rFonts w:ascii="Times New Roman" w:hAnsi="Times New Roman" w:cs="Times New Roman"/>
          <w:color w:val="252525"/>
          <w:lang w:val="en-GB"/>
        </w:rPr>
        <w:t>The current version is CGI/1.1 and CGI/1.2 is under progress.</w:t>
      </w:r>
    </w:p>
    <w:p w14:paraId="770794B4" w14:textId="77777777" w:rsidR="00740717" w:rsidRPr="0066352D" w:rsidRDefault="00740717" w:rsidP="00740717">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66352D">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Web Browsing</w:t>
      </w:r>
    </w:p>
    <w:p w14:paraId="78E0C768"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To understand the concept of CGI, let us see what happens when we click a hyper link to browse a particular web page or URL.</w:t>
      </w:r>
    </w:p>
    <w:p w14:paraId="624ED119" w14:textId="77777777" w:rsidR="00740717" w:rsidRPr="00EA23B9" w:rsidRDefault="00740717" w:rsidP="00242643">
      <w:pPr>
        <w:widowControl w:val="0"/>
        <w:numPr>
          <w:ilvl w:val="0"/>
          <w:numId w:val="8"/>
        </w:numPr>
        <w:tabs>
          <w:tab w:val="left" w:pos="220"/>
          <w:tab w:val="left" w:pos="720"/>
        </w:tabs>
        <w:autoSpaceDE w:val="0"/>
        <w:autoSpaceDN w:val="0"/>
        <w:adjustRightInd w:val="0"/>
        <w:ind w:hanging="720"/>
        <w:rPr>
          <w:rFonts w:ascii="Times New Roman" w:hAnsi="Times New Roman" w:cs="Times New Roman"/>
          <w:lang w:val="en-GB"/>
        </w:rPr>
      </w:pPr>
      <w:r w:rsidRPr="00EA23B9">
        <w:rPr>
          <w:rFonts w:ascii="Times New Roman" w:hAnsi="Times New Roman" w:cs="Times New Roman"/>
          <w:color w:val="252525"/>
          <w:lang w:val="en-GB"/>
        </w:rPr>
        <w:t>Your browser contacts the HTTP web server and demands for the URL, i.e., filename.</w:t>
      </w:r>
    </w:p>
    <w:p w14:paraId="04B890B7" w14:textId="77777777" w:rsidR="00740717" w:rsidRPr="00EA23B9" w:rsidRDefault="00740717" w:rsidP="00242643">
      <w:pPr>
        <w:widowControl w:val="0"/>
        <w:numPr>
          <w:ilvl w:val="0"/>
          <w:numId w:val="8"/>
        </w:numPr>
        <w:tabs>
          <w:tab w:val="left" w:pos="220"/>
          <w:tab w:val="left" w:pos="720"/>
        </w:tabs>
        <w:autoSpaceDE w:val="0"/>
        <w:autoSpaceDN w:val="0"/>
        <w:adjustRightInd w:val="0"/>
        <w:ind w:hanging="720"/>
        <w:rPr>
          <w:rFonts w:ascii="Times New Roman" w:hAnsi="Times New Roman" w:cs="Times New Roman"/>
          <w:lang w:val="en-GB"/>
        </w:rPr>
      </w:pPr>
      <w:r w:rsidRPr="00EA23B9">
        <w:rPr>
          <w:rFonts w:ascii="Times New Roman" w:hAnsi="Times New Roman" w:cs="Times New Roman"/>
          <w:color w:val="252525"/>
          <w:lang w:val="en-GB"/>
        </w:rPr>
        <w:t>Web Server parses the URL and looks for the filename. If it finds that file then sends it back to the browser, otherwise sends an error message indicating that you requested a wrong file.</w:t>
      </w:r>
    </w:p>
    <w:p w14:paraId="37946DC9" w14:textId="77777777" w:rsidR="00740717" w:rsidRPr="00EA23B9" w:rsidRDefault="00740717" w:rsidP="00242643">
      <w:pPr>
        <w:widowControl w:val="0"/>
        <w:numPr>
          <w:ilvl w:val="0"/>
          <w:numId w:val="8"/>
        </w:numPr>
        <w:tabs>
          <w:tab w:val="left" w:pos="220"/>
          <w:tab w:val="left" w:pos="720"/>
        </w:tabs>
        <w:autoSpaceDE w:val="0"/>
        <w:autoSpaceDN w:val="0"/>
        <w:adjustRightInd w:val="0"/>
        <w:ind w:hanging="720"/>
        <w:rPr>
          <w:rFonts w:ascii="Times New Roman" w:hAnsi="Times New Roman" w:cs="Times New Roman"/>
          <w:lang w:val="en-GB"/>
        </w:rPr>
      </w:pPr>
      <w:r w:rsidRPr="00EA23B9">
        <w:rPr>
          <w:rFonts w:ascii="Times New Roman" w:hAnsi="Times New Roman" w:cs="Times New Roman"/>
          <w:color w:val="252525"/>
          <w:lang w:val="en-GB"/>
        </w:rPr>
        <w:t>Web browser takes response from web server and displays either the received file or error message.</w:t>
      </w:r>
    </w:p>
    <w:p w14:paraId="54447F6D"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However, it is possible to set up the HTTP server so that whenever a file in a certain directory is requested that file is not sent back; instead it is executed as a program, and whatever that program outputs is sent back for your browser to display. This function is called the Common Gateway Interface or CGI and the programs are called CGI scripts. These CGI programs can be a Python Script, PERL Script, Shell Script, C or C++ program, etc.</w:t>
      </w:r>
    </w:p>
    <w:p w14:paraId="50AB2BF3" w14:textId="77777777" w:rsidR="0066352D" w:rsidRDefault="0066352D" w:rsidP="00740717">
      <w:pPr>
        <w:widowControl w:val="0"/>
        <w:autoSpaceDE w:val="0"/>
        <w:autoSpaceDN w:val="0"/>
        <w:adjustRightInd w:val="0"/>
        <w:rPr>
          <w:rFonts w:ascii="Times New Roman" w:hAnsi="Times New Roman" w:cs="Times New Roman"/>
          <w:color w:val="0F0F10"/>
          <w:lang w:val="en-GB"/>
          <w14:shadow w14:blurRad="50800" w14:dist="38100" w14:dir="2700000" w14:sx="100000" w14:sy="100000" w14:kx="0" w14:ky="0" w14:algn="tl">
            <w14:srgbClr w14:val="000000">
              <w14:alpha w14:val="60000"/>
            </w14:srgbClr>
          </w14:shadow>
        </w:rPr>
      </w:pPr>
    </w:p>
    <w:p w14:paraId="51C1E6DD" w14:textId="77777777" w:rsidR="0066352D" w:rsidRDefault="0066352D" w:rsidP="00740717">
      <w:pPr>
        <w:widowControl w:val="0"/>
        <w:autoSpaceDE w:val="0"/>
        <w:autoSpaceDN w:val="0"/>
        <w:adjustRightInd w:val="0"/>
        <w:rPr>
          <w:rFonts w:ascii="Times New Roman" w:hAnsi="Times New Roman" w:cs="Times New Roman"/>
          <w:color w:val="0F0F10"/>
          <w:lang w:val="en-GB"/>
          <w14:shadow w14:blurRad="50800" w14:dist="38100" w14:dir="2700000" w14:sx="100000" w14:sy="100000" w14:kx="0" w14:ky="0" w14:algn="tl">
            <w14:srgbClr w14:val="000000">
              <w14:alpha w14:val="60000"/>
            </w14:srgbClr>
          </w14:shadow>
        </w:rPr>
      </w:pPr>
    </w:p>
    <w:p w14:paraId="16C2811B" w14:textId="77777777" w:rsidR="0066352D" w:rsidRDefault="0066352D" w:rsidP="00740717">
      <w:pPr>
        <w:widowControl w:val="0"/>
        <w:autoSpaceDE w:val="0"/>
        <w:autoSpaceDN w:val="0"/>
        <w:adjustRightInd w:val="0"/>
        <w:rPr>
          <w:rFonts w:ascii="Times New Roman" w:hAnsi="Times New Roman" w:cs="Times New Roman"/>
          <w:color w:val="0F0F10"/>
          <w:lang w:val="en-GB"/>
          <w14:shadow w14:blurRad="50800" w14:dist="38100" w14:dir="2700000" w14:sx="100000" w14:sy="100000" w14:kx="0" w14:ky="0" w14:algn="tl">
            <w14:srgbClr w14:val="000000">
              <w14:alpha w14:val="60000"/>
            </w14:srgbClr>
          </w14:shadow>
        </w:rPr>
      </w:pPr>
    </w:p>
    <w:p w14:paraId="62D95668" w14:textId="77777777" w:rsidR="00740717" w:rsidRPr="0066352D" w:rsidRDefault="00740717" w:rsidP="00740717">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66352D">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CGI Architecture Diagram</w:t>
      </w:r>
    </w:p>
    <w:p w14:paraId="46D4BD8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noProof/>
          <w:color w:val="252525"/>
          <w:lang w:val="en-GB" w:eastAsia="en-GB"/>
        </w:rPr>
        <w:drawing>
          <wp:inline distT="0" distB="0" distL="0" distR="0" wp14:anchorId="04AF9C32" wp14:editId="6007D09A">
            <wp:extent cx="5222875" cy="600519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2875" cy="6005195"/>
                    </a:xfrm>
                    <a:prstGeom prst="rect">
                      <a:avLst/>
                    </a:prstGeom>
                    <a:noFill/>
                    <a:ln>
                      <a:noFill/>
                    </a:ln>
                  </pic:spPr>
                </pic:pic>
              </a:graphicData>
            </a:graphic>
          </wp:inline>
        </w:drawing>
      </w:r>
    </w:p>
    <w:p w14:paraId="6A76E304" w14:textId="77777777" w:rsidR="00740717" w:rsidRPr="0066352D" w:rsidRDefault="00740717" w:rsidP="00740717">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66352D">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Web Server Support and Configuration</w:t>
      </w:r>
    </w:p>
    <w:p w14:paraId="6DEFF288"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 xml:space="preserve">Before you proceed with CGI Programming, make sure that your Web Server supports CGI and it is configured to handle CGI Programs. All the CGI Programs to be executed by the HTTP server are kept in a pre-configured directory. This directory is called CGI Directory and by convention it is named as /var/www/cgi-bin. By convention, CGI files have extension as. </w:t>
      </w:r>
      <w:r w:rsidRPr="00EA23B9">
        <w:rPr>
          <w:rFonts w:ascii="Times New Roman" w:hAnsi="Times New Roman" w:cs="Times New Roman"/>
          <w:b/>
          <w:bCs/>
          <w:color w:val="252525"/>
          <w:lang w:val="en-GB"/>
        </w:rPr>
        <w:t>cgi,</w:t>
      </w:r>
      <w:r w:rsidRPr="00EA23B9">
        <w:rPr>
          <w:rFonts w:ascii="Times New Roman" w:hAnsi="Times New Roman" w:cs="Times New Roman"/>
          <w:color w:val="252525"/>
          <w:lang w:val="en-GB"/>
        </w:rPr>
        <w:t xml:space="preserve"> but you can keep your files with python extension </w:t>
      </w:r>
      <w:r w:rsidRPr="00EA23B9">
        <w:rPr>
          <w:rFonts w:ascii="Times New Roman" w:hAnsi="Times New Roman" w:cs="Times New Roman"/>
          <w:b/>
          <w:bCs/>
          <w:color w:val="252525"/>
          <w:lang w:val="en-GB"/>
        </w:rPr>
        <w:t>.py</w:t>
      </w:r>
      <w:r w:rsidRPr="00EA23B9">
        <w:rPr>
          <w:rFonts w:ascii="Times New Roman" w:hAnsi="Times New Roman" w:cs="Times New Roman"/>
          <w:color w:val="252525"/>
          <w:lang w:val="en-GB"/>
        </w:rPr>
        <w:t xml:space="preserve"> as well.</w:t>
      </w:r>
    </w:p>
    <w:p w14:paraId="293842B2"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By default, the Linux server is configured to run only the scripts in the cgi-bin directory in /var/www. If you want to specify any other directory to run your CGI scripts, comment the following lines in the httpd.conf file −</w:t>
      </w:r>
    </w:p>
    <w:p w14:paraId="6E6360BB"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&lt;Directory "/var/www/cgi-bin"&gt;</w:t>
      </w:r>
    </w:p>
    <w:p w14:paraId="7582DD5E"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AllowOverride None</w:t>
      </w:r>
    </w:p>
    <w:p w14:paraId="38734DAB"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Options ExecCGI</w:t>
      </w:r>
    </w:p>
    <w:p w14:paraId="3A776FF7"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Order allow,deny</w:t>
      </w:r>
    </w:p>
    <w:p w14:paraId="130F1E37"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Allow from all</w:t>
      </w:r>
    </w:p>
    <w:p w14:paraId="4606E265"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&lt;/Directory&gt;</w:t>
      </w:r>
    </w:p>
    <w:p w14:paraId="1128224C"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4BB87CC6"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&lt;Directory "/var/www/cgi-bin"&gt;</w:t>
      </w:r>
    </w:p>
    <w:p w14:paraId="7F97967C"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Options All</w:t>
      </w:r>
    </w:p>
    <w:p w14:paraId="75751C16"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&lt;/Directory&gt;</w:t>
      </w:r>
    </w:p>
    <w:p w14:paraId="28C380BD"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Here, we assume that you have Web Server up and running successfully and you are able to run any other CGI program like Perl or Shell, etc.</w:t>
      </w:r>
    </w:p>
    <w:p w14:paraId="6F2E992A" w14:textId="77777777" w:rsidR="00740717" w:rsidRPr="0066352D" w:rsidRDefault="00740717" w:rsidP="00740717">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66352D">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First CGI Program</w:t>
      </w:r>
    </w:p>
    <w:p w14:paraId="69B6DD89"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 xml:space="preserve">Here is a simple link, which is linked to a CGI script called </w:t>
      </w:r>
      <w:hyperlink r:id="rId6" w:history="1">
        <w:r w:rsidRPr="00EA23B9">
          <w:rPr>
            <w:rFonts w:ascii="Times New Roman" w:hAnsi="Times New Roman" w:cs="Times New Roman"/>
            <w:color w:val="252525"/>
            <w:lang w:val="en-GB"/>
          </w:rPr>
          <w:t>hello.py</w:t>
        </w:r>
      </w:hyperlink>
      <w:r w:rsidRPr="00EA23B9">
        <w:rPr>
          <w:rFonts w:ascii="Times New Roman" w:hAnsi="Times New Roman" w:cs="Times New Roman"/>
          <w:color w:val="252525"/>
          <w:lang w:val="en-GB"/>
        </w:rPr>
        <w:t xml:space="preserve">. This file is kept in /var/www/cgi-bin directory and it has following content. Before running your CGI program, make sure you have change mode of file using </w:t>
      </w:r>
      <w:r w:rsidRPr="00EA23B9">
        <w:rPr>
          <w:rFonts w:ascii="Times New Roman" w:hAnsi="Times New Roman" w:cs="Times New Roman"/>
          <w:b/>
          <w:bCs/>
          <w:color w:val="252525"/>
          <w:lang w:val="en-GB"/>
        </w:rPr>
        <w:t>chmod 755 hello.py</w:t>
      </w:r>
      <w:r w:rsidRPr="00EA23B9">
        <w:rPr>
          <w:rFonts w:ascii="Times New Roman" w:hAnsi="Times New Roman" w:cs="Times New Roman"/>
          <w:color w:val="252525"/>
          <w:lang w:val="en-GB"/>
        </w:rPr>
        <w:t xml:space="preserve"> UNIX command to make file executable.</w:t>
      </w:r>
    </w:p>
    <w:p w14:paraId="275DC596"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#!/usr/bin/python</w:t>
      </w:r>
    </w:p>
    <w:p w14:paraId="5371C5C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4EBD95FF"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"Content-type:text/html\r\n\r\n"</w:t>
      </w:r>
    </w:p>
    <w:p w14:paraId="5A3039A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'&lt;html&gt;'</w:t>
      </w:r>
    </w:p>
    <w:p w14:paraId="072038E6"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'&lt;head&gt;'</w:t>
      </w:r>
    </w:p>
    <w:p w14:paraId="7A338DBE"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'&lt;title&gt;Hello Word - First CGI Program&lt;/title&gt;'</w:t>
      </w:r>
    </w:p>
    <w:p w14:paraId="26D1A916"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'&lt;/head&gt;'</w:t>
      </w:r>
    </w:p>
    <w:p w14:paraId="54507C98"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'&lt;body&gt;'</w:t>
      </w:r>
    </w:p>
    <w:p w14:paraId="2EC8B7A0"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'&lt;h2&gt;Hello Word! This is my first CGI program&lt;/h2&gt;'</w:t>
      </w:r>
    </w:p>
    <w:p w14:paraId="653937E2"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'&lt;/body&gt;'</w:t>
      </w:r>
    </w:p>
    <w:p w14:paraId="5F21D33C"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'&lt;/html&gt;'</w:t>
      </w:r>
    </w:p>
    <w:p w14:paraId="2FB1817C" w14:textId="77777777" w:rsidR="00740717" w:rsidRPr="00EA23B9" w:rsidRDefault="00740717" w:rsidP="00740717">
      <w:pPr>
        <w:widowControl w:val="0"/>
        <w:autoSpaceDE w:val="0"/>
        <w:autoSpaceDN w:val="0"/>
        <w:adjustRightInd w:val="0"/>
        <w:rPr>
          <w:rFonts w:ascii="Times New Roman" w:hAnsi="Times New Roman" w:cs="Times New Roman"/>
          <w:lang w:val="en-GB"/>
        </w:rPr>
      </w:pPr>
    </w:p>
    <w:p w14:paraId="47C13FF9"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Note − First line in the script must be path to Python executable. In Linux it should be #!/usr/bin/python3</w:t>
      </w:r>
    </w:p>
    <w:p w14:paraId="5BC009B3"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Enter following URL in yor browser</w:t>
      </w:r>
    </w:p>
    <w:p w14:paraId="7140F47C"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http://localhost:8080/cgi-bin/hello.py</w:t>
      </w:r>
    </w:p>
    <w:p w14:paraId="63F03ECB" w14:textId="77777777" w:rsidR="00740717" w:rsidRPr="00EA23B9" w:rsidRDefault="00740717" w:rsidP="00740717">
      <w:pPr>
        <w:widowControl w:val="0"/>
        <w:autoSpaceDE w:val="0"/>
        <w:autoSpaceDN w:val="0"/>
        <w:adjustRightInd w:val="0"/>
        <w:rPr>
          <w:rFonts w:ascii="Times New Roman" w:hAnsi="Times New Roman" w:cs="Times New Roman"/>
          <w:lang w:val="en-GB"/>
        </w:rPr>
      </w:pPr>
    </w:p>
    <w:tbl>
      <w:tblPr>
        <w:tblW w:w="0" w:type="auto"/>
        <w:tblInd w:w="-118" w:type="dxa"/>
        <w:tblBorders>
          <w:top w:val="single" w:sz="8" w:space="0" w:color="D5D5D5"/>
          <w:left w:val="single" w:sz="8" w:space="0" w:color="D5D5D5"/>
          <w:bottom w:val="single" w:sz="8" w:space="0" w:color="D5D5D5"/>
          <w:right w:val="single" w:sz="8" w:space="0" w:color="D5D5D5"/>
        </w:tblBorders>
        <w:tblLayout w:type="fixed"/>
        <w:tblLook w:val="0000" w:firstRow="0" w:lastRow="0" w:firstColumn="0" w:lastColumn="0" w:noHBand="0" w:noVBand="0"/>
      </w:tblPr>
      <w:tblGrid>
        <w:gridCol w:w="12060"/>
      </w:tblGrid>
      <w:tr w:rsidR="00740717" w:rsidRPr="00EA23B9" w14:paraId="7ED33BE6" w14:textId="77777777" w:rsidTr="00A97433">
        <w:tblPrEx>
          <w:tblCellMar>
            <w:top w:w="0" w:type="dxa"/>
            <w:bottom w:w="0" w:type="dxa"/>
          </w:tblCellMar>
        </w:tblPrEx>
        <w:tc>
          <w:tcPr>
            <w:tcW w:w="12060" w:type="dxa"/>
            <w:tcBorders>
              <w:top w:val="single" w:sz="8" w:space="0" w:color="D5D5D5"/>
              <w:bottom w:val="single" w:sz="8" w:space="0" w:color="D5D5D5"/>
            </w:tcBorders>
            <w:tcMar>
              <w:top w:w="160" w:type="nil"/>
              <w:left w:w="160" w:type="nil"/>
              <w:bottom w:w="160" w:type="nil"/>
              <w:right w:w="160" w:type="nil"/>
            </w:tcMar>
          </w:tcPr>
          <w:p w14:paraId="12A5D46E" w14:textId="77777777" w:rsidR="00740717" w:rsidRPr="00EA23B9" w:rsidRDefault="00740717" w:rsidP="00A97433">
            <w:pPr>
              <w:widowControl w:val="0"/>
              <w:autoSpaceDE w:val="0"/>
              <w:autoSpaceDN w:val="0"/>
              <w:adjustRightInd w:val="0"/>
              <w:rPr>
                <w:rFonts w:ascii="Times New Roman" w:hAnsi="Times New Roman" w:cs="Times New Roman"/>
                <w:color w:val="0F0F10"/>
                <w:lang w:val="en-GB"/>
                <w14:shadow w14:blurRad="50800" w14:dist="38100" w14:dir="2700000" w14:sx="100000" w14:sy="100000" w14:kx="0" w14:ky="0" w14:algn="tl">
                  <w14:srgbClr w14:val="000000">
                    <w14:alpha w14:val="60000"/>
                  </w14:srgbClr>
                </w14:shadow>
              </w:rPr>
            </w:pPr>
            <w:r w:rsidRPr="00EA23B9">
              <w:rPr>
                <w:rFonts w:ascii="Times New Roman" w:hAnsi="Times New Roman" w:cs="Times New Roman"/>
                <w:color w:val="0F0F10"/>
                <w:lang w:val="en-GB"/>
                <w14:shadow w14:blurRad="50800" w14:dist="38100" w14:dir="2700000" w14:sx="100000" w14:sy="100000" w14:kx="0" w14:ky="0" w14:algn="tl">
                  <w14:srgbClr w14:val="000000">
                    <w14:alpha w14:val="60000"/>
                  </w14:srgbClr>
                </w14:shadow>
              </w:rPr>
              <w:t>Hello Word! This is my first CGI program</w:t>
            </w:r>
          </w:p>
        </w:tc>
      </w:tr>
    </w:tbl>
    <w:p w14:paraId="08ADF2C0"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 xml:space="preserve">This hello.py script is a simple Python script, which writes its output on STDOUT file, i.e., screen. There is one important and extra feature available which is first line to be printed </w:t>
      </w:r>
      <w:r w:rsidRPr="00EA23B9">
        <w:rPr>
          <w:rFonts w:ascii="Times New Roman" w:hAnsi="Times New Roman" w:cs="Times New Roman"/>
          <w:b/>
          <w:bCs/>
          <w:color w:val="252525"/>
          <w:lang w:val="en-GB"/>
        </w:rPr>
        <w:t>Content-type:text/html\r\n\r\n</w:t>
      </w:r>
      <w:r w:rsidRPr="00EA23B9">
        <w:rPr>
          <w:rFonts w:ascii="Times New Roman" w:hAnsi="Times New Roman" w:cs="Times New Roman"/>
          <w:color w:val="252525"/>
          <w:lang w:val="en-GB"/>
        </w:rPr>
        <w:t>. This line is sent back to the browser and it specifies the content type to be displayed on the browser screen.</w:t>
      </w:r>
    </w:p>
    <w:p w14:paraId="14465D89"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By now you must have understood basic concept of CGI and you can write many complicated CGI programs using Python. This script can interact with any other external system also to exchange information such as RDBMS.</w:t>
      </w:r>
    </w:p>
    <w:p w14:paraId="6A7F0392" w14:textId="77777777" w:rsidR="00740717" w:rsidRPr="0066352D" w:rsidRDefault="00740717" w:rsidP="00740717">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66352D">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HTTP Header</w:t>
      </w:r>
    </w:p>
    <w:p w14:paraId="25B8D7B9"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 xml:space="preserve">The line </w:t>
      </w:r>
      <w:r w:rsidRPr="00EA23B9">
        <w:rPr>
          <w:rFonts w:ascii="Times New Roman" w:hAnsi="Times New Roman" w:cs="Times New Roman"/>
          <w:b/>
          <w:bCs/>
          <w:color w:val="252525"/>
          <w:lang w:val="en-GB"/>
        </w:rPr>
        <w:t>Content-type:text/html\r\n\r\n</w:t>
      </w:r>
      <w:r w:rsidRPr="00EA23B9">
        <w:rPr>
          <w:rFonts w:ascii="Times New Roman" w:hAnsi="Times New Roman" w:cs="Times New Roman"/>
          <w:color w:val="252525"/>
          <w:lang w:val="en-GB"/>
        </w:rPr>
        <w:t xml:space="preserve"> is part of HTTP header which is sent to the browser to understand the content. All the HTTP header will be in the following form −</w:t>
      </w:r>
    </w:p>
    <w:p w14:paraId="3F38AC53"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HTTP Field Name: Field Content</w:t>
      </w:r>
    </w:p>
    <w:p w14:paraId="7C37B70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00748CD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For Example</w:t>
      </w:r>
    </w:p>
    <w:p w14:paraId="124ACD53"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Content-type: text/html\r\n\r\n</w:t>
      </w:r>
    </w:p>
    <w:p w14:paraId="5AB3A0C0"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There are few other important HTTP headers, which you will use frequently in your CGI Programming.</w:t>
      </w:r>
    </w:p>
    <w:tbl>
      <w:tblPr>
        <w:tblW w:w="0" w:type="auto"/>
        <w:tblInd w:w="-118" w:type="dxa"/>
        <w:tblBorders>
          <w:top w:val="single" w:sz="8" w:space="0" w:color="D5D5D5"/>
          <w:left w:val="single" w:sz="8" w:space="0" w:color="D5D5D5"/>
          <w:right w:val="single" w:sz="8" w:space="0" w:color="D5D5D5"/>
        </w:tblBorders>
        <w:tblLayout w:type="fixed"/>
        <w:tblLook w:val="0000" w:firstRow="0" w:lastRow="0" w:firstColumn="0" w:lastColumn="0" w:noHBand="0" w:noVBand="0"/>
      </w:tblPr>
      <w:tblGrid>
        <w:gridCol w:w="1310"/>
        <w:gridCol w:w="10750"/>
      </w:tblGrid>
      <w:tr w:rsidR="00740717" w:rsidRPr="00EA23B9" w14:paraId="675F3C0C" w14:textId="77777777" w:rsidTr="00A97433">
        <w:tblPrEx>
          <w:tblCellMar>
            <w:top w:w="0" w:type="dxa"/>
            <w:bottom w:w="0" w:type="dxa"/>
          </w:tblCellMar>
        </w:tblPrEx>
        <w:tc>
          <w:tcPr>
            <w:tcW w:w="1310" w:type="dxa"/>
            <w:tcBorders>
              <w:top w:val="single" w:sz="8" w:space="0" w:color="D5D5D5"/>
              <w:bottom w:val="single" w:sz="8" w:space="0" w:color="D5D5D5"/>
              <w:right w:val="single" w:sz="8" w:space="0" w:color="D5D5D5"/>
            </w:tcBorders>
            <w:shd w:val="clear" w:color="auto" w:fill="EAEAEA"/>
            <w:tcMar>
              <w:top w:w="160" w:type="nil"/>
              <w:left w:w="160" w:type="nil"/>
              <w:bottom w:w="160" w:type="nil"/>
              <w:right w:w="160" w:type="nil"/>
            </w:tcMar>
          </w:tcPr>
          <w:p w14:paraId="382AC28D" w14:textId="77777777" w:rsidR="00740717" w:rsidRPr="00EA23B9" w:rsidRDefault="00740717" w:rsidP="00A97433">
            <w:pPr>
              <w:widowControl w:val="0"/>
              <w:autoSpaceDE w:val="0"/>
              <w:autoSpaceDN w:val="0"/>
              <w:adjustRightInd w:val="0"/>
              <w:rPr>
                <w:rFonts w:ascii="Times New Roman" w:hAnsi="Times New Roman" w:cs="Times New Roman"/>
                <w:b/>
                <w:bCs/>
                <w:color w:val="252525"/>
                <w:lang w:val="en-GB"/>
              </w:rPr>
            </w:pPr>
            <w:r w:rsidRPr="00EA23B9">
              <w:rPr>
                <w:rFonts w:ascii="Times New Roman" w:hAnsi="Times New Roman" w:cs="Times New Roman"/>
                <w:b/>
                <w:bCs/>
                <w:color w:val="252525"/>
                <w:lang w:val="en-GB"/>
              </w:rPr>
              <w:t>Sr.No.</w:t>
            </w:r>
          </w:p>
        </w:tc>
        <w:tc>
          <w:tcPr>
            <w:tcW w:w="10750" w:type="dxa"/>
            <w:tcBorders>
              <w:top w:val="single" w:sz="8" w:space="0" w:color="D5D5D5"/>
              <w:left w:val="single" w:sz="8" w:space="0" w:color="D5D5D5"/>
              <w:bottom w:val="single" w:sz="8" w:space="0" w:color="D5D5D5"/>
            </w:tcBorders>
            <w:shd w:val="clear" w:color="auto" w:fill="EAEAEA"/>
            <w:tcMar>
              <w:top w:w="160" w:type="nil"/>
              <w:left w:w="160" w:type="nil"/>
              <w:bottom w:w="160" w:type="nil"/>
              <w:right w:w="160" w:type="nil"/>
            </w:tcMar>
          </w:tcPr>
          <w:p w14:paraId="5B766074" w14:textId="77777777" w:rsidR="00740717" w:rsidRPr="00EA23B9" w:rsidRDefault="00740717" w:rsidP="00A97433">
            <w:pPr>
              <w:widowControl w:val="0"/>
              <w:autoSpaceDE w:val="0"/>
              <w:autoSpaceDN w:val="0"/>
              <w:adjustRightInd w:val="0"/>
              <w:rPr>
                <w:rFonts w:ascii="Times New Roman" w:hAnsi="Times New Roman" w:cs="Times New Roman"/>
                <w:b/>
                <w:bCs/>
                <w:color w:val="252525"/>
                <w:lang w:val="en-GB"/>
              </w:rPr>
            </w:pPr>
            <w:r w:rsidRPr="00EA23B9">
              <w:rPr>
                <w:rFonts w:ascii="Times New Roman" w:hAnsi="Times New Roman" w:cs="Times New Roman"/>
                <w:b/>
                <w:bCs/>
                <w:color w:val="252525"/>
                <w:lang w:val="en-GB"/>
              </w:rPr>
              <w:t>Header &amp; Description</w:t>
            </w:r>
          </w:p>
        </w:tc>
      </w:tr>
      <w:tr w:rsidR="00740717" w:rsidRPr="00EA23B9" w14:paraId="6304358B" w14:textId="77777777" w:rsidTr="00A97433">
        <w:tblPrEx>
          <w:tblBorders>
            <w:top w:val="none" w:sz="0" w:space="0" w:color="auto"/>
          </w:tblBorders>
          <w:tblCellMar>
            <w:top w:w="0" w:type="dxa"/>
            <w:bottom w:w="0" w:type="dxa"/>
          </w:tblCellMar>
        </w:tblPrEx>
        <w:tc>
          <w:tcPr>
            <w:tcW w:w="131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4B8F8681"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1</w:t>
            </w:r>
          </w:p>
        </w:tc>
        <w:tc>
          <w:tcPr>
            <w:tcW w:w="1075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5C27DD27" w14:textId="77777777" w:rsidR="00740717" w:rsidRPr="00EA23B9" w:rsidRDefault="00740717" w:rsidP="00A97433">
            <w:pPr>
              <w:widowControl w:val="0"/>
              <w:autoSpaceDE w:val="0"/>
              <w:autoSpaceDN w:val="0"/>
              <w:adjustRightInd w:val="0"/>
              <w:spacing w:after="60"/>
              <w:ind w:left="60" w:right="60" w:hanging="60"/>
              <w:jc w:val="both"/>
              <w:rPr>
                <w:rFonts w:ascii="Times New Roman" w:hAnsi="Times New Roman" w:cs="Times New Roman"/>
                <w:lang w:val="en-GB"/>
              </w:rPr>
            </w:pPr>
            <w:r w:rsidRPr="00EA23B9">
              <w:rPr>
                <w:rFonts w:ascii="Times New Roman" w:hAnsi="Times New Roman" w:cs="Times New Roman"/>
                <w:b/>
                <w:bCs/>
                <w:color w:val="252525"/>
                <w:lang w:val="en-GB"/>
              </w:rPr>
              <w:t>Content-type:</w:t>
            </w:r>
          </w:p>
          <w:p w14:paraId="005BF64A"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A MIME string defining the format of the file being returned. Example is Content-type:text/html</w:t>
            </w:r>
          </w:p>
        </w:tc>
      </w:tr>
      <w:tr w:rsidR="00740717" w:rsidRPr="00EA23B9" w14:paraId="3FD9C1C2" w14:textId="77777777" w:rsidTr="00A97433">
        <w:tblPrEx>
          <w:tblBorders>
            <w:top w:val="none" w:sz="0" w:space="0" w:color="auto"/>
          </w:tblBorders>
          <w:tblCellMar>
            <w:top w:w="0" w:type="dxa"/>
            <w:bottom w:w="0" w:type="dxa"/>
          </w:tblCellMar>
        </w:tblPrEx>
        <w:tc>
          <w:tcPr>
            <w:tcW w:w="131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33870C56"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2</w:t>
            </w:r>
          </w:p>
        </w:tc>
        <w:tc>
          <w:tcPr>
            <w:tcW w:w="1075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5EF10440" w14:textId="77777777" w:rsidR="00740717" w:rsidRPr="00EA23B9" w:rsidRDefault="00740717" w:rsidP="00A97433">
            <w:pPr>
              <w:widowControl w:val="0"/>
              <w:autoSpaceDE w:val="0"/>
              <w:autoSpaceDN w:val="0"/>
              <w:adjustRightInd w:val="0"/>
              <w:spacing w:after="60"/>
              <w:ind w:left="60" w:right="60" w:hanging="60"/>
              <w:jc w:val="both"/>
              <w:rPr>
                <w:rFonts w:ascii="Times New Roman" w:hAnsi="Times New Roman" w:cs="Times New Roman"/>
                <w:lang w:val="en-GB"/>
              </w:rPr>
            </w:pPr>
            <w:r w:rsidRPr="00EA23B9">
              <w:rPr>
                <w:rFonts w:ascii="Times New Roman" w:hAnsi="Times New Roman" w:cs="Times New Roman"/>
                <w:b/>
                <w:bCs/>
                <w:color w:val="252525"/>
                <w:lang w:val="en-GB"/>
              </w:rPr>
              <w:t>Expires: Date</w:t>
            </w:r>
          </w:p>
          <w:p w14:paraId="5F3CF040"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date the information becomes invalid. It is used by the browser to decide when a page needs to be refreshed. A valid date string is in the format 01 Jan 1998 12:00:00 GMT.</w:t>
            </w:r>
          </w:p>
        </w:tc>
      </w:tr>
      <w:tr w:rsidR="00740717" w:rsidRPr="00EA23B9" w14:paraId="711FE05B" w14:textId="77777777" w:rsidTr="00A97433">
        <w:tblPrEx>
          <w:tblBorders>
            <w:top w:val="none" w:sz="0" w:space="0" w:color="auto"/>
          </w:tblBorders>
          <w:tblCellMar>
            <w:top w:w="0" w:type="dxa"/>
            <w:bottom w:w="0" w:type="dxa"/>
          </w:tblCellMar>
        </w:tblPrEx>
        <w:tc>
          <w:tcPr>
            <w:tcW w:w="131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1FEB08A5"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3</w:t>
            </w:r>
          </w:p>
        </w:tc>
        <w:tc>
          <w:tcPr>
            <w:tcW w:w="1075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16B75B44" w14:textId="77777777" w:rsidR="00740717" w:rsidRPr="00EA23B9" w:rsidRDefault="00740717" w:rsidP="00A97433">
            <w:pPr>
              <w:widowControl w:val="0"/>
              <w:autoSpaceDE w:val="0"/>
              <w:autoSpaceDN w:val="0"/>
              <w:adjustRightInd w:val="0"/>
              <w:spacing w:after="60"/>
              <w:ind w:left="60" w:right="60" w:hanging="60"/>
              <w:jc w:val="both"/>
              <w:rPr>
                <w:rFonts w:ascii="Times New Roman" w:hAnsi="Times New Roman" w:cs="Times New Roman"/>
                <w:lang w:val="en-GB"/>
              </w:rPr>
            </w:pPr>
            <w:r w:rsidRPr="00EA23B9">
              <w:rPr>
                <w:rFonts w:ascii="Times New Roman" w:hAnsi="Times New Roman" w:cs="Times New Roman"/>
                <w:b/>
                <w:bCs/>
                <w:color w:val="252525"/>
                <w:lang w:val="en-GB"/>
              </w:rPr>
              <w:t>Location: URL</w:t>
            </w:r>
          </w:p>
          <w:p w14:paraId="1334F175"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URL that is returned instead of the URL requested. You can use this field to redirect a request to any file.</w:t>
            </w:r>
          </w:p>
        </w:tc>
      </w:tr>
      <w:tr w:rsidR="00740717" w:rsidRPr="00EA23B9" w14:paraId="5A9A8F65" w14:textId="77777777" w:rsidTr="00A97433">
        <w:tblPrEx>
          <w:tblBorders>
            <w:top w:val="none" w:sz="0" w:space="0" w:color="auto"/>
          </w:tblBorders>
          <w:tblCellMar>
            <w:top w:w="0" w:type="dxa"/>
            <w:bottom w:w="0" w:type="dxa"/>
          </w:tblCellMar>
        </w:tblPrEx>
        <w:tc>
          <w:tcPr>
            <w:tcW w:w="131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6EEEEE81"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4</w:t>
            </w:r>
          </w:p>
        </w:tc>
        <w:tc>
          <w:tcPr>
            <w:tcW w:w="1075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5F40B6FC" w14:textId="77777777" w:rsidR="00740717" w:rsidRPr="00EA23B9" w:rsidRDefault="00740717" w:rsidP="00A97433">
            <w:pPr>
              <w:widowControl w:val="0"/>
              <w:autoSpaceDE w:val="0"/>
              <w:autoSpaceDN w:val="0"/>
              <w:adjustRightInd w:val="0"/>
              <w:spacing w:after="60"/>
              <w:ind w:left="60" w:right="60" w:hanging="60"/>
              <w:jc w:val="both"/>
              <w:rPr>
                <w:rFonts w:ascii="Times New Roman" w:hAnsi="Times New Roman" w:cs="Times New Roman"/>
                <w:lang w:val="en-GB"/>
              </w:rPr>
            </w:pPr>
            <w:r w:rsidRPr="00EA23B9">
              <w:rPr>
                <w:rFonts w:ascii="Times New Roman" w:hAnsi="Times New Roman" w:cs="Times New Roman"/>
                <w:b/>
                <w:bCs/>
                <w:color w:val="252525"/>
                <w:lang w:val="en-GB"/>
              </w:rPr>
              <w:t>Last-modified: Date</w:t>
            </w:r>
          </w:p>
          <w:p w14:paraId="50B8BF95"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date of last modification of the resource.</w:t>
            </w:r>
          </w:p>
        </w:tc>
      </w:tr>
      <w:tr w:rsidR="00740717" w:rsidRPr="00EA23B9" w14:paraId="18A6C66C" w14:textId="77777777" w:rsidTr="00A97433">
        <w:tblPrEx>
          <w:tblBorders>
            <w:top w:val="none" w:sz="0" w:space="0" w:color="auto"/>
          </w:tblBorders>
          <w:tblCellMar>
            <w:top w:w="0" w:type="dxa"/>
            <w:bottom w:w="0" w:type="dxa"/>
          </w:tblCellMar>
        </w:tblPrEx>
        <w:tc>
          <w:tcPr>
            <w:tcW w:w="131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767BEE7A"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5</w:t>
            </w:r>
          </w:p>
        </w:tc>
        <w:tc>
          <w:tcPr>
            <w:tcW w:w="1075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0B78C7E4" w14:textId="77777777" w:rsidR="00740717" w:rsidRPr="00EA23B9" w:rsidRDefault="00740717" w:rsidP="00A97433">
            <w:pPr>
              <w:widowControl w:val="0"/>
              <w:autoSpaceDE w:val="0"/>
              <w:autoSpaceDN w:val="0"/>
              <w:adjustRightInd w:val="0"/>
              <w:spacing w:after="60"/>
              <w:ind w:left="60" w:right="60" w:hanging="60"/>
              <w:jc w:val="both"/>
              <w:rPr>
                <w:rFonts w:ascii="Times New Roman" w:hAnsi="Times New Roman" w:cs="Times New Roman"/>
                <w:lang w:val="en-GB"/>
              </w:rPr>
            </w:pPr>
            <w:r w:rsidRPr="00EA23B9">
              <w:rPr>
                <w:rFonts w:ascii="Times New Roman" w:hAnsi="Times New Roman" w:cs="Times New Roman"/>
                <w:b/>
                <w:bCs/>
                <w:color w:val="252525"/>
                <w:lang w:val="en-GB"/>
              </w:rPr>
              <w:t>Content-length: N</w:t>
            </w:r>
          </w:p>
          <w:p w14:paraId="33993C30"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length, in bytes, of the data being returned. The browser uses this value to report the estimated download time for a file.</w:t>
            </w:r>
          </w:p>
        </w:tc>
      </w:tr>
      <w:tr w:rsidR="00740717" w:rsidRPr="00EA23B9" w14:paraId="422A56B7" w14:textId="77777777" w:rsidTr="00A97433">
        <w:tblPrEx>
          <w:tblBorders>
            <w:top w:val="none" w:sz="0" w:space="0" w:color="auto"/>
            <w:bottom w:val="single" w:sz="8" w:space="0" w:color="D5D5D5"/>
          </w:tblBorders>
          <w:tblCellMar>
            <w:top w:w="0" w:type="dxa"/>
            <w:bottom w:w="0" w:type="dxa"/>
          </w:tblCellMar>
        </w:tblPrEx>
        <w:tc>
          <w:tcPr>
            <w:tcW w:w="131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5116CD90"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6</w:t>
            </w:r>
          </w:p>
        </w:tc>
        <w:tc>
          <w:tcPr>
            <w:tcW w:w="1075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72D8ED38" w14:textId="77777777" w:rsidR="00740717" w:rsidRPr="00EA23B9" w:rsidRDefault="00740717" w:rsidP="00A97433">
            <w:pPr>
              <w:widowControl w:val="0"/>
              <w:autoSpaceDE w:val="0"/>
              <w:autoSpaceDN w:val="0"/>
              <w:adjustRightInd w:val="0"/>
              <w:spacing w:after="60"/>
              <w:ind w:left="60" w:right="60" w:hanging="60"/>
              <w:jc w:val="both"/>
              <w:rPr>
                <w:rFonts w:ascii="Times New Roman" w:hAnsi="Times New Roman" w:cs="Times New Roman"/>
                <w:lang w:val="en-GB"/>
              </w:rPr>
            </w:pPr>
            <w:r w:rsidRPr="00EA23B9">
              <w:rPr>
                <w:rFonts w:ascii="Times New Roman" w:hAnsi="Times New Roman" w:cs="Times New Roman"/>
                <w:b/>
                <w:bCs/>
                <w:color w:val="252525"/>
                <w:lang w:val="en-GB"/>
              </w:rPr>
              <w:t>Set-Cookie: String</w:t>
            </w:r>
          </w:p>
          <w:p w14:paraId="07116A5E"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 xml:space="preserve">Set the cookie passed through the </w:t>
            </w:r>
            <w:r w:rsidRPr="00EA23B9">
              <w:rPr>
                <w:rFonts w:ascii="Times New Roman" w:hAnsi="Times New Roman" w:cs="Times New Roman"/>
                <w:i/>
                <w:iCs/>
                <w:color w:val="252525"/>
                <w:lang w:val="en-GB"/>
              </w:rPr>
              <w:t>string</w:t>
            </w:r>
          </w:p>
        </w:tc>
      </w:tr>
    </w:tbl>
    <w:p w14:paraId="6D4D77A7" w14:textId="77777777" w:rsidR="00740717" w:rsidRPr="0066352D" w:rsidRDefault="00740717" w:rsidP="00740717">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66352D">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CGI Environment Variables</w:t>
      </w:r>
    </w:p>
    <w:p w14:paraId="4FF44551"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All the CGI programs have access to the following environment variables. These variables play an important role while writing any CGI program.</w:t>
      </w:r>
    </w:p>
    <w:tbl>
      <w:tblPr>
        <w:tblW w:w="0" w:type="auto"/>
        <w:tblInd w:w="-118" w:type="dxa"/>
        <w:tblBorders>
          <w:top w:val="single" w:sz="8" w:space="0" w:color="D5D5D5"/>
          <w:left w:val="single" w:sz="8" w:space="0" w:color="D5D5D5"/>
          <w:right w:val="single" w:sz="8" w:space="0" w:color="D5D5D5"/>
        </w:tblBorders>
        <w:tblLayout w:type="fixed"/>
        <w:tblLook w:val="0000" w:firstRow="0" w:lastRow="0" w:firstColumn="0" w:lastColumn="0" w:noHBand="0" w:noVBand="0"/>
      </w:tblPr>
      <w:tblGrid>
        <w:gridCol w:w="1310"/>
        <w:gridCol w:w="10750"/>
      </w:tblGrid>
      <w:tr w:rsidR="00740717" w:rsidRPr="00EA23B9" w14:paraId="7E32902C" w14:textId="77777777" w:rsidTr="00A97433">
        <w:tblPrEx>
          <w:tblCellMar>
            <w:top w:w="0" w:type="dxa"/>
            <w:bottom w:w="0" w:type="dxa"/>
          </w:tblCellMar>
        </w:tblPrEx>
        <w:tc>
          <w:tcPr>
            <w:tcW w:w="1310" w:type="dxa"/>
            <w:tcBorders>
              <w:top w:val="single" w:sz="8" w:space="0" w:color="D5D5D5"/>
              <w:bottom w:val="single" w:sz="8" w:space="0" w:color="D5D5D5"/>
              <w:right w:val="single" w:sz="8" w:space="0" w:color="D5D5D5"/>
            </w:tcBorders>
            <w:shd w:val="clear" w:color="auto" w:fill="EAEAEA"/>
            <w:tcMar>
              <w:top w:w="160" w:type="nil"/>
              <w:left w:w="160" w:type="nil"/>
              <w:bottom w:w="160" w:type="nil"/>
              <w:right w:w="160" w:type="nil"/>
            </w:tcMar>
          </w:tcPr>
          <w:p w14:paraId="691413CF" w14:textId="77777777" w:rsidR="00740717" w:rsidRPr="00EA23B9" w:rsidRDefault="00740717" w:rsidP="00A97433">
            <w:pPr>
              <w:widowControl w:val="0"/>
              <w:autoSpaceDE w:val="0"/>
              <w:autoSpaceDN w:val="0"/>
              <w:adjustRightInd w:val="0"/>
              <w:rPr>
                <w:rFonts w:ascii="Times New Roman" w:hAnsi="Times New Roman" w:cs="Times New Roman"/>
                <w:b/>
                <w:bCs/>
                <w:color w:val="252525"/>
                <w:lang w:val="en-GB"/>
              </w:rPr>
            </w:pPr>
            <w:r w:rsidRPr="00EA23B9">
              <w:rPr>
                <w:rFonts w:ascii="Times New Roman" w:hAnsi="Times New Roman" w:cs="Times New Roman"/>
                <w:b/>
                <w:bCs/>
                <w:color w:val="252525"/>
                <w:lang w:val="en-GB"/>
              </w:rPr>
              <w:t>Sr.No.</w:t>
            </w:r>
          </w:p>
        </w:tc>
        <w:tc>
          <w:tcPr>
            <w:tcW w:w="10750" w:type="dxa"/>
            <w:tcBorders>
              <w:top w:val="single" w:sz="8" w:space="0" w:color="D5D5D5"/>
              <w:left w:val="single" w:sz="8" w:space="0" w:color="D5D5D5"/>
              <w:bottom w:val="single" w:sz="8" w:space="0" w:color="D5D5D5"/>
            </w:tcBorders>
            <w:shd w:val="clear" w:color="auto" w:fill="EAEAEA"/>
            <w:tcMar>
              <w:top w:w="160" w:type="nil"/>
              <w:left w:w="160" w:type="nil"/>
              <w:bottom w:w="160" w:type="nil"/>
              <w:right w:w="160" w:type="nil"/>
            </w:tcMar>
          </w:tcPr>
          <w:p w14:paraId="4248CECE" w14:textId="77777777" w:rsidR="00740717" w:rsidRPr="00EA23B9" w:rsidRDefault="00740717" w:rsidP="00A97433">
            <w:pPr>
              <w:widowControl w:val="0"/>
              <w:autoSpaceDE w:val="0"/>
              <w:autoSpaceDN w:val="0"/>
              <w:adjustRightInd w:val="0"/>
              <w:rPr>
                <w:rFonts w:ascii="Times New Roman" w:hAnsi="Times New Roman" w:cs="Times New Roman"/>
                <w:b/>
                <w:bCs/>
                <w:color w:val="252525"/>
                <w:lang w:val="en-GB"/>
              </w:rPr>
            </w:pPr>
            <w:r w:rsidRPr="00EA23B9">
              <w:rPr>
                <w:rFonts w:ascii="Times New Roman" w:hAnsi="Times New Roman" w:cs="Times New Roman"/>
                <w:b/>
                <w:bCs/>
                <w:color w:val="252525"/>
                <w:lang w:val="en-GB"/>
              </w:rPr>
              <w:t>Variable Name &amp; Description</w:t>
            </w:r>
          </w:p>
        </w:tc>
      </w:tr>
      <w:tr w:rsidR="00740717" w:rsidRPr="00EA23B9" w14:paraId="4442EBF8" w14:textId="77777777" w:rsidTr="00A97433">
        <w:tblPrEx>
          <w:tblBorders>
            <w:top w:val="none" w:sz="0" w:space="0" w:color="auto"/>
          </w:tblBorders>
          <w:tblCellMar>
            <w:top w:w="0" w:type="dxa"/>
            <w:bottom w:w="0" w:type="dxa"/>
          </w:tblCellMar>
        </w:tblPrEx>
        <w:tc>
          <w:tcPr>
            <w:tcW w:w="131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74D1D1EE"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1</w:t>
            </w:r>
          </w:p>
        </w:tc>
        <w:tc>
          <w:tcPr>
            <w:tcW w:w="1075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306F91AC" w14:textId="77777777" w:rsidR="00740717" w:rsidRPr="00EA23B9" w:rsidRDefault="00740717" w:rsidP="00A97433">
            <w:pPr>
              <w:widowControl w:val="0"/>
              <w:autoSpaceDE w:val="0"/>
              <w:autoSpaceDN w:val="0"/>
              <w:adjustRightInd w:val="0"/>
              <w:spacing w:after="60"/>
              <w:ind w:left="60" w:right="60" w:hanging="60"/>
              <w:jc w:val="both"/>
              <w:rPr>
                <w:rFonts w:ascii="Times New Roman" w:hAnsi="Times New Roman" w:cs="Times New Roman"/>
                <w:lang w:val="en-GB"/>
              </w:rPr>
            </w:pPr>
            <w:r w:rsidRPr="00EA23B9">
              <w:rPr>
                <w:rFonts w:ascii="Times New Roman" w:hAnsi="Times New Roman" w:cs="Times New Roman"/>
                <w:b/>
                <w:bCs/>
                <w:color w:val="252525"/>
                <w:lang w:val="en-GB"/>
              </w:rPr>
              <w:t>CONTENT_TYPE</w:t>
            </w:r>
          </w:p>
          <w:p w14:paraId="433430DA"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data type of the content. Used when the client is sending attached content to the server. For example, file upload.</w:t>
            </w:r>
          </w:p>
        </w:tc>
      </w:tr>
      <w:tr w:rsidR="00740717" w:rsidRPr="00EA23B9" w14:paraId="272F2E66" w14:textId="77777777" w:rsidTr="00A97433">
        <w:tblPrEx>
          <w:tblBorders>
            <w:top w:val="none" w:sz="0" w:space="0" w:color="auto"/>
          </w:tblBorders>
          <w:tblCellMar>
            <w:top w:w="0" w:type="dxa"/>
            <w:bottom w:w="0" w:type="dxa"/>
          </w:tblCellMar>
        </w:tblPrEx>
        <w:tc>
          <w:tcPr>
            <w:tcW w:w="131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56635B97"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2</w:t>
            </w:r>
          </w:p>
        </w:tc>
        <w:tc>
          <w:tcPr>
            <w:tcW w:w="1075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3CBD892C" w14:textId="77777777" w:rsidR="00740717" w:rsidRPr="00EA23B9" w:rsidRDefault="00740717" w:rsidP="00A97433">
            <w:pPr>
              <w:widowControl w:val="0"/>
              <w:autoSpaceDE w:val="0"/>
              <w:autoSpaceDN w:val="0"/>
              <w:adjustRightInd w:val="0"/>
              <w:spacing w:after="60"/>
              <w:ind w:left="60" w:right="60" w:hanging="60"/>
              <w:jc w:val="both"/>
              <w:rPr>
                <w:rFonts w:ascii="Times New Roman" w:hAnsi="Times New Roman" w:cs="Times New Roman"/>
                <w:lang w:val="en-GB"/>
              </w:rPr>
            </w:pPr>
            <w:r w:rsidRPr="00EA23B9">
              <w:rPr>
                <w:rFonts w:ascii="Times New Roman" w:hAnsi="Times New Roman" w:cs="Times New Roman"/>
                <w:b/>
                <w:bCs/>
                <w:color w:val="252525"/>
                <w:lang w:val="en-GB"/>
              </w:rPr>
              <w:t>CONTENT_LENGTH</w:t>
            </w:r>
          </w:p>
          <w:p w14:paraId="4E44243E"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length of the query information. It is available only for POST requests.</w:t>
            </w:r>
          </w:p>
        </w:tc>
      </w:tr>
      <w:tr w:rsidR="00740717" w:rsidRPr="00EA23B9" w14:paraId="1E1ED98D" w14:textId="77777777" w:rsidTr="00A97433">
        <w:tblPrEx>
          <w:tblBorders>
            <w:top w:val="none" w:sz="0" w:space="0" w:color="auto"/>
          </w:tblBorders>
          <w:tblCellMar>
            <w:top w:w="0" w:type="dxa"/>
            <w:bottom w:w="0" w:type="dxa"/>
          </w:tblCellMar>
        </w:tblPrEx>
        <w:tc>
          <w:tcPr>
            <w:tcW w:w="131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5813CAA8"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3</w:t>
            </w:r>
          </w:p>
        </w:tc>
        <w:tc>
          <w:tcPr>
            <w:tcW w:w="1075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0A527370" w14:textId="77777777" w:rsidR="00740717" w:rsidRPr="00EA23B9" w:rsidRDefault="00740717" w:rsidP="00A97433">
            <w:pPr>
              <w:widowControl w:val="0"/>
              <w:autoSpaceDE w:val="0"/>
              <w:autoSpaceDN w:val="0"/>
              <w:adjustRightInd w:val="0"/>
              <w:spacing w:after="60"/>
              <w:ind w:left="60" w:right="60" w:hanging="60"/>
              <w:jc w:val="both"/>
              <w:rPr>
                <w:rFonts w:ascii="Times New Roman" w:hAnsi="Times New Roman" w:cs="Times New Roman"/>
                <w:lang w:val="en-GB"/>
              </w:rPr>
            </w:pPr>
            <w:r w:rsidRPr="00EA23B9">
              <w:rPr>
                <w:rFonts w:ascii="Times New Roman" w:hAnsi="Times New Roman" w:cs="Times New Roman"/>
                <w:b/>
                <w:bCs/>
                <w:color w:val="252525"/>
                <w:lang w:val="en-GB"/>
              </w:rPr>
              <w:t>HTTP_COOKIE</w:t>
            </w:r>
          </w:p>
          <w:p w14:paraId="18235274"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Returns the set cookies in the form of key &amp; value pair.</w:t>
            </w:r>
          </w:p>
        </w:tc>
      </w:tr>
      <w:tr w:rsidR="00740717" w:rsidRPr="00EA23B9" w14:paraId="1D5D4BCE" w14:textId="77777777" w:rsidTr="00A97433">
        <w:tblPrEx>
          <w:tblBorders>
            <w:top w:val="none" w:sz="0" w:space="0" w:color="auto"/>
          </w:tblBorders>
          <w:tblCellMar>
            <w:top w:w="0" w:type="dxa"/>
            <w:bottom w:w="0" w:type="dxa"/>
          </w:tblCellMar>
        </w:tblPrEx>
        <w:tc>
          <w:tcPr>
            <w:tcW w:w="131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208CAC8C"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4</w:t>
            </w:r>
          </w:p>
        </w:tc>
        <w:tc>
          <w:tcPr>
            <w:tcW w:w="1075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4FC444C9" w14:textId="77777777" w:rsidR="00740717" w:rsidRPr="00EA23B9" w:rsidRDefault="00740717" w:rsidP="00A97433">
            <w:pPr>
              <w:widowControl w:val="0"/>
              <w:autoSpaceDE w:val="0"/>
              <w:autoSpaceDN w:val="0"/>
              <w:adjustRightInd w:val="0"/>
              <w:spacing w:after="60"/>
              <w:ind w:left="60" w:right="60" w:hanging="60"/>
              <w:jc w:val="both"/>
              <w:rPr>
                <w:rFonts w:ascii="Times New Roman" w:hAnsi="Times New Roman" w:cs="Times New Roman"/>
                <w:lang w:val="en-GB"/>
              </w:rPr>
            </w:pPr>
            <w:r w:rsidRPr="00EA23B9">
              <w:rPr>
                <w:rFonts w:ascii="Times New Roman" w:hAnsi="Times New Roman" w:cs="Times New Roman"/>
                <w:b/>
                <w:bCs/>
                <w:color w:val="252525"/>
                <w:lang w:val="en-GB"/>
              </w:rPr>
              <w:t>HTTP_USER_AGENT</w:t>
            </w:r>
          </w:p>
          <w:p w14:paraId="378FA943"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User-Agent request-header field contains information about the user agent originating the request. It is name of the web browser.</w:t>
            </w:r>
          </w:p>
        </w:tc>
      </w:tr>
      <w:tr w:rsidR="00740717" w:rsidRPr="00EA23B9" w14:paraId="16AC012C" w14:textId="77777777" w:rsidTr="00A97433">
        <w:tblPrEx>
          <w:tblBorders>
            <w:top w:val="none" w:sz="0" w:space="0" w:color="auto"/>
          </w:tblBorders>
          <w:tblCellMar>
            <w:top w:w="0" w:type="dxa"/>
            <w:bottom w:w="0" w:type="dxa"/>
          </w:tblCellMar>
        </w:tblPrEx>
        <w:tc>
          <w:tcPr>
            <w:tcW w:w="131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1F31D6DC"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5</w:t>
            </w:r>
          </w:p>
        </w:tc>
        <w:tc>
          <w:tcPr>
            <w:tcW w:w="1075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560C722A" w14:textId="77777777" w:rsidR="00740717" w:rsidRPr="00EA23B9" w:rsidRDefault="00740717" w:rsidP="00A97433">
            <w:pPr>
              <w:widowControl w:val="0"/>
              <w:autoSpaceDE w:val="0"/>
              <w:autoSpaceDN w:val="0"/>
              <w:adjustRightInd w:val="0"/>
              <w:spacing w:after="60"/>
              <w:ind w:left="60" w:right="60" w:hanging="60"/>
              <w:jc w:val="both"/>
              <w:rPr>
                <w:rFonts w:ascii="Times New Roman" w:hAnsi="Times New Roman" w:cs="Times New Roman"/>
                <w:lang w:val="en-GB"/>
              </w:rPr>
            </w:pPr>
            <w:r w:rsidRPr="00EA23B9">
              <w:rPr>
                <w:rFonts w:ascii="Times New Roman" w:hAnsi="Times New Roman" w:cs="Times New Roman"/>
                <w:b/>
                <w:bCs/>
                <w:color w:val="252525"/>
                <w:lang w:val="en-GB"/>
              </w:rPr>
              <w:t>PATH_INFO</w:t>
            </w:r>
          </w:p>
          <w:p w14:paraId="36849099"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path for the CGI script.</w:t>
            </w:r>
          </w:p>
        </w:tc>
      </w:tr>
      <w:tr w:rsidR="00740717" w:rsidRPr="00EA23B9" w14:paraId="73260546" w14:textId="77777777" w:rsidTr="00A97433">
        <w:tblPrEx>
          <w:tblBorders>
            <w:top w:val="none" w:sz="0" w:space="0" w:color="auto"/>
          </w:tblBorders>
          <w:tblCellMar>
            <w:top w:w="0" w:type="dxa"/>
            <w:bottom w:w="0" w:type="dxa"/>
          </w:tblCellMar>
        </w:tblPrEx>
        <w:tc>
          <w:tcPr>
            <w:tcW w:w="131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5FB5A250"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6</w:t>
            </w:r>
          </w:p>
        </w:tc>
        <w:tc>
          <w:tcPr>
            <w:tcW w:w="1075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5620D325" w14:textId="77777777" w:rsidR="00740717" w:rsidRPr="00EA23B9" w:rsidRDefault="00740717" w:rsidP="00A97433">
            <w:pPr>
              <w:widowControl w:val="0"/>
              <w:autoSpaceDE w:val="0"/>
              <w:autoSpaceDN w:val="0"/>
              <w:adjustRightInd w:val="0"/>
              <w:spacing w:after="60"/>
              <w:ind w:left="60" w:right="60" w:hanging="60"/>
              <w:jc w:val="both"/>
              <w:rPr>
                <w:rFonts w:ascii="Times New Roman" w:hAnsi="Times New Roman" w:cs="Times New Roman"/>
                <w:lang w:val="en-GB"/>
              </w:rPr>
            </w:pPr>
            <w:r w:rsidRPr="00EA23B9">
              <w:rPr>
                <w:rFonts w:ascii="Times New Roman" w:hAnsi="Times New Roman" w:cs="Times New Roman"/>
                <w:b/>
                <w:bCs/>
                <w:color w:val="252525"/>
                <w:lang w:val="en-GB"/>
              </w:rPr>
              <w:t>QUERY_STRING</w:t>
            </w:r>
          </w:p>
          <w:p w14:paraId="4451047D"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URL-encoded information that is sent with GET method request.</w:t>
            </w:r>
          </w:p>
        </w:tc>
      </w:tr>
      <w:tr w:rsidR="00740717" w:rsidRPr="00EA23B9" w14:paraId="47146F48" w14:textId="77777777" w:rsidTr="00A97433">
        <w:tblPrEx>
          <w:tblBorders>
            <w:top w:val="none" w:sz="0" w:space="0" w:color="auto"/>
          </w:tblBorders>
          <w:tblCellMar>
            <w:top w:w="0" w:type="dxa"/>
            <w:bottom w:w="0" w:type="dxa"/>
          </w:tblCellMar>
        </w:tblPrEx>
        <w:tc>
          <w:tcPr>
            <w:tcW w:w="131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14A554C7"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7</w:t>
            </w:r>
          </w:p>
        </w:tc>
        <w:tc>
          <w:tcPr>
            <w:tcW w:w="1075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25B223FF" w14:textId="77777777" w:rsidR="00740717" w:rsidRPr="00EA23B9" w:rsidRDefault="00740717" w:rsidP="00A97433">
            <w:pPr>
              <w:widowControl w:val="0"/>
              <w:autoSpaceDE w:val="0"/>
              <w:autoSpaceDN w:val="0"/>
              <w:adjustRightInd w:val="0"/>
              <w:spacing w:after="60"/>
              <w:ind w:left="60" w:right="60" w:hanging="60"/>
              <w:jc w:val="both"/>
              <w:rPr>
                <w:rFonts w:ascii="Times New Roman" w:hAnsi="Times New Roman" w:cs="Times New Roman"/>
                <w:lang w:val="en-GB"/>
              </w:rPr>
            </w:pPr>
            <w:r w:rsidRPr="00EA23B9">
              <w:rPr>
                <w:rFonts w:ascii="Times New Roman" w:hAnsi="Times New Roman" w:cs="Times New Roman"/>
                <w:b/>
                <w:bCs/>
                <w:color w:val="252525"/>
                <w:lang w:val="en-GB"/>
              </w:rPr>
              <w:t>REMOTE_ADDR</w:t>
            </w:r>
          </w:p>
          <w:p w14:paraId="3E1BAEFA"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IP address of the remote host making the request. This is useful logging or for authentication.</w:t>
            </w:r>
          </w:p>
        </w:tc>
      </w:tr>
      <w:tr w:rsidR="00740717" w:rsidRPr="00EA23B9" w14:paraId="57E0A26A" w14:textId="77777777" w:rsidTr="00A97433">
        <w:tblPrEx>
          <w:tblBorders>
            <w:top w:val="none" w:sz="0" w:space="0" w:color="auto"/>
          </w:tblBorders>
          <w:tblCellMar>
            <w:top w:w="0" w:type="dxa"/>
            <w:bottom w:w="0" w:type="dxa"/>
          </w:tblCellMar>
        </w:tblPrEx>
        <w:tc>
          <w:tcPr>
            <w:tcW w:w="131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75FDFB6A"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8</w:t>
            </w:r>
          </w:p>
        </w:tc>
        <w:tc>
          <w:tcPr>
            <w:tcW w:w="1075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2BA2FEAE" w14:textId="77777777" w:rsidR="00740717" w:rsidRPr="00EA23B9" w:rsidRDefault="00740717" w:rsidP="00A97433">
            <w:pPr>
              <w:widowControl w:val="0"/>
              <w:autoSpaceDE w:val="0"/>
              <w:autoSpaceDN w:val="0"/>
              <w:adjustRightInd w:val="0"/>
              <w:spacing w:after="60"/>
              <w:ind w:left="60" w:right="60" w:hanging="60"/>
              <w:jc w:val="both"/>
              <w:rPr>
                <w:rFonts w:ascii="Times New Roman" w:hAnsi="Times New Roman" w:cs="Times New Roman"/>
                <w:lang w:val="en-GB"/>
              </w:rPr>
            </w:pPr>
            <w:r w:rsidRPr="00EA23B9">
              <w:rPr>
                <w:rFonts w:ascii="Times New Roman" w:hAnsi="Times New Roman" w:cs="Times New Roman"/>
                <w:b/>
                <w:bCs/>
                <w:color w:val="252525"/>
                <w:lang w:val="en-GB"/>
              </w:rPr>
              <w:t>REMOTE_HOST</w:t>
            </w:r>
          </w:p>
          <w:p w14:paraId="271125B7"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fully qualified name of the host making the request. If this information is not available, then REMOTE_ADDR can be used to get IR address.</w:t>
            </w:r>
          </w:p>
        </w:tc>
      </w:tr>
      <w:tr w:rsidR="00740717" w:rsidRPr="00EA23B9" w14:paraId="52813EC4" w14:textId="77777777" w:rsidTr="00A97433">
        <w:tblPrEx>
          <w:tblBorders>
            <w:top w:val="none" w:sz="0" w:space="0" w:color="auto"/>
          </w:tblBorders>
          <w:tblCellMar>
            <w:top w:w="0" w:type="dxa"/>
            <w:bottom w:w="0" w:type="dxa"/>
          </w:tblCellMar>
        </w:tblPrEx>
        <w:tc>
          <w:tcPr>
            <w:tcW w:w="131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5FC39A8B"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9</w:t>
            </w:r>
          </w:p>
        </w:tc>
        <w:tc>
          <w:tcPr>
            <w:tcW w:w="1075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6E0C9EC2" w14:textId="77777777" w:rsidR="00740717" w:rsidRPr="00EA23B9" w:rsidRDefault="00740717" w:rsidP="00A97433">
            <w:pPr>
              <w:widowControl w:val="0"/>
              <w:autoSpaceDE w:val="0"/>
              <w:autoSpaceDN w:val="0"/>
              <w:adjustRightInd w:val="0"/>
              <w:spacing w:after="60"/>
              <w:ind w:left="60" w:right="60" w:hanging="60"/>
              <w:jc w:val="both"/>
              <w:rPr>
                <w:rFonts w:ascii="Times New Roman" w:hAnsi="Times New Roman" w:cs="Times New Roman"/>
                <w:lang w:val="en-GB"/>
              </w:rPr>
            </w:pPr>
            <w:r w:rsidRPr="00EA23B9">
              <w:rPr>
                <w:rFonts w:ascii="Times New Roman" w:hAnsi="Times New Roman" w:cs="Times New Roman"/>
                <w:b/>
                <w:bCs/>
                <w:color w:val="252525"/>
                <w:lang w:val="en-GB"/>
              </w:rPr>
              <w:t>REQUEST_METHOD</w:t>
            </w:r>
          </w:p>
          <w:p w14:paraId="753377A1"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method used to make the request. The most common methods are GET and POST.</w:t>
            </w:r>
          </w:p>
        </w:tc>
      </w:tr>
      <w:tr w:rsidR="00740717" w:rsidRPr="00EA23B9" w14:paraId="733BF4F8" w14:textId="77777777" w:rsidTr="00A97433">
        <w:tblPrEx>
          <w:tblBorders>
            <w:top w:val="none" w:sz="0" w:space="0" w:color="auto"/>
          </w:tblBorders>
          <w:tblCellMar>
            <w:top w:w="0" w:type="dxa"/>
            <w:bottom w:w="0" w:type="dxa"/>
          </w:tblCellMar>
        </w:tblPrEx>
        <w:tc>
          <w:tcPr>
            <w:tcW w:w="131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4351D8F8"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10</w:t>
            </w:r>
          </w:p>
        </w:tc>
        <w:tc>
          <w:tcPr>
            <w:tcW w:w="1075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35FD6DEC" w14:textId="77777777" w:rsidR="00740717" w:rsidRPr="00EA23B9" w:rsidRDefault="00740717" w:rsidP="00A97433">
            <w:pPr>
              <w:widowControl w:val="0"/>
              <w:autoSpaceDE w:val="0"/>
              <w:autoSpaceDN w:val="0"/>
              <w:adjustRightInd w:val="0"/>
              <w:spacing w:after="60"/>
              <w:ind w:left="60" w:right="60" w:hanging="60"/>
              <w:jc w:val="both"/>
              <w:rPr>
                <w:rFonts w:ascii="Times New Roman" w:hAnsi="Times New Roman" w:cs="Times New Roman"/>
                <w:lang w:val="en-GB"/>
              </w:rPr>
            </w:pPr>
            <w:r w:rsidRPr="00EA23B9">
              <w:rPr>
                <w:rFonts w:ascii="Times New Roman" w:hAnsi="Times New Roman" w:cs="Times New Roman"/>
                <w:b/>
                <w:bCs/>
                <w:color w:val="252525"/>
                <w:lang w:val="en-GB"/>
              </w:rPr>
              <w:t>SCRIPT_FILENAME</w:t>
            </w:r>
          </w:p>
          <w:p w14:paraId="566EC9AE"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full path to the CGI script.</w:t>
            </w:r>
          </w:p>
        </w:tc>
      </w:tr>
      <w:tr w:rsidR="00740717" w:rsidRPr="00EA23B9" w14:paraId="438F5F98" w14:textId="77777777" w:rsidTr="00A97433">
        <w:tblPrEx>
          <w:tblBorders>
            <w:top w:val="none" w:sz="0" w:space="0" w:color="auto"/>
          </w:tblBorders>
          <w:tblCellMar>
            <w:top w:w="0" w:type="dxa"/>
            <w:bottom w:w="0" w:type="dxa"/>
          </w:tblCellMar>
        </w:tblPrEx>
        <w:tc>
          <w:tcPr>
            <w:tcW w:w="131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5E31C959"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11</w:t>
            </w:r>
          </w:p>
        </w:tc>
        <w:tc>
          <w:tcPr>
            <w:tcW w:w="1075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370653E4" w14:textId="77777777" w:rsidR="00740717" w:rsidRPr="00EA23B9" w:rsidRDefault="00740717" w:rsidP="00A97433">
            <w:pPr>
              <w:widowControl w:val="0"/>
              <w:autoSpaceDE w:val="0"/>
              <w:autoSpaceDN w:val="0"/>
              <w:adjustRightInd w:val="0"/>
              <w:spacing w:after="60"/>
              <w:ind w:left="60" w:right="60" w:hanging="60"/>
              <w:jc w:val="both"/>
              <w:rPr>
                <w:rFonts w:ascii="Times New Roman" w:hAnsi="Times New Roman" w:cs="Times New Roman"/>
                <w:lang w:val="en-GB"/>
              </w:rPr>
            </w:pPr>
            <w:r w:rsidRPr="00EA23B9">
              <w:rPr>
                <w:rFonts w:ascii="Times New Roman" w:hAnsi="Times New Roman" w:cs="Times New Roman"/>
                <w:b/>
                <w:bCs/>
                <w:color w:val="252525"/>
                <w:lang w:val="en-GB"/>
              </w:rPr>
              <w:t>SCRIPT_NAME</w:t>
            </w:r>
          </w:p>
          <w:p w14:paraId="08CD35A3"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name of the CGI script.</w:t>
            </w:r>
          </w:p>
        </w:tc>
      </w:tr>
      <w:tr w:rsidR="00740717" w:rsidRPr="00EA23B9" w14:paraId="65BC98BD" w14:textId="77777777" w:rsidTr="00A97433">
        <w:tblPrEx>
          <w:tblBorders>
            <w:top w:val="none" w:sz="0" w:space="0" w:color="auto"/>
          </w:tblBorders>
          <w:tblCellMar>
            <w:top w:w="0" w:type="dxa"/>
            <w:bottom w:w="0" w:type="dxa"/>
          </w:tblCellMar>
        </w:tblPrEx>
        <w:tc>
          <w:tcPr>
            <w:tcW w:w="131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6E531897"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12</w:t>
            </w:r>
          </w:p>
        </w:tc>
        <w:tc>
          <w:tcPr>
            <w:tcW w:w="1075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04E358E9" w14:textId="77777777" w:rsidR="00740717" w:rsidRPr="00EA23B9" w:rsidRDefault="00740717" w:rsidP="00A97433">
            <w:pPr>
              <w:widowControl w:val="0"/>
              <w:autoSpaceDE w:val="0"/>
              <w:autoSpaceDN w:val="0"/>
              <w:adjustRightInd w:val="0"/>
              <w:spacing w:after="60"/>
              <w:ind w:left="60" w:right="60" w:hanging="60"/>
              <w:jc w:val="both"/>
              <w:rPr>
                <w:rFonts w:ascii="Times New Roman" w:hAnsi="Times New Roman" w:cs="Times New Roman"/>
                <w:lang w:val="en-GB"/>
              </w:rPr>
            </w:pPr>
            <w:r w:rsidRPr="00EA23B9">
              <w:rPr>
                <w:rFonts w:ascii="Times New Roman" w:hAnsi="Times New Roman" w:cs="Times New Roman"/>
                <w:b/>
                <w:bCs/>
                <w:color w:val="252525"/>
                <w:lang w:val="en-GB"/>
              </w:rPr>
              <w:t>SERVER_NAME</w:t>
            </w:r>
          </w:p>
          <w:p w14:paraId="20D6A675"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server's hostname or IP Address</w:t>
            </w:r>
          </w:p>
        </w:tc>
      </w:tr>
      <w:tr w:rsidR="00740717" w:rsidRPr="00EA23B9" w14:paraId="696AAD4E" w14:textId="77777777" w:rsidTr="00A97433">
        <w:tblPrEx>
          <w:tblBorders>
            <w:top w:val="none" w:sz="0" w:space="0" w:color="auto"/>
            <w:bottom w:val="single" w:sz="8" w:space="0" w:color="D5D5D5"/>
          </w:tblBorders>
          <w:tblCellMar>
            <w:top w:w="0" w:type="dxa"/>
            <w:bottom w:w="0" w:type="dxa"/>
          </w:tblCellMar>
        </w:tblPrEx>
        <w:tc>
          <w:tcPr>
            <w:tcW w:w="131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0F3C7A62"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13</w:t>
            </w:r>
          </w:p>
        </w:tc>
        <w:tc>
          <w:tcPr>
            <w:tcW w:w="1075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1E2FAE69" w14:textId="77777777" w:rsidR="00740717" w:rsidRPr="00EA23B9" w:rsidRDefault="00740717" w:rsidP="00A97433">
            <w:pPr>
              <w:widowControl w:val="0"/>
              <w:autoSpaceDE w:val="0"/>
              <w:autoSpaceDN w:val="0"/>
              <w:adjustRightInd w:val="0"/>
              <w:spacing w:after="60"/>
              <w:ind w:left="60" w:right="60" w:hanging="60"/>
              <w:jc w:val="both"/>
              <w:rPr>
                <w:rFonts w:ascii="Times New Roman" w:hAnsi="Times New Roman" w:cs="Times New Roman"/>
                <w:lang w:val="en-GB"/>
              </w:rPr>
            </w:pPr>
            <w:r w:rsidRPr="00EA23B9">
              <w:rPr>
                <w:rFonts w:ascii="Times New Roman" w:hAnsi="Times New Roman" w:cs="Times New Roman"/>
                <w:b/>
                <w:bCs/>
                <w:color w:val="252525"/>
                <w:lang w:val="en-GB"/>
              </w:rPr>
              <w:t>SERVER_SOFTWARE</w:t>
            </w:r>
          </w:p>
          <w:p w14:paraId="2642BD73"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name and version of the software the server is running.</w:t>
            </w:r>
          </w:p>
        </w:tc>
      </w:tr>
    </w:tbl>
    <w:p w14:paraId="3C8782F2"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 xml:space="preserve">Here is small CGI program to list out all the CGI variables. Click this link to see the result </w:t>
      </w:r>
      <w:hyperlink r:id="rId7" w:history="1">
        <w:r w:rsidRPr="00EA23B9">
          <w:rPr>
            <w:rFonts w:ascii="Times New Roman" w:hAnsi="Times New Roman" w:cs="Times New Roman"/>
            <w:color w:val="252525"/>
            <w:lang w:val="en-GB"/>
          </w:rPr>
          <w:t>Get Environment</w:t>
        </w:r>
      </w:hyperlink>
    </w:p>
    <w:p w14:paraId="35B75030"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#!/usr/bin/python</w:t>
      </w:r>
    </w:p>
    <w:p w14:paraId="548C05D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1AC9297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import os</w:t>
      </w:r>
    </w:p>
    <w:p w14:paraId="324815E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127CA200"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"Content-type: text/html\r\n\r\n";</w:t>
      </w:r>
    </w:p>
    <w:p w14:paraId="525F892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"&lt;font size=+1&gt;Environment&lt;/font&gt;&lt;\br&gt;";</w:t>
      </w:r>
    </w:p>
    <w:p w14:paraId="361C9A7E"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for param in os.environ.keys():</w:t>
      </w:r>
    </w:p>
    <w:p w14:paraId="025FB602"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print "&lt;b&gt;%20s&lt;/b&gt;: %s&lt;\br&gt;" % (param, os.environ[param])</w:t>
      </w:r>
    </w:p>
    <w:p w14:paraId="2CD62339" w14:textId="77777777" w:rsidR="00740717" w:rsidRPr="0066352D" w:rsidRDefault="00740717" w:rsidP="00740717">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66352D">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GET and POST Methods</w:t>
      </w:r>
    </w:p>
    <w:p w14:paraId="2E1219E7"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You must have come across many situations when you need to pass some information from your browser to web server and ultimately to your CGI Program. Most frequently, browser uses two methods two pass this information to web server. These methods are GET Method and POST Method.</w:t>
      </w:r>
    </w:p>
    <w:p w14:paraId="07787562" w14:textId="77777777" w:rsidR="00740717" w:rsidRPr="0066352D" w:rsidRDefault="00740717" w:rsidP="00740717">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66352D">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Passing Information using GET method</w:t>
      </w:r>
    </w:p>
    <w:p w14:paraId="333BE880"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GET method sends the encoded user information appended to the page request. The page and the encoded information are separated by the ? character as follows −</w:t>
      </w:r>
    </w:p>
    <w:p w14:paraId="1C533D4F"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http://www.test.com/cgi-bin/hello.py?key1=value1&amp;key2=value2</w:t>
      </w:r>
    </w:p>
    <w:p w14:paraId="4063CC20"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GET method is the default method to pass information from browser to web server and it produces a long string that appears in your browser's Location:box. Never use GET method if you have password or other sensitive information to pass to the server. The GET method has size limitation: only 1024 characters can be sent in a request string. The GET method sends information using QUERY_STRING header and will be accessible in your CGI Program through QUERY_STRING environment variable.</w:t>
      </w:r>
    </w:p>
    <w:p w14:paraId="4F9ACBF4"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You can pass information by simply concatenating key and value pairs along with any URL or you can use HTML &lt;FORM&gt; tags to pass information using GET method.</w:t>
      </w:r>
    </w:p>
    <w:p w14:paraId="008F31CD" w14:textId="77777777" w:rsidR="00740717" w:rsidRPr="00EA23B9" w:rsidRDefault="00740717" w:rsidP="00740717">
      <w:pPr>
        <w:widowControl w:val="0"/>
        <w:autoSpaceDE w:val="0"/>
        <w:autoSpaceDN w:val="0"/>
        <w:adjustRightInd w:val="0"/>
        <w:rPr>
          <w:rFonts w:ascii="Times New Roman" w:hAnsi="Times New Roman" w:cs="Times New Roman"/>
          <w:color w:val="0F0F10"/>
          <w:lang w:val="en-GB"/>
          <w14:shadow w14:blurRad="50800" w14:dist="38100" w14:dir="2700000" w14:sx="100000" w14:sy="100000" w14:kx="0" w14:ky="0" w14:algn="tl">
            <w14:srgbClr w14:val="000000">
              <w14:alpha w14:val="60000"/>
            </w14:srgbClr>
          </w14:shadow>
        </w:rPr>
      </w:pPr>
      <w:r w:rsidRPr="00EA23B9">
        <w:rPr>
          <w:rFonts w:ascii="Times New Roman" w:hAnsi="Times New Roman" w:cs="Times New Roman"/>
          <w:color w:val="0F0F10"/>
          <w:lang w:val="en-GB"/>
          <w14:shadow w14:blurRad="50800" w14:dist="38100" w14:dir="2700000" w14:sx="100000" w14:sy="100000" w14:kx="0" w14:ky="0" w14:algn="tl">
            <w14:srgbClr w14:val="000000">
              <w14:alpha w14:val="60000"/>
            </w14:srgbClr>
          </w14:shadow>
        </w:rPr>
        <w:t>Simple URL Example:Get Method</w:t>
      </w:r>
    </w:p>
    <w:p w14:paraId="10763701"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Here is a simple URL, which passes two values to hello_get.py program using GET method.</w:t>
      </w:r>
    </w:p>
    <w:p w14:paraId="2228D751" w14:textId="77777777" w:rsidR="00740717" w:rsidRPr="00EA23B9" w:rsidRDefault="00740717" w:rsidP="00740717">
      <w:pPr>
        <w:widowControl w:val="0"/>
        <w:autoSpaceDE w:val="0"/>
        <w:autoSpaceDN w:val="0"/>
        <w:adjustRightInd w:val="0"/>
        <w:rPr>
          <w:rFonts w:ascii="Times New Roman" w:hAnsi="Times New Roman" w:cs="Times New Roman"/>
          <w:lang w:val="en-GB"/>
        </w:rPr>
      </w:pPr>
      <w:hyperlink r:id="rId8" w:history="1">
        <w:r w:rsidRPr="00EA23B9">
          <w:rPr>
            <w:rFonts w:ascii="Times New Roman" w:hAnsi="Times New Roman" w:cs="Times New Roman"/>
            <w:color w:val="252525"/>
            <w:lang w:val="en-GB"/>
          </w:rPr>
          <w:t>/cgi-bin/hello_get.py?first_name=ZARA&amp;last_name=ALI</w:t>
        </w:r>
      </w:hyperlink>
    </w:p>
    <w:p w14:paraId="13D8F504"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 xml:space="preserve">Below is </w:t>
      </w:r>
      <w:r w:rsidRPr="00EA23B9">
        <w:rPr>
          <w:rFonts w:ascii="Times New Roman" w:hAnsi="Times New Roman" w:cs="Times New Roman"/>
          <w:b/>
          <w:bCs/>
          <w:color w:val="252525"/>
          <w:lang w:val="en-GB"/>
        </w:rPr>
        <w:t>hello_get.py</w:t>
      </w:r>
      <w:r w:rsidRPr="00EA23B9">
        <w:rPr>
          <w:rFonts w:ascii="Times New Roman" w:hAnsi="Times New Roman" w:cs="Times New Roman"/>
          <w:color w:val="252525"/>
          <w:lang w:val="en-GB"/>
        </w:rPr>
        <w:t xml:space="preserve"> script to handle input given by web browser. We are going to use </w:t>
      </w:r>
      <w:r w:rsidRPr="00EA23B9">
        <w:rPr>
          <w:rFonts w:ascii="Times New Roman" w:hAnsi="Times New Roman" w:cs="Times New Roman"/>
          <w:b/>
          <w:bCs/>
          <w:color w:val="252525"/>
          <w:lang w:val="en-GB"/>
        </w:rPr>
        <w:t>cgi</w:t>
      </w:r>
      <w:r w:rsidRPr="00EA23B9">
        <w:rPr>
          <w:rFonts w:ascii="Times New Roman" w:hAnsi="Times New Roman" w:cs="Times New Roman"/>
          <w:color w:val="252525"/>
          <w:lang w:val="en-GB"/>
        </w:rPr>
        <w:t xml:space="preserve"> module, which makes it very easy to access passed information −</w:t>
      </w:r>
    </w:p>
    <w:p w14:paraId="053C473A"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#!/usr/bin/python</w:t>
      </w:r>
    </w:p>
    <w:p w14:paraId="748530B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34AA6D87"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Import modules for CGI handling </w:t>
      </w:r>
    </w:p>
    <w:p w14:paraId="0938A72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import cgi, cgitb </w:t>
      </w:r>
    </w:p>
    <w:p w14:paraId="5D70D46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4C91B32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Create instance of FieldStorage </w:t>
      </w:r>
    </w:p>
    <w:p w14:paraId="0C92FEC5"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form = cgi.FieldStorage() </w:t>
      </w:r>
    </w:p>
    <w:p w14:paraId="7E447AFE"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242F61A7"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Get data from fields</w:t>
      </w:r>
    </w:p>
    <w:p w14:paraId="48C2156A"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first_name = form.getvalue('first_name')</w:t>
      </w:r>
    </w:p>
    <w:p w14:paraId="58BC63DD"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last_name  = form.getvalue('last_name')</w:t>
      </w:r>
    </w:p>
    <w:p w14:paraId="4E5005C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6EF9893D"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"Content-type:text/html\r\n\r\n"</w:t>
      </w:r>
    </w:p>
    <w:p w14:paraId="7612D7FA"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"&lt;html&gt;"</w:t>
      </w:r>
    </w:p>
    <w:p w14:paraId="4BF4848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"&lt;head&gt;"</w:t>
      </w:r>
    </w:p>
    <w:p w14:paraId="7E8D593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"&lt;title&gt;Hello - Second CGI Program&lt;/title&gt;"</w:t>
      </w:r>
    </w:p>
    <w:p w14:paraId="0FA40D2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"&lt;/head&gt;"</w:t>
      </w:r>
    </w:p>
    <w:p w14:paraId="2398CB43"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"&lt;body&gt;"</w:t>
      </w:r>
    </w:p>
    <w:p w14:paraId="37BA911F"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"&lt;h2&gt;Hello %s %s&lt;/h2&gt;" % (first_name, last_name)</w:t>
      </w:r>
    </w:p>
    <w:p w14:paraId="0B5E2C8E"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"&lt;/body&gt;"</w:t>
      </w:r>
    </w:p>
    <w:p w14:paraId="36DFF258"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"&lt;/html&gt;"</w:t>
      </w:r>
    </w:p>
    <w:p w14:paraId="4860DAA2"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This would generate the following result −</w:t>
      </w:r>
    </w:p>
    <w:tbl>
      <w:tblPr>
        <w:tblW w:w="0" w:type="auto"/>
        <w:tblInd w:w="-118" w:type="dxa"/>
        <w:tblBorders>
          <w:top w:val="single" w:sz="8" w:space="0" w:color="D5D5D5"/>
          <w:left w:val="single" w:sz="8" w:space="0" w:color="D5D5D5"/>
          <w:bottom w:val="single" w:sz="8" w:space="0" w:color="D5D5D5"/>
          <w:right w:val="single" w:sz="8" w:space="0" w:color="D5D5D5"/>
        </w:tblBorders>
        <w:tblLayout w:type="fixed"/>
        <w:tblLook w:val="0000" w:firstRow="0" w:lastRow="0" w:firstColumn="0" w:lastColumn="0" w:noHBand="0" w:noVBand="0"/>
      </w:tblPr>
      <w:tblGrid>
        <w:gridCol w:w="12060"/>
      </w:tblGrid>
      <w:tr w:rsidR="00740717" w:rsidRPr="00EA23B9" w14:paraId="73F9D223" w14:textId="77777777" w:rsidTr="00A97433">
        <w:tblPrEx>
          <w:tblCellMar>
            <w:top w:w="0" w:type="dxa"/>
            <w:bottom w:w="0" w:type="dxa"/>
          </w:tblCellMar>
        </w:tblPrEx>
        <w:tc>
          <w:tcPr>
            <w:tcW w:w="12060" w:type="dxa"/>
            <w:tcBorders>
              <w:top w:val="single" w:sz="8" w:space="0" w:color="D5D5D5"/>
              <w:bottom w:val="single" w:sz="8" w:space="0" w:color="D5D5D5"/>
            </w:tcBorders>
            <w:tcMar>
              <w:top w:w="160" w:type="nil"/>
              <w:left w:w="160" w:type="nil"/>
              <w:bottom w:w="160" w:type="nil"/>
              <w:right w:w="160" w:type="nil"/>
            </w:tcMar>
          </w:tcPr>
          <w:p w14:paraId="46B04953" w14:textId="77777777" w:rsidR="00740717" w:rsidRPr="00EA23B9" w:rsidRDefault="00740717" w:rsidP="00A97433">
            <w:pPr>
              <w:widowControl w:val="0"/>
              <w:autoSpaceDE w:val="0"/>
              <w:autoSpaceDN w:val="0"/>
              <w:adjustRightInd w:val="0"/>
              <w:rPr>
                <w:rFonts w:ascii="Times New Roman" w:hAnsi="Times New Roman" w:cs="Times New Roman"/>
                <w:color w:val="0F0F10"/>
                <w:lang w:val="en-GB"/>
                <w14:shadow w14:blurRad="50800" w14:dist="38100" w14:dir="2700000" w14:sx="100000" w14:sy="100000" w14:kx="0" w14:ky="0" w14:algn="tl">
                  <w14:srgbClr w14:val="000000">
                    <w14:alpha w14:val="60000"/>
                  </w14:srgbClr>
                </w14:shadow>
              </w:rPr>
            </w:pPr>
            <w:r w:rsidRPr="00EA23B9">
              <w:rPr>
                <w:rFonts w:ascii="Times New Roman" w:hAnsi="Times New Roman" w:cs="Times New Roman"/>
                <w:color w:val="0F0F10"/>
                <w:lang w:val="en-GB"/>
                <w14:shadow w14:blurRad="50800" w14:dist="38100" w14:dir="2700000" w14:sx="100000" w14:sy="100000" w14:kx="0" w14:ky="0" w14:algn="tl">
                  <w14:srgbClr w14:val="000000">
                    <w14:alpha w14:val="60000"/>
                  </w14:srgbClr>
                </w14:shadow>
              </w:rPr>
              <w:t>Hello ZARA ALI</w:t>
            </w:r>
          </w:p>
        </w:tc>
      </w:tr>
    </w:tbl>
    <w:p w14:paraId="51FF7283" w14:textId="77777777" w:rsidR="00740717" w:rsidRPr="00EA23B9" w:rsidRDefault="00740717" w:rsidP="00740717">
      <w:pPr>
        <w:widowControl w:val="0"/>
        <w:autoSpaceDE w:val="0"/>
        <w:autoSpaceDN w:val="0"/>
        <w:adjustRightInd w:val="0"/>
        <w:rPr>
          <w:rFonts w:ascii="Times New Roman" w:hAnsi="Times New Roman" w:cs="Times New Roman"/>
          <w:color w:val="0F0F10"/>
          <w:lang w:val="en-GB"/>
          <w14:shadow w14:blurRad="50800" w14:dist="38100" w14:dir="2700000" w14:sx="100000" w14:sy="100000" w14:kx="0" w14:ky="0" w14:algn="tl">
            <w14:srgbClr w14:val="000000">
              <w14:alpha w14:val="60000"/>
            </w14:srgbClr>
          </w14:shadow>
        </w:rPr>
      </w:pPr>
      <w:r w:rsidRPr="00EA23B9">
        <w:rPr>
          <w:rFonts w:ascii="Times New Roman" w:hAnsi="Times New Roman" w:cs="Times New Roman"/>
          <w:color w:val="0F0F10"/>
          <w:lang w:val="en-GB"/>
          <w14:shadow w14:blurRad="50800" w14:dist="38100" w14:dir="2700000" w14:sx="100000" w14:sy="100000" w14:kx="0" w14:ky="0" w14:algn="tl">
            <w14:srgbClr w14:val="000000">
              <w14:alpha w14:val="60000"/>
            </w14:srgbClr>
          </w14:shadow>
        </w:rPr>
        <w:t>Simple FORM Example:GET Method</w:t>
      </w:r>
    </w:p>
    <w:p w14:paraId="4FD8F7B6"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This example passes two values using HTML FORM and submit button. We use same CGI script hello_get.py to handle this input.</w:t>
      </w:r>
    </w:p>
    <w:p w14:paraId="51A3DF1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&lt;form action = "/cgi-bin/hello_get.py" method = "get"&gt;</w:t>
      </w:r>
    </w:p>
    <w:p w14:paraId="16B1D39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First Name: &lt;input type = "text" name = "first_name"&gt;  &lt;br /&gt;</w:t>
      </w:r>
    </w:p>
    <w:p w14:paraId="3F0E183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1AC4258A"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Last Name: &lt;input type = "text" name = "last_name" /&gt;</w:t>
      </w:r>
    </w:p>
    <w:p w14:paraId="71E0E902"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&lt;input type = "submit" value = "Submit" /&gt;</w:t>
      </w:r>
    </w:p>
    <w:p w14:paraId="5C57F5AD"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&lt;/form&gt;</w:t>
      </w:r>
    </w:p>
    <w:p w14:paraId="3578C2BE"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Here is the actual output of the above form, you enter First and Last Name and then click submit button to see the result.</w:t>
      </w:r>
    </w:p>
    <w:p w14:paraId="74D3C52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First Name: </w:t>
      </w:r>
    </w:p>
    <w:p w14:paraId="7B3EF946"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Last Name:</w:t>
      </w:r>
    </w:p>
    <w:p w14:paraId="39EDF4BB" w14:textId="77777777" w:rsidR="00740717" w:rsidRPr="0066352D" w:rsidRDefault="00740717" w:rsidP="00740717">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66352D">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Passing Information Using POST Method</w:t>
      </w:r>
    </w:p>
    <w:p w14:paraId="78D27EF9"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A generally more reliable method of passing information to a CGI program is the POST method. This packages the information in exactly the same way as GET methods, but instead of sending it as a text string after a ? in the URL it sends it as a separate message. This message comes into the CGI script in the form of the standard input.</w:t>
      </w:r>
    </w:p>
    <w:p w14:paraId="3E5E1CE1"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Below is same hello_get.py script which handles GET as well as POST method.</w:t>
      </w:r>
    </w:p>
    <w:p w14:paraId="3B86B87C"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#!/usr/bin/python</w:t>
      </w:r>
    </w:p>
    <w:p w14:paraId="3A60313B"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174D898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Import modules for CGI handling </w:t>
      </w:r>
    </w:p>
    <w:p w14:paraId="14A141B5"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import cgi, cgitb </w:t>
      </w:r>
    </w:p>
    <w:p w14:paraId="09626B70"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1FC06162"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Create instance of FieldStorage </w:t>
      </w:r>
    </w:p>
    <w:p w14:paraId="3264C132"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form = cgi.FieldStorage() </w:t>
      </w:r>
    </w:p>
    <w:p w14:paraId="5E5477C6"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6983D43F"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Get data from fields</w:t>
      </w:r>
    </w:p>
    <w:p w14:paraId="0172759E"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first_name = form.getvalue('first_name')</w:t>
      </w:r>
    </w:p>
    <w:p w14:paraId="1F16E420"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last_name  = form.getvalue('last_name')</w:t>
      </w:r>
    </w:p>
    <w:p w14:paraId="4C3A5C2B"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75EEB9F8"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"Content-type:text/html\r\n\r\n"</w:t>
      </w:r>
    </w:p>
    <w:p w14:paraId="6261473E"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"&lt;html&gt;"</w:t>
      </w:r>
    </w:p>
    <w:p w14:paraId="48F701F2"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"&lt;head&gt;"</w:t>
      </w:r>
    </w:p>
    <w:p w14:paraId="47127462"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"&lt;title&gt;Hello - Second CGI Program&lt;/title&gt;"</w:t>
      </w:r>
    </w:p>
    <w:p w14:paraId="2A07BAC8"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"&lt;/head&gt;"</w:t>
      </w:r>
    </w:p>
    <w:p w14:paraId="059542B5"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"&lt;body&gt;"</w:t>
      </w:r>
    </w:p>
    <w:p w14:paraId="4A2CC822"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"&lt;h2&gt;Hello %s %s&lt;/h2&gt;" % (first_name, last_name)</w:t>
      </w:r>
    </w:p>
    <w:p w14:paraId="3306AAE7"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"&lt;/body&gt;"</w:t>
      </w:r>
    </w:p>
    <w:p w14:paraId="21D71EA3"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"&lt;/html&gt;"</w:t>
      </w:r>
    </w:p>
    <w:p w14:paraId="54BF07F7"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Let us take again same example as above which passes two values using HTML FORM and submit button. We use same CGI script hello_get.py to handle this input.</w:t>
      </w:r>
    </w:p>
    <w:p w14:paraId="3FA163C6"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&lt;form action = "/cgi-bin/hello_get.py" method = "post"&gt;</w:t>
      </w:r>
    </w:p>
    <w:p w14:paraId="2D7D82FD"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First Name: &lt;input type = "text" name = "first_name"&gt;&lt;br /&gt;</w:t>
      </w:r>
    </w:p>
    <w:p w14:paraId="4316F88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Last Name: &lt;input type = "text" name = "last_name" /&gt;</w:t>
      </w:r>
    </w:p>
    <w:p w14:paraId="6348497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67379446"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&lt;input type = "submit" value = "Submit" /&gt;</w:t>
      </w:r>
    </w:p>
    <w:p w14:paraId="5A404228"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&lt;/form&gt;</w:t>
      </w:r>
    </w:p>
    <w:p w14:paraId="6E36D49E"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Here is the actual output of the above form. You enter First and Last Name and then click submit button to see the result.</w:t>
      </w:r>
    </w:p>
    <w:p w14:paraId="4887944E"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First Name: </w:t>
      </w:r>
    </w:p>
    <w:p w14:paraId="14514530"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Last Name:</w:t>
      </w:r>
    </w:p>
    <w:p w14:paraId="0CD7F58B" w14:textId="77777777" w:rsidR="00740717" w:rsidRPr="0066352D" w:rsidRDefault="00740717" w:rsidP="00740717">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66352D">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Passing Checkbox Data to CGI Program</w:t>
      </w:r>
    </w:p>
    <w:p w14:paraId="53F38453"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Checkboxes are used when more than one option is required to be selected.</w:t>
      </w:r>
    </w:p>
    <w:p w14:paraId="40285226"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Here is example HTML code for a form with two checkboxes −</w:t>
      </w:r>
    </w:p>
    <w:p w14:paraId="65E44828"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&lt;form action = "/cgi-bin/checkbox.cgi" method = "POST" target = "_blank"&gt;</w:t>
      </w:r>
    </w:p>
    <w:p w14:paraId="01B103E5"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&lt;input type = "checkbox" name = "maths" value = "on" /&gt; Maths</w:t>
      </w:r>
    </w:p>
    <w:p w14:paraId="7EEF281A"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&lt;input type = "checkbox" name = "physics" value = "on" /&gt; Physics</w:t>
      </w:r>
    </w:p>
    <w:p w14:paraId="37E26B5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&lt;input type = "submit" value = "Select Subject" /&gt;</w:t>
      </w:r>
    </w:p>
    <w:p w14:paraId="043C461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&lt;/form&gt;</w:t>
      </w:r>
    </w:p>
    <w:p w14:paraId="1758B7C5"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result of this code is the following form −</w:t>
      </w:r>
    </w:p>
    <w:p w14:paraId="418EBFE2"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Maths Physics</w:t>
      </w:r>
    </w:p>
    <w:p w14:paraId="1C64073D"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Below is checkbox.cgi script to handle input given by web browser for checkbox button.</w:t>
      </w:r>
    </w:p>
    <w:p w14:paraId="4476633C"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#!/usr/bin/python</w:t>
      </w:r>
    </w:p>
    <w:p w14:paraId="0CC9D7DB"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366AA4FB"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Import modules for CGI handling </w:t>
      </w:r>
    </w:p>
    <w:p w14:paraId="34480268"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import cgi, cgitb </w:t>
      </w:r>
    </w:p>
    <w:p w14:paraId="499125B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60611128"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Create instance of FieldStorage </w:t>
      </w:r>
    </w:p>
    <w:p w14:paraId="06DC1B67"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form = cgi.FieldStorage() </w:t>
      </w:r>
    </w:p>
    <w:p w14:paraId="4513F92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2A4A8352"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Get data from fields</w:t>
      </w:r>
    </w:p>
    <w:p w14:paraId="079CAA13"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if form.getvalue('maths'):</w:t>
      </w:r>
    </w:p>
    <w:p w14:paraId="203540BE"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math_flag = "ON"</w:t>
      </w:r>
    </w:p>
    <w:p w14:paraId="36018873"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else:</w:t>
      </w:r>
    </w:p>
    <w:p w14:paraId="73DC6BEE"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math_flag = "OFF"</w:t>
      </w:r>
    </w:p>
    <w:p w14:paraId="6A258697"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3CA935E2"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if form.getvalue('physics'):</w:t>
      </w:r>
    </w:p>
    <w:p w14:paraId="4284EF93"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physics_flag = "ON"</w:t>
      </w:r>
    </w:p>
    <w:p w14:paraId="00E7B76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else:</w:t>
      </w:r>
    </w:p>
    <w:p w14:paraId="54733AC3"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physics_flag = "OFF"</w:t>
      </w:r>
    </w:p>
    <w:p w14:paraId="63A236F6"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612364CA"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"Content-type:text/html\r\n\r\n"</w:t>
      </w:r>
    </w:p>
    <w:p w14:paraId="25DE8907"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"&lt;html&gt;"</w:t>
      </w:r>
    </w:p>
    <w:p w14:paraId="653B9DBE"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"&lt;head&gt;"</w:t>
      </w:r>
    </w:p>
    <w:p w14:paraId="3B1F77D0"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"&lt;title&gt;Checkbox - Third CGI Program&lt;/title&gt;"</w:t>
      </w:r>
    </w:p>
    <w:p w14:paraId="41442EB8"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"&lt;/head&gt;"</w:t>
      </w:r>
    </w:p>
    <w:p w14:paraId="6FC11F9C"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"&lt;body&gt;"</w:t>
      </w:r>
    </w:p>
    <w:p w14:paraId="5EE68A8C"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"&lt;h2&gt; CheckBox Maths is : %s&lt;/h2&gt;" % math_flag</w:t>
      </w:r>
    </w:p>
    <w:p w14:paraId="4D5E05D5"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"&lt;h2&gt; CheckBox Physics is : %s&lt;/h2&gt;" % physics_flag</w:t>
      </w:r>
    </w:p>
    <w:p w14:paraId="2B12A89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"&lt;/body&gt;"</w:t>
      </w:r>
    </w:p>
    <w:p w14:paraId="05D9F456"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"&lt;/html&gt;"</w:t>
      </w:r>
    </w:p>
    <w:p w14:paraId="157F2E0F" w14:textId="77777777" w:rsidR="00740717" w:rsidRPr="0066352D" w:rsidRDefault="00740717" w:rsidP="00740717">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66352D">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Passing Radio Button Data to CGI Program</w:t>
      </w:r>
    </w:p>
    <w:p w14:paraId="4B16AC5F"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Radio Buttons are used when only one option is required to be selected.</w:t>
      </w:r>
    </w:p>
    <w:p w14:paraId="3FDF97D2"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Here is example HTML code for a form with two radio buttons −</w:t>
      </w:r>
    </w:p>
    <w:p w14:paraId="7FD02EEC"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&lt;form action = "/cgi-bin/radiobutton.py" method = "post" target = "_blank"&gt;</w:t>
      </w:r>
    </w:p>
    <w:p w14:paraId="70A5198E"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&lt;input type = "radio" name = "subject" value = "maths" /&gt; Maths</w:t>
      </w:r>
    </w:p>
    <w:p w14:paraId="08D24650"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&lt;input type = "radio" name = "subject" value = "physics" /&gt; Physics</w:t>
      </w:r>
    </w:p>
    <w:p w14:paraId="05E029EE"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&lt;input type = "submit" value = "Select Subject" /&gt;</w:t>
      </w:r>
    </w:p>
    <w:p w14:paraId="03B55227"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&lt;/form&gt;</w:t>
      </w:r>
    </w:p>
    <w:p w14:paraId="5E1D489B"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result of this code is the following form −</w:t>
      </w:r>
    </w:p>
    <w:p w14:paraId="2477431E"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Maths Physics</w:t>
      </w:r>
    </w:p>
    <w:p w14:paraId="0E56A374"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Below is radiobutton.py script to handle input given by web browser for radio button −</w:t>
      </w:r>
    </w:p>
    <w:p w14:paraId="2CC94C8B"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#!/usr/bin/python</w:t>
      </w:r>
    </w:p>
    <w:p w14:paraId="418A3B33"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6F0DF10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Import modules for CGI handling </w:t>
      </w:r>
    </w:p>
    <w:p w14:paraId="04E4DA7D"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import cgi, cgitb </w:t>
      </w:r>
    </w:p>
    <w:p w14:paraId="5A9E9665"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10FC883F"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Create instance of FieldStorage </w:t>
      </w:r>
    </w:p>
    <w:p w14:paraId="43038D6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form = cgi.FieldStorage() </w:t>
      </w:r>
    </w:p>
    <w:p w14:paraId="7A54DBA5"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247B355D"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Get data from fields</w:t>
      </w:r>
    </w:p>
    <w:p w14:paraId="25BB0455"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if form.getvalue('subject'):</w:t>
      </w:r>
    </w:p>
    <w:p w14:paraId="12A1F8AA"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subject = form.getvalue('subject')</w:t>
      </w:r>
    </w:p>
    <w:p w14:paraId="6ACD45AE"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else:</w:t>
      </w:r>
    </w:p>
    <w:p w14:paraId="5FF71FB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subject = "Not set"</w:t>
      </w:r>
    </w:p>
    <w:p w14:paraId="2687B05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3E8456FD"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"Content-type:text/html\r\n\r\n"</w:t>
      </w:r>
    </w:p>
    <w:p w14:paraId="760A04E5"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"&lt;html&gt;"</w:t>
      </w:r>
    </w:p>
    <w:p w14:paraId="796AAEFD"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"&lt;head&gt;"</w:t>
      </w:r>
    </w:p>
    <w:p w14:paraId="0CC80C0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"&lt;title&gt;Radio - Fourth CGI Program&lt;/title&gt;"</w:t>
      </w:r>
    </w:p>
    <w:p w14:paraId="71826CF0"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"&lt;/head&gt;"</w:t>
      </w:r>
    </w:p>
    <w:p w14:paraId="339A31D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"&lt;body&gt;"</w:t>
      </w:r>
    </w:p>
    <w:p w14:paraId="3D75F7DE"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"&lt;h2&gt; Selected Subject is %s&lt;/h2&gt;" % subject</w:t>
      </w:r>
    </w:p>
    <w:p w14:paraId="71B2CA6D"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"&lt;/body&gt;"</w:t>
      </w:r>
    </w:p>
    <w:p w14:paraId="730C9C13"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"&lt;/html&gt;"</w:t>
      </w:r>
    </w:p>
    <w:p w14:paraId="45CC7512" w14:textId="77777777" w:rsidR="00740717" w:rsidRPr="0066352D" w:rsidRDefault="00740717" w:rsidP="00740717">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66352D">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Passing Text Area Data to CGI Program</w:t>
      </w:r>
    </w:p>
    <w:p w14:paraId="4FB40A3B"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TEXTAREA element is used when multiline text has to be passed to the CGI Program.</w:t>
      </w:r>
    </w:p>
    <w:p w14:paraId="48F95957"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Here is example HTML code for a form with a TEXTAREA box −</w:t>
      </w:r>
    </w:p>
    <w:p w14:paraId="20E54BA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&lt;form action = "/cgi-bin/textarea.py" method = "post" target = "_blank"&gt;</w:t>
      </w:r>
    </w:p>
    <w:p w14:paraId="17931DFB"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&lt;textarea name = "textcontent" cols = "40" rows = "4"&gt;</w:t>
      </w:r>
    </w:p>
    <w:p w14:paraId="01F1EC65"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Type your text here...</w:t>
      </w:r>
    </w:p>
    <w:p w14:paraId="390699BC"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&lt;/textarea&gt;</w:t>
      </w:r>
    </w:p>
    <w:p w14:paraId="4D44A03C"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&lt;input type = "submit" value = "Submit" /&gt;</w:t>
      </w:r>
    </w:p>
    <w:p w14:paraId="5CC3ED98"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&lt;/form&gt;</w:t>
      </w:r>
    </w:p>
    <w:p w14:paraId="637ECB37"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result of this code is the following form −</w:t>
      </w:r>
    </w:p>
    <w:p w14:paraId="1246E582"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Type your text here...</w:t>
      </w:r>
    </w:p>
    <w:p w14:paraId="44DF6E9D"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Below is textarea.cgi script to handle input given by web browser −</w:t>
      </w:r>
    </w:p>
    <w:p w14:paraId="4AA3545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#!/usr/bin/python</w:t>
      </w:r>
    </w:p>
    <w:p w14:paraId="76E6E57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12FD1278"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Import modules for CGI handling </w:t>
      </w:r>
    </w:p>
    <w:p w14:paraId="11BA472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import cgi, cgitb </w:t>
      </w:r>
    </w:p>
    <w:p w14:paraId="3248A0E6"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2751697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Create instance of FieldStorage </w:t>
      </w:r>
    </w:p>
    <w:p w14:paraId="79474F12"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form = cgi.FieldStorage() </w:t>
      </w:r>
    </w:p>
    <w:p w14:paraId="3FB14DC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10012528"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Get data from fields</w:t>
      </w:r>
    </w:p>
    <w:p w14:paraId="16FB37EA"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if form.getvalue('textcontent'):</w:t>
      </w:r>
    </w:p>
    <w:p w14:paraId="3E9CD15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text_content = form.getvalue('textcontent')</w:t>
      </w:r>
    </w:p>
    <w:p w14:paraId="2116EAF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else:</w:t>
      </w:r>
    </w:p>
    <w:p w14:paraId="073FE337"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text_content = "Not entered"</w:t>
      </w:r>
    </w:p>
    <w:p w14:paraId="38FC6948"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465FC0C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"Content-type:text/html\r\n\r\n"</w:t>
      </w:r>
    </w:p>
    <w:p w14:paraId="62727E88"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"&lt;html&gt;"</w:t>
      </w:r>
    </w:p>
    <w:p w14:paraId="5D6D201D"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"&lt;head&gt;";</w:t>
      </w:r>
    </w:p>
    <w:p w14:paraId="3E75EA47"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"&lt;title&gt;Text Area - Fifth CGI Program&lt;/title&gt;"</w:t>
      </w:r>
    </w:p>
    <w:p w14:paraId="4CA9754B"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"&lt;/head&gt;"</w:t>
      </w:r>
    </w:p>
    <w:p w14:paraId="1C058D5F"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"&lt;body&gt;"</w:t>
      </w:r>
    </w:p>
    <w:p w14:paraId="1C0D482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"&lt;h2&gt; Entered Text Content is %s&lt;/h2&gt;" % text_content</w:t>
      </w:r>
    </w:p>
    <w:p w14:paraId="44960DC8"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"&lt;/body&gt;"</w:t>
      </w:r>
    </w:p>
    <w:p w14:paraId="4B9B9709" w14:textId="77777777" w:rsidR="00740717" w:rsidRPr="0066352D" w:rsidRDefault="00740717" w:rsidP="00740717">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66352D">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Passing Drop Down Box Data to CGI Program</w:t>
      </w:r>
    </w:p>
    <w:p w14:paraId="2AFE04E5"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Drop Down Box is used when we have many options available but only one or two will be selected.</w:t>
      </w:r>
    </w:p>
    <w:p w14:paraId="6E0E89C0"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Here is example HTML code for a form with one drop down box −</w:t>
      </w:r>
    </w:p>
    <w:p w14:paraId="3EC76C4F"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&lt;form action = "/cgi-bin/dropdown.py" method = "post" target = "_blank"&gt;</w:t>
      </w:r>
    </w:p>
    <w:p w14:paraId="0392D95C"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&lt;select name = "dropdown"&gt;</w:t>
      </w:r>
    </w:p>
    <w:p w14:paraId="33A95CEA"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&lt;option value = "Maths" selected&gt;Maths&lt;/option&gt;</w:t>
      </w:r>
    </w:p>
    <w:p w14:paraId="035E4338"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&lt;option value = "Physics"&gt;Physics&lt;/option&gt;</w:t>
      </w:r>
    </w:p>
    <w:p w14:paraId="52457663"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&lt;/select&gt;</w:t>
      </w:r>
    </w:p>
    <w:p w14:paraId="4DDB92E6"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&lt;input type = "submit" value = "Submit"/&gt;</w:t>
      </w:r>
    </w:p>
    <w:p w14:paraId="7B9F60B6"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&lt;/form&gt;</w:t>
      </w:r>
    </w:p>
    <w:p w14:paraId="2C4E1A2F"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The result of this code is the following form −</w:t>
      </w:r>
    </w:p>
    <w:p w14:paraId="4B4F3E7C"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Maths</w:t>
      </w:r>
    </w:p>
    <w:p w14:paraId="3A1D0AD7"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Physics</w:t>
      </w:r>
    </w:p>
    <w:p w14:paraId="0735B43F"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Below is dropdown.py script to handle input given by web browser.</w:t>
      </w:r>
    </w:p>
    <w:p w14:paraId="32509C12"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#!/usr/bin/python</w:t>
      </w:r>
    </w:p>
    <w:p w14:paraId="5980277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2476102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Import modules for CGI handling </w:t>
      </w:r>
    </w:p>
    <w:p w14:paraId="6055F2BE"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import cgi, cgitb </w:t>
      </w:r>
    </w:p>
    <w:p w14:paraId="5C4E4FAB"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43533B7F"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Create instance of FieldStorage </w:t>
      </w:r>
    </w:p>
    <w:p w14:paraId="6B1E51F3"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form = cgi.FieldStorage() </w:t>
      </w:r>
    </w:p>
    <w:p w14:paraId="053AB6D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388413D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Get data from fields</w:t>
      </w:r>
    </w:p>
    <w:p w14:paraId="3DF912FD"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if form.getvalue('dropdown'):</w:t>
      </w:r>
    </w:p>
    <w:p w14:paraId="175A5A7D"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subject = form.getvalue('dropdown')</w:t>
      </w:r>
    </w:p>
    <w:p w14:paraId="004E3A7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else:</w:t>
      </w:r>
    </w:p>
    <w:p w14:paraId="5424AA0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subject = "Not entered"</w:t>
      </w:r>
    </w:p>
    <w:p w14:paraId="1D9C02D3"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05251B9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"Content-type:text/html\r\n\r\n"</w:t>
      </w:r>
    </w:p>
    <w:p w14:paraId="7B9F450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"&lt;html&gt;"</w:t>
      </w:r>
    </w:p>
    <w:p w14:paraId="2827A543"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"&lt;head&gt;"</w:t>
      </w:r>
    </w:p>
    <w:p w14:paraId="13FBCA18"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"&lt;title&gt;Dropdown Box - Sixth CGI Program&lt;/title&gt;"</w:t>
      </w:r>
    </w:p>
    <w:p w14:paraId="3D84AA86"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"&lt;/head&gt;"</w:t>
      </w:r>
    </w:p>
    <w:p w14:paraId="258EAC2D"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"&lt;body&gt;"</w:t>
      </w:r>
    </w:p>
    <w:p w14:paraId="6D6FF77D"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"&lt;h2&gt; Selected Subject is %s&lt;/h2&gt;" % subject</w:t>
      </w:r>
    </w:p>
    <w:p w14:paraId="7B7658A3"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"&lt;/body&gt;"</w:t>
      </w:r>
    </w:p>
    <w:p w14:paraId="06336A8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"&lt;/html&gt;"</w:t>
      </w:r>
    </w:p>
    <w:p w14:paraId="7D8A02D2" w14:textId="77777777" w:rsidR="00740717" w:rsidRPr="0066352D" w:rsidRDefault="00740717" w:rsidP="00740717">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66352D">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Using Cookies in CGI</w:t>
      </w:r>
    </w:p>
    <w:p w14:paraId="329B2D53"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HTTP protocol is a stateless protocol. For a commercial website, it is required to maintain session information among different pages. For example, one user registration ends after completing many pages. How to maintain user's session information across all the web pages?</w:t>
      </w:r>
    </w:p>
    <w:p w14:paraId="06268686"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In many situations, using cookies is the most efficient method of remembering and tracking preferences, purchases, commissions, and other information required for better visitor experience or site statistics.</w:t>
      </w:r>
    </w:p>
    <w:p w14:paraId="0F036D18" w14:textId="77777777" w:rsidR="00740717" w:rsidRPr="0066352D" w:rsidRDefault="00740717" w:rsidP="00740717">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66352D">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How It Works?</w:t>
      </w:r>
    </w:p>
    <w:p w14:paraId="117CDDDB"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Your server sends some data to the visitor's browser in the form of a cookie. The browser may accept the cookie. If it does, it is stored as a plain text record on the visitor's hard drive. Now, when the visitor arrives at another page on your site, the cookie is available for retrieval. Once retrieved, your server knows/remembers what was stored.</w:t>
      </w:r>
    </w:p>
    <w:p w14:paraId="7E57CD82"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Cookies are a plain text data record of 5 variable-length fields −</w:t>
      </w:r>
    </w:p>
    <w:p w14:paraId="0973E1DA" w14:textId="77777777" w:rsidR="00740717" w:rsidRPr="00EA23B9" w:rsidRDefault="00740717" w:rsidP="00242643">
      <w:pPr>
        <w:widowControl w:val="0"/>
        <w:numPr>
          <w:ilvl w:val="0"/>
          <w:numId w:val="9"/>
        </w:numPr>
        <w:tabs>
          <w:tab w:val="left" w:pos="220"/>
          <w:tab w:val="left" w:pos="720"/>
        </w:tabs>
        <w:autoSpaceDE w:val="0"/>
        <w:autoSpaceDN w:val="0"/>
        <w:adjustRightInd w:val="0"/>
        <w:spacing w:after="60"/>
        <w:ind w:right="60" w:hanging="720"/>
        <w:jc w:val="both"/>
        <w:rPr>
          <w:rFonts w:ascii="Times New Roman" w:hAnsi="Times New Roman" w:cs="Times New Roman"/>
          <w:lang w:val="en-GB"/>
        </w:rPr>
      </w:pPr>
      <w:r w:rsidRPr="00EA23B9">
        <w:rPr>
          <w:rFonts w:ascii="Times New Roman" w:hAnsi="Times New Roman" w:cs="Times New Roman"/>
          <w:b/>
          <w:bCs/>
          <w:color w:val="252525"/>
          <w:lang w:val="en-GB"/>
        </w:rPr>
        <w:t>Expires</w:t>
      </w:r>
      <w:r w:rsidRPr="00EA23B9">
        <w:rPr>
          <w:rFonts w:ascii="Times New Roman" w:hAnsi="Times New Roman" w:cs="Times New Roman"/>
          <w:color w:val="252525"/>
          <w:lang w:val="en-GB"/>
        </w:rPr>
        <w:t xml:space="preserve"> − The date the cookie will expire. If this is blank, the cookie will expire when the visitor quits the browser.</w:t>
      </w:r>
    </w:p>
    <w:p w14:paraId="3DAC11C8" w14:textId="77777777" w:rsidR="00740717" w:rsidRPr="00EA23B9" w:rsidRDefault="00740717" w:rsidP="00242643">
      <w:pPr>
        <w:widowControl w:val="0"/>
        <w:numPr>
          <w:ilvl w:val="0"/>
          <w:numId w:val="9"/>
        </w:numPr>
        <w:tabs>
          <w:tab w:val="left" w:pos="220"/>
          <w:tab w:val="left" w:pos="720"/>
        </w:tabs>
        <w:autoSpaceDE w:val="0"/>
        <w:autoSpaceDN w:val="0"/>
        <w:adjustRightInd w:val="0"/>
        <w:spacing w:after="60"/>
        <w:ind w:right="60" w:hanging="720"/>
        <w:jc w:val="both"/>
        <w:rPr>
          <w:rFonts w:ascii="Times New Roman" w:hAnsi="Times New Roman" w:cs="Times New Roman"/>
          <w:lang w:val="en-GB"/>
        </w:rPr>
      </w:pPr>
      <w:r w:rsidRPr="00EA23B9">
        <w:rPr>
          <w:rFonts w:ascii="Times New Roman" w:hAnsi="Times New Roman" w:cs="Times New Roman"/>
          <w:b/>
          <w:bCs/>
          <w:color w:val="252525"/>
          <w:lang w:val="en-GB"/>
        </w:rPr>
        <w:t>Domain</w:t>
      </w:r>
      <w:r w:rsidRPr="00EA23B9">
        <w:rPr>
          <w:rFonts w:ascii="Times New Roman" w:hAnsi="Times New Roman" w:cs="Times New Roman"/>
          <w:color w:val="252525"/>
          <w:lang w:val="en-GB"/>
        </w:rPr>
        <w:t xml:space="preserve"> − The domain name of your site.</w:t>
      </w:r>
    </w:p>
    <w:p w14:paraId="0D32F83B" w14:textId="77777777" w:rsidR="00740717" w:rsidRPr="00EA23B9" w:rsidRDefault="00740717" w:rsidP="00242643">
      <w:pPr>
        <w:widowControl w:val="0"/>
        <w:numPr>
          <w:ilvl w:val="0"/>
          <w:numId w:val="9"/>
        </w:numPr>
        <w:tabs>
          <w:tab w:val="left" w:pos="220"/>
          <w:tab w:val="left" w:pos="720"/>
        </w:tabs>
        <w:autoSpaceDE w:val="0"/>
        <w:autoSpaceDN w:val="0"/>
        <w:adjustRightInd w:val="0"/>
        <w:spacing w:after="60"/>
        <w:ind w:right="60" w:hanging="720"/>
        <w:jc w:val="both"/>
        <w:rPr>
          <w:rFonts w:ascii="Times New Roman" w:hAnsi="Times New Roman" w:cs="Times New Roman"/>
          <w:lang w:val="en-GB"/>
        </w:rPr>
      </w:pPr>
      <w:r w:rsidRPr="00EA23B9">
        <w:rPr>
          <w:rFonts w:ascii="Times New Roman" w:hAnsi="Times New Roman" w:cs="Times New Roman"/>
          <w:b/>
          <w:bCs/>
          <w:color w:val="252525"/>
          <w:lang w:val="en-GB"/>
        </w:rPr>
        <w:t>Path</w:t>
      </w:r>
      <w:r w:rsidRPr="00EA23B9">
        <w:rPr>
          <w:rFonts w:ascii="Times New Roman" w:hAnsi="Times New Roman" w:cs="Times New Roman"/>
          <w:color w:val="252525"/>
          <w:lang w:val="en-GB"/>
        </w:rPr>
        <w:t xml:space="preserve"> − The path to the directory or web page that sets the cookie. This may be blank if you want to retrieve the cookie from any directory or page.</w:t>
      </w:r>
    </w:p>
    <w:p w14:paraId="7769A95A" w14:textId="77777777" w:rsidR="00740717" w:rsidRPr="00EA23B9" w:rsidRDefault="00740717" w:rsidP="00242643">
      <w:pPr>
        <w:widowControl w:val="0"/>
        <w:numPr>
          <w:ilvl w:val="0"/>
          <w:numId w:val="9"/>
        </w:numPr>
        <w:tabs>
          <w:tab w:val="left" w:pos="220"/>
          <w:tab w:val="left" w:pos="720"/>
        </w:tabs>
        <w:autoSpaceDE w:val="0"/>
        <w:autoSpaceDN w:val="0"/>
        <w:adjustRightInd w:val="0"/>
        <w:spacing w:after="60"/>
        <w:ind w:right="60" w:hanging="720"/>
        <w:jc w:val="both"/>
        <w:rPr>
          <w:rFonts w:ascii="Times New Roman" w:hAnsi="Times New Roman" w:cs="Times New Roman"/>
          <w:lang w:val="en-GB"/>
        </w:rPr>
      </w:pPr>
      <w:r w:rsidRPr="00EA23B9">
        <w:rPr>
          <w:rFonts w:ascii="Times New Roman" w:hAnsi="Times New Roman" w:cs="Times New Roman"/>
          <w:b/>
          <w:bCs/>
          <w:color w:val="252525"/>
          <w:lang w:val="en-GB"/>
        </w:rPr>
        <w:t>Secure</w:t>
      </w:r>
      <w:r w:rsidRPr="00EA23B9">
        <w:rPr>
          <w:rFonts w:ascii="Times New Roman" w:hAnsi="Times New Roman" w:cs="Times New Roman"/>
          <w:color w:val="252525"/>
          <w:lang w:val="en-GB"/>
        </w:rPr>
        <w:t xml:space="preserve"> − If this field contains the word "secure", then the cookie may only be retrieved with a secure server. If this field is blank, no such restriction exists.</w:t>
      </w:r>
    </w:p>
    <w:p w14:paraId="2B92CB32" w14:textId="77777777" w:rsidR="00740717" w:rsidRPr="00EA23B9" w:rsidRDefault="00740717" w:rsidP="00242643">
      <w:pPr>
        <w:widowControl w:val="0"/>
        <w:numPr>
          <w:ilvl w:val="0"/>
          <w:numId w:val="9"/>
        </w:numPr>
        <w:tabs>
          <w:tab w:val="left" w:pos="220"/>
          <w:tab w:val="left" w:pos="720"/>
        </w:tabs>
        <w:autoSpaceDE w:val="0"/>
        <w:autoSpaceDN w:val="0"/>
        <w:adjustRightInd w:val="0"/>
        <w:spacing w:after="60"/>
        <w:ind w:right="60" w:hanging="720"/>
        <w:jc w:val="both"/>
        <w:rPr>
          <w:rFonts w:ascii="Times New Roman" w:hAnsi="Times New Roman" w:cs="Times New Roman"/>
          <w:lang w:val="en-GB"/>
        </w:rPr>
      </w:pPr>
      <w:r w:rsidRPr="00EA23B9">
        <w:rPr>
          <w:rFonts w:ascii="Times New Roman" w:hAnsi="Times New Roman" w:cs="Times New Roman"/>
          <w:b/>
          <w:bCs/>
          <w:color w:val="252525"/>
          <w:lang w:val="en-GB"/>
        </w:rPr>
        <w:t>Name=Value</w:t>
      </w:r>
      <w:r w:rsidRPr="00EA23B9">
        <w:rPr>
          <w:rFonts w:ascii="Times New Roman" w:hAnsi="Times New Roman" w:cs="Times New Roman"/>
          <w:color w:val="252525"/>
          <w:lang w:val="en-GB"/>
        </w:rPr>
        <w:t xml:space="preserve"> − Cookies are set and retrieved in the form of key and value pairs.</w:t>
      </w:r>
    </w:p>
    <w:p w14:paraId="398A0D6A" w14:textId="77777777" w:rsidR="00740717" w:rsidRPr="0066352D" w:rsidRDefault="00740717" w:rsidP="00740717">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66352D">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Setting up Cookies</w:t>
      </w:r>
    </w:p>
    <w:p w14:paraId="00316398"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It is very easy to send cookies to browser. These cookies are sent along with HTTP Header before to Content-type field. Assuming you want to set UserID and Password as cookies. Setting the cookies is done as follows −</w:t>
      </w:r>
    </w:p>
    <w:p w14:paraId="01C667A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#!/usr/bin/python</w:t>
      </w:r>
    </w:p>
    <w:p w14:paraId="33835CAB"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5186DCA8"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"Set-Cookie:UserID = XYZ;\r\n"</w:t>
      </w:r>
    </w:p>
    <w:p w14:paraId="3DCBFD1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"Set-Cookie:Password = XYZ123;\r\n"</w:t>
      </w:r>
    </w:p>
    <w:p w14:paraId="55B984FE"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"Set-Cookie:Expires = Tuesday, 31-Dec-2007 23:12:40 GMT";\r\n"</w:t>
      </w:r>
    </w:p>
    <w:p w14:paraId="492FE71B"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"Set-Cookie:Domain = www.tutorialspoint.com;\r\n"</w:t>
      </w:r>
    </w:p>
    <w:p w14:paraId="4DC1C0B0"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"Set-Cookie:Path = /perl;\n"</w:t>
      </w:r>
    </w:p>
    <w:p w14:paraId="1D09FD87"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"Content-type:text/html\r\n\r\n"</w:t>
      </w:r>
    </w:p>
    <w:p w14:paraId="234FD280"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...........Rest of the HTML Content....</w:t>
      </w:r>
    </w:p>
    <w:p w14:paraId="484B43A7"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 xml:space="preserve">From this example, you must have understood how to set cookies. We use </w:t>
      </w:r>
      <w:r w:rsidRPr="00EA23B9">
        <w:rPr>
          <w:rFonts w:ascii="Times New Roman" w:hAnsi="Times New Roman" w:cs="Times New Roman"/>
          <w:b/>
          <w:bCs/>
          <w:color w:val="252525"/>
          <w:lang w:val="en-GB"/>
        </w:rPr>
        <w:t>Set-Cookie</w:t>
      </w:r>
      <w:r w:rsidRPr="00EA23B9">
        <w:rPr>
          <w:rFonts w:ascii="Times New Roman" w:hAnsi="Times New Roman" w:cs="Times New Roman"/>
          <w:color w:val="252525"/>
          <w:lang w:val="en-GB"/>
        </w:rPr>
        <w:t xml:space="preserve"> HTTP header to set cookies.</w:t>
      </w:r>
    </w:p>
    <w:p w14:paraId="0A6F3EA1"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 xml:space="preserve">It is optional to set cookies attributes like Expires, Domain, and Path. It is notable that cookies are set before sending magic line </w:t>
      </w:r>
      <w:r w:rsidRPr="00EA23B9">
        <w:rPr>
          <w:rFonts w:ascii="Times New Roman" w:hAnsi="Times New Roman" w:cs="Times New Roman"/>
          <w:b/>
          <w:bCs/>
          <w:color w:val="252525"/>
          <w:lang w:val="en-GB"/>
        </w:rPr>
        <w:t>"Content-type:text/html\r\n\r\n</w:t>
      </w:r>
      <w:r w:rsidRPr="00EA23B9">
        <w:rPr>
          <w:rFonts w:ascii="Times New Roman" w:hAnsi="Times New Roman" w:cs="Times New Roman"/>
          <w:color w:val="252525"/>
          <w:lang w:val="en-GB"/>
        </w:rPr>
        <w:t>.</w:t>
      </w:r>
    </w:p>
    <w:p w14:paraId="456D9C1B" w14:textId="77777777" w:rsidR="0066352D" w:rsidRDefault="0066352D" w:rsidP="00740717">
      <w:pPr>
        <w:widowControl w:val="0"/>
        <w:autoSpaceDE w:val="0"/>
        <w:autoSpaceDN w:val="0"/>
        <w:adjustRightInd w:val="0"/>
        <w:rPr>
          <w:rFonts w:ascii="Times New Roman" w:hAnsi="Times New Roman" w:cs="Times New Roman"/>
          <w:color w:val="0F0F10"/>
          <w:lang w:val="en-GB"/>
          <w14:shadow w14:blurRad="50800" w14:dist="38100" w14:dir="2700000" w14:sx="100000" w14:sy="100000" w14:kx="0" w14:ky="0" w14:algn="tl">
            <w14:srgbClr w14:val="000000">
              <w14:alpha w14:val="60000"/>
            </w14:srgbClr>
          </w14:shadow>
        </w:rPr>
      </w:pPr>
    </w:p>
    <w:p w14:paraId="190A8C55" w14:textId="77777777" w:rsidR="0066352D" w:rsidRDefault="0066352D" w:rsidP="00740717">
      <w:pPr>
        <w:widowControl w:val="0"/>
        <w:autoSpaceDE w:val="0"/>
        <w:autoSpaceDN w:val="0"/>
        <w:adjustRightInd w:val="0"/>
        <w:rPr>
          <w:rFonts w:ascii="Times New Roman" w:hAnsi="Times New Roman" w:cs="Times New Roman"/>
          <w:color w:val="0F0F10"/>
          <w:lang w:val="en-GB"/>
          <w14:shadow w14:blurRad="50800" w14:dist="38100" w14:dir="2700000" w14:sx="100000" w14:sy="100000" w14:kx="0" w14:ky="0" w14:algn="tl">
            <w14:srgbClr w14:val="000000">
              <w14:alpha w14:val="60000"/>
            </w14:srgbClr>
          </w14:shadow>
        </w:rPr>
      </w:pPr>
    </w:p>
    <w:p w14:paraId="68C25B9C" w14:textId="77777777" w:rsidR="00740717" w:rsidRPr="0066352D" w:rsidRDefault="00740717" w:rsidP="00740717">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66352D">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Retrieving Cookies</w:t>
      </w:r>
    </w:p>
    <w:p w14:paraId="03416790"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It is very easy to retrieve all the set cookies. Cookies are stored in CGI environment variable HTTP_COOKIE and they will have following form −</w:t>
      </w:r>
    </w:p>
    <w:p w14:paraId="7F2EA466"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key1 = value1;key2 = value2;key3 = value3....</w:t>
      </w:r>
    </w:p>
    <w:p w14:paraId="3B65D9E3"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Here is an example of how to retrieve cookies.</w:t>
      </w:r>
    </w:p>
    <w:p w14:paraId="4D64BB8C"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#!/usr/bin/python</w:t>
      </w:r>
    </w:p>
    <w:p w14:paraId="2C7BBAC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21B96B17"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Import modules for CGI handling </w:t>
      </w:r>
    </w:p>
    <w:p w14:paraId="614E226D"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from os import environ</w:t>
      </w:r>
    </w:p>
    <w:p w14:paraId="0D8B9DF8"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import cgi, cgitb</w:t>
      </w:r>
    </w:p>
    <w:p w14:paraId="4037FBED"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3EC87BDA"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if environ.has_key('HTTP_COOKIE'):</w:t>
      </w:r>
    </w:p>
    <w:p w14:paraId="2C44425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for cookie in map(strip, split(environ['HTTP_COOKIE'], ';')):</w:t>
      </w:r>
    </w:p>
    <w:p w14:paraId="51B2163D"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(key, value ) = split(cookie, '=');</w:t>
      </w:r>
    </w:p>
    <w:p w14:paraId="380C0E0F"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if key == "UserID":</w:t>
      </w:r>
    </w:p>
    <w:p w14:paraId="41841E8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user_id = value</w:t>
      </w:r>
    </w:p>
    <w:p w14:paraId="04931887"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1A20A878"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if key == "Password":</w:t>
      </w:r>
    </w:p>
    <w:p w14:paraId="71EBCAA0"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password = value</w:t>
      </w:r>
    </w:p>
    <w:p w14:paraId="7DC93D7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2C47898C"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"User ID  = %s" % user_id</w:t>
      </w:r>
    </w:p>
    <w:p w14:paraId="4F7483D2"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"Password = %s" % password</w:t>
      </w:r>
    </w:p>
    <w:p w14:paraId="43F1DF76"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This produces the following result for the cookies set by above script −</w:t>
      </w:r>
    </w:p>
    <w:p w14:paraId="31169958"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User ID = XYZ</w:t>
      </w:r>
    </w:p>
    <w:p w14:paraId="4B0598E3"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Password = XYZ123</w:t>
      </w:r>
    </w:p>
    <w:p w14:paraId="30C72717" w14:textId="77777777" w:rsidR="00740717" w:rsidRPr="0066352D" w:rsidRDefault="00740717" w:rsidP="00740717">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66352D">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File Upload Example</w:t>
      </w:r>
    </w:p>
    <w:p w14:paraId="63336309"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 xml:space="preserve">To upload a file, the HTML form must have the enctype attribute set to </w:t>
      </w:r>
      <w:r w:rsidRPr="00EA23B9">
        <w:rPr>
          <w:rFonts w:ascii="Times New Roman" w:hAnsi="Times New Roman" w:cs="Times New Roman"/>
          <w:b/>
          <w:bCs/>
          <w:color w:val="252525"/>
          <w:lang w:val="en-GB"/>
        </w:rPr>
        <w:t>multipart/form-data</w:t>
      </w:r>
      <w:r w:rsidRPr="00EA23B9">
        <w:rPr>
          <w:rFonts w:ascii="Times New Roman" w:hAnsi="Times New Roman" w:cs="Times New Roman"/>
          <w:color w:val="252525"/>
          <w:lang w:val="en-GB"/>
        </w:rPr>
        <w:t>. The input tag with the file type creates a "Browse" button.</w:t>
      </w:r>
    </w:p>
    <w:p w14:paraId="456B4DA0"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&lt;html&gt;</w:t>
      </w:r>
    </w:p>
    <w:p w14:paraId="408DC88B"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&lt;body&gt;</w:t>
      </w:r>
    </w:p>
    <w:p w14:paraId="1A53590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&lt;form enctype = "multipart/form-data" </w:t>
      </w:r>
    </w:p>
    <w:p w14:paraId="0A8B6E43"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action = "save_file.py" method = "post"&gt;</w:t>
      </w:r>
    </w:p>
    <w:p w14:paraId="2211B877"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&lt;p&gt;File: &lt;input type = "file" name = "filename" /&gt;&lt;/p&gt;</w:t>
      </w:r>
    </w:p>
    <w:p w14:paraId="1CDE6295"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&lt;p&gt;&lt;input type = "submit" value = "Upload" /&gt;&lt;/p&gt;</w:t>
      </w:r>
    </w:p>
    <w:p w14:paraId="1A78AE32"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&lt;/form&gt;</w:t>
      </w:r>
    </w:p>
    <w:p w14:paraId="22BF734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&lt;/body&gt;</w:t>
      </w:r>
    </w:p>
    <w:p w14:paraId="25B55C35"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&lt;/html&gt;</w:t>
      </w:r>
    </w:p>
    <w:p w14:paraId="399F1DB1"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result of this code is the following form −</w:t>
      </w:r>
    </w:p>
    <w:p w14:paraId="2842F13C"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File:</w:t>
      </w:r>
    </w:p>
    <w:p w14:paraId="2B2D4DC9" w14:textId="77777777" w:rsidR="00740717" w:rsidRPr="00EA23B9" w:rsidRDefault="00740717" w:rsidP="00740717">
      <w:pPr>
        <w:widowControl w:val="0"/>
        <w:autoSpaceDE w:val="0"/>
        <w:autoSpaceDN w:val="0"/>
        <w:adjustRightInd w:val="0"/>
        <w:rPr>
          <w:rFonts w:ascii="Times New Roman" w:hAnsi="Times New Roman" w:cs="Times New Roman"/>
          <w:lang w:val="en-GB"/>
        </w:rPr>
      </w:pPr>
    </w:p>
    <w:p w14:paraId="040DDA56"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Above example has been disabled intentionally to save people uploading file on our server, but you can try above code with your server.</w:t>
      </w:r>
    </w:p>
    <w:p w14:paraId="227DBF34"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 xml:space="preserve">Here is the script </w:t>
      </w:r>
      <w:r w:rsidRPr="00EA23B9">
        <w:rPr>
          <w:rFonts w:ascii="Times New Roman" w:hAnsi="Times New Roman" w:cs="Times New Roman"/>
          <w:b/>
          <w:bCs/>
          <w:color w:val="252525"/>
          <w:lang w:val="en-GB"/>
        </w:rPr>
        <w:t>save_file.py</w:t>
      </w:r>
      <w:r w:rsidRPr="00EA23B9">
        <w:rPr>
          <w:rFonts w:ascii="Times New Roman" w:hAnsi="Times New Roman" w:cs="Times New Roman"/>
          <w:color w:val="252525"/>
          <w:lang w:val="en-GB"/>
        </w:rPr>
        <w:t xml:space="preserve"> to handle file upload −</w:t>
      </w:r>
    </w:p>
    <w:p w14:paraId="4D1CFCF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#!/usr/bin/python</w:t>
      </w:r>
    </w:p>
    <w:p w14:paraId="6C20753A"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343E1D72"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import cgi, os</w:t>
      </w:r>
    </w:p>
    <w:p w14:paraId="4DFC5D2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import cgitb; cgitb.enable()</w:t>
      </w:r>
    </w:p>
    <w:p w14:paraId="658D961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03C4387E"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form = cgi.FieldStorage()</w:t>
      </w:r>
    </w:p>
    <w:p w14:paraId="19B7F37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41041730"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Get filename here.</w:t>
      </w:r>
    </w:p>
    <w:p w14:paraId="54FA690C"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fileitem = form['filename']</w:t>
      </w:r>
    </w:p>
    <w:p w14:paraId="259CDEAF"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0E17939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Test if the file was uploaded</w:t>
      </w:r>
    </w:p>
    <w:p w14:paraId="39854A7D"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if fileitem.filename:</w:t>
      </w:r>
    </w:p>
    <w:p w14:paraId="4987805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 strip leading path from file name to avoid </w:t>
      </w:r>
    </w:p>
    <w:p w14:paraId="6E527445"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 directory traversal attacks</w:t>
      </w:r>
    </w:p>
    <w:p w14:paraId="6C437AE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fn = os.path.basename(fileitem.filename)</w:t>
      </w:r>
    </w:p>
    <w:p w14:paraId="73CE7888"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open('/tmp/' + fn, 'wb').write(fileitem.file.read())</w:t>
      </w:r>
    </w:p>
    <w:p w14:paraId="52F2F56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4DBDAEA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message = 'The file "' + fn + '" was uploaded successfully'</w:t>
      </w:r>
    </w:p>
    <w:p w14:paraId="00E26A5B"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w:t>
      </w:r>
    </w:p>
    <w:p w14:paraId="0916DA30"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else:</w:t>
      </w:r>
    </w:p>
    <w:p w14:paraId="4CBD0E9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message = 'No file was uploaded'</w:t>
      </w:r>
    </w:p>
    <w:p w14:paraId="0BE5DA8A"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w:t>
      </w:r>
    </w:p>
    <w:p w14:paraId="0BFD9EED"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w:t>
      </w:r>
    </w:p>
    <w:p w14:paraId="1BC6A5D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Content-Type: text/html\n</w:t>
      </w:r>
    </w:p>
    <w:p w14:paraId="2ED413DA"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&lt;html&gt;</w:t>
      </w:r>
    </w:p>
    <w:p w14:paraId="190A4C4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&lt;body&gt;</w:t>
      </w:r>
    </w:p>
    <w:p w14:paraId="3B1C9DC7"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&lt;p&gt;%s&lt;/p&gt;</w:t>
      </w:r>
    </w:p>
    <w:p w14:paraId="53DDA34C"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&lt;/body&gt;</w:t>
      </w:r>
    </w:p>
    <w:p w14:paraId="78CE89CD"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&lt;/html&gt;</w:t>
      </w:r>
    </w:p>
    <w:p w14:paraId="26896C98"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 (message,)</w:t>
      </w:r>
    </w:p>
    <w:p w14:paraId="0117C516"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If you run the above script on Unix/Linux, then you need to take care of replacing file separator as follows, otherwise on your windows machine above open() statement should work fine.</w:t>
      </w:r>
    </w:p>
    <w:p w14:paraId="07F08382"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fn = os.path.basename(fileitem.filename.replace("\\", "/" ))</w:t>
      </w:r>
    </w:p>
    <w:p w14:paraId="30F1D3A4" w14:textId="77777777" w:rsidR="00740717" w:rsidRPr="0066352D" w:rsidRDefault="00740717" w:rsidP="00740717">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66352D">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How To Raise a "File Download" Dialog Box?</w:t>
      </w:r>
    </w:p>
    <w:p w14:paraId="48510F82"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Sometimes, it is desired that you want to give option where a user can click a link and it will pop up a "File Download" dialogue box to the user instead of displaying actual content. This is very easy and can be achieved through HTTP header. This HTTP header is be different from the header mentioned in previous section.</w:t>
      </w:r>
    </w:p>
    <w:p w14:paraId="68CCD703"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 xml:space="preserve">For example, if you want make a </w:t>
      </w:r>
      <w:r w:rsidRPr="00EA23B9">
        <w:rPr>
          <w:rFonts w:ascii="Times New Roman" w:hAnsi="Times New Roman" w:cs="Times New Roman"/>
          <w:b/>
          <w:bCs/>
          <w:color w:val="252525"/>
          <w:lang w:val="en-GB"/>
        </w:rPr>
        <w:t>FileName</w:t>
      </w:r>
      <w:r w:rsidRPr="00EA23B9">
        <w:rPr>
          <w:rFonts w:ascii="Times New Roman" w:hAnsi="Times New Roman" w:cs="Times New Roman"/>
          <w:color w:val="252525"/>
          <w:lang w:val="en-GB"/>
        </w:rPr>
        <w:t xml:space="preserve"> file downloadable from a given link, then its syntax is as follows −</w:t>
      </w:r>
    </w:p>
    <w:p w14:paraId="15617C16"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#!/usr/bin/python</w:t>
      </w:r>
    </w:p>
    <w:p w14:paraId="57E22458"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19992155"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HTTP Header</w:t>
      </w:r>
    </w:p>
    <w:p w14:paraId="22A079CB"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w:t>
      </w:r>
      <w:r w:rsidRPr="00EA23B9">
        <w:rPr>
          <w:rFonts w:ascii="Times New Roman" w:hAnsi="Times New Roman" w:cs="Times New Roman"/>
          <w:b/>
          <w:bCs/>
          <w:color w:val="252525"/>
          <w:lang w:val="en-GB"/>
        </w:rPr>
        <w:t>Content-Type:</w:t>
      </w:r>
      <w:r w:rsidRPr="00EA23B9">
        <w:rPr>
          <w:rFonts w:ascii="Times New Roman" w:hAnsi="Times New Roman" w:cs="Times New Roman"/>
          <w:color w:val="252525"/>
          <w:lang w:val="en-GB"/>
        </w:rPr>
        <w:t>application/octet-stream; name = \"FileName\"\r\n";</w:t>
      </w:r>
    </w:p>
    <w:p w14:paraId="016D3844"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w:t>
      </w:r>
      <w:r w:rsidRPr="00EA23B9">
        <w:rPr>
          <w:rFonts w:ascii="Times New Roman" w:hAnsi="Times New Roman" w:cs="Times New Roman"/>
          <w:b/>
          <w:bCs/>
          <w:color w:val="252525"/>
          <w:lang w:val="en-GB"/>
        </w:rPr>
        <w:t>Content-Disposition:</w:t>
      </w:r>
      <w:r w:rsidRPr="00EA23B9">
        <w:rPr>
          <w:rFonts w:ascii="Times New Roman" w:hAnsi="Times New Roman" w:cs="Times New Roman"/>
          <w:color w:val="252525"/>
          <w:lang w:val="en-GB"/>
        </w:rPr>
        <w:t xml:space="preserve"> attachment; filename = \"FileName\"\r\n\n";</w:t>
      </w:r>
    </w:p>
    <w:p w14:paraId="5614422C"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623B780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Actual File Content will go here.</w:t>
      </w:r>
    </w:p>
    <w:p w14:paraId="1E78E5B6"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fo = open("foo.txt", "rb")</w:t>
      </w:r>
    </w:p>
    <w:p w14:paraId="1F1134EF"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7228890A"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str = fo.read();</w:t>
      </w:r>
    </w:p>
    <w:p w14:paraId="181E4B22"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print str</w:t>
      </w:r>
    </w:p>
    <w:p w14:paraId="5D350CA0"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57323595"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Close opend file</w:t>
      </w:r>
    </w:p>
    <w:p w14:paraId="3C3E7EB4" w14:textId="77777777" w:rsidR="00740717" w:rsidRPr="00EA23B9" w:rsidRDefault="00740717" w:rsidP="00740717">
      <w:pPr>
        <w:rPr>
          <w:rFonts w:ascii="Times New Roman" w:hAnsi="Times New Roman" w:cs="Times New Roman"/>
          <w:color w:val="252525"/>
          <w:lang w:val="en-GB"/>
        </w:rPr>
      </w:pPr>
      <w:r w:rsidRPr="00EA23B9">
        <w:rPr>
          <w:rFonts w:ascii="Times New Roman" w:hAnsi="Times New Roman" w:cs="Times New Roman"/>
          <w:color w:val="252525"/>
          <w:lang w:val="en-GB"/>
        </w:rPr>
        <w:t>fo.close()</w:t>
      </w:r>
    </w:p>
    <w:p w14:paraId="448F969B" w14:textId="77777777" w:rsidR="00740717" w:rsidRPr="00EA23B9" w:rsidRDefault="00740717" w:rsidP="00740717">
      <w:pPr>
        <w:rPr>
          <w:rFonts w:ascii="Times New Roman" w:hAnsi="Times New Roman" w:cs="Times New Roman"/>
          <w:color w:val="252525"/>
          <w:lang w:val="en-GB"/>
        </w:rPr>
      </w:pPr>
    </w:p>
    <w:p w14:paraId="44B64829" w14:textId="77777777" w:rsidR="0066352D" w:rsidRDefault="0066352D" w:rsidP="00740717">
      <w:pPr>
        <w:shd w:val="clear" w:color="auto" w:fill="FFFFFF"/>
        <w:spacing w:after="144" w:line="360" w:lineRule="atLeast"/>
        <w:ind w:left="48" w:right="48"/>
        <w:jc w:val="both"/>
        <w:rPr>
          <w:rFonts w:ascii="Times New Roman" w:hAnsi="Times New Roman" w:cs="Times New Roman"/>
          <w:color w:val="000000"/>
          <w:lang w:val="en-GB" w:eastAsia="en-GB"/>
        </w:rPr>
      </w:pPr>
    </w:p>
    <w:p w14:paraId="1FFB17FA" w14:textId="6F8BEA7C" w:rsidR="0066352D" w:rsidRPr="0066352D" w:rsidRDefault="0066352D" w:rsidP="00242643">
      <w:pPr>
        <w:pStyle w:val="ListParagraph"/>
        <w:numPr>
          <w:ilvl w:val="0"/>
          <w:numId w:val="36"/>
        </w:numPr>
        <w:shd w:val="clear" w:color="auto" w:fill="FFFFFF"/>
        <w:spacing w:after="144" w:line="360" w:lineRule="atLeast"/>
        <w:ind w:right="48"/>
        <w:jc w:val="both"/>
        <w:rPr>
          <w:rFonts w:ascii="Times New Roman" w:hAnsi="Times New Roman" w:cs="Times New Roman"/>
          <w:b/>
          <w:color w:val="000000"/>
          <w:sz w:val="28"/>
          <w:u w:val="single"/>
          <w:lang w:val="en-GB" w:eastAsia="en-GB"/>
        </w:rPr>
      </w:pPr>
      <w:r w:rsidRPr="0066352D">
        <w:rPr>
          <w:rFonts w:ascii="Times New Roman" w:hAnsi="Times New Roman" w:cs="Times New Roman"/>
          <w:b/>
          <w:color w:val="000000"/>
          <w:sz w:val="28"/>
          <w:u w:val="single"/>
          <w:lang w:val="en-GB" w:eastAsia="en-GB"/>
        </w:rPr>
        <w:t>Database Access</w:t>
      </w:r>
    </w:p>
    <w:p w14:paraId="5391A2A2"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Python standard for database interfaces is the Python DB-API. Most Python database interfaces adhere to this standard.</w:t>
      </w:r>
    </w:p>
    <w:p w14:paraId="1518F107"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choose the right database for your application. Python Database API supports a wide range of database servers such as −</w:t>
      </w:r>
    </w:p>
    <w:p w14:paraId="78E35AA7" w14:textId="77777777" w:rsidR="00740717" w:rsidRPr="00EA23B9" w:rsidRDefault="00740717" w:rsidP="00242643">
      <w:pPr>
        <w:numPr>
          <w:ilvl w:val="0"/>
          <w:numId w:val="10"/>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GadFly</w:t>
      </w:r>
    </w:p>
    <w:p w14:paraId="4519B2F3" w14:textId="77777777" w:rsidR="00740717" w:rsidRPr="00EA23B9" w:rsidRDefault="00740717" w:rsidP="00242643">
      <w:pPr>
        <w:numPr>
          <w:ilvl w:val="0"/>
          <w:numId w:val="10"/>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mSQL</w:t>
      </w:r>
    </w:p>
    <w:p w14:paraId="05F2FEE7" w14:textId="77777777" w:rsidR="00740717" w:rsidRPr="00EA23B9" w:rsidRDefault="00740717" w:rsidP="00242643">
      <w:pPr>
        <w:numPr>
          <w:ilvl w:val="0"/>
          <w:numId w:val="10"/>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MySQL</w:t>
      </w:r>
    </w:p>
    <w:p w14:paraId="5629A99A" w14:textId="77777777" w:rsidR="00740717" w:rsidRPr="00EA23B9" w:rsidRDefault="00740717" w:rsidP="00242643">
      <w:pPr>
        <w:numPr>
          <w:ilvl w:val="0"/>
          <w:numId w:val="10"/>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PostgreSQL</w:t>
      </w:r>
    </w:p>
    <w:p w14:paraId="175C4FF1" w14:textId="77777777" w:rsidR="00740717" w:rsidRPr="00EA23B9" w:rsidRDefault="00740717" w:rsidP="00242643">
      <w:pPr>
        <w:numPr>
          <w:ilvl w:val="0"/>
          <w:numId w:val="10"/>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Microsoft SQL Server 2000</w:t>
      </w:r>
    </w:p>
    <w:p w14:paraId="4B737F9B" w14:textId="77777777" w:rsidR="00740717" w:rsidRPr="00EA23B9" w:rsidRDefault="00740717" w:rsidP="00242643">
      <w:pPr>
        <w:numPr>
          <w:ilvl w:val="0"/>
          <w:numId w:val="10"/>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Informix</w:t>
      </w:r>
    </w:p>
    <w:p w14:paraId="28F339D9" w14:textId="77777777" w:rsidR="00740717" w:rsidRPr="00EA23B9" w:rsidRDefault="00740717" w:rsidP="00242643">
      <w:pPr>
        <w:numPr>
          <w:ilvl w:val="0"/>
          <w:numId w:val="10"/>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Interbase</w:t>
      </w:r>
    </w:p>
    <w:p w14:paraId="15FEF9D3" w14:textId="77777777" w:rsidR="00740717" w:rsidRPr="00EA23B9" w:rsidRDefault="00740717" w:rsidP="00242643">
      <w:pPr>
        <w:numPr>
          <w:ilvl w:val="0"/>
          <w:numId w:val="10"/>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Oracle</w:t>
      </w:r>
    </w:p>
    <w:p w14:paraId="71C2CBC5" w14:textId="77777777" w:rsidR="00740717" w:rsidRPr="00EA23B9" w:rsidRDefault="00740717" w:rsidP="00242643">
      <w:pPr>
        <w:numPr>
          <w:ilvl w:val="0"/>
          <w:numId w:val="10"/>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Sybase</w:t>
      </w:r>
    </w:p>
    <w:p w14:paraId="591046A4" w14:textId="77777777" w:rsidR="00740717" w:rsidRPr="00EA23B9" w:rsidRDefault="00740717" w:rsidP="00242643">
      <w:pPr>
        <w:numPr>
          <w:ilvl w:val="0"/>
          <w:numId w:val="10"/>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SQLite</w:t>
      </w:r>
    </w:p>
    <w:p w14:paraId="6072E801"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is the list of available Python database interfaces − </w:t>
      </w:r>
      <w:hyperlink r:id="rId9" w:tgtFrame="_blank" w:history="1">
        <w:r w:rsidRPr="00EA23B9">
          <w:rPr>
            <w:rFonts w:ascii="Times New Roman" w:hAnsi="Times New Roman" w:cs="Times New Roman"/>
            <w:color w:val="313131"/>
            <w:u w:val="single"/>
            <w:lang w:val="en-GB" w:eastAsia="en-GB"/>
          </w:rPr>
          <w:t>Python Database Interfaces and APIs</w:t>
        </w:r>
      </w:hyperlink>
      <w:r w:rsidRPr="00EA23B9">
        <w:rPr>
          <w:rFonts w:ascii="Times New Roman" w:hAnsi="Times New Roman" w:cs="Times New Roman"/>
          <w:color w:val="000000"/>
          <w:lang w:val="en-GB" w:eastAsia="en-GB"/>
        </w:rPr>
        <w:t>. You must download a separate DB API module for each database you need to access. For example, if you need to access an Oracle database as well as a MySQL database, you must download both the Oracle and the MySQL database modules.</w:t>
      </w:r>
    </w:p>
    <w:p w14:paraId="333B53D1"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DB API provides a minimal standard for working with databases using Python structures and syntax wherever possible. This API includes the following −</w:t>
      </w:r>
    </w:p>
    <w:p w14:paraId="060B5085" w14:textId="77777777" w:rsidR="00740717" w:rsidRPr="00EA23B9" w:rsidRDefault="00740717" w:rsidP="00242643">
      <w:pPr>
        <w:numPr>
          <w:ilvl w:val="0"/>
          <w:numId w:val="11"/>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Importing the API module.</w:t>
      </w:r>
    </w:p>
    <w:p w14:paraId="7B1CBEC0" w14:textId="77777777" w:rsidR="00740717" w:rsidRPr="00EA23B9" w:rsidRDefault="00740717" w:rsidP="00242643">
      <w:pPr>
        <w:numPr>
          <w:ilvl w:val="0"/>
          <w:numId w:val="11"/>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Acquiring a connection with the database.</w:t>
      </w:r>
    </w:p>
    <w:p w14:paraId="18CED40C" w14:textId="77777777" w:rsidR="00740717" w:rsidRPr="00EA23B9" w:rsidRDefault="00740717" w:rsidP="00242643">
      <w:pPr>
        <w:numPr>
          <w:ilvl w:val="0"/>
          <w:numId w:val="11"/>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Issuing SQL statements and stored procedures.</w:t>
      </w:r>
    </w:p>
    <w:p w14:paraId="51A9936B" w14:textId="77777777" w:rsidR="00740717" w:rsidRPr="00EA23B9" w:rsidRDefault="00740717" w:rsidP="00242643">
      <w:pPr>
        <w:numPr>
          <w:ilvl w:val="0"/>
          <w:numId w:val="11"/>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Closing the connection</w:t>
      </w:r>
    </w:p>
    <w:p w14:paraId="71895F83"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has an in-built support for SQLite. In this section, we would learn all the concepts using MySQL. MySQLdb module, a popular interface with MySQL is not compatible with Python 3. Instead, we shall use </w:t>
      </w:r>
      <w:hyperlink r:id="rId10" w:tgtFrame="_blank" w:history="1">
        <w:r w:rsidRPr="00EA23B9">
          <w:rPr>
            <w:rFonts w:ascii="Times New Roman" w:hAnsi="Times New Roman" w:cs="Times New Roman"/>
            <w:color w:val="313131"/>
            <w:u w:val="single"/>
            <w:lang w:val="en-GB" w:eastAsia="en-GB"/>
          </w:rPr>
          <w:t>PyMySQL</w:t>
        </w:r>
      </w:hyperlink>
      <w:r w:rsidRPr="00EA23B9">
        <w:rPr>
          <w:rFonts w:ascii="Times New Roman" w:hAnsi="Times New Roman" w:cs="Times New Roman"/>
          <w:color w:val="000000"/>
          <w:lang w:val="en-GB" w:eastAsia="en-GB"/>
        </w:rPr>
        <w:t> module.</w:t>
      </w:r>
    </w:p>
    <w:p w14:paraId="3E221728" w14:textId="77777777" w:rsidR="00740717" w:rsidRPr="0066352D"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6352D">
        <w:rPr>
          <w:rFonts w:ascii="Times New Roman" w:eastAsia="Times New Roman" w:hAnsi="Times New Roman" w:cs="Times New Roman"/>
          <w:b/>
          <w:color w:val="121214"/>
          <w:spacing w:val="-15"/>
          <w:lang w:val="en-GB" w:eastAsia="en-GB"/>
        </w:rPr>
        <w:t>What is PyMySQL ?</w:t>
      </w:r>
    </w:p>
    <w:p w14:paraId="3CDF2908"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PyMySQL is an interface for connecting to a MySQL database server from Python. It implements the Python Database API v2.0 and contains a pure-Python MySQL client library. The goal of PyMySQL is to be a drop-in replacement for MySQLdb.</w:t>
      </w:r>
    </w:p>
    <w:p w14:paraId="5835E708" w14:textId="77777777" w:rsidR="00740717" w:rsidRPr="00746D75"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746D75">
        <w:rPr>
          <w:rFonts w:ascii="Times New Roman" w:eastAsia="Times New Roman" w:hAnsi="Times New Roman" w:cs="Times New Roman"/>
          <w:b/>
          <w:color w:val="121214"/>
          <w:spacing w:val="-15"/>
          <w:lang w:val="en-GB" w:eastAsia="en-GB"/>
        </w:rPr>
        <w:t>How do I Install PyMySQL?</w:t>
      </w:r>
    </w:p>
    <w:p w14:paraId="26ECF08E"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Before proceeding furthur, you make sure you have PyMySQL installed on your machine. Just type the following in your Python script and execute it −</w:t>
      </w:r>
    </w:p>
    <w:p w14:paraId="6AD5387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10E45F5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42A36F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PyMySQL</w:t>
      </w:r>
    </w:p>
    <w:p w14:paraId="028A8715"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If it produces the following result, then it means MySQLdb module is not installed −</w:t>
      </w:r>
    </w:p>
    <w:p w14:paraId="176CE7B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Traceback (most recent call last):</w:t>
      </w:r>
    </w:p>
    <w:p w14:paraId="4801AB4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File "test.py", line 3, in &lt;module&gt;</w:t>
      </w:r>
    </w:p>
    <w:p w14:paraId="031486D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Import PyMySQL</w:t>
      </w:r>
    </w:p>
    <w:p w14:paraId="45854A2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ImportError: No module named PyMySQL</w:t>
      </w:r>
    </w:p>
    <w:p w14:paraId="257AC3E4"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last stable release is available on PyPI and can be installed with pip −</w:t>
      </w:r>
    </w:p>
    <w:p w14:paraId="71B9C6C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pip install </w:t>
      </w:r>
      <w:r w:rsidRPr="00EA23B9">
        <w:rPr>
          <w:rFonts w:ascii="Times New Roman" w:hAnsi="Times New Roman" w:cs="Times New Roman"/>
          <w:color w:val="7F0055"/>
          <w:lang w:val="en-GB" w:eastAsia="en-GB"/>
        </w:rPr>
        <w:t>PyMySQL</w:t>
      </w:r>
    </w:p>
    <w:p w14:paraId="7F0B04DF"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Alternatively (e.g. if pip is not available), a tarball can be downloaded from </w:t>
      </w:r>
      <w:hyperlink r:id="rId11" w:tgtFrame="_blank" w:history="1">
        <w:r w:rsidRPr="00EA23B9">
          <w:rPr>
            <w:rFonts w:ascii="Times New Roman" w:hAnsi="Times New Roman" w:cs="Times New Roman"/>
            <w:color w:val="313131"/>
            <w:u w:val="single"/>
            <w:lang w:val="en-GB" w:eastAsia="en-GB"/>
          </w:rPr>
          <w:t>GitHub</w:t>
        </w:r>
      </w:hyperlink>
      <w:r w:rsidRPr="00EA23B9">
        <w:rPr>
          <w:rFonts w:ascii="Times New Roman" w:hAnsi="Times New Roman" w:cs="Times New Roman"/>
          <w:color w:val="000000"/>
          <w:lang w:val="en-GB" w:eastAsia="en-GB"/>
        </w:rPr>
        <w:t> and installed with Setuptools as follows −</w:t>
      </w:r>
    </w:p>
    <w:p w14:paraId="64C6DDB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X.X is the desired PyMySQL version (e.g. 0.5 or 0.6).</w:t>
      </w:r>
    </w:p>
    <w:p w14:paraId="3C34955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curl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L https</w:t>
      </w:r>
      <w:r w:rsidRPr="00EA23B9">
        <w:rPr>
          <w:rFonts w:ascii="Times New Roman" w:hAnsi="Times New Roman" w:cs="Times New Roman"/>
          <w:color w:val="666600"/>
          <w:lang w:val="en-GB" w:eastAsia="en-GB"/>
        </w:rPr>
        <w:t>:</w:t>
      </w:r>
      <w:r w:rsidRPr="00EA23B9">
        <w:rPr>
          <w:rFonts w:ascii="Times New Roman" w:hAnsi="Times New Roman" w:cs="Times New Roman"/>
          <w:color w:val="880000"/>
          <w:lang w:val="en-GB" w:eastAsia="en-GB"/>
        </w:rPr>
        <w:t>//github.com/PyMySQL/PyMySQL/tarball/pymysql-X.X | tar xz</w:t>
      </w:r>
    </w:p>
    <w:p w14:paraId="4851041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cd </w:t>
      </w:r>
      <w:r w:rsidRPr="00EA23B9">
        <w:rPr>
          <w:rFonts w:ascii="Times New Roman" w:hAnsi="Times New Roman" w:cs="Times New Roman"/>
          <w:color w:val="7F0055"/>
          <w:lang w:val="en-GB" w:eastAsia="en-GB"/>
        </w:rPr>
        <w:t>PyMySQL</w:t>
      </w:r>
      <w:r w:rsidRPr="00EA23B9">
        <w:rPr>
          <w:rFonts w:ascii="Times New Roman" w:hAnsi="Times New Roman" w:cs="Times New Roman"/>
          <w:color w:val="666600"/>
          <w:lang w:val="en-GB" w:eastAsia="en-GB"/>
        </w:rPr>
        <w:t>*</w:t>
      </w:r>
    </w:p>
    <w:p w14:paraId="6717B58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python setup</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py install</w:t>
      </w:r>
    </w:p>
    <w:p w14:paraId="139B286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The folder PyMySQL* can be safely removed now.</w:t>
      </w:r>
    </w:p>
    <w:p w14:paraId="426A9C2A"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Note</w:t>
      </w:r>
      <w:r w:rsidRPr="00EA23B9">
        <w:rPr>
          <w:rFonts w:ascii="Times New Roman" w:hAnsi="Times New Roman" w:cs="Times New Roman"/>
          <w:color w:val="000000"/>
          <w:lang w:val="en-GB" w:eastAsia="en-GB"/>
        </w:rPr>
        <w:t> − Make sure you have root privilege to install the above module.</w:t>
      </w:r>
    </w:p>
    <w:p w14:paraId="0EF5C470" w14:textId="77777777" w:rsidR="00740717" w:rsidRPr="00746D75"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746D75">
        <w:rPr>
          <w:rFonts w:ascii="Times New Roman" w:eastAsia="Times New Roman" w:hAnsi="Times New Roman" w:cs="Times New Roman"/>
          <w:b/>
          <w:color w:val="121214"/>
          <w:spacing w:val="-15"/>
          <w:lang w:val="en-GB" w:eastAsia="en-GB"/>
        </w:rPr>
        <w:t>Database Connection</w:t>
      </w:r>
    </w:p>
    <w:p w14:paraId="057DB39D"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Before connecting to a MySQL database, make sure of the following points −</w:t>
      </w:r>
    </w:p>
    <w:p w14:paraId="426046FB" w14:textId="77777777" w:rsidR="00740717" w:rsidRPr="00EA23B9" w:rsidRDefault="00740717" w:rsidP="00242643">
      <w:pPr>
        <w:numPr>
          <w:ilvl w:val="0"/>
          <w:numId w:val="12"/>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have created a database TESTDB.</w:t>
      </w:r>
    </w:p>
    <w:p w14:paraId="028FE6D3" w14:textId="77777777" w:rsidR="00740717" w:rsidRPr="00EA23B9" w:rsidRDefault="00740717" w:rsidP="00242643">
      <w:pPr>
        <w:numPr>
          <w:ilvl w:val="0"/>
          <w:numId w:val="12"/>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have created a table EMPLOYEE in TESTDB.</w:t>
      </w:r>
    </w:p>
    <w:p w14:paraId="6596E5BF" w14:textId="77777777" w:rsidR="00740717" w:rsidRPr="00EA23B9" w:rsidRDefault="00740717" w:rsidP="00242643">
      <w:pPr>
        <w:numPr>
          <w:ilvl w:val="0"/>
          <w:numId w:val="12"/>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table has fields FIRST_NAME, LAST_NAME, AGE, SEX and INCOME.</w:t>
      </w:r>
    </w:p>
    <w:p w14:paraId="68F8B9F6" w14:textId="77777777" w:rsidR="00740717" w:rsidRPr="00EA23B9" w:rsidRDefault="00740717" w:rsidP="00242643">
      <w:pPr>
        <w:numPr>
          <w:ilvl w:val="0"/>
          <w:numId w:val="12"/>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User ID "testuser" and password "test123" are set to access TESTDB.</w:t>
      </w:r>
    </w:p>
    <w:p w14:paraId="29030097" w14:textId="77777777" w:rsidR="00740717" w:rsidRPr="00EA23B9" w:rsidRDefault="00740717" w:rsidP="00242643">
      <w:pPr>
        <w:numPr>
          <w:ilvl w:val="0"/>
          <w:numId w:val="12"/>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module PyMySQL is installed properly on your machine.</w:t>
      </w:r>
    </w:p>
    <w:p w14:paraId="733A5BBF" w14:textId="77777777" w:rsidR="00740717" w:rsidRPr="00EA23B9" w:rsidRDefault="00740717" w:rsidP="00242643">
      <w:pPr>
        <w:numPr>
          <w:ilvl w:val="0"/>
          <w:numId w:val="12"/>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have gone through MySQL tutorial to understand </w:t>
      </w:r>
      <w:hyperlink r:id="rId12" w:history="1">
        <w:r w:rsidRPr="00EA23B9">
          <w:rPr>
            <w:rFonts w:ascii="Times New Roman" w:hAnsi="Times New Roman" w:cs="Times New Roman"/>
            <w:color w:val="313131"/>
            <w:u w:val="single"/>
            <w:lang w:val="en-GB" w:eastAsia="en-GB"/>
          </w:rPr>
          <w:t>MySQL Basics.</w:t>
        </w:r>
      </w:hyperlink>
    </w:p>
    <w:p w14:paraId="20DEA5C0"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188977DE"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Following is an example of connecting with MySQL database "TESTDB" −</w:t>
      </w:r>
    </w:p>
    <w:p w14:paraId="6CC82D3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567B0E8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9E8A3B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PyMySQL</w:t>
      </w:r>
    </w:p>
    <w:p w14:paraId="7CDD5B1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2FBDF9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Open database connection</w:t>
      </w:r>
    </w:p>
    <w:p w14:paraId="23BC744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db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PyMySQL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connect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"localhost"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"testuser"</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"test123"</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"TESTDB"</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0FC6716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AF98EE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xml:space="preserve"># prepare a cursor object using </w:t>
      </w:r>
      <w:r w:rsidRPr="00EA23B9">
        <w:rPr>
          <w:rFonts w:ascii="Times New Roman" w:hAnsi="Times New Roman" w:cs="Times New Roman"/>
          <w:i/>
          <w:iCs/>
          <w:color w:val="880000"/>
          <w:lang w:val="en-GB" w:eastAsia="en-GB"/>
        </w:rPr>
        <w:t>cursor()</w:t>
      </w:r>
      <w:r w:rsidRPr="00EA23B9">
        <w:rPr>
          <w:rFonts w:ascii="Times New Roman" w:hAnsi="Times New Roman" w:cs="Times New Roman"/>
          <w:color w:val="880000"/>
          <w:lang w:val="en-GB" w:eastAsia="en-GB"/>
        </w:rPr>
        <w:t xml:space="preserve"> method</w:t>
      </w:r>
    </w:p>
    <w:p w14:paraId="62EC11E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cursor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db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cursor</w:t>
      </w:r>
      <w:r w:rsidRPr="00EA23B9">
        <w:rPr>
          <w:rFonts w:ascii="Times New Roman" w:hAnsi="Times New Roman" w:cs="Times New Roman"/>
          <w:color w:val="666600"/>
          <w:lang w:val="en-GB" w:eastAsia="en-GB"/>
        </w:rPr>
        <w:t>()</w:t>
      </w:r>
    </w:p>
    <w:p w14:paraId="1576B60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632542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xml:space="preserve"># execute SQL query using </w:t>
      </w:r>
      <w:r w:rsidRPr="00EA23B9">
        <w:rPr>
          <w:rFonts w:ascii="Times New Roman" w:hAnsi="Times New Roman" w:cs="Times New Roman"/>
          <w:i/>
          <w:iCs/>
          <w:color w:val="880000"/>
          <w:lang w:val="en-GB" w:eastAsia="en-GB"/>
        </w:rPr>
        <w:t>execute()</w:t>
      </w:r>
      <w:r w:rsidRPr="00EA23B9">
        <w:rPr>
          <w:rFonts w:ascii="Times New Roman" w:hAnsi="Times New Roman" w:cs="Times New Roman"/>
          <w:color w:val="880000"/>
          <w:lang w:val="en-GB" w:eastAsia="en-GB"/>
        </w:rPr>
        <w:t xml:space="preserve"> method.</w:t>
      </w:r>
    </w:p>
    <w:p w14:paraId="53D44B8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cursor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execute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"SELECT VERSION()"</w:t>
      </w:r>
      <w:r w:rsidRPr="00EA23B9">
        <w:rPr>
          <w:rFonts w:ascii="Times New Roman" w:hAnsi="Times New Roman" w:cs="Times New Roman"/>
          <w:color w:val="666600"/>
          <w:lang w:val="en-GB" w:eastAsia="en-GB"/>
        </w:rPr>
        <w:t>)</w:t>
      </w:r>
    </w:p>
    <w:p w14:paraId="1262DD6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5D3897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xml:space="preserve"># Fetch a single row using </w:t>
      </w:r>
      <w:r w:rsidRPr="00EA23B9">
        <w:rPr>
          <w:rFonts w:ascii="Times New Roman" w:hAnsi="Times New Roman" w:cs="Times New Roman"/>
          <w:i/>
          <w:iCs/>
          <w:color w:val="880000"/>
          <w:lang w:val="en-GB" w:eastAsia="en-GB"/>
        </w:rPr>
        <w:t>fetchone()</w:t>
      </w:r>
      <w:r w:rsidRPr="00EA23B9">
        <w:rPr>
          <w:rFonts w:ascii="Times New Roman" w:hAnsi="Times New Roman" w:cs="Times New Roman"/>
          <w:color w:val="880000"/>
          <w:lang w:val="en-GB" w:eastAsia="en-GB"/>
        </w:rPr>
        <w:t xml:space="preserve"> method.</w:t>
      </w:r>
    </w:p>
    <w:p w14:paraId="4F4D48A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data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cursor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fetchone</w:t>
      </w:r>
      <w:r w:rsidRPr="00EA23B9">
        <w:rPr>
          <w:rFonts w:ascii="Times New Roman" w:hAnsi="Times New Roman" w:cs="Times New Roman"/>
          <w:color w:val="666600"/>
          <w:lang w:val="en-GB" w:eastAsia="en-GB"/>
        </w:rPr>
        <w:t>()</w:t>
      </w:r>
    </w:p>
    <w:p w14:paraId="62EA531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"Database version : %s "</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data</w:t>
      </w:r>
      <w:r w:rsidRPr="00EA23B9">
        <w:rPr>
          <w:rFonts w:ascii="Times New Roman" w:hAnsi="Times New Roman" w:cs="Times New Roman"/>
          <w:color w:val="666600"/>
          <w:lang w:val="en-GB" w:eastAsia="en-GB"/>
        </w:rPr>
        <w:t>)</w:t>
      </w:r>
    </w:p>
    <w:p w14:paraId="52827A5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29B2A8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disconnect from server</w:t>
      </w:r>
    </w:p>
    <w:p w14:paraId="45BC34B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close</w:t>
      </w:r>
      <w:r w:rsidRPr="00EA23B9">
        <w:rPr>
          <w:rFonts w:ascii="Times New Roman" w:hAnsi="Times New Roman" w:cs="Times New Roman"/>
          <w:color w:val="666600"/>
          <w:lang w:val="en-GB" w:eastAsia="en-GB"/>
        </w:rPr>
        <w:t>()</w:t>
      </w:r>
    </w:p>
    <w:p w14:paraId="60404ED6"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While running this script, it produces the following result.</w:t>
      </w:r>
    </w:p>
    <w:p w14:paraId="1E1D649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Database version : 5.5.20-log</w:t>
      </w:r>
    </w:p>
    <w:p w14:paraId="68A82667"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If a connection is established with the datasource, then a Connection Object is returned and saved into </w:t>
      </w:r>
      <w:r w:rsidRPr="00EA23B9">
        <w:rPr>
          <w:rFonts w:ascii="Times New Roman" w:hAnsi="Times New Roman" w:cs="Times New Roman"/>
          <w:b/>
          <w:bCs/>
          <w:color w:val="000000"/>
          <w:lang w:val="en-GB" w:eastAsia="en-GB"/>
        </w:rPr>
        <w:t>db</w:t>
      </w:r>
      <w:r w:rsidRPr="00EA23B9">
        <w:rPr>
          <w:rFonts w:ascii="Times New Roman" w:hAnsi="Times New Roman" w:cs="Times New Roman"/>
          <w:color w:val="000000"/>
          <w:lang w:val="en-GB" w:eastAsia="en-GB"/>
        </w:rPr>
        <w:t> for further use, otherwise </w:t>
      </w:r>
      <w:r w:rsidRPr="00EA23B9">
        <w:rPr>
          <w:rFonts w:ascii="Times New Roman" w:hAnsi="Times New Roman" w:cs="Times New Roman"/>
          <w:b/>
          <w:bCs/>
          <w:color w:val="000000"/>
          <w:lang w:val="en-GB" w:eastAsia="en-GB"/>
        </w:rPr>
        <w:t>db</w:t>
      </w:r>
      <w:r w:rsidRPr="00EA23B9">
        <w:rPr>
          <w:rFonts w:ascii="Times New Roman" w:hAnsi="Times New Roman" w:cs="Times New Roman"/>
          <w:color w:val="000000"/>
          <w:lang w:val="en-GB" w:eastAsia="en-GB"/>
        </w:rPr>
        <w:t> is set to None. Next, </w:t>
      </w:r>
      <w:r w:rsidRPr="00EA23B9">
        <w:rPr>
          <w:rFonts w:ascii="Times New Roman" w:hAnsi="Times New Roman" w:cs="Times New Roman"/>
          <w:b/>
          <w:bCs/>
          <w:color w:val="000000"/>
          <w:lang w:val="en-GB" w:eastAsia="en-GB"/>
        </w:rPr>
        <w:t>db</w:t>
      </w:r>
      <w:r w:rsidRPr="00EA23B9">
        <w:rPr>
          <w:rFonts w:ascii="Times New Roman" w:hAnsi="Times New Roman" w:cs="Times New Roman"/>
          <w:color w:val="000000"/>
          <w:lang w:val="en-GB" w:eastAsia="en-GB"/>
        </w:rPr>
        <w:t> object is used to create a </w:t>
      </w:r>
      <w:r w:rsidRPr="00EA23B9">
        <w:rPr>
          <w:rFonts w:ascii="Times New Roman" w:hAnsi="Times New Roman" w:cs="Times New Roman"/>
          <w:b/>
          <w:bCs/>
          <w:color w:val="000000"/>
          <w:lang w:val="en-GB" w:eastAsia="en-GB"/>
        </w:rPr>
        <w:t>cursor</w:t>
      </w:r>
      <w:r w:rsidRPr="00EA23B9">
        <w:rPr>
          <w:rFonts w:ascii="Times New Roman" w:hAnsi="Times New Roman" w:cs="Times New Roman"/>
          <w:color w:val="000000"/>
          <w:lang w:val="en-GB" w:eastAsia="en-GB"/>
        </w:rPr>
        <w:t> object, which in turn is used to execute SQL queries. Finally, before coming out, it ensures that the database connection is closed and resources are released.</w:t>
      </w:r>
    </w:p>
    <w:p w14:paraId="7746E573" w14:textId="77777777" w:rsidR="00746D75" w:rsidRDefault="00746D75" w:rsidP="00740717">
      <w:pPr>
        <w:shd w:val="clear" w:color="auto" w:fill="FFFFFF"/>
        <w:spacing w:before="48" w:after="48" w:line="360" w:lineRule="atLeast"/>
        <w:ind w:right="48"/>
        <w:outlineLvl w:val="1"/>
        <w:rPr>
          <w:rFonts w:ascii="Times New Roman" w:eastAsia="Times New Roman" w:hAnsi="Times New Roman" w:cs="Times New Roman"/>
          <w:color w:val="121214"/>
          <w:spacing w:val="-15"/>
          <w:lang w:val="en-GB" w:eastAsia="en-GB"/>
        </w:rPr>
      </w:pPr>
    </w:p>
    <w:p w14:paraId="75DD6795" w14:textId="77777777" w:rsidR="00746D75" w:rsidRDefault="00746D75" w:rsidP="00740717">
      <w:pPr>
        <w:shd w:val="clear" w:color="auto" w:fill="FFFFFF"/>
        <w:spacing w:before="48" w:after="48" w:line="360" w:lineRule="atLeast"/>
        <w:ind w:right="48"/>
        <w:outlineLvl w:val="1"/>
        <w:rPr>
          <w:rFonts w:ascii="Times New Roman" w:eastAsia="Times New Roman" w:hAnsi="Times New Roman" w:cs="Times New Roman"/>
          <w:color w:val="121214"/>
          <w:spacing w:val="-15"/>
          <w:lang w:val="en-GB" w:eastAsia="en-GB"/>
        </w:rPr>
      </w:pPr>
    </w:p>
    <w:p w14:paraId="15D636CE" w14:textId="77777777" w:rsidR="00740717" w:rsidRPr="00746D75"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746D75">
        <w:rPr>
          <w:rFonts w:ascii="Times New Roman" w:eastAsia="Times New Roman" w:hAnsi="Times New Roman" w:cs="Times New Roman"/>
          <w:b/>
          <w:color w:val="121214"/>
          <w:spacing w:val="-15"/>
          <w:lang w:val="en-GB" w:eastAsia="en-GB"/>
        </w:rPr>
        <w:t>Creating Database Table</w:t>
      </w:r>
    </w:p>
    <w:p w14:paraId="56013A34"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Once a database connection is established, we are ready to create tables or records into the database tables using </w:t>
      </w:r>
      <w:r w:rsidRPr="00EA23B9">
        <w:rPr>
          <w:rFonts w:ascii="Times New Roman" w:hAnsi="Times New Roman" w:cs="Times New Roman"/>
          <w:b/>
          <w:bCs/>
          <w:color w:val="000000"/>
          <w:lang w:val="en-GB" w:eastAsia="en-GB"/>
        </w:rPr>
        <w:t>execute</w:t>
      </w:r>
      <w:r w:rsidRPr="00EA23B9">
        <w:rPr>
          <w:rFonts w:ascii="Times New Roman" w:hAnsi="Times New Roman" w:cs="Times New Roman"/>
          <w:color w:val="000000"/>
          <w:lang w:val="en-GB" w:eastAsia="en-GB"/>
        </w:rPr>
        <w:t> method of the created cursor.</w:t>
      </w:r>
    </w:p>
    <w:p w14:paraId="0822ADAB"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356D2541"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Let us create a Database table EMPLOYEE −</w:t>
      </w:r>
    </w:p>
    <w:p w14:paraId="373B07E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6EABFCB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70AEEB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PyMySQL</w:t>
      </w:r>
    </w:p>
    <w:p w14:paraId="5974D49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20CBD8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Open database connection</w:t>
      </w:r>
    </w:p>
    <w:p w14:paraId="6DD0F7D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db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PyMySQL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connect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"localhost"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"testuser"</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"test123"</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"TESTDB"</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04C07AF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73A7F2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xml:space="preserve"># prepare a cursor object using </w:t>
      </w:r>
      <w:r w:rsidRPr="00EA23B9">
        <w:rPr>
          <w:rFonts w:ascii="Times New Roman" w:hAnsi="Times New Roman" w:cs="Times New Roman"/>
          <w:i/>
          <w:iCs/>
          <w:color w:val="880000"/>
          <w:lang w:val="en-GB" w:eastAsia="en-GB"/>
        </w:rPr>
        <w:t>cursor()</w:t>
      </w:r>
      <w:r w:rsidRPr="00EA23B9">
        <w:rPr>
          <w:rFonts w:ascii="Times New Roman" w:hAnsi="Times New Roman" w:cs="Times New Roman"/>
          <w:color w:val="880000"/>
          <w:lang w:val="en-GB" w:eastAsia="en-GB"/>
        </w:rPr>
        <w:t xml:space="preserve"> method</w:t>
      </w:r>
    </w:p>
    <w:p w14:paraId="4A2C7C5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cursor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db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cursor</w:t>
      </w:r>
      <w:r w:rsidRPr="00EA23B9">
        <w:rPr>
          <w:rFonts w:ascii="Times New Roman" w:hAnsi="Times New Roman" w:cs="Times New Roman"/>
          <w:color w:val="666600"/>
          <w:lang w:val="en-GB" w:eastAsia="en-GB"/>
        </w:rPr>
        <w:t>()</w:t>
      </w:r>
    </w:p>
    <w:p w14:paraId="27ABF86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B64F0C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xml:space="preserve"># Drop table if it already exist using </w:t>
      </w:r>
      <w:r w:rsidRPr="00EA23B9">
        <w:rPr>
          <w:rFonts w:ascii="Times New Roman" w:hAnsi="Times New Roman" w:cs="Times New Roman"/>
          <w:i/>
          <w:iCs/>
          <w:color w:val="880000"/>
          <w:lang w:val="en-GB" w:eastAsia="en-GB"/>
        </w:rPr>
        <w:t>execute()</w:t>
      </w:r>
      <w:r w:rsidRPr="00EA23B9">
        <w:rPr>
          <w:rFonts w:ascii="Times New Roman" w:hAnsi="Times New Roman" w:cs="Times New Roman"/>
          <w:color w:val="880000"/>
          <w:lang w:val="en-GB" w:eastAsia="en-GB"/>
        </w:rPr>
        <w:t xml:space="preserve"> method.</w:t>
      </w:r>
    </w:p>
    <w:p w14:paraId="3A7654C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cursor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execute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"DROP TABLE IF EXISTS EMPLOYEE"</w:t>
      </w:r>
      <w:r w:rsidRPr="00EA23B9">
        <w:rPr>
          <w:rFonts w:ascii="Times New Roman" w:hAnsi="Times New Roman" w:cs="Times New Roman"/>
          <w:color w:val="666600"/>
          <w:lang w:val="en-GB" w:eastAsia="en-GB"/>
        </w:rPr>
        <w:t>)</w:t>
      </w:r>
    </w:p>
    <w:p w14:paraId="689EC5C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E17718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Create table as per requirement</w:t>
      </w:r>
    </w:p>
    <w:p w14:paraId="546B7EB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008800"/>
          <w:lang w:val="en-GB" w:eastAsia="en-GB"/>
        </w:rPr>
      </w:pPr>
      <w:r w:rsidRPr="00EA23B9">
        <w:rPr>
          <w:rFonts w:ascii="Times New Roman" w:hAnsi="Times New Roman" w:cs="Times New Roman"/>
          <w:color w:val="313131"/>
          <w:lang w:val="en-GB" w:eastAsia="en-GB"/>
        </w:rPr>
        <w:t xml:space="preserve">sql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"""CREATE TABLE EMPLOYEE (</w:t>
      </w:r>
    </w:p>
    <w:p w14:paraId="3AE92C8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008800"/>
          <w:lang w:val="en-GB" w:eastAsia="en-GB"/>
        </w:rPr>
      </w:pPr>
      <w:r w:rsidRPr="00EA23B9">
        <w:rPr>
          <w:rFonts w:ascii="Times New Roman" w:hAnsi="Times New Roman" w:cs="Times New Roman"/>
          <w:color w:val="008800"/>
          <w:lang w:val="en-GB" w:eastAsia="en-GB"/>
        </w:rPr>
        <w:t xml:space="preserve">   FIRST_NAME  CHAR(20) NOT NULL,</w:t>
      </w:r>
    </w:p>
    <w:p w14:paraId="1E5E7FD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008800"/>
          <w:lang w:val="en-GB" w:eastAsia="en-GB"/>
        </w:rPr>
      </w:pPr>
      <w:r w:rsidRPr="00EA23B9">
        <w:rPr>
          <w:rFonts w:ascii="Times New Roman" w:hAnsi="Times New Roman" w:cs="Times New Roman"/>
          <w:color w:val="008800"/>
          <w:lang w:val="en-GB" w:eastAsia="en-GB"/>
        </w:rPr>
        <w:t xml:space="preserve">   LAST_NAME  CHAR(20),</w:t>
      </w:r>
    </w:p>
    <w:p w14:paraId="2A5BA03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008800"/>
          <w:lang w:val="en-GB" w:eastAsia="en-GB"/>
        </w:rPr>
      </w:pPr>
      <w:r w:rsidRPr="00EA23B9">
        <w:rPr>
          <w:rFonts w:ascii="Times New Roman" w:hAnsi="Times New Roman" w:cs="Times New Roman"/>
          <w:color w:val="008800"/>
          <w:lang w:val="en-GB" w:eastAsia="en-GB"/>
        </w:rPr>
        <w:t xml:space="preserve">   AGE INT,  </w:t>
      </w:r>
    </w:p>
    <w:p w14:paraId="181F406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008800"/>
          <w:lang w:val="en-GB" w:eastAsia="en-GB"/>
        </w:rPr>
      </w:pPr>
      <w:r w:rsidRPr="00EA23B9">
        <w:rPr>
          <w:rFonts w:ascii="Times New Roman" w:hAnsi="Times New Roman" w:cs="Times New Roman"/>
          <w:color w:val="008800"/>
          <w:lang w:val="en-GB" w:eastAsia="en-GB"/>
        </w:rPr>
        <w:t xml:space="preserve">   SEX CHAR(1),</w:t>
      </w:r>
    </w:p>
    <w:p w14:paraId="01F61C5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8800"/>
          <w:lang w:val="en-GB" w:eastAsia="en-GB"/>
        </w:rPr>
        <w:t xml:space="preserve">   INCOME FLOAT )"""</w:t>
      </w:r>
    </w:p>
    <w:p w14:paraId="59A8F6B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20C9EA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cursor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execute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sql</w:t>
      </w:r>
      <w:r w:rsidRPr="00EA23B9">
        <w:rPr>
          <w:rFonts w:ascii="Times New Roman" w:hAnsi="Times New Roman" w:cs="Times New Roman"/>
          <w:color w:val="666600"/>
          <w:lang w:val="en-GB" w:eastAsia="en-GB"/>
        </w:rPr>
        <w:t>)</w:t>
      </w:r>
    </w:p>
    <w:p w14:paraId="79300A1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2FF295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disconnect from server</w:t>
      </w:r>
    </w:p>
    <w:p w14:paraId="51E2799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close</w:t>
      </w:r>
      <w:r w:rsidRPr="00EA23B9">
        <w:rPr>
          <w:rFonts w:ascii="Times New Roman" w:hAnsi="Times New Roman" w:cs="Times New Roman"/>
          <w:color w:val="666600"/>
          <w:lang w:val="en-GB" w:eastAsia="en-GB"/>
        </w:rPr>
        <w:t>()</w:t>
      </w:r>
    </w:p>
    <w:p w14:paraId="785EDD5B" w14:textId="77777777" w:rsidR="00740717" w:rsidRPr="00EA23B9" w:rsidRDefault="00740717" w:rsidP="00740717">
      <w:pPr>
        <w:shd w:val="clear" w:color="auto" w:fill="FFFFFF"/>
        <w:spacing w:before="48" w:after="48" w:line="360" w:lineRule="atLeast"/>
        <w:ind w:right="48"/>
        <w:outlineLvl w:val="1"/>
        <w:rPr>
          <w:rFonts w:ascii="Times New Roman" w:eastAsia="Times New Roman" w:hAnsi="Times New Roman" w:cs="Times New Roman"/>
          <w:color w:val="121214"/>
          <w:spacing w:val="-15"/>
          <w:lang w:val="en-GB" w:eastAsia="en-GB"/>
        </w:rPr>
      </w:pPr>
      <w:r w:rsidRPr="00EA23B9">
        <w:rPr>
          <w:rFonts w:ascii="Times New Roman" w:eastAsia="Times New Roman" w:hAnsi="Times New Roman" w:cs="Times New Roman"/>
          <w:color w:val="121214"/>
          <w:spacing w:val="-15"/>
          <w:lang w:val="en-GB" w:eastAsia="en-GB"/>
        </w:rPr>
        <w:t>INSERT Operation</w:t>
      </w:r>
    </w:p>
    <w:p w14:paraId="6A5EEDE8"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INSERT Operation is required when you want to create your records into a database table.</w:t>
      </w:r>
    </w:p>
    <w:p w14:paraId="56D9D53E"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7DD67DF1"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following example, executes SQL </w:t>
      </w:r>
      <w:r w:rsidRPr="00EA23B9">
        <w:rPr>
          <w:rFonts w:ascii="Times New Roman" w:hAnsi="Times New Roman" w:cs="Times New Roman"/>
          <w:i/>
          <w:iCs/>
          <w:color w:val="000000"/>
          <w:lang w:val="en-GB" w:eastAsia="en-GB"/>
        </w:rPr>
        <w:t>INSERT</w:t>
      </w:r>
      <w:r w:rsidRPr="00EA23B9">
        <w:rPr>
          <w:rFonts w:ascii="Times New Roman" w:hAnsi="Times New Roman" w:cs="Times New Roman"/>
          <w:color w:val="000000"/>
          <w:lang w:val="en-GB" w:eastAsia="en-GB"/>
        </w:rPr>
        <w:t> statement to create a record in the EMPLOYEE table −</w:t>
      </w:r>
    </w:p>
    <w:p w14:paraId="28AA7F4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2FE0F8C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4B55A3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PyMySQL</w:t>
      </w:r>
    </w:p>
    <w:p w14:paraId="1C52BAF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CDC289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Open database connection</w:t>
      </w:r>
    </w:p>
    <w:p w14:paraId="150D266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db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PyMySQL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connect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"localhost"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"testuser"</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"test123"</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"TESTDB"</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3487348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1F7FE1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prepare a cursor object using cursor() method</w:t>
      </w:r>
    </w:p>
    <w:p w14:paraId="61DB44F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cursor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db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cursor</w:t>
      </w:r>
      <w:r w:rsidRPr="00EA23B9">
        <w:rPr>
          <w:rFonts w:ascii="Times New Roman" w:hAnsi="Times New Roman" w:cs="Times New Roman"/>
          <w:color w:val="666600"/>
          <w:lang w:val="en-GB" w:eastAsia="en-GB"/>
        </w:rPr>
        <w:t>()</w:t>
      </w:r>
    </w:p>
    <w:p w14:paraId="33F0BF2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35E2CAD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Prepare SQL query to INSERT a record into the database.</w:t>
      </w:r>
    </w:p>
    <w:p w14:paraId="588D258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008800"/>
          <w:lang w:val="en-GB" w:eastAsia="en-GB"/>
        </w:rPr>
      </w:pPr>
      <w:r w:rsidRPr="00EA23B9">
        <w:rPr>
          <w:rFonts w:ascii="Times New Roman" w:hAnsi="Times New Roman" w:cs="Times New Roman"/>
          <w:color w:val="313131"/>
          <w:lang w:val="en-GB" w:eastAsia="en-GB"/>
        </w:rPr>
        <w:t xml:space="preserve">sql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"""INSERT INTO EMPLOYEE(FIRST_NAME,</w:t>
      </w:r>
    </w:p>
    <w:p w14:paraId="39E56A1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008800"/>
          <w:lang w:val="en-GB" w:eastAsia="en-GB"/>
        </w:rPr>
      </w:pPr>
      <w:r w:rsidRPr="00EA23B9">
        <w:rPr>
          <w:rFonts w:ascii="Times New Roman" w:hAnsi="Times New Roman" w:cs="Times New Roman"/>
          <w:color w:val="008800"/>
          <w:lang w:val="en-GB" w:eastAsia="en-GB"/>
        </w:rPr>
        <w:t xml:space="preserve">   LAST_NAME, AGE, SEX, INCOME)</w:t>
      </w:r>
    </w:p>
    <w:p w14:paraId="312390C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8800"/>
          <w:lang w:val="en-GB" w:eastAsia="en-GB"/>
        </w:rPr>
        <w:t xml:space="preserve">   VALUES ('Mac', 'Mohan', 20, 'M', 2000)"""</w:t>
      </w:r>
    </w:p>
    <w:p w14:paraId="3C750FE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try</w:t>
      </w:r>
      <w:r w:rsidRPr="00EA23B9">
        <w:rPr>
          <w:rFonts w:ascii="Times New Roman" w:hAnsi="Times New Roman" w:cs="Times New Roman"/>
          <w:color w:val="666600"/>
          <w:lang w:val="en-GB" w:eastAsia="en-GB"/>
        </w:rPr>
        <w:t>:</w:t>
      </w:r>
    </w:p>
    <w:p w14:paraId="71EF2DC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Execute the SQL command</w:t>
      </w:r>
    </w:p>
    <w:p w14:paraId="7FBC6C4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cursor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execute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sql</w:t>
      </w:r>
      <w:r w:rsidRPr="00EA23B9">
        <w:rPr>
          <w:rFonts w:ascii="Times New Roman" w:hAnsi="Times New Roman" w:cs="Times New Roman"/>
          <w:color w:val="666600"/>
          <w:lang w:val="en-GB" w:eastAsia="en-GB"/>
        </w:rPr>
        <w:t>)</w:t>
      </w:r>
    </w:p>
    <w:p w14:paraId="7A93E8F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Commit your changes in the database</w:t>
      </w:r>
    </w:p>
    <w:p w14:paraId="175C421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db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commit</w:t>
      </w:r>
      <w:r w:rsidRPr="00EA23B9">
        <w:rPr>
          <w:rFonts w:ascii="Times New Roman" w:hAnsi="Times New Roman" w:cs="Times New Roman"/>
          <w:color w:val="666600"/>
          <w:lang w:val="en-GB" w:eastAsia="en-GB"/>
        </w:rPr>
        <w:t>()</w:t>
      </w:r>
    </w:p>
    <w:p w14:paraId="49602C6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except</w:t>
      </w:r>
      <w:r w:rsidRPr="00EA23B9">
        <w:rPr>
          <w:rFonts w:ascii="Times New Roman" w:hAnsi="Times New Roman" w:cs="Times New Roman"/>
          <w:color w:val="666600"/>
          <w:lang w:val="en-GB" w:eastAsia="en-GB"/>
        </w:rPr>
        <w:t>:</w:t>
      </w:r>
    </w:p>
    <w:p w14:paraId="0994EA5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Rollback in case there is any error</w:t>
      </w:r>
    </w:p>
    <w:p w14:paraId="30EE49B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db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rollback</w:t>
      </w:r>
      <w:r w:rsidRPr="00EA23B9">
        <w:rPr>
          <w:rFonts w:ascii="Times New Roman" w:hAnsi="Times New Roman" w:cs="Times New Roman"/>
          <w:color w:val="666600"/>
          <w:lang w:val="en-GB" w:eastAsia="en-GB"/>
        </w:rPr>
        <w:t>()</w:t>
      </w:r>
    </w:p>
    <w:p w14:paraId="408FE4D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B4A549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disconnect from server</w:t>
      </w:r>
    </w:p>
    <w:p w14:paraId="1D9BC17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close</w:t>
      </w:r>
      <w:r w:rsidRPr="00EA23B9">
        <w:rPr>
          <w:rFonts w:ascii="Times New Roman" w:hAnsi="Times New Roman" w:cs="Times New Roman"/>
          <w:color w:val="666600"/>
          <w:lang w:val="en-GB" w:eastAsia="en-GB"/>
        </w:rPr>
        <w:t>()</w:t>
      </w:r>
    </w:p>
    <w:p w14:paraId="7B5A4E24"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above example can be written as follows to create SQL queries dynamically −</w:t>
      </w:r>
    </w:p>
    <w:p w14:paraId="5274BFB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63EB235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EB7E7B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PyMySQL</w:t>
      </w:r>
    </w:p>
    <w:p w14:paraId="004073C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3A56FA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Open database connection</w:t>
      </w:r>
    </w:p>
    <w:p w14:paraId="3CB950E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db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PyMySQL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connect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"localhost"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"testuser"</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"test123"</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"TESTDB"</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2C60AF9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43D044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prepare a cursor object using cursor() method</w:t>
      </w:r>
    </w:p>
    <w:p w14:paraId="03D907A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cursor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db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cursor</w:t>
      </w:r>
      <w:r w:rsidRPr="00EA23B9">
        <w:rPr>
          <w:rFonts w:ascii="Times New Roman" w:hAnsi="Times New Roman" w:cs="Times New Roman"/>
          <w:color w:val="666600"/>
          <w:lang w:val="en-GB" w:eastAsia="en-GB"/>
        </w:rPr>
        <w:t>()</w:t>
      </w:r>
    </w:p>
    <w:p w14:paraId="3806996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038168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Prepare SQL query to INSERT a record into the database.</w:t>
      </w:r>
    </w:p>
    <w:p w14:paraId="32C51A8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008800"/>
          <w:lang w:val="en-GB" w:eastAsia="en-GB"/>
        </w:rPr>
      </w:pPr>
      <w:r w:rsidRPr="00EA23B9">
        <w:rPr>
          <w:rFonts w:ascii="Times New Roman" w:hAnsi="Times New Roman" w:cs="Times New Roman"/>
          <w:color w:val="313131"/>
          <w:lang w:val="en-GB" w:eastAsia="en-GB"/>
        </w:rPr>
        <w:t xml:space="preserve">sql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"INSERT INTO EMPLOYEE(FIRST_NAME, \</w:t>
      </w:r>
    </w:p>
    <w:p w14:paraId="4E976CA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008800"/>
          <w:lang w:val="en-GB" w:eastAsia="en-GB"/>
        </w:rPr>
      </w:pPr>
      <w:r w:rsidRPr="00EA23B9">
        <w:rPr>
          <w:rFonts w:ascii="Times New Roman" w:hAnsi="Times New Roman" w:cs="Times New Roman"/>
          <w:color w:val="008800"/>
          <w:lang w:val="en-GB" w:eastAsia="en-GB"/>
        </w:rPr>
        <w:t xml:space="preserve">   LAST_NAME, AGE, SEX, INCOME) \</w:t>
      </w:r>
    </w:p>
    <w:p w14:paraId="22304B0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8800"/>
          <w:lang w:val="en-GB" w:eastAsia="en-GB"/>
        </w:rPr>
        <w:t xml:space="preserve">   VALUES ('%s', '%s', '%d', '%c', '%d' )"</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31BB889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'Mac'</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'Mohan'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'M'</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2000</w:t>
      </w:r>
      <w:r w:rsidRPr="00EA23B9">
        <w:rPr>
          <w:rFonts w:ascii="Times New Roman" w:hAnsi="Times New Roman" w:cs="Times New Roman"/>
          <w:color w:val="666600"/>
          <w:lang w:val="en-GB" w:eastAsia="en-GB"/>
        </w:rPr>
        <w:t>)</w:t>
      </w:r>
    </w:p>
    <w:p w14:paraId="0273C70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try</w:t>
      </w:r>
      <w:r w:rsidRPr="00EA23B9">
        <w:rPr>
          <w:rFonts w:ascii="Times New Roman" w:hAnsi="Times New Roman" w:cs="Times New Roman"/>
          <w:color w:val="666600"/>
          <w:lang w:val="en-GB" w:eastAsia="en-GB"/>
        </w:rPr>
        <w:t>:</w:t>
      </w:r>
    </w:p>
    <w:p w14:paraId="2EA7E80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Execute the SQL command</w:t>
      </w:r>
    </w:p>
    <w:p w14:paraId="7A7E52F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cursor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execute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sql</w:t>
      </w:r>
      <w:r w:rsidRPr="00EA23B9">
        <w:rPr>
          <w:rFonts w:ascii="Times New Roman" w:hAnsi="Times New Roman" w:cs="Times New Roman"/>
          <w:color w:val="666600"/>
          <w:lang w:val="en-GB" w:eastAsia="en-GB"/>
        </w:rPr>
        <w:t>)</w:t>
      </w:r>
    </w:p>
    <w:p w14:paraId="5B42354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Commit your changes in the database</w:t>
      </w:r>
    </w:p>
    <w:p w14:paraId="1602094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db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commit</w:t>
      </w:r>
      <w:r w:rsidRPr="00EA23B9">
        <w:rPr>
          <w:rFonts w:ascii="Times New Roman" w:hAnsi="Times New Roman" w:cs="Times New Roman"/>
          <w:color w:val="666600"/>
          <w:lang w:val="en-GB" w:eastAsia="en-GB"/>
        </w:rPr>
        <w:t>()</w:t>
      </w:r>
    </w:p>
    <w:p w14:paraId="672BD77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except</w:t>
      </w:r>
      <w:r w:rsidRPr="00EA23B9">
        <w:rPr>
          <w:rFonts w:ascii="Times New Roman" w:hAnsi="Times New Roman" w:cs="Times New Roman"/>
          <w:color w:val="666600"/>
          <w:lang w:val="en-GB" w:eastAsia="en-GB"/>
        </w:rPr>
        <w:t>:</w:t>
      </w:r>
    </w:p>
    <w:p w14:paraId="17F6D4A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Rollback in case there is any error</w:t>
      </w:r>
    </w:p>
    <w:p w14:paraId="73495A1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db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rollback</w:t>
      </w:r>
      <w:r w:rsidRPr="00EA23B9">
        <w:rPr>
          <w:rFonts w:ascii="Times New Roman" w:hAnsi="Times New Roman" w:cs="Times New Roman"/>
          <w:color w:val="666600"/>
          <w:lang w:val="en-GB" w:eastAsia="en-GB"/>
        </w:rPr>
        <w:t>()</w:t>
      </w:r>
    </w:p>
    <w:p w14:paraId="601135F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F50EF7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disconnect from server</w:t>
      </w:r>
    </w:p>
    <w:p w14:paraId="2EFFB02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close</w:t>
      </w:r>
      <w:r w:rsidRPr="00EA23B9">
        <w:rPr>
          <w:rFonts w:ascii="Times New Roman" w:hAnsi="Times New Roman" w:cs="Times New Roman"/>
          <w:color w:val="666600"/>
          <w:lang w:val="en-GB" w:eastAsia="en-GB"/>
        </w:rPr>
        <w:t>()</w:t>
      </w:r>
    </w:p>
    <w:p w14:paraId="22158EAD"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300F59C4"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following code segment is another form of execution where you can pass parameters directly −</w:t>
      </w:r>
    </w:p>
    <w:p w14:paraId="57F382A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p>
    <w:p w14:paraId="33E8215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user_id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"test123"</w:t>
      </w:r>
    </w:p>
    <w:p w14:paraId="6B53532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password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"password"</w:t>
      </w:r>
    </w:p>
    <w:p w14:paraId="76A8FAF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BB1D29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con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execute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'insert into Login values("%s", "%s")'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7FE8CF7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user_id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password</w:t>
      </w:r>
      <w:r w:rsidRPr="00EA23B9">
        <w:rPr>
          <w:rFonts w:ascii="Times New Roman" w:hAnsi="Times New Roman" w:cs="Times New Roman"/>
          <w:color w:val="666600"/>
          <w:lang w:val="en-GB" w:eastAsia="en-GB"/>
        </w:rPr>
        <w:t>))</w:t>
      </w:r>
    </w:p>
    <w:p w14:paraId="216C9FB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p>
    <w:p w14:paraId="5F37F709" w14:textId="77777777" w:rsidR="00740717" w:rsidRPr="00746D75"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746D75">
        <w:rPr>
          <w:rFonts w:ascii="Times New Roman" w:eastAsia="Times New Roman" w:hAnsi="Times New Roman" w:cs="Times New Roman"/>
          <w:b/>
          <w:color w:val="121214"/>
          <w:spacing w:val="-15"/>
          <w:lang w:val="en-GB" w:eastAsia="en-GB"/>
        </w:rPr>
        <w:t>READ Operation</w:t>
      </w:r>
    </w:p>
    <w:p w14:paraId="010D0005"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READ Operation on any database means to fetch some useful information from the database.</w:t>
      </w:r>
    </w:p>
    <w:p w14:paraId="6AC67AEF"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Once the database connection is established, you are ready to make a query into this database. You can use either </w:t>
      </w:r>
      <w:r w:rsidRPr="00EA23B9">
        <w:rPr>
          <w:rFonts w:ascii="Times New Roman" w:hAnsi="Times New Roman" w:cs="Times New Roman"/>
          <w:b/>
          <w:bCs/>
          <w:color w:val="000000"/>
          <w:lang w:val="en-GB" w:eastAsia="en-GB"/>
        </w:rPr>
        <w:t>fetchone()</w:t>
      </w:r>
      <w:r w:rsidRPr="00EA23B9">
        <w:rPr>
          <w:rFonts w:ascii="Times New Roman" w:hAnsi="Times New Roman" w:cs="Times New Roman"/>
          <w:color w:val="000000"/>
          <w:lang w:val="en-GB" w:eastAsia="en-GB"/>
        </w:rPr>
        <w:t> method to fetch a single record or </w:t>
      </w:r>
      <w:r w:rsidRPr="00EA23B9">
        <w:rPr>
          <w:rFonts w:ascii="Times New Roman" w:hAnsi="Times New Roman" w:cs="Times New Roman"/>
          <w:b/>
          <w:bCs/>
          <w:color w:val="000000"/>
          <w:lang w:val="en-GB" w:eastAsia="en-GB"/>
        </w:rPr>
        <w:t>fetchall()</w:t>
      </w:r>
      <w:r w:rsidRPr="00EA23B9">
        <w:rPr>
          <w:rFonts w:ascii="Times New Roman" w:hAnsi="Times New Roman" w:cs="Times New Roman"/>
          <w:color w:val="000000"/>
          <w:lang w:val="en-GB" w:eastAsia="en-GB"/>
        </w:rPr>
        <w:t> method to fetch multiple values from a database table.</w:t>
      </w:r>
    </w:p>
    <w:p w14:paraId="5B6708BA" w14:textId="77777777" w:rsidR="00740717" w:rsidRPr="00EA23B9" w:rsidRDefault="00740717" w:rsidP="00242643">
      <w:pPr>
        <w:numPr>
          <w:ilvl w:val="0"/>
          <w:numId w:val="13"/>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fetchone()</w:t>
      </w:r>
      <w:r w:rsidRPr="00EA23B9">
        <w:rPr>
          <w:rFonts w:ascii="Times New Roman" w:hAnsi="Times New Roman" w:cs="Times New Roman"/>
          <w:color w:val="000000"/>
          <w:lang w:val="en-GB" w:eastAsia="en-GB"/>
        </w:rPr>
        <w:t> − It fetches the next row of a query result set. A result set is an object that is returned when a cursor object is used to query a table.</w:t>
      </w:r>
    </w:p>
    <w:p w14:paraId="1AC6AE26" w14:textId="77777777" w:rsidR="00740717" w:rsidRPr="00EA23B9" w:rsidRDefault="00740717" w:rsidP="00242643">
      <w:pPr>
        <w:numPr>
          <w:ilvl w:val="0"/>
          <w:numId w:val="13"/>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fetchall()</w:t>
      </w:r>
      <w:r w:rsidRPr="00EA23B9">
        <w:rPr>
          <w:rFonts w:ascii="Times New Roman" w:hAnsi="Times New Roman" w:cs="Times New Roman"/>
          <w:color w:val="000000"/>
          <w:lang w:val="en-GB" w:eastAsia="en-GB"/>
        </w:rPr>
        <w:t> − It fetches all the rows in a result set. If some rows have already been extracted from the result set, then it retrieves the remaining rows from the result set.</w:t>
      </w:r>
    </w:p>
    <w:p w14:paraId="5313B4D5" w14:textId="77777777" w:rsidR="00740717" w:rsidRPr="00EA23B9" w:rsidRDefault="00740717" w:rsidP="00242643">
      <w:pPr>
        <w:numPr>
          <w:ilvl w:val="0"/>
          <w:numId w:val="13"/>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rowcount</w:t>
      </w:r>
      <w:r w:rsidRPr="00EA23B9">
        <w:rPr>
          <w:rFonts w:ascii="Times New Roman" w:hAnsi="Times New Roman" w:cs="Times New Roman"/>
          <w:color w:val="000000"/>
          <w:lang w:val="en-GB" w:eastAsia="en-GB"/>
        </w:rPr>
        <w:t> − This is a read-only attribute and returns the number of rows that were affected by an execute() method.</w:t>
      </w:r>
    </w:p>
    <w:p w14:paraId="360D1EBB"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3060AD1F"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following procedure queries all the records from EMPLOYEE table having salary more than 1000 −</w:t>
      </w:r>
    </w:p>
    <w:p w14:paraId="07DE592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780EED4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FB2B5C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PyMySQL</w:t>
      </w:r>
    </w:p>
    <w:p w14:paraId="35F3A70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F5B590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Open database connection</w:t>
      </w:r>
    </w:p>
    <w:p w14:paraId="4E738F8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db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PyMySQL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connect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"localhost"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"testuser"</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"test123"</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"TESTDB"</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4255FF0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8260A0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prepare a cursor object using cursor() method</w:t>
      </w:r>
    </w:p>
    <w:p w14:paraId="665BC83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cursor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db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cursor</w:t>
      </w:r>
      <w:r w:rsidRPr="00EA23B9">
        <w:rPr>
          <w:rFonts w:ascii="Times New Roman" w:hAnsi="Times New Roman" w:cs="Times New Roman"/>
          <w:color w:val="666600"/>
          <w:lang w:val="en-GB" w:eastAsia="en-GB"/>
        </w:rPr>
        <w:t>()</w:t>
      </w:r>
    </w:p>
    <w:p w14:paraId="6A1CFB2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4DC468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Prepare SQL query to INSERT a record into the database.</w:t>
      </w:r>
    </w:p>
    <w:p w14:paraId="418ACC2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008800"/>
          <w:lang w:val="en-GB" w:eastAsia="en-GB"/>
        </w:rPr>
      </w:pPr>
      <w:r w:rsidRPr="00EA23B9">
        <w:rPr>
          <w:rFonts w:ascii="Times New Roman" w:hAnsi="Times New Roman" w:cs="Times New Roman"/>
          <w:color w:val="313131"/>
          <w:lang w:val="en-GB" w:eastAsia="en-GB"/>
        </w:rPr>
        <w:t xml:space="preserve">sql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"SELECT * FROM EMPLOYEE \</w:t>
      </w:r>
    </w:p>
    <w:p w14:paraId="04C72B5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8800"/>
          <w:lang w:val="en-GB" w:eastAsia="en-GB"/>
        </w:rPr>
        <w:t xml:space="preserve">       WHERE INCOME &gt; '%d'"</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1000</w:t>
      </w:r>
      <w:r w:rsidRPr="00EA23B9">
        <w:rPr>
          <w:rFonts w:ascii="Times New Roman" w:hAnsi="Times New Roman" w:cs="Times New Roman"/>
          <w:color w:val="666600"/>
          <w:lang w:val="en-GB" w:eastAsia="en-GB"/>
        </w:rPr>
        <w:t>)</w:t>
      </w:r>
    </w:p>
    <w:p w14:paraId="67D7934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try</w:t>
      </w:r>
      <w:r w:rsidRPr="00EA23B9">
        <w:rPr>
          <w:rFonts w:ascii="Times New Roman" w:hAnsi="Times New Roman" w:cs="Times New Roman"/>
          <w:color w:val="666600"/>
          <w:lang w:val="en-GB" w:eastAsia="en-GB"/>
        </w:rPr>
        <w:t>:</w:t>
      </w:r>
    </w:p>
    <w:p w14:paraId="54392A3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Execute the SQL command</w:t>
      </w:r>
    </w:p>
    <w:p w14:paraId="30152E4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cursor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execute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sql</w:t>
      </w:r>
      <w:r w:rsidRPr="00EA23B9">
        <w:rPr>
          <w:rFonts w:ascii="Times New Roman" w:hAnsi="Times New Roman" w:cs="Times New Roman"/>
          <w:color w:val="666600"/>
          <w:lang w:val="en-GB" w:eastAsia="en-GB"/>
        </w:rPr>
        <w:t>)</w:t>
      </w:r>
    </w:p>
    <w:p w14:paraId="379D8A1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Fetch all the rows in a list of lists.</w:t>
      </w:r>
    </w:p>
    <w:p w14:paraId="31C7CA4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results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cursor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fetchall</w:t>
      </w:r>
      <w:r w:rsidRPr="00EA23B9">
        <w:rPr>
          <w:rFonts w:ascii="Times New Roman" w:hAnsi="Times New Roman" w:cs="Times New Roman"/>
          <w:color w:val="666600"/>
          <w:lang w:val="en-GB" w:eastAsia="en-GB"/>
        </w:rPr>
        <w:t>()</w:t>
      </w:r>
    </w:p>
    <w:p w14:paraId="58A806E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for</w:t>
      </w:r>
      <w:r w:rsidRPr="00EA23B9">
        <w:rPr>
          <w:rFonts w:ascii="Times New Roman" w:hAnsi="Times New Roman" w:cs="Times New Roman"/>
          <w:color w:val="313131"/>
          <w:lang w:val="en-GB" w:eastAsia="en-GB"/>
        </w:rPr>
        <w:t xml:space="preserve"> row </w:t>
      </w:r>
      <w:r w:rsidRPr="00EA23B9">
        <w:rPr>
          <w:rFonts w:ascii="Times New Roman" w:hAnsi="Times New Roman" w:cs="Times New Roman"/>
          <w:color w:val="000088"/>
          <w:lang w:val="en-GB" w:eastAsia="en-GB"/>
        </w:rPr>
        <w:t>in</w:t>
      </w:r>
      <w:r w:rsidRPr="00EA23B9">
        <w:rPr>
          <w:rFonts w:ascii="Times New Roman" w:hAnsi="Times New Roman" w:cs="Times New Roman"/>
          <w:color w:val="313131"/>
          <w:lang w:val="en-GB" w:eastAsia="en-GB"/>
        </w:rPr>
        <w:t xml:space="preserve"> results</w:t>
      </w:r>
      <w:r w:rsidRPr="00EA23B9">
        <w:rPr>
          <w:rFonts w:ascii="Times New Roman" w:hAnsi="Times New Roman" w:cs="Times New Roman"/>
          <w:color w:val="666600"/>
          <w:lang w:val="en-GB" w:eastAsia="en-GB"/>
        </w:rPr>
        <w:t>:</w:t>
      </w:r>
    </w:p>
    <w:p w14:paraId="411D57C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fname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row</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p>
    <w:p w14:paraId="1DBC7BC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lname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row</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w:t>
      </w:r>
      <w:r w:rsidRPr="00EA23B9">
        <w:rPr>
          <w:rFonts w:ascii="Times New Roman" w:hAnsi="Times New Roman" w:cs="Times New Roman"/>
          <w:color w:val="666600"/>
          <w:lang w:val="en-GB" w:eastAsia="en-GB"/>
        </w:rPr>
        <w:t>]</w:t>
      </w:r>
    </w:p>
    <w:p w14:paraId="62E5540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age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row</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p>
    <w:p w14:paraId="12D4E55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sex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row</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3</w:t>
      </w:r>
      <w:r w:rsidRPr="00EA23B9">
        <w:rPr>
          <w:rFonts w:ascii="Times New Roman" w:hAnsi="Times New Roman" w:cs="Times New Roman"/>
          <w:color w:val="666600"/>
          <w:lang w:val="en-GB" w:eastAsia="en-GB"/>
        </w:rPr>
        <w:t>]</w:t>
      </w:r>
    </w:p>
    <w:p w14:paraId="0C6DE8F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income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row</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4</w:t>
      </w:r>
      <w:r w:rsidRPr="00EA23B9">
        <w:rPr>
          <w:rFonts w:ascii="Times New Roman" w:hAnsi="Times New Roman" w:cs="Times New Roman"/>
          <w:color w:val="666600"/>
          <w:lang w:val="en-GB" w:eastAsia="en-GB"/>
        </w:rPr>
        <w:t>]</w:t>
      </w:r>
    </w:p>
    <w:p w14:paraId="6F8ED00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Now print fetched result</w:t>
      </w:r>
    </w:p>
    <w:p w14:paraId="54CE776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"fname = %s,lname = %s,age = %d,sex = %s,income = %d"</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0FC7775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fname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lname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age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sex</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income </w:t>
      </w:r>
      <w:r w:rsidRPr="00EA23B9">
        <w:rPr>
          <w:rFonts w:ascii="Times New Roman" w:hAnsi="Times New Roman" w:cs="Times New Roman"/>
          <w:color w:val="666600"/>
          <w:lang w:val="en-GB" w:eastAsia="en-GB"/>
        </w:rPr>
        <w:t>))</w:t>
      </w:r>
    </w:p>
    <w:p w14:paraId="723B3FE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except</w:t>
      </w:r>
      <w:r w:rsidRPr="00EA23B9">
        <w:rPr>
          <w:rFonts w:ascii="Times New Roman" w:hAnsi="Times New Roman" w:cs="Times New Roman"/>
          <w:color w:val="666600"/>
          <w:lang w:val="en-GB" w:eastAsia="en-GB"/>
        </w:rPr>
        <w:t>:</w:t>
      </w:r>
    </w:p>
    <w:p w14:paraId="660EF98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"Error: unable to fetch data"</w:t>
      </w:r>
      <w:r w:rsidRPr="00EA23B9">
        <w:rPr>
          <w:rFonts w:ascii="Times New Roman" w:hAnsi="Times New Roman" w:cs="Times New Roman"/>
          <w:color w:val="666600"/>
          <w:lang w:val="en-GB" w:eastAsia="en-GB"/>
        </w:rPr>
        <w:t>)</w:t>
      </w:r>
    </w:p>
    <w:p w14:paraId="67867E1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DA002F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disconnect from server</w:t>
      </w:r>
    </w:p>
    <w:p w14:paraId="6E9F541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close</w:t>
      </w:r>
      <w:r w:rsidRPr="00EA23B9">
        <w:rPr>
          <w:rFonts w:ascii="Times New Roman" w:hAnsi="Times New Roman" w:cs="Times New Roman"/>
          <w:color w:val="666600"/>
          <w:lang w:val="en-GB" w:eastAsia="en-GB"/>
        </w:rPr>
        <w:t>()</w:t>
      </w:r>
    </w:p>
    <w:p w14:paraId="7169C853"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Output</w:t>
      </w:r>
    </w:p>
    <w:p w14:paraId="02370D92"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will produce the following result −</w:t>
      </w:r>
    </w:p>
    <w:p w14:paraId="15103F6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fname = Mac, lname = Mohan, age = 20, sex = M, income = 2000</w:t>
      </w:r>
    </w:p>
    <w:p w14:paraId="2B5E2AF1" w14:textId="77777777" w:rsidR="00740717" w:rsidRPr="00746D75"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746D75">
        <w:rPr>
          <w:rFonts w:ascii="Times New Roman" w:eastAsia="Times New Roman" w:hAnsi="Times New Roman" w:cs="Times New Roman"/>
          <w:b/>
          <w:color w:val="121214"/>
          <w:spacing w:val="-15"/>
          <w:lang w:val="en-GB" w:eastAsia="en-GB"/>
        </w:rPr>
        <w:t>Update Operation</w:t>
      </w:r>
    </w:p>
    <w:p w14:paraId="56A23112"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UPDATE Operation on any database means to update one or more records, which are already available in the database.</w:t>
      </w:r>
    </w:p>
    <w:p w14:paraId="2741715B"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following procedure updates all the records having SEX as </w:t>
      </w:r>
      <w:r w:rsidRPr="00EA23B9">
        <w:rPr>
          <w:rFonts w:ascii="Times New Roman" w:hAnsi="Times New Roman" w:cs="Times New Roman"/>
          <w:b/>
          <w:bCs/>
          <w:color w:val="000000"/>
          <w:lang w:val="en-GB" w:eastAsia="en-GB"/>
        </w:rPr>
        <w:t>'M'</w:t>
      </w:r>
      <w:r w:rsidRPr="00EA23B9">
        <w:rPr>
          <w:rFonts w:ascii="Times New Roman" w:hAnsi="Times New Roman" w:cs="Times New Roman"/>
          <w:color w:val="000000"/>
          <w:lang w:val="en-GB" w:eastAsia="en-GB"/>
        </w:rPr>
        <w:t>. Here, we increase the AGE of all the males by one year.</w:t>
      </w:r>
    </w:p>
    <w:p w14:paraId="14A68687"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5383B40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7E9F036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355183F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PyMySQL</w:t>
      </w:r>
    </w:p>
    <w:p w14:paraId="134091F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F2BA40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Open database connection</w:t>
      </w:r>
    </w:p>
    <w:p w14:paraId="384002A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db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PyMySQL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connect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"localhost"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"testuser"</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"test123"</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"TESTDB"</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0AB261F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864008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xml:space="preserve"># prepare a cursor object using </w:t>
      </w:r>
      <w:r w:rsidRPr="00EA23B9">
        <w:rPr>
          <w:rFonts w:ascii="Times New Roman" w:hAnsi="Times New Roman" w:cs="Times New Roman"/>
          <w:i/>
          <w:iCs/>
          <w:color w:val="880000"/>
          <w:lang w:val="en-GB" w:eastAsia="en-GB"/>
        </w:rPr>
        <w:t>cursor()</w:t>
      </w:r>
      <w:r w:rsidRPr="00EA23B9">
        <w:rPr>
          <w:rFonts w:ascii="Times New Roman" w:hAnsi="Times New Roman" w:cs="Times New Roman"/>
          <w:color w:val="880000"/>
          <w:lang w:val="en-GB" w:eastAsia="en-GB"/>
        </w:rPr>
        <w:t xml:space="preserve"> method</w:t>
      </w:r>
    </w:p>
    <w:p w14:paraId="2F758B7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cursor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db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cursor</w:t>
      </w:r>
      <w:r w:rsidRPr="00EA23B9">
        <w:rPr>
          <w:rFonts w:ascii="Times New Roman" w:hAnsi="Times New Roman" w:cs="Times New Roman"/>
          <w:color w:val="666600"/>
          <w:lang w:val="en-GB" w:eastAsia="en-GB"/>
        </w:rPr>
        <w:t>()</w:t>
      </w:r>
    </w:p>
    <w:p w14:paraId="4B75473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D3954F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Prepare SQL query to UPDATE required records</w:t>
      </w:r>
    </w:p>
    <w:p w14:paraId="4B7DF8C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008800"/>
          <w:lang w:val="en-GB" w:eastAsia="en-GB"/>
        </w:rPr>
      </w:pPr>
      <w:r w:rsidRPr="00EA23B9">
        <w:rPr>
          <w:rFonts w:ascii="Times New Roman" w:hAnsi="Times New Roman" w:cs="Times New Roman"/>
          <w:color w:val="313131"/>
          <w:lang w:val="en-GB" w:eastAsia="en-GB"/>
        </w:rPr>
        <w:t xml:space="preserve">sql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"UPDATE EMPLOYEE SET AGE = AGE + 1</w:t>
      </w:r>
    </w:p>
    <w:p w14:paraId="3ABDAAC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8800"/>
          <w:lang w:val="en-GB" w:eastAsia="en-GB"/>
        </w:rPr>
        <w:t xml:space="preserve">                          WHERE SEX = '%c'"</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'M'</w:t>
      </w:r>
      <w:r w:rsidRPr="00EA23B9">
        <w:rPr>
          <w:rFonts w:ascii="Times New Roman" w:hAnsi="Times New Roman" w:cs="Times New Roman"/>
          <w:color w:val="666600"/>
          <w:lang w:val="en-GB" w:eastAsia="en-GB"/>
        </w:rPr>
        <w:t>)</w:t>
      </w:r>
    </w:p>
    <w:p w14:paraId="194E89B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try</w:t>
      </w:r>
      <w:r w:rsidRPr="00EA23B9">
        <w:rPr>
          <w:rFonts w:ascii="Times New Roman" w:hAnsi="Times New Roman" w:cs="Times New Roman"/>
          <w:color w:val="666600"/>
          <w:lang w:val="en-GB" w:eastAsia="en-GB"/>
        </w:rPr>
        <w:t>:</w:t>
      </w:r>
    </w:p>
    <w:p w14:paraId="7506D68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Execute the SQL command</w:t>
      </w:r>
    </w:p>
    <w:p w14:paraId="2260BBB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cursor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execute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sql</w:t>
      </w:r>
      <w:r w:rsidRPr="00EA23B9">
        <w:rPr>
          <w:rFonts w:ascii="Times New Roman" w:hAnsi="Times New Roman" w:cs="Times New Roman"/>
          <w:color w:val="666600"/>
          <w:lang w:val="en-GB" w:eastAsia="en-GB"/>
        </w:rPr>
        <w:t>)</w:t>
      </w:r>
    </w:p>
    <w:p w14:paraId="740EC1E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Commit your changes in the database</w:t>
      </w:r>
    </w:p>
    <w:p w14:paraId="7530E9D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db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commit</w:t>
      </w:r>
      <w:r w:rsidRPr="00EA23B9">
        <w:rPr>
          <w:rFonts w:ascii="Times New Roman" w:hAnsi="Times New Roman" w:cs="Times New Roman"/>
          <w:color w:val="666600"/>
          <w:lang w:val="en-GB" w:eastAsia="en-GB"/>
        </w:rPr>
        <w:t>()</w:t>
      </w:r>
    </w:p>
    <w:p w14:paraId="7087EF4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except</w:t>
      </w:r>
      <w:r w:rsidRPr="00EA23B9">
        <w:rPr>
          <w:rFonts w:ascii="Times New Roman" w:hAnsi="Times New Roman" w:cs="Times New Roman"/>
          <w:color w:val="666600"/>
          <w:lang w:val="en-GB" w:eastAsia="en-GB"/>
        </w:rPr>
        <w:t>:</w:t>
      </w:r>
    </w:p>
    <w:p w14:paraId="29F3D26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Rollback in case there is any error</w:t>
      </w:r>
    </w:p>
    <w:p w14:paraId="09DBC89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db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rollback</w:t>
      </w:r>
      <w:r w:rsidRPr="00EA23B9">
        <w:rPr>
          <w:rFonts w:ascii="Times New Roman" w:hAnsi="Times New Roman" w:cs="Times New Roman"/>
          <w:color w:val="666600"/>
          <w:lang w:val="en-GB" w:eastAsia="en-GB"/>
        </w:rPr>
        <w:t>()</w:t>
      </w:r>
    </w:p>
    <w:p w14:paraId="4FABC09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B0767D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disconnect from server</w:t>
      </w:r>
    </w:p>
    <w:p w14:paraId="3627BC4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close</w:t>
      </w:r>
      <w:r w:rsidRPr="00EA23B9">
        <w:rPr>
          <w:rFonts w:ascii="Times New Roman" w:hAnsi="Times New Roman" w:cs="Times New Roman"/>
          <w:color w:val="666600"/>
          <w:lang w:val="en-GB" w:eastAsia="en-GB"/>
        </w:rPr>
        <w:t>()</w:t>
      </w:r>
    </w:p>
    <w:p w14:paraId="2D6E144F" w14:textId="77777777" w:rsidR="00740717" w:rsidRPr="00746D75"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746D75">
        <w:rPr>
          <w:rFonts w:ascii="Times New Roman" w:eastAsia="Times New Roman" w:hAnsi="Times New Roman" w:cs="Times New Roman"/>
          <w:b/>
          <w:color w:val="121214"/>
          <w:spacing w:val="-15"/>
          <w:lang w:val="en-GB" w:eastAsia="en-GB"/>
        </w:rPr>
        <w:t>DELETE Operation</w:t>
      </w:r>
    </w:p>
    <w:p w14:paraId="730DD67D"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DELETE operation is required when you want to delete some records from your database. Following is the procedure to delete all the records from EMPLOYEE where AGE is more than 20 −</w:t>
      </w:r>
    </w:p>
    <w:p w14:paraId="74EA77A9"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61FD912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57B610E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EB4682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PyMySQL</w:t>
      </w:r>
    </w:p>
    <w:p w14:paraId="6A0C9D5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0FE337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Open database connection</w:t>
      </w:r>
    </w:p>
    <w:p w14:paraId="3307EEB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db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PyMySQL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connect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"localhost"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"testuser"</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"test123"</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"TESTDB"</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525D773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6B42A3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xml:space="preserve"># prepare a cursor object using </w:t>
      </w:r>
      <w:r w:rsidRPr="00EA23B9">
        <w:rPr>
          <w:rFonts w:ascii="Times New Roman" w:hAnsi="Times New Roman" w:cs="Times New Roman"/>
          <w:i/>
          <w:iCs/>
          <w:color w:val="880000"/>
          <w:lang w:val="en-GB" w:eastAsia="en-GB"/>
        </w:rPr>
        <w:t>cursor()</w:t>
      </w:r>
      <w:r w:rsidRPr="00EA23B9">
        <w:rPr>
          <w:rFonts w:ascii="Times New Roman" w:hAnsi="Times New Roman" w:cs="Times New Roman"/>
          <w:color w:val="880000"/>
          <w:lang w:val="en-GB" w:eastAsia="en-GB"/>
        </w:rPr>
        <w:t xml:space="preserve"> method</w:t>
      </w:r>
    </w:p>
    <w:p w14:paraId="28C3D02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cursor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db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cursor</w:t>
      </w:r>
      <w:r w:rsidRPr="00EA23B9">
        <w:rPr>
          <w:rFonts w:ascii="Times New Roman" w:hAnsi="Times New Roman" w:cs="Times New Roman"/>
          <w:color w:val="666600"/>
          <w:lang w:val="en-GB" w:eastAsia="en-GB"/>
        </w:rPr>
        <w:t>()</w:t>
      </w:r>
    </w:p>
    <w:p w14:paraId="7B162C8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CB7439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Prepare SQL query to DELETE required records</w:t>
      </w:r>
    </w:p>
    <w:p w14:paraId="3DA9883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sql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"DELETE FROM EMPLOYEE WHERE AGE &gt; '%d'"</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20</w:t>
      </w:r>
      <w:r w:rsidRPr="00EA23B9">
        <w:rPr>
          <w:rFonts w:ascii="Times New Roman" w:hAnsi="Times New Roman" w:cs="Times New Roman"/>
          <w:color w:val="666600"/>
          <w:lang w:val="en-GB" w:eastAsia="en-GB"/>
        </w:rPr>
        <w:t>)</w:t>
      </w:r>
    </w:p>
    <w:p w14:paraId="2BDBB04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try</w:t>
      </w:r>
      <w:r w:rsidRPr="00EA23B9">
        <w:rPr>
          <w:rFonts w:ascii="Times New Roman" w:hAnsi="Times New Roman" w:cs="Times New Roman"/>
          <w:color w:val="666600"/>
          <w:lang w:val="en-GB" w:eastAsia="en-GB"/>
        </w:rPr>
        <w:t>:</w:t>
      </w:r>
    </w:p>
    <w:p w14:paraId="2607394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Execute the SQL command</w:t>
      </w:r>
    </w:p>
    <w:p w14:paraId="7E2D920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cursor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execute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sql</w:t>
      </w:r>
      <w:r w:rsidRPr="00EA23B9">
        <w:rPr>
          <w:rFonts w:ascii="Times New Roman" w:hAnsi="Times New Roman" w:cs="Times New Roman"/>
          <w:color w:val="666600"/>
          <w:lang w:val="en-GB" w:eastAsia="en-GB"/>
        </w:rPr>
        <w:t>)</w:t>
      </w:r>
    </w:p>
    <w:p w14:paraId="35477DE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Commit your changes in the database</w:t>
      </w:r>
    </w:p>
    <w:p w14:paraId="12B576F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db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commit</w:t>
      </w:r>
      <w:r w:rsidRPr="00EA23B9">
        <w:rPr>
          <w:rFonts w:ascii="Times New Roman" w:hAnsi="Times New Roman" w:cs="Times New Roman"/>
          <w:color w:val="666600"/>
          <w:lang w:val="en-GB" w:eastAsia="en-GB"/>
        </w:rPr>
        <w:t>()</w:t>
      </w:r>
    </w:p>
    <w:p w14:paraId="56A17AC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except</w:t>
      </w:r>
      <w:r w:rsidRPr="00EA23B9">
        <w:rPr>
          <w:rFonts w:ascii="Times New Roman" w:hAnsi="Times New Roman" w:cs="Times New Roman"/>
          <w:color w:val="666600"/>
          <w:lang w:val="en-GB" w:eastAsia="en-GB"/>
        </w:rPr>
        <w:t>:</w:t>
      </w:r>
    </w:p>
    <w:p w14:paraId="0BEF319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Rollback in case there is any error</w:t>
      </w:r>
    </w:p>
    <w:p w14:paraId="724DD11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db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rollback</w:t>
      </w:r>
      <w:r w:rsidRPr="00EA23B9">
        <w:rPr>
          <w:rFonts w:ascii="Times New Roman" w:hAnsi="Times New Roman" w:cs="Times New Roman"/>
          <w:color w:val="666600"/>
          <w:lang w:val="en-GB" w:eastAsia="en-GB"/>
        </w:rPr>
        <w:t>()</w:t>
      </w:r>
    </w:p>
    <w:p w14:paraId="2E5AF60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29E78C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disconnect from server</w:t>
      </w:r>
    </w:p>
    <w:p w14:paraId="448CA0F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close</w:t>
      </w:r>
      <w:r w:rsidRPr="00EA23B9">
        <w:rPr>
          <w:rFonts w:ascii="Times New Roman" w:hAnsi="Times New Roman" w:cs="Times New Roman"/>
          <w:color w:val="666600"/>
          <w:lang w:val="en-GB" w:eastAsia="en-GB"/>
        </w:rPr>
        <w:t>()</w:t>
      </w:r>
    </w:p>
    <w:p w14:paraId="62081DF0" w14:textId="77777777" w:rsidR="00740717" w:rsidRPr="00746D75"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746D75">
        <w:rPr>
          <w:rFonts w:ascii="Times New Roman" w:eastAsia="Times New Roman" w:hAnsi="Times New Roman" w:cs="Times New Roman"/>
          <w:b/>
          <w:color w:val="121214"/>
          <w:spacing w:val="-15"/>
          <w:lang w:val="en-GB" w:eastAsia="en-GB"/>
        </w:rPr>
        <w:t>Performing Transactions</w:t>
      </w:r>
    </w:p>
    <w:p w14:paraId="6C7163D7"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Transactions are a mechanism that ensures data consistency. Transactions have the following four properties −</w:t>
      </w:r>
    </w:p>
    <w:p w14:paraId="55101F46" w14:textId="77777777" w:rsidR="00740717" w:rsidRPr="00EA23B9" w:rsidRDefault="00740717" w:rsidP="00242643">
      <w:pPr>
        <w:numPr>
          <w:ilvl w:val="0"/>
          <w:numId w:val="14"/>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Atomicity</w:t>
      </w:r>
      <w:r w:rsidRPr="00EA23B9">
        <w:rPr>
          <w:rFonts w:ascii="Times New Roman" w:hAnsi="Times New Roman" w:cs="Times New Roman"/>
          <w:color w:val="000000"/>
          <w:lang w:val="en-GB" w:eastAsia="en-GB"/>
        </w:rPr>
        <w:t> − Either a transaction completes or nothing happens at all.</w:t>
      </w:r>
    </w:p>
    <w:p w14:paraId="668C971F" w14:textId="77777777" w:rsidR="00740717" w:rsidRPr="00EA23B9" w:rsidRDefault="00740717" w:rsidP="00242643">
      <w:pPr>
        <w:numPr>
          <w:ilvl w:val="0"/>
          <w:numId w:val="14"/>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Consistency</w:t>
      </w:r>
      <w:r w:rsidRPr="00EA23B9">
        <w:rPr>
          <w:rFonts w:ascii="Times New Roman" w:hAnsi="Times New Roman" w:cs="Times New Roman"/>
          <w:color w:val="000000"/>
          <w:lang w:val="en-GB" w:eastAsia="en-GB"/>
        </w:rPr>
        <w:t> − A transaction must start in a consistent state and leave the system in a consistent state.</w:t>
      </w:r>
    </w:p>
    <w:p w14:paraId="3A8E602C" w14:textId="77777777" w:rsidR="00740717" w:rsidRPr="00EA23B9" w:rsidRDefault="00740717" w:rsidP="00242643">
      <w:pPr>
        <w:numPr>
          <w:ilvl w:val="0"/>
          <w:numId w:val="14"/>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Isolation</w:t>
      </w:r>
      <w:r w:rsidRPr="00EA23B9">
        <w:rPr>
          <w:rFonts w:ascii="Times New Roman" w:hAnsi="Times New Roman" w:cs="Times New Roman"/>
          <w:color w:val="000000"/>
          <w:lang w:val="en-GB" w:eastAsia="en-GB"/>
        </w:rPr>
        <w:t> − Intermediate results of a transaction are not visible outside the current transaction.</w:t>
      </w:r>
    </w:p>
    <w:p w14:paraId="030C3EA5" w14:textId="77777777" w:rsidR="00740717" w:rsidRPr="00EA23B9" w:rsidRDefault="00740717" w:rsidP="00242643">
      <w:pPr>
        <w:numPr>
          <w:ilvl w:val="0"/>
          <w:numId w:val="14"/>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Durability</w:t>
      </w:r>
      <w:r w:rsidRPr="00EA23B9">
        <w:rPr>
          <w:rFonts w:ascii="Times New Roman" w:hAnsi="Times New Roman" w:cs="Times New Roman"/>
          <w:color w:val="000000"/>
          <w:lang w:val="en-GB" w:eastAsia="en-GB"/>
        </w:rPr>
        <w:t> − Once a transaction was committed, the effects are persistent, even after a system failure.</w:t>
      </w:r>
    </w:p>
    <w:p w14:paraId="07CBFE6F"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Python DB API 2.0 provides two methods to either </w:t>
      </w:r>
      <w:r w:rsidRPr="00EA23B9">
        <w:rPr>
          <w:rFonts w:ascii="Times New Roman" w:hAnsi="Times New Roman" w:cs="Times New Roman"/>
          <w:i/>
          <w:iCs/>
          <w:color w:val="000000"/>
          <w:lang w:val="en-GB" w:eastAsia="en-GB"/>
        </w:rPr>
        <w:t>commit</w:t>
      </w:r>
      <w:r w:rsidRPr="00EA23B9">
        <w:rPr>
          <w:rFonts w:ascii="Times New Roman" w:hAnsi="Times New Roman" w:cs="Times New Roman"/>
          <w:color w:val="000000"/>
          <w:lang w:val="en-GB" w:eastAsia="en-GB"/>
        </w:rPr>
        <w:t> or </w:t>
      </w:r>
      <w:r w:rsidRPr="00EA23B9">
        <w:rPr>
          <w:rFonts w:ascii="Times New Roman" w:hAnsi="Times New Roman" w:cs="Times New Roman"/>
          <w:i/>
          <w:iCs/>
          <w:color w:val="000000"/>
          <w:lang w:val="en-GB" w:eastAsia="en-GB"/>
        </w:rPr>
        <w:t>rollback</w:t>
      </w:r>
      <w:r w:rsidRPr="00EA23B9">
        <w:rPr>
          <w:rFonts w:ascii="Times New Roman" w:hAnsi="Times New Roman" w:cs="Times New Roman"/>
          <w:color w:val="000000"/>
          <w:lang w:val="en-GB" w:eastAsia="en-GB"/>
        </w:rPr>
        <w:t> a transaction.</w:t>
      </w:r>
    </w:p>
    <w:p w14:paraId="37ECAE89"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0DF08FCF"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already know how to implement transactions. Here is a similar example −</w:t>
      </w:r>
    </w:p>
    <w:p w14:paraId="60C9BEC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Prepare SQL query to DELETE required records</w:t>
      </w:r>
    </w:p>
    <w:p w14:paraId="36A8DC8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sql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"DELETE FROM EMPLOYEE WHERE AGE &gt; '%d'"</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20</w:t>
      </w:r>
      <w:r w:rsidRPr="00EA23B9">
        <w:rPr>
          <w:rFonts w:ascii="Times New Roman" w:hAnsi="Times New Roman" w:cs="Times New Roman"/>
          <w:color w:val="666600"/>
          <w:lang w:val="en-GB" w:eastAsia="en-GB"/>
        </w:rPr>
        <w:t>)</w:t>
      </w:r>
    </w:p>
    <w:p w14:paraId="07218AD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try</w:t>
      </w:r>
      <w:r w:rsidRPr="00EA23B9">
        <w:rPr>
          <w:rFonts w:ascii="Times New Roman" w:hAnsi="Times New Roman" w:cs="Times New Roman"/>
          <w:color w:val="666600"/>
          <w:lang w:val="en-GB" w:eastAsia="en-GB"/>
        </w:rPr>
        <w:t>:</w:t>
      </w:r>
    </w:p>
    <w:p w14:paraId="2CD7A1B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Execute the SQL command</w:t>
      </w:r>
    </w:p>
    <w:p w14:paraId="6762990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cursor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execute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sql</w:t>
      </w:r>
      <w:r w:rsidRPr="00EA23B9">
        <w:rPr>
          <w:rFonts w:ascii="Times New Roman" w:hAnsi="Times New Roman" w:cs="Times New Roman"/>
          <w:color w:val="666600"/>
          <w:lang w:val="en-GB" w:eastAsia="en-GB"/>
        </w:rPr>
        <w:t>)</w:t>
      </w:r>
    </w:p>
    <w:p w14:paraId="4C95954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Commit your changes in the database</w:t>
      </w:r>
    </w:p>
    <w:p w14:paraId="218DC38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db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commit</w:t>
      </w:r>
      <w:r w:rsidRPr="00EA23B9">
        <w:rPr>
          <w:rFonts w:ascii="Times New Roman" w:hAnsi="Times New Roman" w:cs="Times New Roman"/>
          <w:color w:val="666600"/>
          <w:lang w:val="en-GB" w:eastAsia="en-GB"/>
        </w:rPr>
        <w:t>()</w:t>
      </w:r>
    </w:p>
    <w:p w14:paraId="5692E4F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except</w:t>
      </w:r>
      <w:r w:rsidRPr="00EA23B9">
        <w:rPr>
          <w:rFonts w:ascii="Times New Roman" w:hAnsi="Times New Roman" w:cs="Times New Roman"/>
          <w:color w:val="666600"/>
          <w:lang w:val="en-GB" w:eastAsia="en-GB"/>
        </w:rPr>
        <w:t>:</w:t>
      </w:r>
    </w:p>
    <w:p w14:paraId="5C679AA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Rollback in case there is any error</w:t>
      </w:r>
    </w:p>
    <w:p w14:paraId="0DA58D6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db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rollback</w:t>
      </w:r>
      <w:r w:rsidRPr="00EA23B9">
        <w:rPr>
          <w:rFonts w:ascii="Times New Roman" w:hAnsi="Times New Roman" w:cs="Times New Roman"/>
          <w:color w:val="666600"/>
          <w:lang w:val="en-GB" w:eastAsia="en-GB"/>
        </w:rPr>
        <w:t>()</w:t>
      </w:r>
    </w:p>
    <w:p w14:paraId="232D945D" w14:textId="77777777" w:rsidR="00740717" w:rsidRPr="00746D75"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746D75">
        <w:rPr>
          <w:rFonts w:ascii="Times New Roman" w:eastAsia="Times New Roman" w:hAnsi="Times New Roman" w:cs="Times New Roman"/>
          <w:b/>
          <w:color w:val="121214"/>
          <w:spacing w:val="-15"/>
          <w:lang w:val="en-GB" w:eastAsia="en-GB"/>
        </w:rPr>
        <w:t>COMMIT Operation</w:t>
      </w:r>
    </w:p>
    <w:p w14:paraId="26A16A43"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Commit is an operation, which gives a green signal to the database to finalize the changes, and after this operation, no change can be reverted back.</w:t>
      </w:r>
    </w:p>
    <w:p w14:paraId="197641D7"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is a simple example to call the </w:t>
      </w:r>
      <w:r w:rsidRPr="00EA23B9">
        <w:rPr>
          <w:rFonts w:ascii="Times New Roman" w:hAnsi="Times New Roman" w:cs="Times New Roman"/>
          <w:b/>
          <w:bCs/>
          <w:color w:val="000000"/>
          <w:lang w:val="en-GB" w:eastAsia="en-GB"/>
        </w:rPr>
        <w:t>commit</w:t>
      </w:r>
      <w:r w:rsidRPr="00EA23B9">
        <w:rPr>
          <w:rFonts w:ascii="Times New Roman" w:hAnsi="Times New Roman" w:cs="Times New Roman"/>
          <w:color w:val="000000"/>
          <w:lang w:val="en-GB" w:eastAsia="en-GB"/>
        </w:rPr>
        <w:t> method.</w:t>
      </w:r>
    </w:p>
    <w:p w14:paraId="68C8A31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db.commit()</w:t>
      </w:r>
    </w:p>
    <w:p w14:paraId="74262004" w14:textId="77777777" w:rsidR="00740717" w:rsidRPr="00EA23B9" w:rsidRDefault="00740717" w:rsidP="00740717">
      <w:pPr>
        <w:shd w:val="clear" w:color="auto" w:fill="FFFFFF"/>
        <w:spacing w:before="48" w:after="48" w:line="360" w:lineRule="atLeast"/>
        <w:ind w:right="48"/>
        <w:outlineLvl w:val="1"/>
        <w:rPr>
          <w:rFonts w:ascii="Times New Roman" w:eastAsia="Times New Roman" w:hAnsi="Times New Roman" w:cs="Times New Roman"/>
          <w:color w:val="121214"/>
          <w:spacing w:val="-15"/>
          <w:lang w:val="en-GB" w:eastAsia="en-GB"/>
        </w:rPr>
      </w:pPr>
      <w:r w:rsidRPr="00EA23B9">
        <w:rPr>
          <w:rFonts w:ascii="Times New Roman" w:eastAsia="Times New Roman" w:hAnsi="Times New Roman" w:cs="Times New Roman"/>
          <w:color w:val="121214"/>
          <w:spacing w:val="-15"/>
          <w:lang w:val="en-GB" w:eastAsia="en-GB"/>
        </w:rPr>
        <w:t>ROLLBACK Operation</w:t>
      </w:r>
    </w:p>
    <w:p w14:paraId="75A73827"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If you are not satisfied with one or more of the changes and you want to revert back those changes completely, then use the </w:t>
      </w:r>
      <w:r w:rsidRPr="00EA23B9">
        <w:rPr>
          <w:rFonts w:ascii="Times New Roman" w:hAnsi="Times New Roman" w:cs="Times New Roman"/>
          <w:b/>
          <w:bCs/>
          <w:color w:val="000000"/>
          <w:lang w:val="en-GB" w:eastAsia="en-GB"/>
        </w:rPr>
        <w:t>rollback()</w:t>
      </w:r>
      <w:r w:rsidRPr="00EA23B9">
        <w:rPr>
          <w:rFonts w:ascii="Times New Roman" w:hAnsi="Times New Roman" w:cs="Times New Roman"/>
          <w:color w:val="000000"/>
          <w:lang w:val="en-GB" w:eastAsia="en-GB"/>
        </w:rPr>
        <w:t> method.</w:t>
      </w:r>
    </w:p>
    <w:p w14:paraId="2B22365E"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is a simple example to call the </w:t>
      </w:r>
      <w:r w:rsidRPr="00EA23B9">
        <w:rPr>
          <w:rFonts w:ascii="Times New Roman" w:hAnsi="Times New Roman" w:cs="Times New Roman"/>
          <w:b/>
          <w:bCs/>
          <w:color w:val="000000"/>
          <w:lang w:val="en-GB" w:eastAsia="en-GB"/>
        </w:rPr>
        <w:t>rollback()</w:t>
      </w:r>
      <w:r w:rsidRPr="00EA23B9">
        <w:rPr>
          <w:rFonts w:ascii="Times New Roman" w:hAnsi="Times New Roman" w:cs="Times New Roman"/>
          <w:color w:val="000000"/>
          <w:lang w:val="en-GB" w:eastAsia="en-GB"/>
        </w:rPr>
        <w:t> method.</w:t>
      </w:r>
    </w:p>
    <w:p w14:paraId="5A8C73E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db.rollback()</w:t>
      </w:r>
    </w:p>
    <w:p w14:paraId="5947A196" w14:textId="77777777" w:rsidR="00740717" w:rsidRPr="00EA23B9" w:rsidRDefault="00740717" w:rsidP="00740717">
      <w:pPr>
        <w:shd w:val="clear" w:color="auto" w:fill="FFFFFF"/>
        <w:spacing w:before="48" w:after="48" w:line="360" w:lineRule="atLeast"/>
        <w:ind w:right="48"/>
        <w:outlineLvl w:val="1"/>
        <w:rPr>
          <w:rFonts w:ascii="Times New Roman" w:eastAsia="Times New Roman" w:hAnsi="Times New Roman" w:cs="Times New Roman"/>
          <w:color w:val="121214"/>
          <w:spacing w:val="-15"/>
          <w:lang w:val="en-GB" w:eastAsia="en-GB"/>
        </w:rPr>
      </w:pPr>
      <w:r w:rsidRPr="00EA23B9">
        <w:rPr>
          <w:rFonts w:ascii="Times New Roman" w:eastAsia="Times New Roman" w:hAnsi="Times New Roman" w:cs="Times New Roman"/>
          <w:color w:val="121214"/>
          <w:spacing w:val="-15"/>
          <w:lang w:val="en-GB" w:eastAsia="en-GB"/>
        </w:rPr>
        <w:t>Disconnecting Database</w:t>
      </w:r>
    </w:p>
    <w:p w14:paraId="2C0EDF92"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To disconnect the Database connection, use the close() method.</w:t>
      </w:r>
    </w:p>
    <w:p w14:paraId="51A3A2F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db.close()</w:t>
      </w:r>
    </w:p>
    <w:p w14:paraId="0DB040D7"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If the connection to a database is closed by the user with the close() method, any outstanding transactions are rolled back by the DB. However, instead of depending on any of the DB lower level implementation details, your application would be better off calling commit or rollback explicitly.</w:t>
      </w:r>
    </w:p>
    <w:p w14:paraId="3DB440C9" w14:textId="77777777" w:rsidR="00740717" w:rsidRPr="00746D75"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746D75">
        <w:rPr>
          <w:rFonts w:ascii="Times New Roman" w:eastAsia="Times New Roman" w:hAnsi="Times New Roman" w:cs="Times New Roman"/>
          <w:b/>
          <w:color w:val="121214"/>
          <w:spacing w:val="-15"/>
          <w:lang w:val="en-GB" w:eastAsia="en-GB"/>
        </w:rPr>
        <w:t>Handling Errors</w:t>
      </w:r>
    </w:p>
    <w:p w14:paraId="47264034"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There are many sources of errors. A few examples are a syntax error in an executed SQL statement, a connection failure, or calling the fetch method for an already canceled or finished statement handle.</w:t>
      </w:r>
    </w:p>
    <w:p w14:paraId="2179D4EC"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DB API defines a number of errors that must exist in each database module. The following table lists these exceptions.</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740717" w:rsidRPr="00EA23B9" w14:paraId="4A7BB078"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EA26E4"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6E2EBC6"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Exception &amp; Description</w:t>
            </w:r>
          </w:p>
        </w:tc>
      </w:tr>
      <w:tr w:rsidR="00740717" w:rsidRPr="00EA23B9" w14:paraId="291A1EF9"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2DC583"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FEE4DE"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Warning</w:t>
            </w:r>
          </w:p>
          <w:p w14:paraId="619EEDEA"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Used for non-fatal issues. Must subclass StandardError.</w:t>
            </w:r>
          </w:p>
        </w:tc>
      </w:tr>
      <w:tr w:rsidR="00740717" w:rsidRPr="00EA23B9" w14:paraId="452E4D6F"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22FEB0"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9183AC"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Error</w:t>
            </w:r>
          </w:p>
          <w:p w14:paraId="7875403D"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Base class for errors. Must subclass StandardError.</w:t>
            </w:r>
          </w:p>
        </w:tc>
      </w:tr>
      <w:tr w:rsidR="00740717" w:rsidRPr="00EA23B9" w14:paraId="4EC08AEA"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C5D7D1C"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955039"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InterfaceError</w:t>
            </w:r>
          </w:p>
          <w:p w14:paraId="00336544"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Used for errors in the database module, not the database itself. Must subclass Error.</w:t>
            </w:r>
          </w:p>
        </w:tc>
      </w:tr>
      <w:tr w:rsidR="00740717" w:rsidRPr="00EA23B9" w14:paraId="1D0FC4B6"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9E091A"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D0075C"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DatabaseError</w:t>
            </w:r>
          </w:p>
          <w:p w14:paraId="2FB710E4"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Used for errors in the database. Must subclass Error.</w:t>
            </w:r>
          </w:p>
        </w:tc>
      </w:tr>
      <w:tr w:rsidR="00740717" w:rsidRPr="00EA23B9" w14:paraId="27DE9536"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FA3158"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43AB6D"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DataError</w:t>
            </w:r>
          </w:p>
          <w:p w14:paraId="54143FC0"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Subclass of DatabaseError that refers to errors in the data.</w:t>
            </w:r>
          </w:p>
        </w:tc>
      </w:tr>
      <w:tr w:rsidR="00740717" w:rsidRPr="00EA23B9" w14:paraId="27629412"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0EFC5B"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F3EA53"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OperationalError</w:t>
            </w:r>
          </w:p>
          <w:p w14:paraId="667165FD"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Subclass of DatabaseError that refers to errors such as the loss of a connection to the database. These errors are generally outside of the control of the Python scripter.</w:t>
            </w:r>
          </w:p>
        </w:tc>
      </w:tr>
      <w:tr w:rsidR="00740717" w:rsidRPr="00EA23B9" w14:paraId="2F4E87B0"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D7455E"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8CDDEB"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IntegrityError</w:t>
            </w:r>
          </w:p>
          <w:p w14:paraId="232A781C"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Subclass of DatabaseError for situations that would damage the relational integrity, such as uniqueness constraints or foreign keys.</w:t>
            </w:r>
          </w:p>
        </w:tc>
      </w:tr>
      <w:tr w:rsidR="00740717" w:rsidRPr="00EA23B9" w14:paraId="63EA4889"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B849A5"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EE2F90"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InternalError</w:t>
            </w:r>
          </w:p>
          <w:p w14:paraId="26A35B17"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Subclass of DatabaseError that refers to errors internal to the database module, such as a cursor no longer being active.</w:t>
            </w:r>
          </w:p>
        </w:tc>
      </w:tr>
      <w:tr w:rsidR="00740717" w:rsidRPr="00EA23B9" w14:paraId="3A2865A4"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ED9F0A"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FB125C"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ProgrammingError</w:t>
            </w:r>
          </w:p>
          <w:p w14:paraId="2DFC1117"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Subclass of DatabaseError that refers to errors such as a bad table name and other things that can safely be blamed on you.</w:t>
            </w:r>
          </w:p>
        </w:tc>
      </w:tr>
      <w:tr w:rsidR="00740717" w:rsidRPr="00EA23B9" w14:paraId="1166CB37"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D00697"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99A9AB"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NotSupportedError</w:t>
            </w:r>
          </w:p>
          <w:p w14:paraId="770EE4A7"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Subclass of DatabaseError that refers to trying to call unsupported functionality.</w:t>
            </w:r>
          </w:p>
        </w:tc>
      </w:tr>
    </w:tbl>
    <w:p w14:paraId="2F8EA9DD"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Your Python scripts should handle these errors, but before using any of the above exceptions, make sure your MySQLdb has support for that exception. You can get more information about them by reading the DB API 2.0 specification.</w:t>
      </w:r>
    </w:p>
    <w:p w14:paraId="0F17558F" w14:textId="77777777" w:rsidR="00740717" w:rsidRPr="00EA23B9" w:rsidRDefault="00740717" w:rsidP="00740717">
      <w:pPr>
        <w:rPr>
          <w:rFonts w:ascii="Times New Roman" w:hAnsi="Times New Roman" w:cs="Times New Roman"/>
        </w:rPr>
      </w:pPr>
    </w:p>
    <w:p w14:paraId="49DBB43E" w14:textId="77777777" w:rsidR="00746D75" w:rsidRDefault="00746D75" w:rsidP="00740717">
      <w:pPr>
        <w:shd w:val="clear" w:color="auto" w:fill="FFFFFF"/>
        <w:spacing w:after="144" w:line="360" w:lineRule="atLeast"/>
        <w:ind w:left="48" w:right="48"/>
        <w:jc w:val="both"/>
        <w:rPr>
          <w:rFonts w:ascii="Times New Roman" w:hAnsi="Times New Roman" w:cs="Times New Roman"/>
          <w:color w:val="000000"/>
          <w:lang w:val="en-GB" w:eastAsia="en-GB"/>
        </w:rPr>
      </w:pPr>
    </w:p>
    <w:p w14:paraId="0C9E84C5" w14:textId="3AB6E89E" w:rsidR="00746D75" w:rsidRPr="00746D75" w:rsidRDefault="00746D75" w:rsidP="00242643">
      <w:pPr>
        <w:pStyle w:val="ListParagraph"/>
        <w:numPr>
          <w:ilvl w:val="0"/>
          <w:numId w:val="36"/>
        </w:numPr>
        <w:shd w:val="clear" w:color="auto" w:fill="FFFFFF"/>
        <w:spacing w:after="144" w:line="360" w:lineRule="atLeast"/>
        <w:ind w:right="48"/>
        <w:jc w:val="both"/>
        <w:rPr>
          <w:rFonts w:ascii="Times New Roman" w:hAnsi="Times New Roman" w:cs="Times New Roman"/>
          <w:b/>
          <w:color w:val="000000"/>
          <w:sz w:val="28"/>
          <w:u w:val="single"/>
          <w:lang w:val="en-GB" w:eastAsia="en-GB"/>
        </w:rPr>
      </w:pPr>
      <w:r w:rsidRPr="00746D75">
        <w:rPr>
          <w:rFonts w:ascii="Times New Roman" w:hAnsi="Times New Roman" w:cs="Times New Roman"/>
          <w:b/>
          <w:color w:val="000000"/>
          <w:sz w:val="28"/>
          <w:u w:val="single"/>
          <w:lang w:val="en-GB" w:eastAsia="en-GB"/>
        </w:rPr>
        <w:t>Networking</w:t>
      </w:r>
    </w:p>
    <w:p w14:paraId="0D3A135D"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provides two levels of access to the network services. At a low level, you can access the basic socket support in the underlying operating system, which allows you to implement clients and servers for both connection-oriented and connectionless protocols.</w:t>
      </w:r>
    </w:p>
    <w:p w14:paraId="0805840C"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also has libraries that provide higher-level access to specific application-level network protocols, such as FTP, HTTP, and so on.</w:t>
      </w:r>
    </w:p>
    <w:p w14:paraId="56A768BF"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chapter gives you an understanding on the most famous concept in Networking - Socket Programming.</w:t>
      </w:r>
    </w:p>
    <w:p w14:paraId="6F6A3D8D" w14:textId="77777777" w:rsidR="00740717" w:rsidRPr="00746D75"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746D75">
        <w:rPr>
          <w:rFonts w:ascii="Times New Roman" w:eastAsia="Times New Roman" w:hAnsi="Times New Roman" w:cs="Times New Roman"/>
          <w:b/>
          <w:color w:val="121214"/>
          <w:spacing w:val="-15"/>
          <w:lang w:val="en-GB" w:eastAsia="en-GB"/>
        </w:rPr>
        <w:t>What is Sockets?</w:t>
      </w:r>
    </w:p>
    <w:p w14:paraId="59C84614"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Sockets are the endpoints of a bidirectional communications channel. Sockets may communicate within a process, between processes on the same machine, or between processes on different continents.</w:t>
      </w:r>
    </w:p>
    <w:p w14:paraId="733550D8"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Sockets may be implemented over a number of different channel types: Unix domain sockets, TCP, UDP, and so on. The </w:t>
      </w:r>
      <w:r w:rsidRPr="00EA23B9">
        <w:rPr>
          <w:rFonts w:ascii="Times New Roman" w:hAnsi="Times New Roman" w:cs="Times New Roman"/>
          <w:i/>
          <w:iCs/>
          <w:color w:val="000000"/>
          <w:lang w:val="en-GB" w:eastAsia="en-GB"/>
        </w:rPr>
        <w:t>socket</w:t>
      </w:r>
      <w:r w:rsidRPr="00EA23B9">
        <w:rPr>
          <w:rFonts w:ascii="Times New Roman" w:hAnsi="Times New Roman" w:cs="Times New Roman"/>
          <w:color w:val="000000"/>
          <w:lang w:val="en-GB" w:eastAsia="en-GB"/>
        </w:rPr>
        <w:t> library provides specific classes for handling the common transports as well as a generic interface for handling the rest.</w:t>
      </w:r>
    </w:p>
    <w:p w14:paraId="5F6B57AB"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Sockets have their own vocabulary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740717" w:rsidRPr="00EA23B9" w14:paraId="74FC96B5"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0F15DC" w14:textId="77777777" w:rsidR="00740717" w:rsidRPr="00EA23B9" w:rsidRDefault="00740717" w:rsidP="00A97433">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1C6717D"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Term &amp; Description</w:t>
            </w:r>
          </w:p>
        </w:tc>
      </w:tr>
      <w:tr w:rsidR="00740717" w:rsidRPr="00EA23B9" w14:paraId="331AF620"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2E96D7"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5D7DF7"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domain</w:t>
            </w:r>
          </w:p>
          <w:p w14:paraId="3CB627A0"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family of protocols that is used as the transport mechanism. These values are constants such as AF_INET, PF_INET, PF_UNIX, PF_X25, and so on.</w:t>
            </w:r>
          </w:p>
        </w:tc>
      </w:tr>
      <w:tr w:rsidR="00740717" w:rsidRPr="00EA23B9" w14:paraId="2A3091CF"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60EAAA"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1748B6"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type</w:t>
            </w:r>
          </w:p>
          <w:p w14:paraId="214D3680"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type of communications between the two endpoints, typically SOCK_STREAM for connection-oriented protocols and SOCK_DGRAM for connectionless protocols.</w:t>
            </w:r>
          </w:p>
        </w:tc>
      </w:tr>
      <w:tr w:rsidR="00740717" w:rsidRPr="00EA23B9" w14:paraId="2B32999F"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568CB7"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610C24"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protocol</w:t>
            </w:r>
          </w:p>
          <w:p w14:paraId="511B9BBE"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Typically zero, this may be used to identify a variant of a protocol within a domain and type.</w:t>
            </w:r>
          </w:p>
        </w:tc>
      </w:tr>
      <w:tr w:rsidR="00740717" w:rsidRPr="00EA23B9" w14:paraId="625F4AA6"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F3C3B2F"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B74C6B"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hostname</w:t>
            </w:r>
          </w:p>
          <w:p w14:paraId="16FB969D"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identifier of a network interface −</w:t>
            </w:r>
          </w:p>
          <w:p w14:paraId="4CCDD489" w14:textId="77777777" w:rsidR="00740717" w:rsidRPr="00EA23B9" w:rsidRDefault="00740717" w:rsidP="00242643">
            <w:pPr>
              <w:numPr>
                <w:ilvl w:val="0"/>
                <w:numId w:val="15"/>
              </w:numPr>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string, which can be a host name, a dotted-quad address, or an IPV6 address in colon (and possibly dot) notation</w:t>
            </w:r>
          </w:p>
          <w:p w14:paraId="0F5F5AE6" w14:textId="77777777" w:rsidR="00740717" w:rsidRPr="00EA23B9" w:rsidRDefault="00740717" w:rsidP="00242643">
            <w:pPr>
              <w:numPr>
                <w:ilvl w:val="0"/>
                <w:numId w:val="15"/>
              </w:numPr>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string "&lt;broadcast&gt;", which specifies an INADDR_BROADCAST address.</w:t>
            </w:r>
          </w:p>
          <w:p w14:paraId="582ED5D6" w14:textId="77777777" w:rsidR="00740717" w:rsidRPr="00EA23B9" w:rsidRDefault="00740717" w:rsidP="00242643">
            <w:pPr>
              <w:numPr>
                <w:ilvl w:val="0"/>
                <w:numId w:val="15"/>
              </w:numPr>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zero-length string, which specifies INADDR_ANY, or</w:t>
            </w:r>
          </w:p>
          <w:p w14:paraId="17CE59FF" w14:textId="77777777" w:rsidR="00740717" w:rsidRPr="00EA23B9" w:rsidRDefault="00740717" w:rsidP="00242643">
            <w:pPr>
              <w:numPr>
                <w:ilvl w:val="0"/>
                <w:numId w:val="15"/>
              </w:numPr>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An Integer, interpreted as a binary address in host byte order.</w:t>
            </w:r>
          </w:p>
        </w:tc>
      </w:tr>
      <w:tr w:rsidR="00740717" w:rsidRPr="00EA23B9" w14:paraId="695FEF11"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CBFB94A"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3436CE"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port</w:t>
            </w:r>
          </w:p>
          <w:p w14:paraId="08275E79"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Each server listens for clients calling on one or more ports. A port may be a Fixnum port number, a string containing a port number, or the name of a service.</w:t>
            </w:r>
          </w:p>
        </w:tc>
      </w:tr>
    </w:tbl>
    <w:p w14:paraId="20635856" w14:textId="77777777" w:rsidR="00740717" w:rsidRPr="00746D75"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746D75">
        <w:rPr>
          <w:rFonts w:ascii="Times New Roman" w:eastAsia="Times New Roman" w:hAnsi="Times New Roman" w:cs="Times New Roman"/>
          <w:b/>
          <w:color w:val="121214"/>
          <w:spacing w:val="-15"/>
          <w:lang w:val="en-GB" w:eastAsia="en-GB"/>
        </w:rPr>
        <w:t>The socket Module</w:t>
      </w:r>
    </w:p>
    <w:p w14:paraId="1E40AA12"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To create a socket, you must use the </w:t>
      </w:r>
      <w:r w:rsidRPr="00EA23B9">
        <w:rPr>
          <w:rFonts w:ascii="Times New Roman" w:hAnsi="Times New Roman" w:cs="Times New Roman"/>
          <w:i/>
          <w:iCs/>
          <w:color w:val="000000"/>
          <w:lang w:val="en-GB" w:eastAsia="en-GB"/>
        </w:rPr>
        <w:t>socket.socket()</w:t>
      </w:r>
      <w:r w:rsidRPr="00EA23B9">
        <w:rPr>
          <w:rFonts w:ascii="Times New Roman" w:hAnsi="Times New Roman" w:cs="Times New Roman"/>
          <w:color w:val="000000"/>
          <w:lang w:val="en-GB" w:eastAsia="en-GB"/>
        </w:rPr>
        <w:t> function available in the socket module, which has the general syntax −</w:t>
      </w:r>
    </w:p>
    <w:p w14:paraId="31C92B5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s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socket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socket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socket_family</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socket_type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protocol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p>
    <w:p w14:paraId="0D8F6D70"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is the description of the parameters −</w:t>
      </w:r>
    </w:p>
    <w:p w14:paraId="52661F34" w14:textId="77777777" w:rsidR="00740717" w:rsidRPr="00EA23B9" w:rsidRDefault="00740717" w:rsidP="00242643">
      <w:pPr>
        <w:numPr>
          <w:ilvl w:val="0"/>
          <w:numId w:val="16"/>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socket_family</w:t>
      </w:r>
      <w:r w:rsidRPr="00EA23B9">
        <w:rPr>
          <w:rFonts w:ascii="Times New Roman" w:hAnsi="Times New Roman" w:cs="Times New Roman"/>
          <w:color w:val="000000"/>
          <w:lang w:val="en-GB" w:eastAsia="en-GB"/>
        </w:rPr>
        <w:t> − This is either AF_UNIX or AF_INET, as explained earlier.</w:t>
      </w:r>
    </w:p>
    <w:p w14:paraId="32C7EC9A" w14:textId="77777777" w:rsidR="00740717" w:rsidRPr="00EA23B9" w:rsidRDefault="00740717" w:rsidP="00242643">
      <w:pPr>
        <w:numPr>
          <w:ilvl w:val="0"/>
          <w:numId w:val="16"/>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socket_type</w:t>
      </w:r>
      <w:r w:rsidRPr="00EA23B9">
        <w:rPr>
          <w:rFonts w:ascii="Times New Roman" w:hAnsi="Times New Roman" w:cs="Times New Roman"/>
          <w:color w:val="000000"/>
          <w:lang w:val="en-GB" w:eastAsia="en-GB"/>
        </w:rPr>
        <w:t> − This is either SOCK_STREAM or SOCK_DGRAM.</w:t>
      </w:r>
    </w:p>
    <w:p w14:paraId="3ACC9A33" w14:textId="77777777" w:rsidR="00740717" w:rsidRPr="00EA23B9" w:rsidRDefault="00740717" w:rsidP="00242643">
      <w:pPr>
        <w:numPr>
          <w:ilvl w:val="0"/>
          <w:numId w:val="16"/>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protocol</w:t>
      </w:r>
      <w:r w:rsidRPr="00EA23B9">
        <w:rPr>
          <w:rFonts w:ascii="Times New Roman" w:hAnsi="Times New Roman" w:cs="Times New Roman"/>
          <w:color w:val="000000"/>
          <w:lang w:val="en-GB" w:eastAsia="en-GB"/>
        </w:rPr>
        <w:t> − This is usually left out, defaulting to 0.</w:t>
      </w:r>
    </w:p>
    <w:p w14:paraId="56447097" w14:textId="231C6091" w:rsidR="00740717"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Once you have </w:t>
      </w:r>
      <w:r w:rsidRPr="00EA23B9">
        <w:rPr>
          <w:rFonts w:ascii="Times New Roman" w:hAnsi="Times New Roman" w:cs="Times New Roman"/>
          <w:i/>
          <w:iCs/>
          <w:color w:val="000000"/>
          <w:lang w:val="en-GB" w:eastAsia="en-GB"/>
        </w:rPr>
        <w:t>socket</w:t>
      </w:r>
      <w:r w:rsidRPr="00EA23B9">
        <w:rPr>
          <w:rFonts w:ascii="Times New Roman" w:hAnsi="Times New Roman" w:cs="Times New Roman"/>
          <w:color w:val="000000"/>
          <w:lang w:val="en-GB" w:eastAsia="en-GB"/>
        </w:rPr>
        <w:t xml:space="preserve"> object, then you can use the required functions to create your client or server program. Following is the list of functions required </w:t>
      </w:r>
      <w:r w:rsidR="00746D75">
        <w:rPr>
          <w:rFonts w:ascii="Times New Roman" w:hAnsi="Times New Roman" w:cs="Times New Roman"/>
          <w:color w:val="000000"/>
          <w:lang w:val="en-GB" w:eastAsia="en-GB"/>
        </w:rPr>
        <w:t>–</w:t>
      </w:r>
    </w:p>
    <w:p w14:paraId="1606CB45" w14:textId="77777777" w:rsidR="00746D75" w:rsidRPr="00EA23B9" w:rsidRDefault="00746D75" w:rsidP="00740717">
      <w:pPr>
        <w:shd w:val="clear" w:color="auto" w:fill="FFFFFF"/>
        <w:spacing w:after="144" w:line="360" w:lineRule="atLeast"/>
        <w:ind w:left="48" w:right="48"/>
        <w:jc w:val="both"/>
        <w:rPr>
          <w:rFonts w:ascii="Times New Roman" w:hAnsi="Times New Roman" w:cs="Times New Roman"/>
          <w:color w:val="000000"/>
          <w:lang w:val="en-GB" w:eastAsia="en-GB"/>
        </w:rPr>
      </w:pPr>
    </w:p>
    <w:p w14:paraId="1AA0376F" w14:textId="77777777" w:rsidR="00740717" w:rsidRPr="00746D75"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746D75">
        <w:rPr>
          <w:rFonts w:ascii="Times New Roman" w:eastAsia="Times New Roman" w:hAnsi="Times New Roman" w:cs="Times New Roman"/>
          <w:b/>
          <w:color w:val="121214"/>
          <w:spacing w:val="-15"/>
          <w:lang w:val="en-GB" w:eastAsia="en-GB"/>
        </w:rPr>
        <w:t>Server Socket Methods</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740717" w:rsidRPr="00EA23B9" w14:paraId="360C638C"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7B6A5B"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ABCE0C"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Method &amp; Description</w:t>
            </w:r>
          </w:p>
        </w:tc>
      </w:tr>
      <w:tr w:rsidR="00740717" w:rsidRPr="00EA23B9" w14:paraId="29A97103"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53CCC0"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E2A1E3"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s.bind()</w:t>
            </w:r>
          </w:p>
          <w:p w14:paraId="2A696DE3"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method binds address (hostname, port number pair) to socket.</w:t>
            </w:r>
          </w:p>
        </w:tc>
      </w:tr>
      <w:tr w:rsidR="00740717" w:rsidRPr="00EA23B9" w14:paraId="06A86C63"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46147DF"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0F104E"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s.listen()</w:t>
            </w:r>
          </w:p>
          <w:p w14:paraId="73F12F17"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method sets up and start TCP listener.</w:t>
            </w:r>
          </w:p>
        </w:tc>
      </w:tr>
      <w:tr w:rsidR="00740717" w:rsidRPr="00EA23B9" w14:paraId="006F63B7"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52D315"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787A30"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s.accept()</w:t>
            </w:r>
          </w:p>
          <w:p w14:paraId="52F447B2"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passively accept TCP client connection, waiting until connection arrives (blocking).</w:t>
            </w:r>
          </w:p>
        </w:tc>
      </w:tr>
    </w:tbl>
    <w:p w14:paraId="4C51141C"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Client Socket Methods</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34"/>
        <w:gridCol w:w="7926"/>
      </w:tblGrid>
      <w:tr w:rsidR="00740717" w:rsidRPr="00EA23B9" w14:paraId="1A04FAE5"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D7D4B97" w14:textId="77777777" w:rsidR="00740717" w:rsidRPr="00EA23B9" w:rsidRDefault="00740717" w:rsidP="00A97433">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C9C7DC"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Method &amp; Description</w:t>
            </w:r>
          </w:p>
        </w:tc>
      </w:tr>
      <w:tr w:rsidR="00740717" w:rsidRPr="00EA23B9" w14:paraId="7AF6FC1C"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19F0F7"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3E2267"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s.connect()</w:t>
            </w:r>
          </w:p>
          <w:p w14:paraId="5CBA87C2"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method actively initiates TCP server connection.</w:t>
            </w:r>
          </w:p>
        </w:tc>
      </w:tr>
    </w:tbl>
    <w:p w14:paraId="1BB4337D" w14:textId="77777777" w:rsidR="00242643" w:rsidRDefault="00242643"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7032A7D1"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General Socket Methods</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04"/>
        <w:gridCol w:w="8156"/>
      </w:tblGrid>
      <w:tr w:rsidR="00740717" w:rsidRPr="00EA23B9" w14:paraId="10DB5A19" w14:textId="77777777" w:rsidTr="00A97433">
        <w:tc>
          <w:tcPr>
            <w:tcW w:w="90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5D019F"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1424FA"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Method &amp; Description</w:t>
            </w:r>
          </w:p>
        </w:tc>
      </w:tr>
      <w:tr w:rsidR="00740717" w:rsidRPr="00EA23B9" w14:paraId="43FADCA4"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1C2B4D"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B607FC"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s.recv()</w:t>
            </w:r>
          </w:p>
          <w:p w14:paraId="235D0E50"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method receives TCP message</w:t>
            </w:r>
          </w:p>
        </w:tc>
      </w:tr>
      <w:tr w:rsidR="00740717" w:rsidRPr="00EA23B9" w14:paraId="2F8A1938"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9EF67A8"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6856F9"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s.send()</w:t>
            </w:r>
          </w:p>
          <w:p w14:paraId="7DDD581C"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method transmits TCP message</w:t>
            </w:r>
          </w:p>
        </w:tc>
      </w:tr>
      <w:tr w:rsidR="00740717" w:rsidRPr="00EA23B9" w14:paraId="1BE57FFC"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F63450"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41B908"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s.recvfrom()</w:t>
            </w:r>
          </w:p>
          <w:p w14:paraId="0B6424D4"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method receives UDP message</w:t>
            </w:r>
          </w:p>
        </w:tc>
      </w:tr>
      <w:tr w:rsidR="00740717" w:rsidRPr="00EA23B9" w14:paraId="3FF83678"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6B9C09"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4DEA63"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s.sendto()</w:t>
            </w:r>
          </w:p>
          <w:p w14:paraId="7525A357"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method transmits UDP message</w:t>
            </w:r>
          </w:p>
        </w:tc>
      </w:tr>
      <w:tr w:rsidR="00740717" w:rsidRPr="00EA23B9" w14:paraId="160CB7FA"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4E68CB"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170D5C"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s.close()</w:t>
            </w:r>
          </w:p>
          <w:p w14:paraId="4E68658D"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method closes socket</w:t>
            </w:r>
          </w:p>
        </w:tc>
      </w:tr>
      <w:tr w:rsidR="00740717" w:rsidRPr="00EA23B9" w14:paraId="61CD06EE"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FABEED" w14:textId="77777777" w:rsidR="00740717" w:rsidRPr="00EA23B9" w:rsidRDefault="00740717" w:rsidP="00A97433">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7B3A0E"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socket.gethostname()</w:t>
            </w:r>
          </w:p>
          <w:p w14:paraId="486EE827" w14:textId="77777777" w:rsidR="00740717" w:rsidRPr="00EA23B9" w:rsidRDefault="00740717" w:rsidP="00A97433">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the hostname.</w:t>
            </w:r>
          </w:p>
        </w:tc>
      </w:tr>
    </w:tbl>
    <w:p w14:paraId="118FCA0E"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A Simple Server</w:t>
      </w:r>
    </w:p>
    <w:p w14:paraId="54473CA6"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To write Internet servers, we use the </w:t>
      </w:r>
      <w:r w:rsidRPr="00EA23B9">
        <w:rPr>
          <w:rFonts w:ascii="Times New Roman" w:hAnsi="Times New Roman" w:cs="Times New Roman"/>
          <w:b/>
          <w:bCs/>
          <w:color w:val="000000"/>
          <w:lang w:val="en-GB" w:eastAsia="en-GB"/>
        </w:rPr>
        <w:t>socket</w:t>
      </w:r>
      <w:r w:rsidRPr="00EA23B9">
        <w:rPr>
          <w:rFonts w:ascii="Times New Roman" w:hAnsi="Times New Roman" w:cs="Times New Roman"/>
          <w:color w:val="000000"/>
          <w:lang w:val="en-GB" w:eastAsia="en-GB"/>
        </w:rPr>
        <w:t> function available in socket module to create a socket object. A socket object is then used to call other functions to setup a socket server.</w:t>
      </w:r>
    </w:p>
    <w:p w14:paraId="4BEE83AC"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Now call the </w:t>
      </w:r>
      <w:r w:rsidRPr="00EA23B9">
        <w:rPr>
          <w:rFonts w:ascii="Times New Roman" w:hAnsi="Times New Roman" w:cs="Times New Roman"/>
          <w:b/>
          <w:bCs/>
          <w:color w:val="000000"/>
          <w:lang w:val="en-GB" w:eastAsia="en-GB"/>
        </w:rPr>
        <w:t>bind(hostname, port)</w:t>
      </w:r>
      <w:r w:rsidRPr="00EA23B9">
        <w:rPr>
          <w:rFonts w:ascii="Times New Roman" w:hAnsi="Times New Roman" w:cs="Times New Roman"/>
          <w:color w:val="000000"/>
          <w:lang w:val="en-GB" w:eastAsia="en-GB"/>
        </w:rPr>
        <w:t> function to specify a </w:t>
      </w:r>
      <w:r w:rsidRPr="00EA23B9">
        <w:rPr>
          <w:rFonts w:ascii="Times New Roman" w:hAnsi="Times New Roman" w:cs="Times New Roman"/>
          <w:i/>
          <w:iCs/>
          <w:color w:val="000000"/>
          <w:lang w:val="en-GB" w:eastAsia="en-GB"/>
        </w:rPr>
        <w:t>port</w:t>
      </w:r>
      <w:r w:rsidRPr="00EA23B9">
        <w:rPr>
          <w:rFonts w:ascii="Times New Roman" w:hAnsi="Times New Roman" w:cs="Times New Roman"/>
          <w:color w:val="000000"/>
          <w:lang w:val="en-GB" w:eastAsia="en-GB"/>
        </w:rPr>
        <w:t> for your service on the given host.</w:t>
      </w:r>
    </w:p>
    <w:p w14:paraId="183E2F62"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Next, call the </w:t>
      </w:r>
      <w:r w:rsidRPr="00EA23B9">
        <w:rPr>
          <w:rFonts w:ascii="Times New Roman" w:hAnsi="Times New Roman" w:cs="Times New Roman"/>
          <w:i/>
          <w:iCs/>
          <w:color w:val="000000"/>
          <w:lang w:val="en-GB" w:eastAsia="en-GB"/>
        </w:rPr>
        <w:t>accept</w:t>
      </w:r>
      <w:r w:rsidRPr="00EA23B9">
        <w:rPr>
          <w:rFonts w:ascii="Times New Roman" w:hAnsi="Times New Roman" w:cs="Times New Roman"/>
          <w:color w:val="000000"/>
          <w:lang w:val="en-GB" w:eastAsia="en-GB"/>
        </w:rPr>
        <w:t> method of the returned object. This method waits until a client connects to the port you specified, and then returns a </w:t>
      </w:r>
      <w:r w:rsidRPr="00EA23B9">
        <w:rPr>
          <w:rFonts w:ascii="Times New Roman" w:hAnsi="Times New Roman" w:cs="Times New Roman"/>
          <w:i/>
          <w:iCs/>
          <w:color w:val="000000"/>
          <w:lang w:val="en-GB" w:eastAsia="en-GB"/>
        </w:rPr>
        <w:t>connection</w:t>
      </w:r>
      <w:r w:rsidRPr="00EA23B9">
        <w:rPr>
          <w:rFonts w:ascii="Times New Roman" w:hAnsi="Times New Roman" w:cs="Times New Roman"/>
          <w:color w:val="000000"/>
          <w:lang w:val="en-GB" w:eastAsia="en-GB"/>
        </w:rPr>
        <w:t> object that represents the connection to that client.</w:t>
      </w:r>
    </w:p>
    <w:p w14:paraId="24AC8A8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           # This is server.py file</w:t>
      </w:r>
    </w:p>
    <w:p w14:paraId="0A4B6BA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socket                                         </w:t>
      </w:r>
    </w:p>
    <w:p w14:paraId="0A6CF2B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0A8B15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create a socket object</w:t>
      </w:r>
    </w:p>
    <w:p w14:paraId="32A86CC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serversocket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socket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socket</w:t>
      </w:r>
      <w:r w:rsidRPr="00EA23B9">
        <w:rPr>
          <w:rFonts w:ascii="Times New Roman" w:hAnsi="Times New Roman" w:cs="Times New Roman"/>
          <w:color w:val="666600"/>
          <w:lang w:val="en-GB" w:eastAsia="en-GB"/>
        </w:rPr>
        <w:t>(</w:t>
      </w:r>
    </w:p>
    <w:p w14:paraId="02614EF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ab/>
        <w:t xml:space="preserve">        socket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AF_INET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socket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SOCK_STREAM</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6A1FBA5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E3D710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get local machine name</w:t>
      </w:r>
    </w:p>
    <w:p w14:paraId="76270CC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host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socket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gethostname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5323628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F879C4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port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9999</w:t>
      </w:r>
      <w:r w:rsidRPr="00EA23B9">
        <w:rPr>
          <w:rFonts w:ascii="Times New Roman" w:hAnsi="Times New Roman" w:cs="Times New Roman"/>
          <w:color w:val="313131"/>
          <w:lang w:val="en-GB" w:eastAsia="en-GB"/>
        </w:rPr>
        <w:t xml:space="preserve">                                           </w:t>
      </w:r>
    </w:p>
    <w:p w14:paraId="608405D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3E1216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bind to the port</w:t>
      </w:r>
    </w:p>
    <w:p w14:paraId="2ECC83B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serversocket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bind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host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port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76E65FB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EF2036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queue up to 5 requests</w:t>
      </w:r>
    </w:p>
    <w:p w14:paraId="257A962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serversocket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listen</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5</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6ADF7ED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B11865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while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True</w:t>
      </w:r>
      <w:r w:rsidRPr="00EA23B9">
        <w:rPr>
          <w:rFonts w:ascii="Times New Roman" w:hAnsi="Times New Roman" w:cs="Times New Roman"/>
          <w:color w:val="666600"/>
          <w:lang w:val="en-GB" w:eastAsia="en-GB"/>
        </w:rPr>
        <w:t>:</w:t>
      </w:r>
    </w:p>
    <w:p w14:paraId="0A5BDD9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establish a connection</w:t>
      </w:r>
    </w:p>
    <w:p w14:paraId="015010B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clientsocket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addr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serversocket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accept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779D2A4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36C70D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"Got a connection from %s"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str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addr</w:t>
      </w:r>
      <w:r w:rsidRPr="00EA23B9">
        <w:rPr>
          <w:rFonts w:ascii="Times New Roman" w:hAnsi="Times New Roman" w:cs="Times New Roman"/>
          <w:color w:val="666600"/>
          <w:lang w:val="en-GB" w:eastAsia="en-GB"/>
        </w:rPr>
        <w:t>))</w:t>
      </w:r>
    </w:p>
    <w:p w14:paraId="5231B53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p>
    <w:p w14:paraId="5801889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msg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'Thank you for connecting'</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"\r\n"</w:t>
      </w:r>
    </w:p>
    <w:p w14:paraId="4DE12C7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clientsocket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send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msg</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encode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'ascii'</w:t>
      </w:r>
      <w:r w:rsidRPr="00EA23B9">
        <w:rPr>
          <w:rFonts w:ascii="Times New Roman" w:hAnsi="Times New Roman" w:cs="Times New Roman"/>
          <w:color w:val="666600"/>
          <w:lang w:val="en-GB" w:eastAsia="en-GB"/>
        </w:rPr>
        <w:t>))</w:t>
      </w:r>
    </w:p>
    <w:p w14:paraId="5273D2D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clientsocket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close</w:t>
      </w:r>
      <w:r w:rsidRPr="00EA23B9">
        <w:rPr>
          <w:rFonts w:ascii="Times New Roman" w:hAnsi="Times New Roman" w:cs="Times New Roman"/>
          <w:color w:val="666600"/>
          <w:lang w:val="en-GB" w:eastAsia="en-GB"/>
        </w:rPr>
        <w:t>()</w:t>
      </w:r>
    </w:p>
    <w:p w14:paraId="406CFE8A"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A Simple Client</w:t>
      </w:r>
    </w:p>
    <w:p w14:paraId="306DCBF3"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Let us write a very simple client program which opens a connection to a given port 12345 and a given host. It is very simple to create a socket client using the Python's </w:t>
      </w:r>
      <w:r w:rsidRPr="00EA23B9">
        <w:rPr>
          <w:rFonts w:ascii="Times New Roman" w:hAnsi="Times New Roman" w:cs="Times New Roman"/>
          <w:i/>
          <w:iCs/>
          <w:color w:val="000000"/>
          <w:lang w:val="en-GB" w:eastAsia="en-GB"/>
        </w:rPr>
        <w:t>socket</w:t>
      </w:r>
      <w:r w:rsidRPr="00EA23B9">
        <w:rPr>
          <w:rFonts w:ascii="Times New Roman" w:hAnsi="Times New Roman" w:cs="Times New Roman"/>
          <w:color w:val="000000"/>
          <w:lang w:val="en-GB" w:eastAsia="en-GB"/>
        </w:rPr>
        <w:t> module function.</w:t>
      </w:r>
    </w:p>
    <w:p w14:paraId="7F35FE9E"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b/>
          <w:bCs/>
          <w:color w:val="000000"/>
          <w:lang w:val="en-GB" w:eastAsia="en-GB"/>
        </w:rPr>
        <w:t>socket.connect(hosname, port )</w:t>
      </w:r>
      <w:r w:rsidRPr="00EA23B9">
        <w:rPr>
          <w:rFonts w:ascii="Times New Roman" w:hAnsi="Times New Roman" w:cs="Times New Roman"/>
          <w:color w:val="000000"/>
          <w:lang w:val="en-GB" w:eastAsia="en-GB"/>
        </w:rPr>
        <w:t> opens a TCP connection to </w:t>
      </w:r>
      <w:r w:rsidRPr="00EA23B9">
        <w:rPr>
          <w:rFonts w:ascii="Times New Roman" w:hAnsi="Times New Roman" w:cs="Times New Roman"/>
          <w:i/>
          <w:iCs/>
          <w:color w:val="000000"/>
          <w:lang w:val="en-GB" w:eastAsia="en-GB"/>
        </w:rPr>
        <w:t>hostname</w:t>
      </w:r>
      <w:r w:rsidRPr="00EA23B9">
        <w:rPr>
          <w:rFonts w:ascii="Times New Roman" w:hAnsi="Times New Roman" w:cs="Times New Roman"/>
          <w:color w:val="000000"/>
          <w:lang w:val="en-GB" w:eastAsia="en-GB"/>
        </w:rPr>
        <w:t>on the </w:t>
      </w:r>
      <w:r w:rsidRPr="00EA23B9">
        <w:rPr>
          <w:rFonts w:ascii="Times New Roman" w:hAnsi="Times New Roman" w:cs="Times New Roman"/>
          <w:i/>
          <w:iCs/>
          <w:color w:val="000000"/>
          <w:lang w:val="en-GB" w:eastAsia="en-GB"/>
        </w:rPr>
        <w:t>port</w:t>
      </w:r>
      <w:r w:rsidRPr="00EA23B9">
        <w:rPr>
          <w:rFonts w:ascii="Times New Roman" w:hAnsi="Times New Roman" w:cs="Times New Roman"/>
          <w:color w:val="000000"/>
          <w:lang w:val="en-GB" w:eastAsia="en-GB"/>
        </w:rPr>
        <w:t>. Once you have a socket open, you can read from it like any IO object. When done, remember to close it, as you would close a file.</w:t>
      </w:r>
    </w:p>
    <w:p w14:paraId="5575EF54"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286B5424"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following code is a very simple client that connects to a given host and port, reads any available data from the socket, and then exits −</w:t>
      </w:r>
    </w:p>
    <w:p w14:paraId="3887AEC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           # This is client.py file</w:t>
      </w:r>
    </w:p>
    <w:p w14:paraId="484845D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7ABD1C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socket</w:t>
      </w:r>
    </w:p>
    <w:p w14:paraId="359C5BA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A74AF4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create a socket object</w:t>
      </w:r>
    </w:p>
    <w:p w14:paraId="7975AEB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s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socket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socket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socket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AF_INET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socket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SOCK_STREAM</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32BD17A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B40FB5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get local machine name</w:t>
      </w:r>
    </w:p>
    <w:p w14:paraId="26F82A9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host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socket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gethostname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19872D8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1EAC79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port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9999</w:t>
      </w:r>
    </w:p>
    <w:p w14:paraId="56F70DF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EDFCC8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connection to hostname on the port.</w:t>
      </w:r>
    </w:p>
    <w:p w14:paraId="4AB5D39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connect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host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port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3C8360C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724CE7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Receive no more than 1024 bytes</w:t>
      </w:r>
    </w:p>
    <w:p w14:paraId="7A10B39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msg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recv</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1024</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6DC5BEC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635CBD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close</w:t>
      </w:r>
      <w:r w:rsidRPr="00EA23B9">
        <w:rPr>
          <w:rFonts w:ascii="Times New Roman" w:hAnsi="Times New Roman" w:cs="Times New Roman"/>
          <w:color w:val="666600"/>
          <w:lang w:val="en-GB" w:eastAsia="en-GB"/>
        </w:rPr>
        <w:t>()</w:t>
      </w:r>
    </w:p>
    <w:p w14:paraId="68DAADD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msg</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decode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'ascii'</w:t>
      </w:r>
      <w:r w:rsidRPr="00EA23B9">
        <w:rPr>
          <w:rFonts w:ascii="Times New Roman" w:hAnsi="Times New Roman" w:cs="Times New Roman"/>
          <w:color w:val="666600"/>
          <w:lang w:val="en-GB" w:eastAsia="en-GB"/>
        </w:rPr>
        <w:t>))</w:t>
      </w:r>
    </w:p>
    <w:p w14:paraId="284BA856"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Now run this server.py in the background and then run the above client.py to see the result.</w:t>
      </w:r>
    </w:p>
    <w:p w14:paraId="7985AA8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Following would start a server in background.</w:t>
      </w:r>
    </w:p>
    <w:p w14:paraId="17ECF61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python server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py </w:t>
      </w:r>
      <w:r w:rsidRPr="00EA23B9">
        <w:rPr>
          <w:rFonts w:ascii="Times New Roman" w:hAnsi="Times New Roman" w:cs="Times New Roman"/>
          <w:color w:val="666600"/>
          <w:lang w:val="en-GB" w:eastAsia="en-GB"/>
        </w:rPr>
        <w:t>&amp;</w:t>
      </w:r>
      <w:r w:rsidRPr="00EA23B9">
        <w:rPr>
          <w:rFonts w:ascii="Times New Roman" w:hAnsi="Times New Roman" w:cs="Times New Roman"/>
          <w:color w:val="313131"/>
          <w:lang w:val="en-GB" w:eastAsia="en-GB"/>
        </w:rPr>
        <w:t xml:space="preserve"> </w:t>
      </w:r>
    </w:p>
    <w:p w14:paraId="78A95E1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48A953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Once server is started run client as follows:</w:t>
      </w:r>
    </w:p>
    <w:p w14:paraId="238BD75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python client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py</w:t>
      </w:r>
    </w:p>
    <w:p w14:paraId="46D2104F"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Output</w:t>
      </w:r>
    </w:p>
    <w:p w14:paraId="03C87467"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would produce following result −</w:t>
      </w:r>
    </w:p>
    <w:p w14:paraId="3C2654C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on server terminal</w:t>
      </w:r>
    </w:p>
    <w:p w14:paraId="258E58F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Got a connection from ('192.168.1.10', 3747)</w:t>
      </w:r>
    </w:p>
    <w:p w14:paraId="60F6CD7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On client terminal</w:t>
      </w:r>
    </w:p>
    <w:p w14:paraId="77347B9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Thank you for connecting</w:t>
      </w:r>
    </w:p>
    <w:p w14:paraId="6B27FE80" w14:textId="77777777" w:rsidR="00242643" w:rsidRDefault="00242643"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785B6843" w14:textId="77777777" w:rsidR="00242643" w:rsidRDefault="00242643"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65BBC49B" w14:textId="77777777" w:rsidR="00242643" w:rsidRDefault="00242643"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6F72484B" w14:textId="77777777" w:rsidR="00242643" w:rsidRDefault="00242643"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0E4C6B39" w14:textId="77777777" w:rsidR="00242643" w:rsidRDefault="00242643"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24BA147E" w14:textId="77777777" w:rsidR="00242643" w:rsidRDefault="00242643"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11B0F4C0" w14:textId="77777777" w:rsidR="00242643" w:rsidRDefault="00242643"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4CAA2E75" w14:textId="77777777" w:rsidR="00242643" w:rsidRDefault="00242643"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3375F5EC"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Python Internet Modules</w:t>
      </w:r>
    </w:p>
    <w:p w14:paraId="4F681CB3"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list of some important modules in Python Network/Internet programming are given below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66"/>
        <w:gridCol w:w="2817"/>
        <w:gridCol w:w="1387"/>
        <w:gridCol w:w="3390"/>
      </w:tblGrid>
      <w:tr w:rsidR="00740717" w:rsidRPr="00EA23B9" w14:paraId="7CB50FE5"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821E12E"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Protocol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C89FF6"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Common function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9ADA30C"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Port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54AE71"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Python module</w:t>
            </w:r>
          </w:p>
        </w:tc>
      </w:tr>
      <w:tr w:rsidR="00740717" w:rsidRPr="00EA23B9" w14:paraId="150D020D"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2FC525"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HTTP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AAE725"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Web pages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7253F3"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0B857E"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httplib, urllib, xmlrpclib</w:t>
            </w:r>
          </w:p>
        </w:tc>
      </w:tr>
      <w:tr w:rsidR="00740717" w:rsidRPr="00EA23B9" w14:paraId="7F17148A"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1466F1"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NNTP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BE0A8F"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Usenet news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A7F613"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826D9"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nntplib</w:t>
            </w:r>
          </w:p>
        </w:tc>
      </w:tr>
      <w:tr w:rsidR="00740717" w:rsidRPr="00EA23B9" w14:paraId="02E6785F"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7BFDCD"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FTP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C46B21"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File transfers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4E99AC"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6A164D"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ftplib, urllib</w:t>
            </w:r>
          </w:p>
        </w:tc>
      </w:tr>
      <w:tr w:rsidR="00740717" w:rsidRPr="00EA23B9" w14:paraId="6686E9D6"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A4734E"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SMTP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E86A47"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Sending email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4208B3"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548BE1"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smtplib</w:t>
            </w:r>
          </w:p>
        </w:tc>
      </w:tr>
      <w:tr w:rsidR="00740717" w:rsidRPr="00EA23B9" w14:paraId="1AA5DF65"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C5B24C"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POP3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55FB9B"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Fetching email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A235A9"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F171C2"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poplib</w:t>
            </w:r>
          </w:p>
        </w:tc>
      </w:tr>
      <w:tr w:rsidR="00740717" w:rsidRPr="00EA23B9" w14:paraId="17F2D35E"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77D6D8"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IMAP4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79FC4D"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Fetching email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D0FC06"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143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615B28"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imaplib</w:t>
            </w:r>
          </w:p>
        </w:tc>
      </w:tr>
      <w:tr w:rsidR="00740717" w:rsidRPr="00EA23B9" w14:paraId="4A1303CE"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A37BB6"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Telnet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CDE8A7"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Command lines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635251"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59CCD0"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telnetlib</w:t>
            </w:r>
          </w:p>
        </w:tc>
      </w:tr>
      <w:tr w:rsidR="00740717" w:rsidRPr="00EA23B9" w14:paraId="17567792"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85D12D"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Gopher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B685EF"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Document transfers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3D12D2"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07B277"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gopherlib, urllib</w:t>
            </w:r>
          </w:p>
        </w:tc>
      </w:tr>
    </w:tbl>
    <w:p w14:paraId="6B35DB93"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Please check all the libraries mentioned above to work with FTP, SMTP, POP, and IMAP protocols.</w:t>
      </w:r>
    </w:p>
    <w:p w14:paraId="37C52DFF" w14:textId="51B9FFEB" w:rsidR="00242643" w:rsidRPr="00242643" w:rsidRDefault="00242643" w:rsidP="00242643">
      <w:pPr>
        <w:pStyle w:val="NormalWeb"/>
        <w:numPr>
          <w:ilvl w:val="0"/>
          <w:numId w:val="36"/>
        </w:numPr>
        <w:shd w:val="clear" w:color="auto" w:fill="FFFFFF"/>
        <w:spacing w:before="0" w:beforeAutospacing="0" w:after="144" w:afterAutospacing="0" w:line="360" w:lineRule="atLeast"/>
        <w:ind w:right="48"/>
        <w:jc w:val="both"/>
        <w:rPr>
          <w:b/>
          <w:color w:val="000000"/>
          <w:sz w:val="28"/>
          <w:u w:val="single"/>
        </w:rPr>
      </w:pPr>
      <w:r w:rsidRPr="00242643">
        <w:rPr>
          <w:b/>
          <w:color w:val="000000"/>
          <w:sz w:val="28"/>
          <w:u w:val="single"/>
        </w:rPr>
        <w:t>Sending Email</w:t>
      </w:r>
    </w:p>
    <w:p w14:paraId="0C3597CF" w14:textId="77777777" w:rsidR="00740717" w:rsidRPr="00EA23B9" w:rsidRDefault="00740717" w:rsidP="00740717">
      <w:pPr>
        <w:pStyle w:val="NormalWeb"/>
        <w:shd w:val="clear" w:color="auto" w:fill="FFFFFF"/>
        <w:spacing w:before="0" w:beforeAutospacing="0" w:after="144" w:afterAutospacing="0" w:line="360" w:lineRule="atLeast"/>
        <w:ind w:left="48" w:right="48"/>
        <w:jc w:val="both"/>
        <w:rPr>
          <w:color w:val="000000"/>
        </w:rPr>
      </w:pPr>
      <w:r w:rsidRPr="00EA23B9">
        <w:rPr>
          <w:color w:val="000000"/>
        </w:rPr>
        <w:t>Simple Mail Transfer Protocol (SMTP) is a protocol, which handles sending an e-mail and routing e-mail between mail servers.</w:t>
      </w:r>
      <w:r w:rsidRPr="00EA23B9">
        <w:rPr>
          <w:rStyle w:val="apple-converted-space"/>
          <w:color w:val="000000"/>
        </w:rPr>
        <w:t> </w:t>
      </w:r>
    </w:p>
    <w:p w14:paraId="7F0D87FC" w14:textId="77777777" w:rsidR="00740717" w:rsidRPr="00EA23B9" w:rsidRDefault="00740717" w:rsidP="00740717">
      <w:pPr>
        <w:pStyle w:val="NormalWeb"/>
        <w:shd w:val="clear" w:color="auto" w:fill="FFFFFF"/>
        <w:spacing w:before="0" w:beforeAutospacing="0" w:after="144" w:afterAutospacing="0" w:line="360" w:lineRule="atLeast"/>
        <w:ind w:left="48" w:right="48"/>
        <w:jc w:val="both"/>
        <w:rPr>
          <w:color w:val="000000"/>
        </w:rPr>
      </w:pPr>
      <w:r w:rsidRPr="00EA23B9">
        <w:rPr>
          <w:color w:val="000000"/>
        </w:rPr>
        <w:t>Python provides</w:t>
      </w:r>
      <w:r w:rsidRPr="00EA23B9">
        <w:rPr>
          <w:rStyle w:val="apple-converted-space"/>
          <w:color w:val="000000"/>
        </w:rPr>
        <w:t> </w:t>
      </w:r>
      <w:r w:rsidRPr="00EA23B9">
        <w:rPr>
          <w:b/>
          <w:bCs/>
          <w:color w:val="000000"/>
        </w:rPr>
        <w:t>smtplib</w:t>
      </w:r>
      <w:r w:rsidRPr="00EA23B9">
        <w:rPr>
          <w:rStyle w:val="apple-converted-space"/>
          <w:color w:val="000000"/>
        </w:rPr>
        <w:t> </w:t>
      </w:r>
      <w:r w:rsidRPr="00EA23B9">
        <w:rPr>
          <w:color w:val="000000"/>
        </w:rPr>
        <w:t>module, which defines an SMTP client session object that can be used to send mails to any Internet machine with an SMTP or ESMTP listener daemon.</w:t>
      </w:r>
    </w:p>
    <w:p w14:paraId="4526B9B2" w14:textId="77777777" w:rsidR="00740717" w:rsidRPr="00EA23B9" w:rsidRDefault="00740717" w:rsidP="00740717">
      <w:pPr>
        <w:pStyle w:val="NormalWeb"/>
        <w:shd w:val="clear" w:color="auto" w:fill="FFFFFF"/>
        <w:spacing w:before="0" w:beforeAutospacing="0" w:after="144" w:afterAutospacing="0" w:line="360" w:lineRule="atLeast"/>
        <w:ind w:left="48" w:right="48"/>
        <w:jc w:val="both"/>
        <w:rPr>
          <w:color w:val="000000"/>
        </w:rPr>
      </w:pPr>
      <w:r w:rsidRPr="00EA23B9">
        <w:rPr>
          <w:color w:val="000000"/>
        </w:rPr>
        <w:t>Here is a simple syntax to create one SMTP object, which can later be used to send an e-mail −</w:t>
      </w:r>
    </w:p>
    <w:p w14:paraId="79AEB1E9"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kwd"/>
          <w:rFonts w:ascii="Times New Roman" w:hAnsi="Times New Roman" w:cs="Times New Roman"/>
          <w:color w:val="000088"/>
          <w:sz w:val="24"/>
          <w:szCs w:val="24"/>
        </w:rPr>
        <w:t>import</w:t>
      </w:r>
      <w:r w:rsidRPr="00EA23B9">
        <w:rPr>
          <w:rStyle w:val="pln"/>
          <w:rFonts w:ascii="Times New Roman" w:hAnsi="Times New Roman" w:cs="Times New Roman"/>
          <w:color w:val="313131"/>
          <w:sz w:val="24"/>
          <w:szCs w:val="24"/>
        </w:rPr>
        <w:t xml:space="preserve"> smtplib</w:t>
      </w:r>
    </w:p>
    <w:p w14:paraId="3DEC2617"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14:paraId="277E104E"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EA23B9">
        <w:rPr>
          <w:rStyle w:val="pln"/>
          <w:rFonts w:ascii="Times New Roman" w:hAnsi="Times New Roman" w:cs="Times New Roman"/>
          <w:color w:val="313131"/>
          <w:sz w:val="24"/>
          <w:szCs w:val="24"/>
        </w:rPr>
        <w:t xml:space="preserve">smtpObj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smtplib</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SMTP</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host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port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local_hostname</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w:t>
      </w:r>
      <w:r w:rsidRPr="00EA23B9">
        <w:rPr>
          <w:rStyle w:val="pun"/>
          <w:rFonts w:ascii="Times New Roman" w:hAnsi="Times New Roman" w:cs="Times New Roman"/>
          <w:color w:val="666600"/>
          <w:sz w:val="24"/>
          <w:szCs w:val="24"/>
        </w:rPr>
        <w:t>)</w:t>
      </w:r>
    </w:p>
    <w:p w14:paraId="2A4452E9" w14:textId="77777777" w:rsidR="00740717" w:rsidRPr="00EA23B9" w:rsidRDefault="00740717" w:rsidP="00740717">
      <w:pPr>
        <w:pStyle w:val="NormalWeb"/>
        <w:shd w:val="clear" w:color="auto" w:fill="FFFFFF"/>
        <w:spacing w:before="0" w:beforeAutospacing="0" w:after="144" w:afterAutospacing="0" w:line="360" w:lineRule="atLeast"/>
        <w:ind w:left="48" w:right="48"/>
        <w:jc w:val="both"/>
        <w:rPr>
          <w:color w:val="000000"/>
        </w:rPr>
      </w:pPr>
      <w:r w:rsidRPr="00EA23B9">
        <w:rPr>
          <w:color w:val="000000"/>
        </w:rPr>
        <w:t>Here is the detail of the parameters −</w:t>
      </w:r>
    </w:p>
    <w:p w14:paraId="1A2D6E91" w14:textId="77777777" w:rsidR="00740717" w:rsidRPr="00EA23B9" w:rsidRDefault="00740717" w:rsidP="00242643">
      <w:pPr>
        <w:pStyle w:val="NormalWeb"/>
        <w:numPr>
          <w:ilvl w:val="0"/>
          <w:numId w:val="17"/>
        </w:numPr>
        <w:shd w:val="clear" w:color="auto" w:fill="FFFFFF"/>
        <w:spacing w:before="0" w:beforeAutospacing="0" w:after="144" w:afterAutospacing="0" w:line="360" w:lineRule="atLeast"/>
        <w:ind w:left="768" w:right="48"/>
        <w:jc w:val="both"/>
        <w:rPr>
          <w:color w:val="000000"/>
        </w:rPr>
      </w:pPr>
      <w:r w:rsidRPr="00EA23B9">
        <w:rPr>
          <w:b/>
          <w:bCs/>
          <w:color w:val="000000"/>
        </w:rPr>
        <w:t>host</w:t>
      </w:r>
      <w:r w:rsidRPr="00EA23B9">
        <w:rPr>
          <w:rStyle w:val="apple-converted-space"/>
          <w:color w:val="000000"/>
        </w:rPr>
        <w:t> </w:t>
      </w:r>
      <w:r w:rsidRPr="00EA23B9">
        <w:rPr>
          <w:color w:val="000000"/>
        </w:rPr>
        <w:t>− This is the host running your SMTP server. You can specifiy IP address of the host or a domain name like tutorialspoint.com. This is an optional argument.</w:t>
      </w:r>
    </w:p>
    <w:p w14:paraId="5BF773CF" w14:textId="77777777" w:rsidR="00740717" w:rsidRPr="00EA23B9" w:rsidRDefault="00740717" w:rsidP="00242643">
      <w:pPr>
        <w:pStyle w:val="NormalWeb"/>
        <w:numPr>
          <w:ilvl w:val="0"/>
          <w:numId w:val="17"/>
        </w:numPr>
        <w:shd w:val="clear" w:color="auto" w:fill="FFFFFF"/>
        <w:spacing w:before="0" w:beforeAutospacing="0" w:after="144" w:afterAutospacing="0" w:line="360" w:lineRule="atLeast"/>
        <w:ind w:left="768" w:right="48"/>
        <w:jc w:val="both"/>
        <w:rPr>
          <w:color w:val="000000"/>
        </w:rPr>
      </w:pPr>
      <w:r w:rsidRPr="00EA23B9">
        <w:rPr>
          <w:b/>
          <w:bCs/>
          <w:color w:val="000000"/>
        </w:rPr>
        <w:t>port</w:t>
      </w:r>
      <w:r w:rsidRPr="00EA23B9">
        <w:rPr>
          <w:rStyle w:val="apple-converted-space"/>
          <w:color w:val="000000"/>
        </w:rPr>
        <w:t> </w:t>
      </w:r>
      <w:r w:rsidRPr="00EA23B9">
        <w:rPr>
          <w:color w:val="000000"/>
        </w:rPr>
        <w:t>− If you are providing</w:t>
      </w:r>
      <w:r w:rsidRPr="00EA23B9">
        <w:rPr>
          <w:rStyle w:val="apple-converted-space"/>
          <w:color w:val="000000"/>
        </w:rPr>
        <w:t> </w:t>
      </w:r>
      <w:r w:rsidRPr="00EA23B9">
        <w:rPr>
          <w:i/>
          <w:iCs/>
          <w:color w:val="000000"/>
        </w:rPr>
        <w:t>host</w:t>
      </w:r>
      <w:r w:rsidRPr="00EA23B9">
        <w:rPr>
          <w:rStyle w:val="apple-converted-space"/>
          <w:color w:val="000000"/>
        </w:rPr>
        <w:t> </w:t>
      </w:r>
      <w:r w:rsidRPr="00EA23B9">
        <w:rPr>
          <w:color w:val="000000"/>
        </w:rPr>
        <w:t>argument, then you need to specify a port, where SMTP server is listening. Usually this port would be 25.</w:t>
      </w:r>
    </w:p>
    <w:p w14:paraId="3F22C2D0" w14:textId="77777777" w:rsidR="00740717" w:rsidRPr="00EA23B9" w:rsidRDefault="00740717" w:rsidP="00242643">
      <w:pPr>
        <w:pStyle w:val="NormalWeb"/>
        <w:numPr>
          <w:ilvl w:val="0"/>
          <w:numId w:val="17"/>
        </w:numPr>
        <w:shd w:val="clear" w:color="auto" w:fill="FFFFFF"/>
        <w:spacing w:before="0" w:beforeAutospacing="0" w:after="144" w:afterAutospacing="0" w:line="360" w:lineRule="atLeast"/>
        <w:ind w:left="768" w:right="48"/>
        <w:jc w:val="both"/>
        <w:rPr>
          <w:color w:val="000000"/>
        </w:rPr>
      </w:pPr>
      <w:r w:rsidRPr="00EA23B9">
        <w:rPr>
          <w:b/>
          <w:bCs/>
          <w:color w:val="000000"/>
        </w:rPr>
        <w:t>local_hostname</w:t>
      </w:r>
      <w:r w:rsidRPr="00EA23B9">
        <w:rPr>
          <w:rStyle w:val="apple-converted-space"/>
          <w:color w:val="000000"/>
        </w:rPr>
        <w:t> </w:t>
      </w:r>
      <w:r w:rsidRPr="00EA23B9">
        <w:rPr>
          <w:color w:val="000000"/>
        </w:rPr>
        <w:t>− If your SMTP server is running on your local machine, then you can specify just</w:t>
      </w:r>
      <w:r w:rsidRPr="00EA23B9">
        <w:rPr>
          <w:rStyle w:val="apple-converted-space"/>
          <w:color w:val="000000"/>
        </w:rPr>
        <w:t> </w:t>
      </w:r>
      <w:r w:rsidRPr="00EA23B9">
        <w:rPr>
          <w:i/>
          <w:iCs/>
          <w:color w:val="000000"/>
        </w:rPr>
        <w:t>localhost</w:t>
      </w:r>
      <w:r w:rsidRPr="00EA23B9">
        <w:rPr>
          <w:rStyle w:val="apple-converted-space"/>
          <w:color w:val="000000"/>
        </w:rPr>
        <w:t> </w:t>
      </w:r>
      <w:r w:rsidRPr="00EA23B9">
        <w:rPr>
          <w:color w:val="000000"/>
        </w:rPr>
        <w:t>the option.</w:t>
      </w:r>
    </w:p>
    <w:p w14:paraId="33986DA5" w14:textId="77777777" w:rsidR="00740717" w:rsidRPr="00EA23B9" w:rsidRDefault="00740717" w:rsidP="00740717">
      <w:pPr>
        <w:pStyle w:val="NormalWeb"/>
        <w:shd w:val="clear" w:color="auto" w:fill="FFFFFF"/>
        <w:spacing w:before="0" w:beforeAutospacing="0" w:after="144" w:afterAutospacing="0" w:line="360" w:lineRule="atLeast"/>
        <w:ind w:left="48" w:right="48"/>
        <w:jc w:val="both"/>
        <w:rPr>
          <w:color w:val="000000"/>
        </w:rPr>
      </w:pPr>
      <w:r w:rsidRPr="00EA23B9">
        <w:rPr>
          <w:color w:val="000000"/>
        </w:rPr>
        <w:t>An SMTP object has an instance method called</w:t>
      </w:r>
      <w:r w:rsidRPr="00EA23B9">
        <w:rPr>
          <w:rStyle w:val="apple-converted-space"/>
          <w:color w:val="000000"/>
        </w:rPr>
        <w:t> </w:t>
      </w:r>
      <w:r w:rsidRPr="00EA23B9">
        <w:rPr>
          <w:b/>
          <w:bCs/>
          <w:color w:val="000000"/>
        </w:rPr>
        <w:t>sendmail</w:t>
      </w:r>
      <w:r w:rsidRPr="00EA23B9">
        <w:rPr>
          <w:color w:val="000000"/>
        </w:rPr>
        <w:t>, which is typically used to do the work of mailing a message. It takes three parameters −</w:t>
      </w:r>
    </w:p>
    <w:p w14:paraId="79B322BD" w14:textId="77777777" w:rsidR="00740717" w:rsidRPr="00EA23B9" w:rsidRDefault="00740717" w:rsidP="00242643">
      <w:pPr>
        <w:pStyle w:val="NormalWeb"/>
        <w:numPr>
          <w:ilvl w:val="0"/>
          <w:numId w:val="18"/>
        </w:numPr>
        <w:shd w:val="clear" w:color="auto" w:fill="FFFFFF"/>
        <w:spacing w:before="0" w:beforeAutospacing="0" w:after="144" w:afterAutospacing="0" w:line="360" w:lineRule="atLeast"/>
        <w:ind w:left="768" w:right="48"/>
        <w:jc w:val="both"/>
        <w:rPr>
          <w:color w:val="000000"/>
        </w:rPr>
      </w:pPr>
      <w:r w:rsidRPr="00EA23B9">
        <w:rPr>
          <w:color w:val="000000"/>
        </w:rPr>
        <w:t>The</w:t>
      </w:r>
      <w:r w:rsidRPr="00EA23B9">
        <w:rPr>
          <w:rStyle w:val="apple-converted-space"/>
          <w:color w:val="000000"/>
        </w:rPr>
        <w:t> </w:t>
      </w:r>
      <w:r w:rsidRPr="00EA23B9">
        <w:rPr>
          <w:i/>
          <w:iCs/>
          <w:color w:val="000000"/>
        </w:rPr>
        <w:t>sender</w:t>
      </w:r>
      <w:r w:rsidRPr="00EA23B9">
        <w:rPr>
          <w:rStyle w:val="apple-converted-space"/>
          <w:color w:val="000000"/>
        </w:rPr>
        <w:t> </w:t>
      </w:r>
      <w:r w:rsidRPr="00EA23B9">
        <w:rPr>
          <w:color w:val="000000"/>
        </w:rPr>
        <w:t>− A string with the address of the sender.</w:t>
      </w:r>
    </w:p>
    <w:p w14:paraId="684897A8" w14:textId="77777777" w:rsidR="00740717" w:rsidRPr="00EA23B9" w:rsidRDefault="00740717" w:rsidP="00242643">
      <w:pPr>
        <w:pStyle w:val="NormalWeb"/>
        <w:numPr>
          <w:ilvl w:val="0"/>
          <w:numId w:val="18"/>
        </w:numPr>
        <w:shd w:val="clear" w:color="auto" w:fill="FFFFFF"/>
        <w:spacing w:before="0" w:beforeAutospacing="0" w:after="144" w:afterAutospacing="0" w:line="360" w:lineRule="atLeast"/>
        <w:ind w:left="768" w:right="48"/>
        <w:jc w:val="both"/>
        <w:rPr>
          <w:color w:val="000000"/>
        </w:rPr>
      </w:pPr>
      <w:r w:rsidRPr="00EA23B9">
        <w:rPr>
          <w:color w:val="000000"/>
        </w:rPr>
        <w:t>The</w:t>
      </w:r>
      <w:r w:rsidRPr="00EA23B9">
        <w:rPr>
          <w:rStyle w:val="apple-converted-space"/>
          <w:color w:val="000000"/>
        </w:rPr>
        <w:t> </w:t>
      </w:r>
      <w:r w:rsidRPr="00EA23B9">
        <w:rPr>
          <w:i/>
          <w:iCs/>
          <w:color w:val="000000"/>
        </w:rPr>
        <w:t>receivers</w:t>
      </w:r>
      <w:r w:rsidRPr="00EA23B9">
        <w:rPr>
          <w:rStyle w:val="apple-converted-space"/>
          <w:color w:val="000000"/>
        </w:rPr>
        <w:t> </w:t>
      </w:r>
      <w:r w:rsidRPr="00EA23B9">
        <w:rPr>
          <w:color w:val="000000"/>
        </w:rPr>
        <w:t>− A list of strings, one for each recipient.</w:t>
      </w:r>
    </w:p>
    <w:p w14:paraId="43EEF08E" w14:textId="77777777" w:rsidR="00740717" w:rsidRPr="00EA23B9" w:rsidRDefault="00740717" w:rsidP="00242643">
      <w:pPr>
        <w:pStyle w:val="NormalWeb"/>
        <w:numPr>
          <w:ilvl w:val="0"/>
          <w:numId w:val="18"/>
        </w:numPr>
        <w:shd w:val="clear" w:color="auto" w:fill="FFFFFF"/>
        <w:spacing w:before="0" w:beforeAutospacing="0" w:after="144" w:afterAutospacing="0" w:line="360" w:lineRule="atLeast"/>
        <w:ind w:left="768" w:right="48"/>
        <w:jc w:val="both"/>
        <w:rPr>
          <w:color w:val="000000"/>
        </w:rPr>
      </w:pPr>
      <w:r w:rsidRPr="00EA23B9">
        <w:rPr>
          <w:color w:val="000000"/>
        </w:rPr>
        <w:t>The</w:t>
      </w:r>
      <w:r w:rsidRPr="00EA23B9">
        <w:rPr>
          <w:rStyle w:val="apple-converted-space"/>
          <w:color w:val="000000"/>
        </w:rPr>
        <w:t> </w:t>
      </w:r>
      <w:r w:rsidRPr="00EA23B9">
        <w:rPr>
          <w:i/>
          <w:iCs/>
          <w:color w:val="000000"/>
        </w:rPr>
        <w:t>message</w:t>
      </w:r>
      <w:r w:rsidRPr="00EA23B9">
        <w:rPr>
          <w:rStyle w:val="apple-converted-space"/>
          <w:color w:val="000000"/>
        </w:rPr>
        <w:t> </w:t>
      </w:r>
      <w:r w:rsidRPr="00EA23B9">
        <w:rPr>
          <w:color w:val="000000"/>
        </w:rPr>
        <w:t>− A message as a string formatted as specified in the various RFCs.</w:t>
      </w:r>
    </w:p>
    <w:p w14:paraId="408F6056" w14:textId="77777777" w:rsidR="00740717" w:rsidRPr="00EA23B9" w:rsidRDefault="00740717" w:rsidP="00740717">
      <w:pPr>
        <w:pStyle w:val="Heading3"/>
        <w:shd w:val="clear" w:color="auto" w:fill="FFFFFF"/>
        <w:spacing w:before="48" w:beforeAutospacing="0" w:after="48" w:afterAutospacing="0" w:line="360" w:lineRule="atLeast"/>
        <w:ind w:right="48"/>
        <w:rPr>
          <w:rFonts w:eastAsia="Times New Roman"/>
          <w:b w:val="0"/>
          <w:bCs w:val="0"/>
          <w:color w:val="000000"/>
          <w:sz w:val="24"/>
          <w:szCs w:val="24"/>
        </w:rPr>
      </w:pPr>
      <w:r w:rsidRPr="00EA23B9">
        <w:rPr>
          <w:rFonts w:eastAsia="Times New Roman"/>
          <w:b w:val="0"/>
          <w:bCs w:val="0"/>
          <w:color w:val="000000"/>
          <w:sz w:val="24"/>
          <w:szCs w:val="24"/>
        </w:rPr>
        <w:t>Example</w:t>
      </w:r>
    </w:p>
    <w:p w14:paraId="576F9A88" w14:textId="77777777" w:rsidR="00740717" w:rsidRPr="00EA23B9" w:rsidRDefault="00740717" w:rsidP="00740717">
      <w:pPr>
        <w:pStyle w:val="NormalWeb"/>
        <w:shd w:val="clear" w:color="auto" w:fill="FFFFFF"/>
        <w:spacing w:before="0" w:beforeAutospacing="0" w:after="144" w:afterAutospacing="0" w:line="360" w:lineRule="atLeast"/>
        <w:ind w:left="48" w:right="48"/>
        <w:jc w:val="both"/>
        <w:rPr>
          <w:color w:val="000000"/>
        </w:rPr>
      </w:pPr>
      <w:r w:rsidRPr="00EA23B9">
        <w:rPr>
          <w:color w:val="000000"/>
        </w:rPr>
        <w:t>Here is a simple way to send one e-mail using Python script. Try it once −</w:t>
      </w:r>
    </w:p>
    <w:p w14:paraId="6F8844B2"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com"/>
          <w:rFonts w:ascii="Times New Roman" w:hAnsi="Times New Roman" w:cs="Times New Roman"/>
          <w:color w:val="880000"/>
          <w:sz w:val="24"/>
          <w:szCs w:val="24"/>
        </w:rPr>
        <w:t>#!/usr/bin/python3</w:t>
      </w:r>
    </w:p>
    <w:p w14:paraId="59C05314"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14:paraId="42400E31"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kwd"/>
          <w:rFonts w:ascii="Times New Roman" w:hAnsi="Times New Roman" w:cs="Times New Roman"/>
          <w:color w:val="000088"/>
          <w:sz w:val="24"/>
          <w:szCs w:val="24"/>
        </w:rPr>
        <w:t>import</w:t>
      </w:r>
      <w:r w:rsidRPr="00EA23B9">
        <w:rPr>
          <w:rStyle w:val="pln"/>
          <w:rFonts w:ascii="Times New Roman" w:hAnsi="Times New Roman" w:cs="Times New Roman"/>
          <w:color w:val="313131"/>
          <w:sz w:val="24"/>
          <w:szCs w:val="24"/>
        </w:rPr>
        <w:t xml:space="preserve"> smtplib</w:t>
      </w:r>
    </w:p>
    <w:p w14:paraId="2E6D452B"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14:paraId="31035485"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pln"/>
          <w:rFonts w:ascii="Times New Roman" w:hAnsi="Times New Roman" w:cs="Times New Roman"/>
          <w:color w:val="313131"/>
          <w:sz w:val="24"/>
          <w:szCs w:val="24"/>
        </w:rPr>
        <w:t xml:space="preserve">sender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w:t>
      </w:r>
      <w:r w:rsidRPr="00EA23B9">
        <w:rPr>
          <w:rStyle w:val="str"/>
          <w:rFonts w:ascii="Times New Roman" w:hAnsi="Times New Roman" w:cs="Times New Roman"/>
          <w:color w:val="008800"/>
          <w:sz w:val="24"/>
          <w:szCs w:val="24"/>
        </w:rPr>
        <w:t>'from@fromdomain.com'</w:t>
      </w:r>
    </w:p>
    <w:p w14:paraId="67CE3A3F"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pln"/>
          <w:rFonts w:ascii="Times New Roman" w:hAnsi="Times New Roman" w:cs="Times New Roman"/>
          <w:color w:val="313131"/>
          <w:sz w:val="24"/>
          <w:szCs w:val="24"/>
        </w:rPr>
        <w:t xml:space="preserve">receivers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w:t>
      </w:r>
      <w:r w:rsidRPr="00EA23B9">
        <w:rPr>
          <w:rStyle w:val="pun"/>
          <w:rFonts w:ascii="Times New Roman" w:hAnsi="Times New Roman" w:cs="Times New Roman"/>
          <w:color w:val="666600"/>
          <w:sz w:val="24"/>
          <w:szCs w:val="24"/>
        </w:rPr>
        <w:t>[</w:t>
      </w:r>
      <w:r w:rsidRPr="00EA23B9">
        <w:rPr>
          <w:rStyle w:val="str"/>
          <w:rFonts w:ascii="Times New Roman" w:hAnsi="Times New Roman" w:cs="Times New Roman"/>
          <w:color w:val="008800"/>
          <w:sz w:val="24"/>
          <w:szCs w:val="24"/>
        </w:rPr>
        <w:t>'to@todomain.com'</w:t>
      </w:r>
      <w:r w:rsidRPr="00EA23B9">
        <w:rPr>
          <w:rStyle w:val="pun"/>
          <w:rFonts w:ascii="Times New Roman" w:hAnsi="Times New Roman" w:cs="Times New Roman"/>
          <w:color w:val="666600"/>
          <w:sz w:val="24"/>
          <w:szCs w:val="24"/>
        </w:rPr>
        <w:t>]</w:t>
      </w:r>
    </w:p>
    <w:p w14:paraId="6D9D6B1C"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14:paraId="4B230469"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pln"/>
          <w:rFonts w:ascii="Times New Roman" w:hAnsi="Times New Roman" w:cs="Times New Roman"/>
          <w:color w:val="313131"/>
          <w:sz w:val="24"/>
          <w:szCs w:val="24"/>
        </w:rPr>
        <w:t xml:space="preserve">message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w:t>
      </w:r>
      <w:r w:rsidRPr="00EA23B9">
        <w:rPr>
          <w:rStyle w:val="str"/>
          <w:rFonts w:ascii="Times New Roman" w:hAnsi="Times New Roman" w:cs="Times New Roman"/>
          <w:color w:val="008800"/>
          <w:sz w:val="24"/>
          <w:szCs w:val="24"/>
        </w:rPr>
        <w:t>"""From: From Person &lt;from@fromdomain.com&gt;</w:t>
      </w:r>
    </w:p>
    <w:p w14:paraId="196D1813"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str"/>
          <w:rFonts w:ascii="Times New Roman" w:hAnsi="Times New Roman" w:cs="Times New Roman"/>
          <w:color w:val="008800"/>
          <w:sz w:val="24"/>
          <w:szCs w:val="24"/>
        </w:rPr>
        <w:t>To: To Person &lt;to@todomain.com&gt;</w:t>
      </w:r>
    </w:p>
    <w:p w14:paraId="094141E9"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str"/>
          <w:rFonts w:ascii="Times New Roman" w:hAnsi="Times New Roman" w:cs="Times New Roman"/>
          <w:color w:val="008800"/>
          <w:sz w:val="24"/>
          <w:szCs w:val="24"/>
        </w:rPr>
        <w:t>Subject: SMTP e-mail test</w:t>
      </w:r>
    </w:p>
    <w:p w14:paraId="278A332E"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p>
    <w:p w14:paraId="7BDA33A4"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str"/>
          <w:rFonts w:ascii="Times New Roman" w:hAnsi="Times New Roman" w:cs="Times New Roman"/>
          <w:color w:val="008800"/>
          <w:sz w:val="24"/>
          <w:szCs w:val="24"/>
        </w:rPr>
        <w:t>This is a test e-mail message.</w:t>
      </w:r>
    </w:p>
    <w:p w14:paraId="7CFC02CD"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str"/>
          <w:rFonts w:ascii="Times New Roman" w:hAnsi="Times New Roman" w:cs="Times New Roman"/>
          <w:color w:val="008800"/>
          <w:sz w:val="24"/>
          <w:szCs w:val="24"/>
        </w:rPr>
        <w:t>"""</w:t>
      </w:r>
    </w:p>
    <w:p w14:paraId="6B0465C9"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14:paraId="22C1BED7"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kwd"/>
          <w:rFonts w:ascii="Times New Roman" w:hAnsi="Times New Roman" w:cs="Times New Roman"/>
          <w:color w:val="000088"/>
          <w:sz w:val="24"/>
          <w:szCs w:val="24"/>
        </w:rPr>
        <w:t>try</w:t>
      </w:r>
      <w:r w:rsidRPr="00EA23B9">
        <w:rPr>
          <w:rStyle w:val="pun"/>
          <w:rFonts w:ascii="Times New Roman" w:hAnsi="Times New Roman" w:cs="Times New Roman"/>
          <w:color w:val="666600"/>
          <w:sz w:val="24"/>
          <w:szCs w:val="24"/>
        </w:rPr>
        <w:t>:</w:t>
      </w:r>
    </w:p>
    <w:p w14:paraId="7DC30A74"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pln"/>
          <w:rFonts w:ascii="Times New Roman" w:hAnsi="Times New Roman" w:cs="Times New Roman"/>
          <w:color w:val="313131"/>
          <w:sz w:val="24"/>
          <w:szCs w:val="24"/>
        </w:rPr>
        <w:t xml:space="preserve">   smtpObj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smtplib</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SMTP</w:t>
      </w:r>
      <w:r w:rsidRPr="00EA23B9">
        <w:rPr>
          <w:rStyle w:val="pun"/>
          <w:rFonts w:ascii="Times New Roman" w:hAnsi="Times New Roman" w:cs="Times New Roman"/>
          <w:color w:val="666600"/>
          <w:sz w:val="24"/>
          <w:szCs w:val="24"/>
        </w:rPr>
        <w:t>(</w:t>
      </w:r>
      <w:r w:rsidRPr="00EA23B9">
        <w:rPr>
          <w:rStyle w:val="str"/>
          <w:rFonts w:ascii="Times New Roman" w:hAnsi="Times New Roman" w:cs="Times New Roman"/>
          <w:color w:val="008800"/>
          <w:sz w:val="24"/>
          <w:szCs w:val="24"/>
        </w:rPr>
        <w:t>'localhost'</w:t>
      </w:r>
      <w:r w:rsidRPr="00EA23B9">
        <w:rPr>
          <w:rStyle w:val="pun"/>
          <w:rFonts w:ascii="Times New Roman" w:hAnsi="Times New Roman" w:cs="Times New Roman"/>
          <w:color w:val="666600"/>
          <w:sz w:val="24"/>
          <w:szCs w:val="24"/>
        </w:rPr>
        <w:t>)</w:t>
      </w:r>
    </w:p>
    <w:p w14:paraId="3E7507DD"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pln"/>
          <w:rFonts w:ascii="Times New Roman" w:hAnsi="Times New Roman" w:cs="Times New Roman"/>
          <w:color w:val="313131"/>
          <w:sz w:val="24"/>
          <w:szCs w:val="24"/>
        </w:rPr>
        <w:t xml:space="preserve">   smtpObj</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sendmail</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sender</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receivers</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message</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w:t>
      </w:r>
    </w:p>
    <w:p w14:paraId="2ABB8FB7"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pln"/>
          <w:rFonts w:ascii="Times New Roman" w:hAnsi="Times New Roman" w:cs="Times New Roman"/>
          <w:color w:val="313131"/>
          <w:sz w:val="24"/>
          <w:szCs w:val="24"/>
        </w:rPr>
        <w:t xml:space="preserve">   </w:t>
      </w:r>
      <w:r w:rsidRPr="00EA23B9">
        <w:rPr>
          <w:rStyle w:val="kwd"/>
          <w:rFonts w:ascii="Times New Roman" w:hAnsi="Times New Roman" w:cs="Times New Roman"/>
          <w:color w:val="000088"/>
          <w:sz w:val="24"/>
          <w:szCs w:val="24"/>
        </w:rPr>
        <w:t>print</w:t>
      </w:r>
      <w:r w:rsidRPr="00EA23B9">
        <w:rPr>
          <w:rStyle w:val="pln"/>
          <w:rFonts w:ascii="Times New Roman" w:hAnsi="Times New Roman" w:cs="Times New Roman"/>
          <w:color w:val="313131"/>
          <w:sz w:val="24"/>
          <w:szCs w:val="24"/>
        </w:rPr>
        <w:t xml:space="preserve"> </w:t>
      </w:r>
      <w:r w:rsidRPr="00EA23B9">
        <w:rPr>
          <w:rStyle w:val="str"/>
          <w:rFonts w:ascii="Times New Roman" w:hAnsi="Times New Roman" w:cs="Times New Roman"/>
          <w:color w:val="008800"/>
          <w:sz w:val="24"/>
          <w:szCs w:val="24"/>
        </w:rPr>
        <w:t>"Successfully sent email"</w:t>
      </w:r>
    </w:p>
    <w:p w14:paraId="78851E91"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kwd"/>
          <w:rFonts w:ascii="Times New Roman" w:hAnsi="Times New Roman" w:cs="Times New Roman"/>
          <w:color w:val="000088"/>
          <w:sz w:val="24"/>
          <w:szCs w:val="24"/>
        </w:rPr>
        <w:t>except</w:t>
      </w:r>
      <w:r w:rsidRPr="00EA23B9">
        <w:rPr>
          <w:rStyle w:val="pln"/>
          <w:rFonts w:ascii="Times New Roman" w:hAnsi="Times New Roman" w:cs="Times New Roman"/>
          <w:color w:val="313131"/>
          <w:sz w:val="24"/>
          <w:szCs w:val="24"/>
        </w:rPr>
        <w:t xml:space="preserve"> </w:t>
      </w:r>
      <w:r w:rsidRPr="00EA23B9">
        <w:rPr>
          <w:rStyle w:val="typ"/>
          <w:rFonts w:ascii="Times New Roman" w:hAnsi="Times New Roman" w:cs="Times New Roman"/>
          <w:color w:val="7F0055"/>
          <w:sz w:val="24"/>
          <w:szCs w:val="24"/>
        </w:rPr>
        <w:t>SMTPException</w:t>
      </w:r>
      <w:r w:rsidRPr="00EA23B9">
        <w:rPr>
          <w:rStyle w:val="pun"/>
          <w:rFonts w:ascii="Times New Roman" w:hAnsi="Times New Roman" w:cs="Times New Roman"/>
          <w:color w:val="666600"/>
          <w:sz w:val="24"/>
          <w:szCs w:val="24"/>
        </w:rPr>
        <w:t>:</w:t>
      </w:r>
    </w:p>
    <w:p w14:paraId="25F29EA2"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EA23B9">
        <w:rPr>
          <w:rStyle w:val="pln"/>
          <w:rFonts w:ascii="Times New Roman" w:hAnsi="Times New Roman" w:cs="Times New Roman"/>
          <w:color w:val="313131"/>
          <w:sz w:val="24"/>
          <w:szCs w:val="24"/>
        </w:rPr>
        <w:t xml:space="preserve">   </w:t>
      </w:r>
      <w:r w:rsidRPr="00EA23B9">
        <w:rPr>
          <w:rStyle w:val="kwd"/>
          <w:rFonts w:ascii="Times New Roman" w:hAnsi="Times New Roman" w:cs="Times New Roman"/>
          <w:color w:val="000088"/>
          <w:sz w:val="24"/>
          <w:szCs w:val="24"/>
        </w:rPr>
        <w:t>print</w:t>
      </w:r>
      <w:r w:rsidRPr="00EA23B9">
        <w:rPr>
          <w:rStyle w:val="pln"/>
          <w:rFonts w:ascii="Times New Roman" w:hAnsi="Times New Roman" w:cs="Times New Roman"/>
          <w:color w:val="313131"/>
          <w:sz w:val="24"/>
          <w:szCs w:val="24"/>
        </w:rPr>
        <w:t xml:space="preserve"> </w:t>
      </w:r>
      <w:r w:rsidRPr="00EA23B9">
        <w:rPr>
          <w:rStyle w:val="str"/>
          <w:rFonts w:ascii="Times New Roman" w:hAnsi="Times New Roman" w:cs="Times New Roman"/>
          <w:color w:val="008800"/>
          <w:sz w:val="24"/>
          <w:szCs w:val="24"/>
        </w:rPr>
        <w:t>"Error: unable to send email"</w:t>
      </w:r>
    </w:p>
    <w:p w14:paraId="67BC6D5D" w14:textId="77777777" w:rsidR="00740717" w:rsidRPr="00EA23B9" w:rsidRDefault="00740717" w:rsidP="00740717">
      <w:pPr>
        <w:pStyle w:val="NormalWeb"/>
        <w:shd w:val="clear" w:color="auto" w:fill="FFFFFF"/>
        <w:spacing w:before="0" w:beforeAutospacing="0" w:after="144" w:afterAutospacing="0" w:line="360" w:lineRule="atLeast"/>
        <w:ind w:left="48" w:right="48"/>
        <w:jc w:val="both"/>
        <w:rPr>
          <w:color w:val="000000"/>
        </w:rPr>
      </w:pPr>
      <w:r w:rsidRPr="00EA23B9">
        <w:rPr>
          <w:color w:val="000000"/>
        </w:rPr>
        <w:t>Here, you have placed a basic e-mail in message, using a triple quote, taking care to format the headers correctly. An e-mail requires a</w:t>
      </w:r>
      <w:r w:rsidRPr="00EA23B9">
        <w:rPr>
          <w:rStyle w:val="apple-converted-space"/>
          <w:color w:val="000000"/>
        </w:rPr>
        <w:t> </w:t>
      </w:r>
      <w:r w:rsidRPr="00EA23B9">
        <w:rPr>
          <w:b/>
          <w:bCs/>
          <w:color w:val="000000"/>
        </w:rPr>
        <w:t>From</w:t>
      </w:r>
      <w:r w:rsidRPr="00EA23B9">
        <w:rPr>
          <w:color w:val="000000"/>
        </w:rPr>
        <w:t>,</w:t>
      </w:r>
      <w:r w:rsidRPr="00EA23B9">
        <w:rPr>
          <w:rStyle w:val="apple-converted-space"/>
          <w:color w:val="000000"/>
        </w:rPr>
        <w:t> </w:t>
      </w:r>
      <w:r w:rsidRPr="00EA23B9">
        <w:rPr>
          <w:b/>
          <w:bCs/>
          <w:color w:val="000000"/>
        </w:rPr>
        <w:t>To</w:t>
      </w:r>
      <w:r w:rsidRPr="00EA23B9">
        <w:rPr>
          <w:color w:val="000000"/>
        </w:rPr>
        <w:t>, and a</w:t>
      </w:r>
      <w:r w:rsidRPr="00EA23B9">
        <w:rPr>
          <w:rStyle w:val="apple-converted-space"/>
          <w:color w:val="000000"/>
        </w:rPr>
        <w:t> </w:t>
      </w:r>
      <w:r w:rsidRPr="00EA23B9">
        <w:rPr>
          <w:b/>
          <w:bCs/>
          <w:color w:val="000000"/>
        </w:rPr>
        <w:t>Subject</w:t>
      </w:r>
      <w:r w:rsidRPr="00EA23B9">
        <w:rPr>
          <w:rStyle w:val="apple-converted-space"/>
          <w:color w:val="000000"/>
        </w:rPr>
        <w:t> </w:t>
      </w:r>
      <w:r w:rsidRPr="00EA23B9">
        <w:rPr>
          <w:color w:val="000000"/>
        </w:rPr>
        <w:t>header, separated from the body of the e-mail with a blank line.</w:t>
      </w:r>
    </w:p>
    <w:p w14:paraId="42BC71AF" w14:textId="77777777" w:rsidR="00740717" w:rsidRPr="00EA23B9" w:rsidRDefault="00740717" w:rsidP="00740717">
      <w:pPr>
        <w:pStyle w:val="NormalWeb"/>
        <w:shd w:val="clear" w:color="auto" w:fill="FFFFFF"/>
        <w:spacing w:before="0" w:beforeAutospacing="0" w:after="144" w:afterAutospacing="0" w:line="360" w:lineRule="atLeast"/>
        <w:ind w:left="48" w:right="48"/>
        <w:jc w:val="both"/>
        <w:rPr>
          <w:color w:val="000000"/>
        </w:rPr>
      </w:pPr>
      <w:r w:rsidRPr="00EA23B9">
        <w:rPr>
          <w:color w:val="000000"/>
        </w:rPr>
        <w:t>To send the mail you use</w:t>
      </w:r>
      <w:r w:rsidRPr="00EA23B9">
        <w:rPr>
          <w:rStyle w:val="apple-converted-space"/>
          <w:color w:val="000000"/>
        </w:rPr>
        <w:t> </w:t>
      </w:r>
      <w:r w:rsidRPr="00EA23B9">
        <w:rPr>
          <w:i/>
          <w:iCs/>
          <w:color w:val="000000"/>
        </w:rPr>
        <w:t>smtpObj</w:t>
      </w:r>
      <w:r w:rsidRPr="00EA23B9">
        <w:rPr>
          <w:rStyle w:val="apple-converted-space"/>
          <w:color w:val="000000"/>
        </w:rPr>
        <w:t> </w:t>
      </w:r>
      <w:r w:rsidRPr="00EA23B9">
        <w:rPr>
          <w:color w:val="000000"/>
        </w:rPr>
        <w:t>to connect to the SMTP server on the local machine. Then use the</w:t>
      </w:r>
      <w:r w:rsidRPr="00EA23B9">
        <w:rPr>
          <w:rStyle w:val="apple-converted-space"/>
          <w:color w:val="000000"/>
        </w:rPr>
        <w:t> </w:t>
      </w:r>
      <w:r w:rsidRPr="00EA23B9">
        <w:rPr>
          <w:i/>
          <w:iCs/>
          <w:color w:val="000000"/>
        </w:rPr>
        <w:t>sendmail</w:t>
      </w:r>
      <w:r w:rsidRPr="00EA23B9">
        <w:rPr>
          <w:rStyle w:val="apple-converted-space"/>
          <w:color w:val="000000"/>
        </w:rPr>
        <w:t> </w:t>
      </w:r>
      <w:r w:rsidRPr="00EA23B9">
        <w:rPr>
          <w:color w:val="000000"/>
        </w:rPr>
        <w:t>method along with the message, the from address, and the destination address as parameters (even though the from and to addresses are within the e-mail itself, these are not always used to route the mail).</w:t>
      </w:r>
    </w:p>
    <w:p w14:paraId="52622BCD" w14:textId="77777777" w:rsidR="00740717" w:rsidRPr="00EA23B9" w:rsidRDefault="00740717" w:rsidP="00740717">
      <w:pPr>
        <w:pStyle w:val="NormalWeb"/>
        <w:shd w:val="clear" w:color="auto" w:fill="FFFFFF"/>
        <w:spacing w:before="0" w:beforeAutospacing="0" w:after="144" w:afterAutospacing="0" w:line="360" w:lineRule="atLeast"/>
        <w:ind w:left="48" w:right="48"/>
        <w:jc w:val="both"/>
        <w:rPr>
          <w:color w:val="000000"/>
        </w:rPr>
      </w:pPr>
      <w:r w:rsidRPr="00EA23B9">
        <w:rPr>
          <w:color w:val="000000"/>
        </w:rPr>
        <w:t>If you are not running an SMTP server on your local machine, you can the use</w:t>
      </w:r>
      <w:r w:rsidRPr="00EA23B9">
        <w:rPr>
          <w:rStyle w:val="apple-converted-space"/>
          <w:color w:val="000000"/>
        </w:rPr>
        <w:t> </w:t>
      </w:r>
      <w:r w:rsidRPr="00EA23B9">
        <w:rPr>
          <w:i/>
          <w:iCs/>
          <w:color w:val="000000"/>
        </w:rPr>
        <w:t>smtplib</w:t>
      </w:r>
      <w:r w:rsidRPr="00EA23B9">
        <w:rPr>
          <w:rStyle w:val="apple-converted-space"/>
          <w:color w:val="000000"/>
        </w:rPr>
        <w:t> </w:t>
      </w:r>
      <w:r w:rsidRPr="00EA23B9">
        <w:rPr>
          <w:color w:val="000000"/>
        </w:rPr>
        <w:t>client to communicate with a remote SMTP server. Unless you are using a webmail service (such as gmail or Yahoo! Mail), your e-mail provider must have provided you with the outgoing mail server details that you can supply them, as follows −</w:t>
      </w:r>
    </w:p>
    <w:p w14:paraId="1B374086"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EA23B9">
        <w:rPr>
          <w:rStyle w:val="pln"/>
          <w:rFonts w:ascii="Times New Roman" w:hAnsi="Times New Roman" w:cs="Times New Roman"/>
          <w:color w:val="313131"/>
          <w:sz w:val="24"/>
          <w:szCs w:val="24"/>
        </w:rPr>
        <w:t xml:space="preserve">mail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smtplib</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SMTP</w:t>
      </w:r>
      <w:r w:rsidRPr="00EA23B9">
        <w:rPr>
          <w:rStyle w:val="pun"/>
          <w:rFonts w:ascii="Times New Roman" w:hAnsi="Times New Roman" w:cs="Times New Roman"/>
          <w:color w:val="666600"/>
          <w:sz w:val="24"/>
          <w:szCs w:val="24"/>
        </w:rPr>
        <w:t>(</w:t>
      </w:r>
      <w:r w:rsidRPr="00EA23B9">
        <w:rPr>
          <w:rStyle w:val="str"/>
          <w:rFonts w:ascii="Times New Roman" w:hAnsi="Times New Roman" w:cs="Times New Roman"/>
          <w:color w:val="008800"/>
          <w:sz w:val="24"/>
          <w:szCs w:val="24"/>
        </w:rPr>
        <w:t>'smtp.gmail.com'</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w:t>
      </w:r>
      <w:r w:rsidRPr="00EA23B9">
        <w:rPr>
          <w:rStyle w:val="lit"/>
          <w:rFonts w:ascii="Times New Roman" w:hAnsi="Times New Roman" w:cs="Times New Roman"/>
          <w:color w:val="006666"/>
          <w:sz w:val="24"/>
          <w:szCs w:val="24"/>
        </w:rPr>
        <w:t>587</w:t>
      </w:r>
      <w:r w:rsidRPr="00EA23B9">
        <w:rPr>
          <w:rStyle w:val="pun"/>
          <w:rFonts w:ascii="Times New Roman" w:hAnsi="Times New Roman" w:cs="Times New Roman"/>
          <w:color w:val="666600"/>
          <w:sz w:val="24"/>
          <w:szCs w:val="24"/>
        </w:rPr>
        <w:t>)</w:t>
      </w:r>
    </w:p>
    <w:p w14:paraId="31B3217B" w14:textId="77777777" w:rsidR="00740717" w:rsidRPr="00242643" w:rsidRDefault="00740717" w:rsidP="00740717">
      <w:pPr>
        <w:pStyle w:val="Heading2"/>
        <w:shd w:val="clear" w:color="auto" w:fill="FFFFFF"/>
        <w:spacing w:before="48" w:beforeAutospacing="0" w:after="48" w:afterAutospacing="0" w:line="360" w:lineRule="atLeast"/>
        <w:ind w:right="48"/>
        <w:rPr>
          <w:rFonts w:eastAsia="Times New Roman"/>
          <w:bCs w:val="0"/>
          <w:color w:val="121214"/>
          <w:spacing w:val="-15"/>
          <w:sz w:val="24"/>
          <w:szCs w:val="24"/>
        </w:rPr>
      </w:pPr>
      <w:r w:rsidRPr="00242643">
        <w:rPr>
          <w:rFonts w:eastAsia="Times New Roman"/>
          <w:bCs w:val="0"/>
          <w:color w:val="121214"/>
          <w:spacing w:val="-15"/>
          <w:sz w:val="24"/>
          <w:szCs w:val="24"/>
        </w:rPr>
        <w:t>Sending an HTML e-mail using Python</w:t>
      </w:r>
    </w:p>
    <w:p w14:paraId="40184C7E" w14:textId="77777777" w:rsidR="00740717" w:rsidRPr="00EA23B9" w:rsidRDefault="00740717" w:rsidP="00740717">
      <w:pPr>
        <w:pStyle w:val="NormalWeb"/>
        <w:shd w:val="clear" w:color="auto" w:fill="FFFFFF"/>
        <w:spacing w:before="0" w:beforeAutospacing="0" w:after="144" w:afterAutospacing="0" w:line="360" w:lineRule="atLeast"/>
        <w:ind w:left="48" w:right="48"/>
        <w:jc w:val="both"/>
        <w:rPr>
          <w:color w:val="000000"/>
        </w:rPr>
      </w:pPr>
      <w:r w:rsidRPr="00EA23B9">
        <w:rPr>
          <w:color w:val="000000"/>
        </w:rPr>
        <w:t>When you send a text message using Python, then all the content is treated as simple text. Even if you include HTML tags in a text message, it is displayed as simple text and HTML tags will not be formatted according to the HTML syntax. However, Python provides an option to send an HTML message as actual HTML message.</w:t>
      </w:r>
    </w:p>
    <w:p w14:paraId="7F3B4B52" w14:textId="77777777" w:rsidR="00740717" w:rsidRPr="00EA23B9" w:rsidRDefault="00740717" w:rsidP="00740717">
      <w:pPr>
        <w:pStyle w:val="NormalWeb"/>
        <w:shd w:val="clear" w:color="auto" w:fill="FFFFFF"/>
        <w:spacing w:before="0" w:beforeAutospacing="0" w:after="144" w:afterAutospacing="0" w:line="360" w:lineRule="atLeast"/>
        <w:ind w:left="48" w:right="48"/>
        <w:jc w:val="both"/>
        <w:rPr>
          <w:color w:val="000000"/>
        </w:rPr>
      </w:pPr>
      <w:r w:rsidRPr="00EA23B9">
        <w:rPr>
          <w:color w:val="000000"/>
        </w:rPr>
        <w:t>While sending an e-mail message, you can specify a Mime version, content type and the character set to send an HTML e-mail.</w:t>
      </w:r>
    </w:p>
    <w:p w14:paraId="20C588EB" w14:textId="77777777" w:rsidR="00740717" w:rsidRPr="00EA23B9" w:rsidRDefault="00740717" w:rsidP="00740717">
      <w:pPr>
        <w:pStyle w:val="Heading3"/>
        <w:shd w:val="clear" w:color="auto" w:fill="FFFFFF"/>
        <w:spacing w:before="48" w:beforeAutospacing="0" w:after="48" w:afterAutospacing="0" w:line="360" w:lineRule="atLeast"/>
        <w:ind w:right="48"/>
        <w:rPr>
          <w:rFonts w:eastAsia="Times New Roman"/>
          <w:b w:val="0"/>
          <w:bCs w:val="0"/>
          <w:color w:val="000000"/>
          <w:sz w:val="24"/>
          <w:szCs w:val="24"/>
        </w:rPr>
      </w:pPr>
      <w:r w:rsidRPr="00EA23B9">
        <w:rPr>
          <w:rFonts w:eastAsia="Times New Roman"/>
          <w:b w:val="0"/>
          <w:bCs w:val="0"/>
          <w:color w:val="000000"/>
          <w:sz w:val="24"/>
          <w:szCs w:val="24"/>
        </w:rPr>
        <w:t>Example</w:t>
      </w:r>
    </w:p>
    <w:p w14:paraId="55226A39" w14:textId="77777777" w:rsidR="00740717" w:rsidRPr="00EA23B9" w:rsidRDefault="00740717" w:rsidP="00740717">
      <w:pPr>
        <w:pStyle w:val="NormalWeb"/>
        <w:shd w:val="clear" w:color="auto" w:fill="FFFFFF"/>
        <w:spacing w:before="0" w:beforeAutospacing="0" w:after="144" w:afterAutospacing="0" w:line="360" w:lineRule="atLeast"/>
        <w:ind w:left="48" w:right="48"/>
        <w:jc w:val="both"/>
        <w:rPr>
          <w:color w:val="000000"/>
        </w:rPr>
      </w:pPr>
      <w:r w:rsidRPr="00EA23B9">
        <w:rPr>
          <w:color w:val="000000"/>
        </w:rPr>
        <w:t>Following is an example to send the HTML content as an e-mail. Try it once −</w:t>
      </w:r>
    </w:p>
    <w:p w14:paraId="2451F828"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com"/>
          <w:rFonts w:ascii="Times New Roman" w:hAnsi="Times New Roman" w:cs="Times New Roman"/>
          <w:color w:val="880000"/>
          <w:sz w:val="24"/>
          <w:szCs w:val="24"/>
        </w:rPr>
        <w:t>#!/usr/bin/python3</w:t>
      </w:r>
    </w:p>
    <w:p w14:paraId="77A9DC23"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14:paraId="4A6F211A"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kwd"/>
          <w:rFonts w:ascii="Times New Roman" w:hAnsi="Times New Roman" w:cs="Times New Roman"/>
          <w:color w:val="000088"/>
          <w:sz w:val="24"/>
          <w:szCs w:val="24"/>
        </w:rPr>
        <w:t>import</w:t>
      </w:r>
      <w:r w:rsidRPr="00EA23B9">
        <w:rPr>
          <w:rStyle w:val="pln"/>
          <w:rFonts w:ascii="Times New Roman" w:hAnsi="Times New Roman" w:cs="Times New Roman"/>
          <w:color w:val="313131"/>
          <w:sz w:val="24"/>
          <w:szCs w:val="24"/>
        </w:rPr>
        <w:t xml:space="preserve"> smtplib</w:t>
      </w:r>
    </w:p>
    <w:p w14:paraId="2455BBFD"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14:paraId="08198EB6"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pln"/>
          <w:rFonts w:ascii="Times New Roman" w:hAnsi="Times New Roman" w:cs="Times New Roman"/>
          <w:color w:val="313131"/>
          <w:sz w:val="24"/>
          <w:szCs w:val="24"/>
        </w:rPr>
        <w:t xml:space="preserve">message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w:t>
      </w:r>
      <w:r w:rsidRPr="00EA23B9">
        <w:rPr>
          <w:rStyle w:val="str"/>
          <w:rFonts w:ascii="Times New Roman" w:hAnsi="Times New Roman" w:cs="Times New Roman"/>
          <w:color w:val="008800"/>
          <w:sz w:val="24"/>
          <w:szCs w:val="24"/>
        </w:rPr>
        <w:t>"""From: From Person &lt;from@fromdomain.com&gt;</w:t>
      </w:r>
    </w:p>
    <w:p w14:paraId="57849FA0"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str"/>
          <w:rFonts w:ascii="Times New Roman" w:hAnsi="Times New Roman" w:cs="Times New Roman"/>
          <w:color w:val="008800"/>
          <w:sz w:val="24"/>
          <w:szCs w:val="24"/>
        </w:rPr>
        <w:t>To: To Person &lt;to@todomain.com&gt;</w:t>
      </w:r>
    </w:p>
    <w:p w14:paraId="15ECB038"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str"/>
          <w:rFonts w:ascii="Times New Roman" w:hAnsi="Times New Roman" w:cs="Times New Roman"/>
          <w:color w:val="008800"/>
          <w:sz w:val="24"/>
          <w:szCs w:val="24"/>
        </w:rPr>
        <w:t>MIME-Version: 1.0</w:t>
      </w:r>
    </w:p>
    <w:p w14:paraId="343107D2"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str"/>
          <w:rFonts w:ascii="Times New Roman" w:hAnsi="Times New Roman" w:cs="Times New Roman"/>
          <w:color w:val="008800"/>
          <w:sz w:val="24"/>
          <w:szCs w:val="24"/>
        </w:rPr>
        <w:t>Content-type: text/html</w:t>
      </w:r>
    </w:p>
    <w:p w14:paraId="5805D4F6"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str"/>
          <w:rFonts w:ascii="Times New Roman" w:hAnsi="Times New Roman" w:cs="Times New Roman"/>
          <w:color w:val="008800"/>
          <w:sz w:val="24"/>
          <w:szCs w:val="24"/>
        </w:rPr>
        <w:t>Subject: SMTP HTML e-mail test</w:t>
      </w:r>
    </w:p>
    <w:p w14:paraId="72C7BAC1"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p>
    <w:p w14:paraId="735472B3"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str"/>
          <w:rFonts w:ascii="Times New Roman" w:hAnsi="Times New Roman" w:cs="Times New Roman"/>
          <w:color w:val="008800"/>
          <w:sz w:val="24"/>
          <w:szCs w:val="24"/>
        </w:rPr>
        <w:t>This is an e-mail message to be sent in HTML format</w:t>
      </w:r>
    </w:p>
    <w:p w14:paraId="09C12F26"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p>
    <w:p w14:paraId="533A6A7E"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str"/>
          <w:rFonts w:ascii="Times New Roman" w:hAnsi="Times New Roman" w:cs="Times New Roman"/>
          <w:color w:val="008800"/>
          <w:sz w:val="24"/>
          <w:szCs w:val="24"/>
        </w:rPr>
        <w:t>&lt;b&gt;This is HTML message.&lt;/b&gt;</w:t>
      </w:r>
    </w:p>
    <w:p w14:paraId="03144BA1"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str"/>
          <w:rFonts w:ascii="Times New Roman" w:hAnsi="Times New Roman" w:cs="Times New Roman"/>
          <w:color w:val="008800"/>
          <w:sz w:val="24"/>
          <w:szCs w:val="24"/>
        </w:rPr>
        <w:t>&lt;h1&gt;This is headline.&lt;/h1&gt;</w:t>
      </w:r>
    </w:p>
    <w:p w14:paraId="3CA60986"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str"/>
          <w:rFonts w:ascii="Times New Roman" w:hAnsi="Times New Roman" w:cs="Times New Roman"/>
          <w:color w:val="008800"/>
          <w:sz w:val="24"/>
          <w:szCs w:val="24"/>
        </w:rPr>
        <w:t>"""</w:t>
      </w:r>
    </w:p>
    <w:p w14:paraId="48C82FB3"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14:paraId="42DAC496"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kwd"/>
          <w:rFonts w:ascii="Times New Roman" w:hAnsi="Times New Roman" w:cs="Times New Roman"/>
          <w:color w:val="000088"/>
          <w:sz w:val="24"/>
          <w:szCs w:val="24"/>
        </w:rPr>
        <w:t>try</w:t>
      </w:r>
      <w:r w:rsidRPr="00EA23B9">
        <w:rPr>
          <w:rStyle w:val="pun"/>
          <w:rFonts w:ascii="Times New Roman" w:hAnsi="Times New Roman" w:cs="Times New Roman"/>
          <w:color w:val="666600"/>
          <w:sz w:val="24"/>
          <w:szCs w:val="24"/>
        </w:rPr>
        <w:t>:</w:t>
      </w:r>
    </w:p>
    <w:p w14:paraId="5DB4912C"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pln"/>
          <w:rFonts w:ascii="Times New Roman" w:hAnsi="Times New Roman" w:cs="Times New Roman"/>
          <w:color w:val="313131"/>
          <w:sz w:val="24"/>
          <w:szCs w:val="24"/>
        </w:rPr>
        <w:t xml:space="preserve">   smtpObj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smtplib</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SMTP</w:t>
      </w:r>
      <w:r w:rsidRPr="00EA23B9">
        <w:rPr>
          <w:rStyle w:val="pun"/>
          <w:rFonts w:ascii="Times New Roman" w:hAnsi="Times New Roman" w:cs="Times New Roman"/>
          <w:color w:val="666600"/>
          <w:sz w:val="24"/>
          <w:szCs w:val="24"/>
        </w:rPr>
        <w:t>(</w:t>
      </w:r>
      <w:r w:rsidRPr="00EA23B9">
        <w:rPr>
          <w:rStyle w:val="str"/>
          <w:rFonts w:ascii="Times New Roman" w:hAnsi="Times New Roman" w:cs="Times New Roman"/>
          <w:color w:val="008800"/>
          <w:sz w:val="24"/>
          <w:szCs w:val="24"/>
        </w:rPr>
        <w:t>'localhost'</w:t>
      </w:r>
      <w:r w:rsidRPr="00EA23B9">
        <w:rPr>
          <w:rStyle w:val="pun"/>
          <w:rFonts w:ascii="Times New Roman" w:hAnsi="Times New Roman" w:cs="Times New Roman"/>
          <w:color w:val="666600"/>
          <w:sz w:val="24"/>
          <w:szCs w:val="24"/>
        </w:rPr>
        <w:t>)</w:t>
      </w:r>
    </w:p>
    <w:p w14:paraId="7332274A"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pln"/>
          <w:rFonts w:ascii="Times New Roman" w:hAnsi="Times New Roman" w:cs="Times New Roman"/>
          <w:color w:val="313131"/>
          <w:sz w:val="24"/>
          <w:szCs w:val="24"/>
        </w:rPr>
        <w:t xml:space="preserve">   smtpObj</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sendmail</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sender</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receivers</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message</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w:t>
      </w:r>
    </w:p>
    <w:p w14:paraId="661A27B5"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pln"/>
          <w:rFonts w:ascii="Times New Roman" w:hAnsi="Times New Roman" w:cs="Times New Roman"/>
          <w:color w:val="313131"/>
          <w:sz w:val="24"/>
          <w:szCs w:val="24"/>
        </w:rPr>
        <w:t xml:space="preserve">   </w:t>
      </w:r>
      <w:r w:rsidRPr="00EA23B9">
        <w:rPr>
          <w:rStyle w:val="kwd"/>
          <w:rFonts w:ascii="Times New Roman" w:hAnsi="Times New Roman" w:cs="Times New Roman"/>
          <w:color w:val="000088"/>
          <w:sz w:val="24"/>
          <w:szCs w:val="24"/>
        </w:rPr>
        <w:t>print</w:t>
      </w:r>
      <w:r w:rsidRPr="00EA23B9">
        <w:rPr>
          <w:rStyle w:val="pln"/>
          <w:rFonts w:ascii="Times New Roman" w:hAnsi="Times New Roman" w:cs="Times New Roman"/>
          <w:color w:val="313131"/>
          <w:sz w:val="24"/>
          <w:szCs w:val="24"/>
        </w:rPr>
        <w:t xml:space="preserve"> </w:t>
      </w:r>
      <w:r w:rsidRPr="00EA23B9">
        <w:rPr>
          <w:rStyle w:val="str"/>
          <w:rFonts w:ascii="Times New Roman" w:hAnsi="Times New Roman" w:cs="Times New Roman"/>
          <w:color w:val="008800"/>
          <w:sz w:val="24"/>
          <w:szCs w:val="24"/>
        </w:rPr>
        <w:t>"Successfully sent email"</w:t>
      </w:r>
    </w:p>
    <w:p w14:paraId="14724544"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kwd"/>
          <w:rFonts w:ascii="Times New Roman" w:hAnsi="Times New Roman" w:cs="Times New Roman"/>
          <w:color w:val="000088"/>
          <w:sz w:val="24"/>
          <w:szCs w:val="24"/>
        </w:rPr>
        <w:t>except</w:t>
      </w:r>
      <w:r w:rsidRPr="00EA23B9">
        <w:rPr>
          <w:rStyle w:val="pln"/>
          <w:rFonts w:ascii="Times New Roman" w:hAnsi="Times New Roman" w:cs="Times New Roman"/>
          <w:color w:val="313131"/>
          <w:sz w:val="24"/>
          <w:szCs w:val="24"/>
        </w:rPr>
        <w:t xml:space="preserve"> </w:t>
      </w:r>
      <w:r w:rsidRPr="00EA23B9">
        <w:rPr>
          <w:rStyle w:val="typ"/>
          <w:rFonts w:ascii="Times New Roman" w:hAnsi="Times New Roman" w:cs="Times New Roman"/>
          <w:color w:val="7F0055"/>
          <w:sz w:val="24"/>
          <w:szCs w:val="24"/>
        </w:rPr>
        <w:t>SMTPException</w:t>
      </w:r>
      <w:r w:rsidRPr="00EA23B9">
        <w:rPr>
          <w:rStyle w:val="pun"/>
          <w:rFonts w:ascii="Times New Roman" w:hAnsi="Times New Roman" w:cs="Times New Roman"/>
          <w:color w:val="666600"/>
          <w:sz w:val="24"/>
          <w:szCs w:val="24"/>
        </w:rPr>
        <w:t>:</w:t>
      </w:r>
    </w:p>
    <w:p w14:paraId="7ED7F480"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EA23B9">
        <w:rPr>
          <w:rStyle w:val="pln"/>
          <w:rFonts w:ascii="Times New Roman" w:hAnsi="Times New Roman" w:cs="Times New Roman"/>
          <w:color w:val="313131"/>
          <w:sz w:val="24"/>
          <w:szCs w:val="24"/>
        </w:rPr>
        <w:t xml:space="preserve">   </w:t>
      </w:r>
      <w:r w:rsidRPr="00EA23B9">
        <w:rPr>
          <w:rStyle w:val="kwd"/>
          <w:rFonts w:ascii="Times New Roman" w:hAnsi="Times New Roman" w:cs="Times New Roman"/>
          <w:color w:val="000088"/>
          <w:sz w:val="24"/>
          <w:szCs w:val="24"/>
        </w:rPr>
        <w:t>print</w:t>
      </w:r>
      <w:r w:rsidRPr="00EA23B9">
        <w:rPr>
          <w:rStyle w:val="pln"/>
          <w:rFonts w:ascii="Times New Roman" w:hAnsi="Times New Roman" w:cs="Times New Roman"/>
          <w:color w:val="313131"/>
          <w:sz w:val="24"/>
          <w:szCs w:val="24"/>
        </w:rPr>
        <w:t xml:space="preserve"> </w:t>
      </w:r>
      <w:r w:rsidRPr="00EA23B9">
        <w:rPr>
          <w:rStyle w:val="str"/>
          <w:rFonts w:ascii="Times New Roman" w:hAnsi="Times New Roman" w:cs="Times New Roman"/>
          <w:color w:val="008800"/>
          <w:sz w:val="24"/>
          <w:szCs w:val="24"/>
        </w:rPr>
        <w:t>"Error: unable to send email"</w:t>
      </w:r>
    </w:p>
    <w:p w14:paraId="3DCBD88C" w14:textId="77777777" w:rsidR="00740717" w:rsidRPr="00242643" w:rsidRDefault="00740717" w:rsidP="00740717">
      <w:pPr>
        <w:pStyle w:val="Heading2"/>
        <w:shd w:val="clear" w:color="auto" w:fill="FFFFFF"/>
        <w:spacing w:before="48" w:beforeAutospacing="0" w:after="48" w:afterAutospacing="0" w:line="360" w:lineRule="atLeast"/>
        <w:ind w:right="48"/>
        <w:rPr>
          <w:rFonts w:eastAsia="Times New Roman"/>
          <w:bCs w:val="0"/>
          <w:color w:val="121214"/>
          <w:spacing w:val="-15"/>
          <w:sz w:val="24"/>
          <w:szCs w:val="24"/>
        </w:rPr>
      </w:pPr>
      <w:r w:rsidRPr="00242643">
        <w:rPr>
          <w:rFonts w:eastAsia="Times New Roman"/>
          <w:bCs w:val="0"/>
          <w:color w:val="121214"/>
          <w:spacing w:val="-15"/>
          <w:sz w:val="24"/>
          <w:szCs w:val="24"/>
        </w:rPr>
        <w:t>Sending Attachments as an E-mail</w:t>
      </w:r>
    </w:p>
    <w:p w14:paraId="503F4B0D" w14:textId="77777777" w:rsidR="00740717" w:rsidRPr="00EA23B9" w:rsidRDefault="00740717" w:rsidP="00740717">
      <w:pPr>
        <w:pStyle w:val="NormalWeb"/>
        <w:shd w:val="clear" w:color="auto" w:fill="FFFFFF"/>
        <w:spacing w:before="0" w:beforeAutospacing="0" w:after="144" w:afterAutospacing="0" w:line="360" w:lineRule="atLeast"/>
        <w:ind w:left="48" w:right="48"/>
        <w:jc w:val="both"/>
        <w:rPr>
          <w:color w:val="000000"/>
        </w:rPr>
      </w:pPr>
      <w:r w:rsidRPr="00EA23B9">
        <w:rPr>
          <w:color w:val="000000"/>
        </w:rPr>
        <w:t>To send an e-mail with mixed content requires setting the</w:t>
      </w:r>
      <w:r w:rsidRPr="00EA23B9">
        <w:rPr>
          <w:rStyle w:val="apple-converted-space"/>
          <w:color w:val="000000"/>
        </w:rPr>
        <w:t> </w:t>
      </w:r>
      <w:r w:rsidRPr="00EA23B9">
        <w:rPr>
          <w:b/>
          <w:bCs/>
          <w:color w:val="000000"/>
        </w:rPr>
        <w:t>Content-type</w:t>
      </w:r>
      <w:r w:rsidRPr="00EA23B9">
        <w:rPr>
          <w:color w:val="000000"/>
        </w:rPr>
        <w:t>header to</w:t>
      </w:r>
      <w:r w:rsidRPr="00EA23B9">
        <w:rPr>
          <w:rStyle w:val="apple-converted-space"/>
          <w:color w:val="000000"/>
        </w:rPr>
        <w:t> </w:t>
      </w:r>
      <w:r w:rsidRPr="00EA23B9">
        <w:rPr>
          <w:b/>
          <w:bCs/>
          <w:color w:val="000000"/>
        </w:rPr>
        <w:t>multipart/mixed</w:t>
      </w:r>
      <w:r w:rsidRPr="00EA23B9">
        <w:rPr>
          <w:color w:val="000000"/>
        </w:rPr>
        <w:t>. Then, the text and the attachment sections can be specified within</w:t>
      </w:r>
      <w:r w:rsidRPr="00EA23B9">
        <w:rPr>
          <w:rStyle w:val="apple-converted-space"/>
          <w:color w:val="000000"/>
        </w:rPr>
        <w:t> </w:t>
      </w:r>
      <w:r w:rsidRPr="00EA23B9">
        <w:rPr>
          <w:b/>
          <w:bCs/>
          <w:color w:val="000000"/>
        </w:rPr>
        <w:t>boundaries</w:t>
      </w:r>
      <w:r w:rsidRPr="00EA23B9">
        <w:rPr>
          <w:color w:val="000000"/>
        </w:rPr>
        <w:t>.</w:t>
      </w:r>
    </w:p>
    <w:p w14:paraId="272F038C" w14:textId="77777777" w:rsidR="00740717" w:rsidRPr="00EA23B9" w:rsidRDefault="00740717" w:rsidP="00740717">
      <w:pPr>
        <w:pStyle w:val="NormalWeb"/>
        <w:shd w:val="clear" w:color="auto" w:fill="FFFFFF"/>
        <w:spacing w:before="0" w:beforeAutospacing="0" w:after="144" w:afterAutospacing="0" w:line="360" w:lineRule="atLeast"/>
        <w:ind w:left="48" w:right="48"/>
        <w:jc w:val="both"/>
        <w:rPr>
          <w:color w:val="000000"/>
        </w:rPr>
      </w:pPr>
      <w:r w:rsidRPr="00EA23B9">
        <w:rPr>
          <w:color w:val="000000"/>
        </w:rPr>
        <w:t>A boundary is started with two hyphens followed by a unique number, which cannot appear in the message part of the e-mail. A final boundary denoting the e-mail's final section must also end with two hyphens.</w:t>
      </w:r>
    </w:p>
    <w:p w14:paraId="51A7D2D2" w14:textId="77777777" w:rsidR="00740717" w:rsidRPr="00EA23B9" w:rsidRDefault="00740717" w:rsidP="00740717">
      <w:pPr>
        <w:pStyle w:val="NormalWeb"/>
        <w:shd w:val="clear" w:color="auto" w:fill="FFFFFF"/>
        <w:spacing w:before="0" w:beforeAutospacing="0" w:after="144" w:afterAutospacing="0" w:line="360" w:lineRule="atLeast"/>
        <w:ind w:left="48" w:right="48"/>
        <w:jc w:val="both"/>
        <w:rPr>
          <w:color w:val="000000"/>
        </w:rPr>
      </w:pPr>
      <w:r w:rsidRPr="00EA23B9">
        <w:rPr>
          <w:color w:val="000000"/>
        </w:rPr>
        <w:t>The attached files should be encoded with the</w:t>
      </w:r>
      <w:r w:rsidRPr="00EA23B9">
        <w:rPr>
          <w:rStyle w:val="apple-converted-space"/>
          <w:color w:val="000000"/>
        </w:rPr>
        <w:t> </w:t>
      </w:r>
      <w:r w:rsidRPr="00EA23B9">
        <w:rPr>
          <w:b/>
          <w:bCs/>
          <w:color w:val="000000"/>
        </w:rPr>
        <w:t>pack("m")</w:t>
      </w:r>
      <w:r w:rsidRPr="00EA23B9">
        <w:rPr>
          <w:rStyle w:val="apple-converted-space"/>
          <w:color w:val="000000"/>
        </w:rPr>
        <w:t> </w:t>
      </w:r>
      <w:r w:rsidRPr="00EA23B9">
        <w:rPr>
          <w:color w:val="000000"/>
        </w:rPr>
        <w:t>function to have base 64 encoding before transmission.</w:t>
      </w:r>
    </w:p>
    <w:p w14:paraId="2E4FAEA3" w14:textId="77777777" w:rsidR="00740717" w:rsidRPr="00EA23B9" w:rsidRDefault="00740717" w:rsidP="00740717">
      <w:pPr>
        <w:pStyle w:val="Heading3"/>
        <w:shd w:val="clear" w:color="auto" w:fill="FFFFFF"/>
        <w:spacing w:before="48" w:beforeAutospacing="0" w:after="48" w:afterAutospacing="0" w:line="360" w:lineRule="atLeast"/>
        <w:ind w:right="48"/>
        <w:rPr>
          <w:rFonts w:eastAsia="Times New Roman"/>
          <w:b w:val="0"/>
          <w:bCs w:val="0"/>
          <w:color w:val="000000"/>
          <w:sz w:val="24"/>
          <w:szCs w:val="24"/>
        </w:rPr>
      </w:pPr>
      <w:r w:rsidRPr="00EA23B9">
        <w:rPr>
          <w:rFonts w:eastAsia="Times New Roman"/>
          <w:b w:val="0"/>
          <w:bCs w:val="0"/>
          <w:color w:val="000000"/>
          <w:sz w:val="24"/>
          <w:szCs w:val="24"/>
        </w:rPr>
        <w:t>Example</w:t>
      </w:r>
    </w:p>
    <w:p w14:paraId="41EB6FB8" w14:textId="77777777" w:rsidR="00740717" w:rsidRPr="00EA23B9" w:rsidRDefault="00740717" w:rsidP="00740717">
      <w:pPr>
        <w:pStyle w:val="NormalWeb"/>
        <w:shd w:val="clear" w:color="auto" w:fill="FFFFFF"/>
        <w:spacing w:before="0" w:beforeAutospacing="0" w:after="144" w:afterAutospacing="0" w:line="360" w:lineRule="atLeast"/>
        <w:ind w:left="48" w:right="48"/>
        <w:jc w:val="both"/>
        <w:rPr>
          <w:color w:val="000000"/>
        </w:rPr>
      </w:pPr>
      <w:r w:rsidRPr="00EA23B9">
        <w:rPr>
          <w:color w:val="000000"/>
        </w:rPr>
        <w:t>Following is an example, which sends a file</w:t>
      </w:r>
      <w:r w:rsidRPr="00EA23B9">
        <w:rPr>
          <w:rStyle w:val="apple-converted-space"/>
          <w:color w:val="000000"/>
        </w:rPr>
        <w:t> </w:t>
      </w:r>
      <w:r w:rsidRPr="00EA23B9">
        <w:rPr>
          <w:b/>
          <w:bCs/>
          <w:color w:val="000000"/>
        </w:rPr>
        <w:t>/tmp/test.txt</w:t>
      </w:r>
      <w:r w:rsidRPr="00EA23B9">
        <w:rPr>
          <w:rStyle w:val="apple-converted-space"/>
          <w:color w:val="000000"/>
        </w:rPr>
        <w:t> </w:t>
      </w:r>
      <w:r w:rsidRPr="00EA23B9">
        <w:rPr>
          <w:color w:val="000000"/>
        </w:rPr>
        <w:t>as an attachment. Try it once −</w:t>
      </w:r>
    </w:p>
    <w:p w14:paraId="0029AAC8"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com"/>
          <w:rFonts w:ascii="Times New Roman" w:hAnsi="Times New Roman" w:cs="Times New Roman"/>
          <w:color w:val="880000"/>
          <w:sz w:val="24"/>
          <w:szCs w:val="24"/>
        </w:rPr>
        <w:t>#!/usr/bin/python3</w:t>
      </w:r>
    </w:p>
    <w:p w14:paraId="59897254"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14:paraId="08F3D8C9"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kwd"/>
          <w:rFonts w:ascii="Times New Roman" w:hAnsi="Times New Roman" w:cs="Times New Roman"/>
          <w:color w:val="000088"/>
          <w:sz w:val="24"/>
          <w:szCs w:val="24"/>
        </w:rPr>
        <w:t>import</w:t>
      </w:r>
      <w:r w:rsidRPr="00EA23B9">
        <w:rPr>
          <w:rStyle w:val="pln"/>
          <w:rFonts w:ascii="Times New Roman" w:hAnsi="Times New Roman" w:cs="Times New Roman"/>
          <w:color w:val="313131"/>
          <w:sz w:val="24"/>
          <w:szCs w:val="24"/>
        </w:rPr>
        <w:t xml:space="preserve"> smtplib</w:t>
      </w:r>
    </w:p>
    <w:p w14:paraId="0DD057D6"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kwd"/>
          <w:rFonts w:ascii="Times New Roman" w:hAnsi="Times New Roman" w:cs="Times New Roman"/>
          <w:color w:val="000088"/>
          <w:sz w:val="24"/>
          <w:szCs w:val="24"/>
        </w:rPr>
        <w:t>import</w:t>
      </w:r>
      <w:r w:rsidRPr="00EA23B9">
        <w:rPr>
          <w:rStyle w:val="pln"/>
          <w:rFonts w:ascii="Times New Roman" w:hAnsi="Times New Roman" w:cs="Times New Roman"/>
          <w:color w:val="313131"/>
          <w:sz w:val="24"/>
          <w:szCs w:val="24"/>
        </w:rPr>
        <w:t xml:space="preserve"> base64</w:t>
      </w:r>
    </w:p>
    <w:p w14:paraId="0CC664CB"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14:paraId="32156E21"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pln"/>
          <w:rFonts w:ascii="Times New Roman" w:hAnsi="Times New Roman" w:cs="Times New Roman"/>
          <w:color w:val="313131"/>
          <w:sz w:val="24"/>
          <w:szCs w:val="24"/>
        </w:rPr>
        <w:t xml:space="preserve">filename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w:t>
      </w:r>
      <w:r w:rsidRPr="00EA23B9">
        <w:rPr>
          <w:rStyle w:val="str"/>
          <w:rFonts w:ascii="Times New Roman" w:hAnsi="Times New Roman" w:cs="Times New Roman"/>
          <w:color w:val="008800"/>
          <w:sz w:val="24"/>
          <w:szCs w:val="24"/>
        </w:rPr>
        <w:t>"/tmp/test.txt"</w:t>
      </w:r>
    </w:p>
    <w:p w14:paraId="7B2EAC2B"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14:paraId="488FF910"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com"/>
          <w:rFonts w:ascii="Times New Roman" w:hAnsi="Times New Roman" w:cs="Times New Roman"/>
          <w:color w:val="880000"/>
          <w:sz w:val="24"/>
          <w:szCs w:val="24"/>
        </w:rPr>
        <w:t># Read a file and encode it into base64 format</w:t>
      </w:r>
    </w:p>
    <w:p w14:paraId="5652B600"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pln"/>
          <w:rFonts w:ascii="Times New Roman" w:hAnsi="Times New Roman" w:cs="Times New Roman"/>
          <w:color w:val="313131"/>
          <w:sz w:val="24"/>
          <w:szCs w:val="24"/>
        </w:rPr>
        <w:t xml:space="preserve">fo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open</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filename</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w:t>
      </w:r>
      <w:r w:rsidRPr="00EA23B9">
        <w:rPr>
          <w:rStyle w:val="str"/>
          <w:rFonts w:ascii="Times New Roman" w:hAnsi="Times New Roman" w:cs="Times New Roman"/>
          <w:color w:val="008800"/>
          <w:sz w:val="24"/>
          <w:szCs w:val="24"/>
        </w:rPr>
        <w:t>"rb"</w:t>
      </w:r>
      <w:r w:rsidRPr="00EA23B9">
        <w:rPr>
          <w:rStyle w:val="pun"/>
          <w:rFonts w:ascii="Times New Roman" w:hAnsi="Times New Roman" w:cs="Times New Roman"/>
          <w:color w:val="666600"/>
          <w:sz w:val="24"/>
          <w:szCs w:val="24"/>
        </w:rPr>
        <w:t>)</w:t>
      </w:r>
    </w:p>
    <w:p w14:paraId="3E1CFA03"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pln"/>
          <w:rFonts w:ascii="Times New Roman" w:hAnsi="Times New Roman" w:cs="Times New Roman"/>
          <w:color w:val="313131"/>
          <w:sz w:val="24"/>
          <w:szCs w:val="24"/>
        </w:rPr>
        <w:t xml:space="preserve">filecontent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fo</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read</w:t>
      </w:r>
      <w:r w:rsidRPr="00EA23B9">
        <w:rPr>
          <w:rStyle w:val="pun"/>
          <w:rFonts w:ascii="Times New Roman" w:hAnsi="Times New Roman" w:cs="Times New Roman"/>
          <w:color w:val="666600"/>
          <w:sz w:val="24"/>
          <w:szCs w:val="24"/>
        </w:rPr>
        <w:t>()</w:t>
      </w:r>
    </w:p>
    <w:p w14:paraId="78B02106"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pln"/>
          <w:rFonts w:ascii="Times New Roman" w:hAnsi="Times New Roman" w:cs="Times New Roman"/>
          <w:color w:val="313131"/>
          <w:sz w:val="24"/>
          <w:szCs w:val="24"/>
        </w:rPr>
        <w:t xml:space="preserve">encodedcontent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base64</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b64encode</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filecontent</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w:t>
      </w:r>
      <w:r w:rsidRPr="00EA23B9">
        <w:rPr>
          <w:rStyle w:val="com"/>
          <w:rFonts w:ascii="Times New Roman" w:hAnsi="Times New Roman" w:cs="Times New Roman"/>
          <w:color w:val="880000"/>
          <w:sz w:val="24"/>
          <w:szCs w:val="24"/>
        </w:rPr>
        <w:t># base64</w:t>
      </w:r>
    </w:p>
    <w:p w14:paraId="17EFDE84"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14:paraId="683820D4"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pln"/>
          <w:rFonts w:ascii="Times New Roman" w:hAnsi="Times New Roman" w:cs="Times New Roman"/>
          <w:color w:val="313131"/>
          <w:sz w:val="24"/>
          <w:szCs w:val="24"/>
        </w:rPr>
        <w:t xml:space="preserve">sender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w:t>
      </w:r>
      <w:r w:rsidRPr="00EA23B9">
        <w:rPr>
          <w:rStyle w:val="str"/>
          <w:rFonts w:ascii="Times New Roman" w:hAnsi="Times New Roman" w:cs="Times New Roman"/>
          <w:color w:val="008800"/>
          <w:sz w:val="24"/>
          <w:szCs w:val="24"/>
        </w:rPr>
        <w:t>'webmaster@tutorialpoint.com'</w:t>
      </w:r>
    </w:p>
    <w:p w14:paraId="4C504BAB"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pln"/>
          <w:rFonts w:ascii="Times New Roman" w:hAnsi="Times New Roman" w:cs="Times New Roman"/>
          <w:color w:val="313131"/>
          <w:sz w:val="24"/>
          <w:szCs w:val="24"/>
        </w:rPr>
        <w:t xml:space="preserve">reciever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w:t>
      </w:r>
      <w:r w:rsidRPr="00EA23B9">
        <w:rPr>
          <w:rStyle w:val="str"/>
          <w:rFonts w:ascii="Times New Roman" w:hAnsi="Times New Roman" w:cs="Times New Roman"/>
          <w:color w:val="008800"/>
          <w:sz w:val="24"/>
          <w:szCs w:val="24"/>
        </w:rPr>
        <w:t>'amrood.admin@gmail.com'</w:t>
      </w:r>
    </w:p>
    <w:p w14:paraId="3F73B31E"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14:paraId="54AB5120"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pln"/>
          <w:rFonts w:ascii="Times New Roman" w:hAnsi="Times New Roman" w:cs="Times New Roman"/>
          <w:color w:val="313131"/>
          <w:sz w:val="24"/>
          <w:szCs w:val="24"/>
        </w:rPr>
        <w:t xml:space="preserve">marker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w:t>
      </w:r>
      <w:r w:rsidRPr="00EA23B9">
        <w:rPr>
          <w:rStyle w:val="str"/>
          <w:rFonts w:ascii="Times New Roman" w:hAnsi="Times New Roman" w:cs="Times New Roman"/>
          <w:color w:val="008800"/>
          <w:sz w:val="24"/>
          <w:szCs w:val="24"/>
        </w:rPr>
        <w:t>"AUNIQUEMARKER"</w:t>
      </w:r>
    </w:p>
    <w:p w14:paraId="4B54208D"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14:paraId="75719896"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pln"/>
          <w:rFonts w:ascii="Times New Roman" w:hAnsi="Times New Roman" w:cs="Times New Roman"/>
          <w:color w:val="313131"/>
          <w:sz w:val="24"/>
          <w:szCs w:val="24"/>
        </w:rPr>
        <w:t xml:space="preserve">body </w:t>
      </w:r>
      <w:r w:rsidRPr="00EA23B9">
        <w:rPr>
          <w:rStyle w:val="pun"/>
          <w:rFonts w:ascii="Times New Roman" w:hAnsi="Times New Roman" w:cs="Times New Roman"/>
          <w:color w:val="666600"/>
          <w:sz w:val="24"/>
          <w:szCs w:val="24"/>
        </w:rPr>
        <w:t>=</w:t>
      </w:r>
      <w:r w:rsidRPr="00EA23B9">
        <w:rPr>
          <w:rStyle w:val="str"/>
          <w:rFonts w:ascii="Times New Roman" w:hAnsi="Times New Roman" w:cs="Times New Roman"/>
          <w:color w:val="008800"/>
          <w:sz w:val="24"/>
          <w:szCs w:val="24"/>
        </w:rPr>
        <w:t>"""</w:t>
      </w:r>
    </w:p>
    <w:p w14:paraId="21F7AAC1"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str"/>
          <w:rFonts w:ascii="Times New Roman" w:hAnsi="Times New Roman" w:cs="Times New Roman"/>
          <w:color w:val="008800"/>
          <w:sz w:val="24"/>
          <w:szCs w:val="24"/>
        </w:rPr>
        <w:t>This is a test email to send an attachement.</w:t>
      </w:r>
    </w:p>
    <w:p w14:paraId="355E761F"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str"/>
          <w:rFonts w:ascii="Times New Roman" w:hAnsi="Times New Roman" w:cs="Times New Roman"/>
          <w:color w:val="008800"/>
          <w:sz w:val="24"/>
          <w:szCs w:val="24"/>
        </w:rPr>
        <w:t>"""</w:t>
      </w:r>
    </w:p>
    <w:p w14:paraId="03E64C19"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com"/>
          <w:rFonts w:ascii="Times New Roman" w:hAnsi="Times New Roman" w:cs="Times New Roman"/>
          <w:color w:val="880000"/>
          <w:sz w:val="24"/>
          <w:szCs w:val="24"/>
        </w:rPr>
        <w:t># Define the main headers.</w:t>
      </w:r>
    </w:p>
    <w:p w14:paraId="3501FD7A"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pln"/>
          <w:rFonts w:ascii="Times New Roman" w:hAnsi="Times New Roman" w:cs="Times New Roman"/>
          <w:color w:val="313131"/>
          <w:sz w:val="24"/>
          <w:szCs w:val="24"/>
        </w:rPr>
        <w:t xml:space="preserve">part1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w:t>
      </w:r>
      <w:r w:rsidRPr="00EA23B9">
        <w:rPr>
          <w:rStyle w:val="str"/>
          <w:rFonts w:ascii="Times New Roman" w:hAnsi="Times New Roman" w:cs="Times New Roman"/>
          <w:color w:val="008800"/>
          <w:sz w:val="24"/>
          <w:szCs w:val="24"/>
        </w:rPr>
        <w:t>"""From: From Person &lt;me@fromdomain.net&gt;</w:t>
      </w:r>
    </w:p>
    <w:p w14:paraId="2865F31C"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str"/>
          <w:rFonts w:ascii="Times New Roman" w:hAnsi="Times New Roman" w:cs="Times New Roman"/>
          <w:color w:val="008800"/>
          <w:sz w:val="24"/>
          <w:szCs w:val="24"/>
        </w:rPr>
        <w:t>To: To Person &lt;amrood.admin@gmail.com&gt;</w:t>
      </w:r>
    </w:p>
    <w:p w14:paraId="6A2C3F14"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str"/>
          <w:rFonts w:ascii="Times New Roman" w:hAnsi="Times New Roman" w:cs="Times New Roman"/>
          <w:color w:val="008800"/>
          <w:sz w:val="24"/>
          <w:szCs w:val="24"/>
        </w:rPr>
        <w:t>Subject: Sending Attachement</w:t>
      </w:r>
    </w:p>
    <w:p w14:paraId="3E7CCE2A"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str"/>
          <w:rFonts w:ascii="Times New Roman" w:hAnsi="Times New Roman" w:cs="Times New Roman"/>
          <w:color w:val="008800"/>
          <w:sz w:val="24"/>
          <w:szCs w:val="24"/>
        </w:rPr>
        <w:t>MIME-Version: 1.0</w:t>
      </w:r>
    </w:p>
    <w:p w14:paraId="54FDEA50"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str"/>
          <w:rFonts w:ascii="Times New Roman" w:hAnsi="Times New Roman" w:cs="Times New Roman"/>
          <w:color w:val="008800"/>
          <w:sz w:val="24"/>
          <w:szCs w:val="24"/>
        </w:rPr>
        <w:t>Content-Type: multipart/mixed; boundary=%s</w:t>
      </w:r>
    </w:p>
    <w:p w14:paraId="2C12DCB9"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str"/>
          <w:rFonts w:ascii="Times New Roman" w:hAnsi="Times New Roman" w:cs="Times New Roman"/>
          <w:color w:val="008800"/>
          <w:sz w:val="24"/>
          <w:szCs w:val="24"/>
        </w:rPr>
        <w:t>--%s</w:t>
      </w:r>
    </w:p>
    <w:p w14:paraId="6AAA80FE"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str"/>
          <w:rFonts w:ascii="Times New Roman" w:hAnsi="Times New Roman" w:cs="Times New Roman"/>
          <w:color w:val="008800"/>
          <w:sz w:val="24"/>
          <w:szCs w:val="24"/>
        </w:rPr>
        <w:t>"""</w:t>
      </w:r>
      <w:r w:rsidRPr="00EA23B9">
        <w:rPr>
          <w:rStyle w:val="pln"/>
          <w:rFonts w:ascii="Times New Roman" w:hAnsi="Times New Roman" w:cs="Times New Roman"/>
          <w:color w:val="313131"/>
          <w:sz w:val="24"/>
          <w:szCs w:val="24"/>
        </w:rPr>
        <w:t xml:space="preserve">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marker</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marker</w:t>
      </w:r>
      <w:r w:rsidRPr="00EA23B9">
        <w:rPr>
          <w:rStyle w:val="pun"/>
          <w:rFonts w:ascii="Times New Roman" w:hAnsi="Times New Roman" w:cs="Times New Roman"/>
          <w:color w:val="666600"/>
          <w:sz w:val="24"/>
          <w:szCs w:val="24"/>
        </w:rPr>
        <w:t>)</w:t>
      </w:r>
    </w:p>
    <w:p w14:paraId="2A237DAC"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14:paraId="2E98EA74"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com"/>
          <w:rFonts w:ascii="Times New Roman" w:hAnsi="Times New Roman" w:cs="Times New Roman"/>
          <w:color w:val="880000"/>
          <w:sz w:val="24"/>
          <w:szCs w:val="24"/>
        </w:rPr>
        <w:t># Define the message action</w:t>
      </w:r>
    </w:p>
    <w:p w14:paraId="3B673C1B"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pln"/>
          <w:rFonts w:ascii="Times New Roman" w:hAnsi="Times New Roman" w:cs="Times New Roman"/>
          <w:color w:val="313131"/>
          <w:sz w:val="24"/>
          <w:szCs w:val="24"/>
        </w:rPr>
        <w:t xml:space="preserve">part2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w:t>
      </w:r>
      <w:r w:rsidRPr="00EA23B9">
        <w:rPr>
          <w:rStyle w:val="str"/>
          <w:rFonts w:ascii="Times New Roman" w:hAnsi="Times New Roman" w:cs="Times New Roman"/>
          <w:color w:val="008800"/>
          <w:sz w:val="24"/>
          <w:szCs w:val="24"/>
        </w:rPr>
        <w:t>"""Content-Type: text/plain</w:t>
      </w:r>
    </w:p>
    <w:p w14:paraId="0279BB18"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str"/>
          <w:rFonts w:ascii="Times New Roman" w:hAnsi="Times New Roman" w:cs="Times New Roman"/>
          <w:color w:val="008800"/>
          <w:sz w:val="24"/>
          <w:szCs w:val="24"/>
        </w:rPr>
        <w:t>Content-Transfer-Encoding:8bit</w:t>
      </w:r>
    </w:p>
    <w:p w14:paraId="130B2EAF"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p>
    <w:p w14:paraId="2F0AB470"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str"/>
          <w:rFonts w:ascii="Times New Roman" w:hAnsi="Times New Roman" w:cs="Times New Roman"/>
          <w:color w:val="008800"/>
          <w:sz w:val="24"/>
          <w:szCs w:val="24"/>
        </w:rPr>
        <w:t>%s</w:t>
      </w:r>
    </w:p>
    <w:p w14:paraId="48B8F465"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str"/>
          <w:rFonts w:ascii="Times New Roman" w:hAnsi="Times New Roman" w:cs="Times New Roman"/>
          <w:color w:val="008800"/>
          <w:sz w:val="24"/>
          <w:szCs w:val="24"/>
        </w:rPr>
        <w:t>--%s</w:t>
      </w:r>
    </w:p>
    <w:p w14:paraId="7A849A02"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str"/>
          <w:rFonts w:ascii="Times New Roman" w:hAnsi="Times New Roman" w:cs="Times New Roman"/>
          <w:color w:val="008800"/>
          <w:sz w:val="24"/>
          <w:szCs w:val="24"/>
        </w:rPr>
        <w:t>"""</w:t>
      </w:r>
      <w:r w:rsidRPr="00EA23B9">
        <w:rPr>
          <w:rStyle w:val="pln"/>
          <w:rFonts w:ascii="Times New Roman" w:hAnsi="Times New Roman" w:cs="Times New Roman"/>
          <w:color w:val="313131"/>
          <w:sz w:val="24"/>
          <w:szCs w:val="24"/>
        </w:rPr>
        <w:t xml:space="preserve">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body</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marker</w:t>
      </w:r>
      <w:r w:rsidRPr="00EA23B9">
        <w:rPr>
          <w:rStyle w:val="pun"/>
          <w:rFonts w:ascii="Times New Roman" w:hAnsi="Times New Roman" w:cs="Times New Roman"/>
          <w:color w:val="666600"/>
          <w:sz w:val="24"/>
          <w:szCs w:val="24"/>
        </w:rPr>
        <w:t>)</w:t>
      </w:r>
    </w:p>
    <w:p w14:paraId="4C153E54"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14:paraId="6605033E"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com"/>
          <w:rFonts w:ascii="Times New Roman" w:hAnsi="Times New Roman" w:cs="Times New Roman"/>
          <w:color w:val="880000"/>
          <w:sz w:val="24"/>
          <w:szCs w:val="24"/>
        </w:rPr>
        <w:t># Define the attachment section</w:t>
      </w:r>
    </w:p>
    <w:p w14:paraId="695A3C7C"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pln"/>
          <w:rFonts w:ascii="Times New Roman" w:hAnsi="Times New Roman" w:cs="Times New Roman"/>
          <w:color w:val="313131"/>
          <w:sz w:val="24"/>
          <w:szCs w:val="24"/>
        </w:rPr>
        <w:t xml:space="preserve">part3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w:t>
      </w:r>
      <w:r w:rsidRPr="00EA23B9">
        <w:rPr>
          <w:rStyle w:val="str"/>
          <w:rFonts w:ascii="Times New Roman" w:hAnsi="Times New Roman" w:cs="Times New Roman"/>
          <w:color w:val="008800"/>
          <w:sz w:val="24"/>
          <w:szCs w:val="24"/>
        </w:rPr>
        <w:t>"""Content-Type: multipart/mixed; name=\"%s\"</w:t>
      </w:r>
    </w:p>
    <w:p w14:paraId="45CF4E84"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str"/>
          <w:rFonts w:ascii="Times New Roman" w:hAnsi="Times New Roman" w:cs="Times New Roman"/>
          <w:color w:val="008800"/>
          <w:sz w:val="24"/>
          <w:szCs w:val="24"/>
        </w:rPr>
        <w:t>Content-Transfer-Encoding:base64</w:t>
      </w:r>
    </w:p>
    <w:p w14:paraId="3D040641"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str"/>
          <w:rFonts w:ascii="Times New Roman" w:hAnsi="Times New Roman" w:cs="Times New Roman"/>
          <w:color w:val="008800"/>
          <w:sz w:val="24"/>
          <w:szCs w:val="24"/>
        </w:rPr>
        <w:t>Content-Disposition: attachment; filename=%s</w:t>
      </w:r>
    </w:p>
    <w:p w14:paraId="5E70BF75"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p>
    <w:p w14:paraId="266DCF29"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str"/>
          <w:rFonts w:ascii="Times New Roman" w:hAnsi="Times New Roman" w:cs="Times New Roman"/>
          <w:color w:val="008800"/>
          <w:sz w:val="24"/>
          <w:szCs w:val="24"/>
        </w:rPr>
        <w:t>%s</w:t>
      </w:r>
    </w:p>
    <w:p w14:paraId="5DB121B3"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EA23B9">
        <w:rPr>
          <w:rStyle w:val="str"/>
          <w:rFonts w:ascii="Times New Roman" w:hAnsi="Times New Roman" w:cs="Times New Roman"/>
          <w:color w:val="008800"/>
          <w:sz w:val="24"/>
          <w:szCs w:val="24"/>
        </w:rPr>
        <w:t>--%s--</w:t>
      </w:r>
    </w:p>
    <w:p w14:paraId="6F66A6A4"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str"/>
          <w:rFonts w:ascii="Times New Roman" w:hAnsi="Times New Roman" w:cs="Times New Roman"/>
          <w:color w:val="008800"/>
          <w:sz w:val="24"/>
          <w:szCs w:val="24"/>
        </w:rPr>
        <w:t>"""</w:t>
      </w:r>
      <w:r w:rsidRPr="00EA23B9">
        <w:rPr>
          <w:rStyle w:val="pln"/>
          <w:rFonts w:ascii="Times New Roman" w:hAnsi="Times New Roman" w:cs="Times New Roman"/>
          <w:color w:val="313131"/>
          <w:sz w:val="24"/>
          <w:szCs w:val="24"/>
        </w:rPr>
        <w:t xml:space="preserve">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filename</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filename</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encodedcontent</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marker</w:t>
      </w:r>
      <w:r w:rsidRPr="00EA23B9">
        <w:rPr>
          <w:rStyle w:val="pun"/>
          <w:rFonts w:ascii="Times New Roman" w:hAnsi="Times New Roman" w:cs="Times New Roman"/>
          <w:color w:val="666600"/>
          <w:sz w:val="24"/>
          <w:szCs w:val="24"/>
        </w:rPr>
        <w:t>)</w:t>
      </w:r>
    </w:p>
    <w:p w14:paraId="5013E0E1"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pln"/>
          <w:rFonts w:ascii="Times New Roman" w:hAnsi="Times New Roman" w:cs="Times New Roman"/>
          <w:color w:val="313131"/>
          <w:sz w:val="24"/>
          <w:szCs w:val="24"/>
        </w:rPr>
        <w:t xml:space="preserve">message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part1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part2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part3</w:t>
      </w:r>
    </w:p>
    <w:p w14:paraId="25A708F5"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14:paraId="140F6417"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kwd"/>
          <w:rFonts w:ascii="Times New Roman" w:hAnsi="Times New Roman" w:cs="Times New Roman"/>
          <w:color w:val="000088"/>
          <w:sz w:val="24"/>
          <w:szCs w:val="24"/>
        </w:rPr>
        <w:t>try</w:t>
      </w:r>
      <w:r w:rsidRPr="00EA23B9">
        <w:rPr>
          <w:rStyle w:val="pun"/>
          <w:rFonts w:ascii="Times New Roman" w:hAnsi="Times New Roman" w:cs="Times New Roman"/>
          <w:color w:val="666600"/>
          <w:sz w:val="24"/>
          <w:szCs w:val="24"/>
        </w:rPr>
        <w:t>:</w:t>
      </w:r>
    </w:p>
    <w:p w14:paraId="2D7F8BF7"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pln"/>
          <w:rFonts w:ascii="Times New Roman" w:hAnsi="Times New Roman" w:cs="Times New Roman"/>
          <w:color w:val="313131"/>
          <w:sz w:val="24"/>
          <w:szCs w:val="24"/>
        </w:rPr>
        <w:t xml:space="preserve">   smtpObj </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smtplib</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SMTP</w:t>
      </w:r>
      <w:r w:rsidRPr="00EA23B9">
        <w:rPr>
          <w:rStyle w:val="pun"/>
          <w:rFonts w:ascii="Times New Roman" w:hAnsi="Times New Roman" w:cs="Times New Roman"/>
          <w:color w:val="666600"/>
          <w:sz w:val="24"/>
          <w:szCs w:val="24"/>
        </w:rPr>
        <w:t>(</w:t>
      </w:r>
      <w:r w:rsidRPr="00EA23B9">
        <w:rPr>
          <w:rStyle w:val="str"/>
          <w:rFonts w:ascii="Times New Roman" w:hAnsi="Times New Roman" w:cs="Times New Roman"/>
          <w:color w:val="008800"/>
          <w:sz w:val="24"/>
          <w:szCs w:val="24"/>
        </w:rPr>
        <w:t>'localhost'</w:t>
      </w:r>
      <w:r w:rsidRPr="00EA23B9">
        <w:rPr>
          <w:rStyle w:val="pun"/>
          <w:rFonts w:ascii="Times New Roman" w:hAnsi="Times New Roman" w:cs="Times New Roman"/>
          <w:color w:val="666600"/>
          <w:sz w:val="24"/>
          <w:szCs w:val="24"/>
        </w:rPr>
        <w:t>)</w:t>
      </w:r>
    </w:p>
    <w:p w14:paraId="112952C2"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pln"/>
          <w:rFonts w:ascii="Times New Roman" w:hAnsi="Times New Roman" w:cs="Times New Roman"/>
          <w:color w:val="313131"/>
          <w:sz w:val="24"/>
          <w:szCs w:val="24"/>
        </w:rPr>
        <w:t xml:space="preserve">   smtpObj</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sendmail</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sender</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reciever</w:t>
      </w:r>
      <w:r w:rsidRPr="00EA23B9">
        <w:rPr>
          <w:rStyle w:val="pun"/>
          <w:rFonts w:ascii="Times New Roman" w:hAnsi="Times New Roman" w:cs="Times New Roman"/>
          <w:color w:val="666600"/>
          <w:sz w:val="24"/>
          <w:szCs w:val="24"/>
        </w:rPr>
        <w:t>,</w:t>
      </w:r>
      <w:r w:rsidRPr="00EA23B9">
        <w:rPr>
          <w:rStyle w:val="pln"/>
          <w:rFonts w:ascii="Times New Roman" w:hAnsi="Times New Roman" w:cs="Times New Roman"/>
          <w:color w:val="313131"/>
          <w:sz w:val="24"/>
          <w:szCs w:val="24"/>
        </w:rPr>
        <w:t xml:space="preserve"> message</w:t>
      </w:r>
      <w:r w:rsidRPr="00EA23B9">
        <w:rPr>
          <w:rStyle w:val="pun"/>
          <w:rFonts w:ascii="Times New Roman" w:hAnsi="Times New Roman" w:cs="Times New Roman"/>
          <w:color w:val="666600"/>
          <w:sz w:val="24"/>
          <w:szCs w:val="24"/>
        </w:rPr>
        <w:t>)</w:t>
      </w:r>
    </w:p>
    <w:p w14:paraId="79588FA6"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pln"/>
          <w:rFonts w:ascii="Times New Roman" w:hAnsi="Times New Roman" w:cs="Times New Roman"/>
          <w:color w:val="313131"/>
          <w:sz w:val="24"/>
          <w:szCs w:val="24"/>
        </w:rPr>
        <w:t xml:space="preserve">   </w:t>
      </w:r>
      <w:r w:rsidRPr="00EA23B9">
        <w:rPr>
          <w:rStyle w:val="kwd"/>
          <w:rFonts w:ascii="Times New Roman" w:hAnsi="Times New Roman" w:cs="Times New Roman"/>
          <w:color w:val="000088"/>
          <w:sz w:val="24"/>
          <w:szCs w:val="24"/>
        </w:rPr>
        <w:t>print</w:t>
      </w:r>
      <w:r w:rsidRPr="00EA23B9">
        <w:rPr>
          <w:rStyle w:val="pln"/>
          <w:rFonts w:ascii="Times New Roman" w:hAnsi="Times New Roman" w:cs="Times New Roman"/>
          <w:color w:val="313131"/>
          <w:sz w:val="24"/>
          <w:szCs w:val="24"/>
        </w:rPr>
        <w:t xml:space="preserve"> </w:t>
      </w:r>
      <w:r w:rsidRPr="00EA23B9">
        <w:rPr>
          <w:rStyle w:val="str"/>
          <w:rFonts w:ascii="Times New Roman" w:hAnsi="Times New Roman" w:cs="Times New Roman"/>
          <w:color w:val="008800"/>
          <w:sz w:val="24"/>
          <w:szCs w:val="24"/>
        </w:rPr>
        <w:t>"Successfully sent email"</w:t>
      </w:r>
    </w:p>
    <w:p w14:paraId="558BD5D4"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EA23B9">
        <w:rPr>
          <w:rStyle w:val="kwd"/>
          <w:rFonts w:ascii="Times New Roman" w:hAnsi="Times New Roman" w:cs="Times New Roman"/>
          <w:color w:val="000088"/>
          <w:sz w:val="24"/>
          <w:szCs w:val="24"/>
        </w:rPr>
        <w:t>except</w:t>
      </w:r>
      <w:r w:rsidRPr="00EA23B9">
        <w:rPr>
          <w:rStyle w:val="pln"/>
          <w:rFonts w:ascii="Times New Roman" w:hAnsi="Times New Roman" w:cs="Times New Roman"/>
          <w:color w:val="313131"/>
          <w:sz w:val="24"/>
          <w:szCs w:val="24"/>
        </w:rPr>
        <w:t xml:space="preserve"> </w:t>
      </w:r>
      <w:r w:rsidRPr="00EA23B9">
        <w:rPr>
          <w:rStyle w:val="typ"/>
          <w:rFonts w:ascii="Times New Roman" w:hAnsi="Times New Roman" w:cs="Times New Roman"/>
          <w:color w:val="7F0055"/>
          <w:sz w:val="24"/>
          <w:szCs w:val="24"/>
        </w:rPr>
        <w:t>Exception</w:t>
      </w:r>
      <w:r w:rsidRPr="00EA23B9">
        <w:rPr>
          <w:rStyle w:val="pun"/>
          <w:rFonts w:ascii="Times New Roman" w:hAnsi="Times New Roman" w:cs="Times New Roman"/>
          <w:color w:val="666600"/>
          <w:sz w:val="24"/>
          <w:szCs w:val="24"/>
        </w:rPr>
        <w:t>:</w:t>
      </w:r>
    </w:p>
    <w:p w14:paraId="70971009" w14:textId="77777777" w:rsidR="00740717" w:rsidRPr="00EA23B9" w:rsidRDefault="00740717" w:rsidP="0074071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EA23B9">
        <w:rPr>
          <w:rStyle w:val="pln"/>
          <w:rFonts w:ascii="Times New Roman" w:hAnsi="Times New Roman" w:cs="Times New Roman"/>
          <w:color w:val="313131"/>
          <w:sz w:val="24"/>
          <w:szCs w:val="24"/>
        </w:rPr>
        <w:t xml:space="preserve">   </w:t>
      </w:r>
      <w:r w:rsidRPr="00EA23B9">
        <w:rPr>
          <w:rStyle w:val="kwd"/>
          <w:rFonts w:ascii="Times New Roman" w:hAnsi="Times New Roman" w:cs="Times New Roman"/>
          <w:color w:val="000088"/>
          <w:sz w:val="24"/>
          <w:szCs w:val="24"/>
        </w:rPr>
        <w:t>print</w:t>
      </w:r>
      <w:r w:rsidRPr="00EA23B9">
        <w:rPr>
          <w:rStyle w:val="pln"/>
          <w:rFonts w:ascii="Times New Roman" w:hAnsi="Times New Roman" w:cs="Times New Roman"/>
          <w:color w:val="313131"/>
          <w:sz w:val="24"/>
          <w:szCs w:val="24"/>
        </w:rPr>
        <w:t xml:space="preserve"> </w:t>
      </w:r>
      <w:r w:rsidRPr="00EA23B9">
        <w:rPr>
          <w:rStyle w:val="pun"/>
          <w:rFonts w:ascii="Times New Roman" w:hAnsi="Times New Roman" w:cs="Times New Roman"/>
          <w:color w:val="666600"/>
          <w:sz w:val="24"/>
          <w:szCs w:val="24"/>
        </w:rPr>
        <w:t>(</w:t>
      </w:r>
      <w:r w:rsidRPr="00EA23B9">
        <w:rPr>
          <w:rStyle w:val="str"/>
          <w:rFonts w:ascii="Times New Roman" w:hAnsi="Times New Roman" w:cs="Times New Roman"/>
          <w:color w:val="008800"/>
          <w:sz w:val="24"/>
          <w:szCs w:val="24"/>
        </w:rPr>
        <w:t>"Error: unable to send email"</w:t>
      </w:r>
      <w:r w:rsidRPr="00EA23B9">
        <w:rPr>
          <w:rStyle w:val="pun"/>
          <w:rFonts w:ascii="Times New Roman" w:hAnsi="Times New Roman" w:cs="Times New Roman"/>
          <w:color w:val="666600"/>
          <w:sz w:val="24"/>
          <w:szCs w:val="24"/>
        </w:rPr>
        <w:t>)</w:t>
      </w:r>
    </w:p>
    <w:p w14:paraId="5BF5BD70" w14:textId="178770D3" w:rsidR="00242643" w:rsidRPr="00242643" w:rsidRDefault="00242643" w:rsidP="00242643">
      <w:pPr>
        <w:pStyle w:val="ListParagraph"/>
        <w:numPr>
          <w:ilvl w:val="0"/>
          <w:numId w:val="36"/>
        </w:numPr>
        <w:shd w:val="clear" w:color="auto" w:fill="FFFFFF"/>
        <w:spacing w:after="144" w:line="360" w:lineRule="atLeast"/>
        <w:ind w:right="48"/>
        <w:jc w:val="both"/>
        <w:rPr>
          <w:rFonts w:ascii="Times New Roman" w:hAnsi="Times New Roman" w:cs="Times New Roman"/>
          <w:b/>
          <w:color w:val="000000"/>
          <w:sz w:val="28"/>
          <w:u w:val="single"/>
          <w:lang w:val="en-GB" w:eastAsia="en-GB"/>
        </w:rPr>
      </w:pPr>
      <w:r w:rsidRPr="00242643">
        <w:rPr>
          <w:rFonts w:ascii="Times New Roman" w:hAnsi="Times New Roman" w:cs="Times New Roman"/>
          <w:b/>
          <w:color w:val="000000"/>
          <w:sz w:val="28"/>
          <w:u w:val="single"/>
          <w:lang w:val="en-GB" w:eastAsia="en-GB"/>
        </w:rPr>
        <w:t>Multithreading</w:t>
      </w:r>
    </w:p>
    <w:p w14:paraId="6E4F2A4B"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Running several threads is similar to running several different programs concurrently, but with the following benefits −</w:t>
      </w:r>
    </w:p>
    <w:p w14:paraId="6E16775B" w14:textId="77777777" w:rsidR="00740717" w:rsidRPr="00EA23B9" w:rsidRDefault="00740717" w:rsidP="00242643">
      <w:pPr>
        <w:numPr>
          <w:ilvl w:val="0"/>
          <w:numId w:val="19"/>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Multiple threads within a process share the same data space with the main thread and can therefore share information or communicate with each other more easily than if they were separate processes.</w:t>
      </w:r>
    </w:p>
    <w:p w14:paraId="6EEDBE7D" w14:textId="77777777" w:rsidR="00740717" w:rsidRPr="00EA23B9" w:rsidRDefault="00740717" w:rsidP="00242643">
      <w:pPr>
        <w:numPr>
          <w:ilvl w:val="0"/>
          <w:numId w:val="19"/>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Threads are sometimes called light-weight processes and they do not require much memory overhead; they are cheaper than processes.</w:t>
      </w:r>
    </w:p>
    <w:p w14:paraId="31B1B8EC"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thread has a beginning, an execution sequence, and a conclusion. It has an instruction pointer that keeps track of where within its context is it currently running.</w:t>
      </w:r>
    </w:p>
    <w:p w14:paraId="0A1004CA" w14:textId="77777777" w:rsidR="00740717" w:rsidRPr="00EA23B9" w:rsidRDefault="00740717" w:rsidP="00242643">
      <w:pPr>
        <w:numPr>
          <w:ilvl w:val="0"/>
          <w:numId w:val="20"/>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It can be pre-empted (interrupted).</w:t>
      </w:r>
    </w:p>
    <w:p w14:paraId="23945EB3" w14:textId="77777777" w:rsidR="00740717" w:rsidRPr="00EA23B9" w:rsidRDefault="00740717" w:rsidP="00242643">
      <w:pPr>
        <w:numPr>
          <w:ilvl w:val="0"/>
          <w:numId w:val="20"/>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It can temporarily be put on hold (also known as sleeping) while other threads are running - this is called yielding.</w:t>
      </w:r>
    </w:p>
    <w:p w14:paraId="0E01BE0A"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There are two different kind of threads −</w:t>
      </w:r>
    </w:p>
    <w:p w14:paraId="73E44445" w14:textId="77777777" w:rsidR="00740717" w:rsidRPr="00EA23B9" w:rsidRDefault="00740717" w:rsidP="00242643">
      <w:pPr>
        <w:numPr>
          <w:ilvl w:val="0"/>
          <w:numId w:val="21"/>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kernel thread</w:t>
      </w:r>
    </w:p>
    <w:p w14:paraId="171C0594" w14:textId="77777777" w:rsidR="00740717" w:rsidRPr="00EA23B9" w:rsidRDefault="00740717" w:rsidP="00242643">
      <w:pPr>
        <w:numPr>
          <w:ilvl w:val="0"/>
          <w:numId w:val="21"/>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user thread</w:t>
      </w:r>
    </w:p>
    <w:p w14:paraId="290EB1A5"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Kernel Threads are a part of the operating system, while the User-space threads are not implemented in the kernel. </w:t>
      </w:r>
    </w:p>
    <w:p w14:paraId="33C1C73B"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There are two modules which support the usage of threads in Python3 −</w:t>
      </w:r>
    </w:p>
    <w:p w14:paraId="2C04F66E" w14:textId="77777777" w:rsidR="00740717" w:rsidRPr="00EA23B9" w:rsidRDefault="00740717" w:rsidP="00242643">
      <w:pPr>
        <w:numPr>
          <w:ilvl w:val="0"/>
          <w:numId w:val="22"/>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_thread</w:t>
      </w:r>
    </w:p>
    <w:p w14:paraId="556EA530" w14:textId="77777777" w:rsidR="00740717" w:rsidRPr="00EA23B9" w:rsidRDefault="00740717" w:rsidP="00242643">
      <w:pPr>
        <w:numPr>
          <w:ilvl w:val="0"/>
          <w:numId w:val="22"/>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threading</w:t>
      </w:r>
    </w:p>
    <w:p w14:paraId="10C40A5E"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thread module has been "deprecated" for quite a long time. Users are encouraged to use the threading module instead. Hence, in Python 3, the module "thread" is not available anymore. However, it has been renamed to "_thread" for backwards compatibilities in Python3. </w:t>
      </w:r>
    </w:p>
    <w:p w14:paraId="4BCE6927"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Starting a New Thread</w:t>
      </w:r>
    </w:p>
    <w:p w14:paraId="48A4CF10"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To spawn another thread, you need to call the following method available in the </w:t>
      </w:r>
      <w:r w:rsidRPr="00EA23B9">
        <w:rPr>
          <w:rFonts w:ascii="Times New Roman" w:hAnsi="Times New Roman" w:cs="Times New Roman"/>
          <w:i/>
          <w:iCs/>
          <w:color w:val="000000"/>
          <w:lang w:val="en-GB" w:eastAsia="en-GB"/>
        </w:rPr>
        <w:t>thread</w:t>
      </w:r>
      <w:r w:rsidRPr="00EA23B9">
        <w:rPr>
          <w:rFonts w:ascii="Times New Roman" w:hAnsi="Times New Roman" w:cs="Times New Roman"/>
          <w:color w:val="000000"/>
          <w:lang w:val="en-GB" w:eastAsia="en-GB"/>
        </w:rPr>
        <w:t> module −</w:t>
      </w:r>
    </w:p>
    <w:p w14:paraId="75A8871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_thread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start_new_thread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function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args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kwargs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5D53FF08"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method call enables a fast and efficient way to create new threads in both Linux and Windows.</w:t>
      </w:r>
    </w:p>
    <w:p w14:paraId="7A6BC938"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method call returns immediately and the child thread starts and calls function with the passed list of </w:t>
      </w:r>
      <w:r w:rsidRPr="00EA23B9">
        <w:rPr>
          <w:rFonts w:ascii="Times New Roman" w:hAnsi="Times New Roman" w:cs="Times New Roman"/>
          <w:i/>
          <w:iCs/>
          <w:color w:val="000000"/>
          <w:lang w:val="en-GB" w:eastAsia="en-GB"/>
        </w:rPr>
        <w:t>args</w:t>
      </w:r>
      <w:r w:rsidRPr="00EA23B9">
        <w:rPr>
          <w:rFonts w:ascii="Times New Roman" w:hAnsi="Times New Roman" w:cs="Times New Roman"/>
          <w:color w:val="000000"/>
          <w:lang w:val="en-GB" w:eastAsia="en-GB"/>
        </w:rPr>
        <w:t>. When the function returns, the thread terminates.</w:t>
      </w:r>
    </w:p>
    <w:p w14:paraId="14135817"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w:t>
      </w:r>
      <w:r w:rsidRPr="00EA23B9">
        <w:rPr>
          <w:rFonts w:ascii="Times New Roman" w:hAnsi="Times New Roman" w:cs="Times New Roman"/>
          <w:i/>
          <w:iCs/>
          <w:color w:val="000000"/>
          <w:lang w:val="en-GB" w:eastAsia="en-GB"/>
        </w:rPr>
        <w:t>args</w:t>
      </w:r>
      <w:r w:rsidRPr="00EA23B9">
        <w:rPr>
          <w:rFonts w:ascii="Times New Roman" w:hAnsi="Times New Roman" w:cs="Times New Roman"/>
          <w:color w:val="000000"/>
          <w:lang w:val="en-GB" w:eastAsia="en-GB"/>
        </w:rPr>
        <w:t> is a tuple of arguments; use an empty tuple to call function without passing any arguments. </w:t>
      </w:r>
      <w:r w:rsidRPr="00EA23B9">
        <w:rPr>
          <w:rFonts w:ascii="Times New Roman" w:hAnsi="Times New Roman" w:cs="Times New Roman"/>
          <w:i/>
          <w:iCs/>
          <w:color w:val="000000"/>
          <w:lang w:val="en-GB" w:eastAsia="en-GB"/>
        </w:rPr>
        <w:t>kwargs </w:t>
      </w:r>
      <w:r w:rsidRPr="00EA23B9">
        <w:rPr>
          <w:rFonts w:ascii="Times New Roman" w:hAnsi="Times New Roman" w:cs="Times New Roman"/>
          <w:color w:val="000000"/>
          <w:lang w:val="en-GB" w:eastAsia="en-GB"/>
        </w:rPr>
        <w:t>is an optional dictionary of keyword arguments.</w:t>
      </w:r>
    </w:p>
    <w:p w14:paraId="45272FD0"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0B62270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4F7F7FD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959696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_thread</w:t>
      </w:r>
    </w:p>
    <w:p w14:paraId="262E452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time</w:t>
      </w:r>
    </w:p>
    <w:p w14:paraId="581FB8B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3FF271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Define a function for the thread</w:t>
      </w:r>
    </w:p>
    <w:p w14:paraId="7E8C786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print_time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threadName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delay</w:t>
      </w:r>
      <w:r w:rsidRPr="00EA23B9">
        <w:rPr>
          <w:rFonts w:ascii="Times New Roman" w:hAnsi="Times New Roman" w:cs="Times New Roman"/>
          <w:color w:val="666600"/>
          <w:lang w:val="en-GB" w:eastAsia="en-GB"/>
        </w:rPr>
        <w:t>):</w:t>
      </w:r>
    </w:p>
    <w:p w14:paraId="6DF4AED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count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0</w:t>
      </w:r>
    </w:p>
    <w:p w14:paraId="5EE50FD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while</w:t>
      </w:r>
      <w:r w:rsidRPr="00EA23B9">
        <w:rPr>
          <w:rFonts w:ascii="Times New Roman" w:hAnsi="Times New Roman" w:cs="Times New Roman"/>
          <w:color w:val="313131"/>
          <w:lang w:val="en-GB" w:eastAsia="en-GB"/>
        </w:rPr>
        <w:t xml:space="preserve"> count </w:t>
      </w:r>
      <w:r w:rsidRPr="00EA23B9">
        <w:rPr>
          <w:rFonts w:ascii="Times New Roman" w:hAnsi="Times New Roman" w:cs="Times New Roman"/>
          <w:color w:val="666600"/>
          <w:lang w:val="en-GB" w:eastAsia="en-GB"/>
        </w:rPr>
        <w:t>&lt;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5</w:t>
      </w:r>
      <w:r w:rsidRPr="00EA23B9">
        <w:rPr>
          <w:rFonts w:ascii="Times New Roman" w:hAnsi="Times New Roman" w:cs="Times New Roman"/>
          <w:color w:val="666600"/>
          <w:lang w:val="en-GB" w:eastAsia="en-GB"/>
        </w:rPr>
        <w:t>:</w:t>
      </w:r>
    </w:p>
    <w:p w14:paraId="149E079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sleep</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delay</w:t>
      </w:r>
      <w:r w:rsidRPr="00EA23B9">
        <w:rPr>
          <w:rFonts w:ascii="Times New Roman" w:hAnsi="Times New Roman" w:cs="Times New Roman"/>
          <w:color w:val="666600"/>
          <w:lang w:val="en-GB" w:eastAsia="en-GB"/>
        </w:rPr>
        <w:t>)</w:t>
      </w:r>
    </w:p>
    <w:p w14:paraId="0D97280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count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w:t>
      </w:r>
    </w:p>
    <w:p w14:paraId="7AE7FA3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"%s: %s"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threadName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307645F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46669C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Create two threads as follows</w:t>
      </w:r>
    </w:p>
    <w:p w14:paraId="27F58DE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try</w:t>
      </w:r>
      <w:r w:rsidRPr="00EA23B9">
        <w:rPr>
          <w:rFonts w:ascii="Times New Roman" w:hAnsi="Times New Roman" w:cs="Times New Roman"/>
          <w:color w:val="666600"/>
          <w:lang w:val="en-GB" w:eastAsia="en-GB"/>
        </w:rPr>
        <w:t>:</w:t>
      </w:r>
    </w:p>
    <w:p w14:paraId="1250B14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_thread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start_new_thread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print_time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"Thread-1"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3CACCD2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_thread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start_new_thread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print_time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"Thread-2"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4</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4C47100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except</w:t>
      </w:r>
      <w:r w:rsidRPr="00EA23B9">
        <w:rPr>
          <w:rFonts w:ascii="Times New Roman" w:hAnsi="Times New Roman" w:cs="Times New Roman"/>
          <w:color w:val="666600"/>
          <w:lang w:val="en-GB" w:eastAsia="en-GB"/>
        </w:rPr>
        <w:t>:</w:t>
      </w:r>
    </w:p>
    <w:p w14:paraId="5D3EEBF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"Error: unable to start thread"</w:t>
      </w:r>
      <w:r w:rsidRPr="00EA23B9">
        <w:rPr>
          <w:rFonts w:ascii="Times New Roman" w:hAnsi="Times New Roman" w:cs="Times New Roman"/>
          <w:color w:val="666600"/>
          <w:lang w:val="en-GB" w:eastAsia="en-GB"/>
        </w:rPr>
        <w:t>)</w:t>
      </w:r>
    </w:p>
    <w:p w14:paraId="51EEE2C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47FD9A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while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w:t>
      </w:r>
      <w:r w:rsidRPr="00EA23B9">
        <w:rPr>
          <w:rFonts w:ascii="Times New Roman" w:hAnsi="Times New Roman" w:cs="Times New Roman"/>
          <w:color w:val="666600"/>
          <w:lang w:val="en-GB" w:eastAsia="en-GB"/>
        </w:rPr>
        <w:t>:</w:t>
      </w:r>
    </w:p>
    <w:p w14:paraId="47CD5C7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pass</w:t>
      </w:r>
    </w:p>
    <w:p w14:paraId="2C62278A"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Output</w:t>
      </w:r>
    </w:p>
    <w:p w14:paraId="4C93A3D6"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5701264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Thread-1: Fri Feb 19 09:41:39 2016</w:t>
      </w:r>
    </w:p>
    <w:p w14:paraId="6225597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Thread-2: Fri Feb 19 09:41:41 2016</w:t>
      </w:r>
    </w:p>
    <w:p w14:paraId="4DE5F98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Thread-1: Fri Feb 19 09:41:41 2016</w:t>
      </w:r>
    </w:p>
    <w:p w14:paraId="0AA1AA7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Thread-1: Fri Feb 19 09:41:43 2016</w:t>
      </w:r>
    </w:p>
    <w:p w14:paraId="7714B66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Thread-2: Fri Feb 19 09:41:45 2016</w:t>
      </w:r>
    </w:p>
    <w:p w14:paraId="70A7335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Thread-1: Fri Feb 19 09:41:45 2016</w:t>
      </w:r>
    </w:p>
    <w:p w14:paraId="596A407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Thread-1: Fri Feb 19 09:41:47 2016</w:t>
      </w:r>
    </w:p>
    <w:p w14:paraId="5C36F7C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Thread-2: Fri Feb 19 09:41:49 2016</w:t>
      </w:r>
    </w:p>
    <w:p w14:paraId="43CD81F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Thread-2: Fri Feb 19 09:41:53 2016</w:t>
      </w:r>
    </w:p>
    <w:p w14:paraId="3E008CD2"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Program goes in an infinite loop. You will have to press ctrl-c to stop</w:t>
      </w:r>
    </w:p>
    <w:p w14:paraId="362719D3"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Although it is very effective for low-level threading, the </w:t>
      </w:r>
      <w:r w:rsidRPr="00EA23B9">
        <w:rPr>
          <w:rFonts w:ascii="Times New Roman" w:hAnsi="Times New Roman" w:cs="Times New Roman"/>
          <w:i/>
          <w:iCs/>
          <w:color w:val="000000"/>
          <w:lang w:val="en-GB" w:eastAsia="en-GB"/>
        </w:rPr>
        <w:t>thread</w:t>
      </w:r>
      <w:r w:rsidRPr="00EA23B9">
        <w:rPr>
          <w:rFonts w:ascii="Times New Roman" w:hAnsi="Times New Roman" w:cs="Times New Roman"/>
          <w:color w:val="000000"/>
          <w:lang w:val="en-GB" w:eastAsia="en-GB"/>
        </w:rPr>
        <w:t> module is very limited compared to the newer threading module.</w:t>
      </w:r>
    </w:p>
    <w:p w14:paraId="15167CB6"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The Threading Module</w:t>
      </w:r>
    </w:p>
    <w:p w14:paraId="1ABB096B"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newer threading module included with Python 2.4 provides much more powerful, high-level support for threads than the thread module discussed in the previous section.</w:t>
      </w:r>
    </w:p>
    <w:p w14:paraId="1465034C"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i/>
          <w:iCs/>
          <w:color w:val="000000"/>
          <w:lang w:val="en-GB" w:eastAsia="en-GB"/>
        </w:rPr>
        <w:t>threading</w:t>
      </w:r>
      <w:r w:rsidRPr="00EA23B9">
        <w:rPr>
          <w:rFonts w:ascii="Times New Roman" w:hAnsi="Times New Roman" w:cs="Times New Roman"/>
          <w:color w:val="000000"/>
          <w:lang w:val="en-GB" w:eastAsia="en-GB"/>
        </w:rPr>
        <w:t> module exposes all the methods of the </w:t>
      </w:r>
      <w:r w:rsidRPr="00EA23B9">
        <w:rPr>
          <w:rFonts w:ascii="Times New Roman" w:hAnsi="Times New Roman" w:cs="Times New Roman"/>
          <w:i/>
          <w:iCs/>
          <w:color w:val="000000"/>
          <w:lang w:val="en-GB" w:eastAsia="en-GB"/>
        </w:rPr>
        <w:t>thread</w:t>
      </w:r>
      <w:r w:rsidRPr="00EA23B9">
        <w:rPr>
          <w:rFonts w:ascii="Times New Roman" w:hAnsi="Times New Roman" w:cs="Times New Roman"/>
          <w:color w:val="000000"/>
          <w:lang w:val="en-GB" w:eastAsia="en-GB"/>
        </w:rPr>
        <w:t> module and provides some additional methods −</w:t>
      </w:r>
    </w:p>
    <w:p w14:paraId="023C41A5" w14:textId="77777777" w:rsidR="00740717" w:rsidRPr="00EA23B9" w:rsidRDefault="00740717" w:rsidP="00242643">
      <w:pPr>
        <w:numPr>
          <w:ilvl w:val="0"/>
          <w:numId w:val="23"/>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threading.activeCount()</w:t>
      </w:r>
      <w:r w:rsidRPr="00EA23B9">
        <w:rPr>
          <w:rFonts w:ascii="Times New Roman" w:hAnsi="Times New Roman" w:cs="Times New Roman"/>
          <w:color w:val="000000"/>
          <w:lang w:val="en-GB" w:eastAsia="en-GB"/>
        </w:rPr>
        <w:t> − Returns the number of thread objects that are active.</w:t>
      </w:r>
    </w:p>
    <w:p w14:paraId="5CAF11E9" w14:textId="77777777" w:rsidR="00740717" w:rsidRPr="00EA23B9" w:rsidRDefault="00740717" w:rsidP="00242643">
      <w:pPr>
        <w:numPr>
          <w:ilvl w:val="0"/>
          <w:numId w:val="23"/>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threading.currentThread()</w:t>
      </w:r>
      <w:r w:rsidRPr="00EA23B9">
        <w:rPr>
          <w:rFonts w:ascii="Times New Roman" w:hAnsi="Times New Roman" w:cs="Times New Roman"/>
          <w:color w:val="000000"/>
          <w:lang w:val="en-GB" w:eastAsia="en-GB"/>
        </w:rPr>
        <w:t> − Returns the number of thread objects in the caller's thread control.</w:t>
      </w:r>
    </w:p>
    <w:p w14:paraId="434EEF9D" w14:textId="77777777" w:rsidR="00740717" w:rsidRPr="00EA23B9" w:rsidRDefault="00740717" w:rsidP="00242643">
      <w:pPr>
        <w:numPr>
          <w:ilvl w:val="0"/>
          <w:numId w:val="23"/>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threading.enumerate()</w:t>
      </w:r>
      <w:r w:rsidRPr="00EA23B9">
        <w:rPr>
          <w:rFonts w:ascii="Times New Roman" w:hAnsi="Times New Roman" w:cs="Times New Roman"/>
          <w:color w:val="000000"/>
          <w:lang w:val="en-GB" w:eastAsia="en-GB"/>
        </w:rPr>
        <w:t> − Returns a list of all thread objects that are currently active.</w:t>
      </w:r>
    </w:p>
    <w:p w14:paraId="464B2DF4"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In addition to the methods, the threading module has the </w:t>
      </w:r>
      <w:r w:rsidRPr="00EA23B9">
        <w:rPr>
          <w:rFonts w:ascii="Times New Roman" w:hAnsi="Times New Roman" w:cs="Times New Roman"/>
          <w:i/>
          <w:iCs/>
          <w:color w:val="000000"/>
          <w:lang w:val="en-GB" w:eastAsia="en-GB"/>
        </w:rPr>
        <w:t>Thread</w:t>
      </w:r>
      <w:r w:rsidRPr="00EA23B9">
        <w:rPr>
          <w:rFonts w:ascii="Times New Roman" w:hAnsi="Times New Roman" w:cs="Times New Roman"/>
          <w:color w:val="000000"/>
          <w:lang w:val="en-GB" w:eastAsia="en-GB"/>
        </w:rPr>
        <w:t> class that implements threading. The methods provided by the </w:t>
      </w:r>
      <w:r w:rsidRPr="00EA23B9">
        <w:rPr>
          <w:rFonts w:ascii="Times New Roman" w:hAnsi="Times New Roman" w:cs="Times New Roman"/>
          <w:i/>
          <w:iCs/>
          <w:color w:val="000000"/>
          <w:lang w:val="en-GB" w:eastAsia="en-GB"/>
        </w:rPr>
        <w:t>Thread</w:t>
      </w:r>
      <w:r w:rsidRPr="00EA23B9">
        <w:rPr>
          <w:rFonts w:ascii="Times New Roman" w:hAnsi="Times New Roman" w:cs="Times New Roman"/>
          <w:color w:val="000000"/>
          <w:lang w:val="en-GB" w:eastAsia="en-GB"/>
        </w:rPr>
        <w:t> class are as follows −</w:t>
      </w:r>
    </w:p>
    <w:p w14:paraId="4D2ED443" w14:textId="77777777" w:rsidR="00740717" w:rsidRPr="00EA23B9" w:rsidRDefault="00740717" w:rsidP="00242643">
      <w:pPr>
        <w:numPr>
          <w:ilvl w:val="0"/>
          <w:numId w:val="24"/>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run()</w:t>
      </w:r>
      <w:r w:rsidRPr="00EA23B9">
        <w:rPr>
          <w:rFonts w:ascii="Times New Roman" w:hAnsi="Times New Roman" w:cs="Times New Roman"/>
          <w:color w:val="000000"/>
          <w:lang w:val="en-GB" w:eastAsia="en-GB"/>
        </w:rPr>
        <w:t> − The run() method is the entry point for a thread.</w:t>
      </w:r>
    </w:p>
    <w:p w14:paraId="1891FA64" w14:textId="77777777" w:rsidR="00740717" w:rsidRPr="00EA23B9" w:rsidRDefault="00740717" w:rsidP="00242643">
      <w:pPr>
        <w:numPr>
          <w:ilvl w:val="0"/>
          <w:numId w:val="24"/>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start()</w:t>
      </w:r>
      <w:r w:rsidRPr="00EA23B9">
        <w:rPr>
          <w:rFonts w:ascii="Times New Roman" w:hAnsi="Times New Roman" w:cs="Times New Roman"/>
          <w:color w:val="000000"/>
          <w:lang w:val="en-GB" w:eastAsia="en-GB"/>
        </w:rPr>
        <w:t> − The start() method starts a thread by calling the run method.</w:t>
      </w:r>
    </w:p>
    <w:p w14:paraId="333F7EF5" w14:textId="77777777" w:rsidR="00740717" w:rsidRPr="00EA23B9" w:rsidRDefault="00740717" w:rsidP="00242643">
      <w:pPr>
        <w:numPr>
          <w:ilvl w:val="0"/>
          <w:numId w:val="24"/>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join([time])</w:t>
      </w:r>
      <w:r w:rsidRPr="00EA23B9">
        <w:rPr>
          <w:rFonts w:ascii="Times New Roman" w:hAnsi="Times New Roman" w:cs="Times New Roman"/>
          <w:color w:val="000000"/>
          <w:lang w:val="en-GB" w:eastAsia="en-GB"/>
        </w:rPr>
        <w:t> − The join() waits for threads to terminate.</w:t>
      </w:r>
    </w:p>
    <w:p w14:paraId="25F6526D" w14:textId="77777777" w:rsidR="00740717" w:rsidRPr="00EA23B9" w:rsidRDefault="00740717" w:rsidP="00242643">
      <w:pPr>
        <w:numPr>
          <w:ilvl w:val="0"/>
          <w:numId w:val="24"/>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isAlive()</w:t>
      </w:r>
      <w:r w:rsidRPr="00EA23B9">
        <w:rPr>
          <w:rFonts w:ascii="Times New Roman" w:hAnsi="Times New Roman" w:cs="Times New Roman"/>
          <w:color w:val="000000"/>
          <w:lang w:val="en-GB" w:eastAsia="en-GB"/>
        </w:rPr>
        <w:t> − The isAlive() method checks whether a thread is still executing.</w:t>
      </w:r>
    </w:p>
    <w:p w14:paraId="75C4D5C5" w14:textId="77777777" w:rsidR="00740717" w:rsidRPr="00EA23B9" w:rsidRDefault="00740717" w:rsidP="00242643">
      <w:pPr>
        <w:numPr>
          <w:ilvl w:val="0"/>
          <w:numId w:val="24"/>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getName()</w:t>
      </w:r>
      <w:r w:rsidRPr="00EA23B9">
        <w:rPr>
          <w:rFonts w:ascii="Times New Roman" w:hAnsi="Times New Roman" w:cs="Times New Roman"/>
          <w:color w:val="000000"/>
          <w:lang w:val="en-GB" w:eastAsia="en-GB"/>
        </w:rPr>
        <w:t> − The getName() method returns the name of a thread.</w:t>
      </w:r>
    </w:p>
    <w:p w14:paraId="1B49CCEC" w14:textId="77777777" w:rsidR="00740717" w:rsidRPr="00EA23B9" w:rsidRDefault="00740717" w:rsidP="00242643">
      <w:pPr>
        <w:numPr>
          <w:ilvl w:val="0"/>
          <w:numId w:val="24"/>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setName()</w:t>
      </w:r>
      <w:r w:rsidRPr="00EA23B9">
        <w:rPr>
          <w:rFonts w:ascii="Times New Roman" w:hAnsi="Times New Roman" w:cs="Times New Roman"/>
          <w:color w:val="000000"/>
          <w:lang w:val="en-GB" w:eastAsia="en-GB"/>
        </w:rPr>
        <w:t> − The setName() method sets the name of a thread.</w:t>
      </w:r>
    </w:p>
    <w:p w14:paraId="79473201"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Creating Thread Using Threading Module</w:t>
      </w:r>
    </w:p>
    <w:p w14:paraId="3B563A03"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To implement a new thread using the threading module, you have to do the following −</w:t>
      </w:r>
    </w:p>
    <w:p w14:paraId="75FC636C" w14:textId="77777777" w:rsidR="00740717" w:rsidRPr="00EA23B9" w:rsidRDefault="00740717" w:rsidP="00242643">
      <w:pPr>
        <w:numPr>
          <w:ilvl w:val="0"/>
          <w:numId w:val="25"/>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Define a new subclass of the </w:t>
      </w:r>
      <w:r w:rsidRPr="00EA23B9">
        <w:rPr>
          <w:rFonts w:ascii="Times New Roman" w:hAnsi="Times New Roman" w:cs="Times New Roman"/>
          <w:i/>
          <w:iCs/>
          <w:color w:val="000000"/>
          <w:lang w:val="en-GB" w:eastAsia="en-GB"/>
        </w:rPr>
        <w:t>Thread</w:t>
      </w:r>
      <w:r w:rsidRPr="00EA23B9">
        <w:rPr>
          <w:rFonts w:ascii="Times New Roman" w:hAnsi="Times New Roman" w:cs="Times New Roman"/>
          <w:color w:val="000000"/>
          <w:lang w:val="en-GB" w:eastAsia="en-GB"/>
        </w:rPr>
        <w:t> class.</w:t>
      </w:r>
    </w:p>
    <w:p w14:paraId="6E7F1A5F" w14:textId="77777777" w:rsidR="00740717" w:rsidRPr="00EA23B9" w:rsidRDefault="00740717" w:rsidP="00242643">
      <w:pPr>
        <w:numPr>
          <w:ilvl w:val="0"/>
          <w:numId w:val="25"/>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Override the </w:t>
      </w:r>
      <w:r w:rsidRPr="00EA23B9">
        <w:rPr>
          <w:rFonts w:ascii="Times New Roman" w:hAnsi="Times New Roman" w:cs="Times New Roman"/>
          <w:i/>
          <w:iCs/>
          <w:color w:val="000000"/>
          <w:lang w:val="en-GB" w:eastAsia="en-GB"/>
        </w:rPr>
        <w:t>__init__(self [,args])</w:t>
      </w:r>
      <w:r w:rsidRPr="00EA23B9">
        <w:rPr>
          <w:rFonts w:ascii="Times New Roman" w:hAnsi="Times New Roman" w:cs="Times New Roman"/>
          <w:color w:val="000000"/>
          <w:lang w:val="en-GB" w:eastAsia="en-GB"/>
        </w:rPr>
        <w:t> method to add additional arguments.</w:t>
      </w:r>
    </w:p>
    <w:p w14:paraId="1D239D55" w14:textId="77777777" w:rsidR="00740717" w:rsidRPr="00EA23B9" w:rsidRDefault="00740717" w:rsidP="00242643">
      <w:pPr>
        <w:numPr>
          <w:ilvl w:val="0"/>
          <w:numId w:val="25"/>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Then, override the run(self [,args]) method to implement what the thread should do when started.</w:t>
      </w:r>
    </w:p>
    <w:p w14:paraId="7A57923A"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Once you have created the new </w:t>
      </w:r>
      <w:r w:rsidRPr="00EA23B9">
        <w:rPr>
          <w:rFonts w:ascii="Times New Roman" w:hAnsi="Times New Roman" w:cs="Times New Roman"/>
          <w:i/>
          <w:iCs/>
          <w:color w:val="000000"/>
          <w:lang w:val="en-GB" w:eastAsia="en-GB"/>
        </w:rPr>
        <w:t>Thread</w:t>
      </w:r>
      <w:r w:rsidRPr="00EA23B9">
        <w:rPr>
          <w:rFonts w:ascii="Times New Roman" w:hAnsi="Times New Roman" w:cs="Times New Roman"/>
          <w:color w:val="000000"/>
          <w:lang w:val="en-GB" w:eastAsia="en-GB"/>
        </w:rPr>
        <w:t> subclass, you can create an instance of it and then start a new thread by invoking the </w:t>
      </w:r>
      <w:r w:rsidRPr="00EA23B9">
        <w:rPr>
          <w:rFonts w:ascii="Times New Roman" w:hAnsi="Times New Roman" w:cs="Times New Roman"/>
          <w:i/>
          <w:iCs/>
          <w:color w:val="000000"/>
          <w:lang w:val="en-GB" w:eastAsia="en-GB"/>
        </w:rPr>
        <w:t>start()</w:t>
      </w:r>
      <w:r w:rsidRPr="00EA23B9">
        <w:rPr>
          <w:rFonts w:ascii="Times New Roman" w:hAnsi="Times New Roman" w:cs="Times New Roman"/>
          <w:color w:val="000000"/>
          <w:lang w:val="en-GB" w:eastAsia="en-GB"/>
        </w:rPr>
        <w:t>, which in turn calls the </w:t>
      </w:r>
      <w:r w:rsidRPr="00EA23B9">
        <w:rPr>
          <w:rFonts w:ascii="Times New Roman" w:hAnsi="Times New Roman" w:cs="Times New Roman"/>
          <w:i/>
          <w:iCs/>
          <w:color w:val="000000"/>
          <w:lang w:val="en-GB" w:eastAsia="en-GB"/>
        </w:rPr>
        <w:t>run()</w:t>
      </w:r>
      <w:r w:rsidRPr="00EA23B9">
        <w:rPr>
          <w:rFonts w:ascii="Times New Roman" w:hAnsi="Times New Roman" w:cs="Times New Roman"/>
          <w:color w:val="000000"/>
          <w:lang w:val="en-GB" w:eastAsia="en-GB"/>
        </w:rPr>
        <w:t> method.</w:t>
      </w:r>
    </w:p>
    <w:p w14:paraId="0C91BECC"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4E51582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21B0757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996214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threading</w:t>
      </w:r>
    </w:p>
    <w:p w14:paraId="5F87879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time</w:t>
      </w:r>
    </w:p>
    <w:p w14:paraId="6D69B42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B30FF2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exitFlag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0</w:t>
      </w:r>
    </w:p>
    <w:p w14:paraId="71B963F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03DE58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class</w:t>
      </w:r>
      <w:r w:rsidRPr="00EA23B9">
        <w:rPr>
          <w:rFonts w:ascii="Times New Roman" w:hAnsi="Times New Roman" w:cs="Times New Roman"/>
          <w:color w:val="313131"/>
          <w:lang w:val="en-GB" w:eastAsia="en-GB"/>
        </w:rPr>
        <w:t xml:space="preserve"> myThread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threading</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Thread</w:t>
      </w:r>
      <w:r w:rsidRPr="00EA23B9">
        <w:rPr>
          <w:rFonts w:ascii="Times New Roman" w:hAnsi="Times New Roman" w:cs="Times New Roman"/>
          <w:color w:val="666600"/>
          <w:lang w:val="en-GB" w:eastAsia="en-GB"/>
        </w:rPr>
        <w:t>):</w:t>
      </w:r>
    </w:p>
    <w:p w14:paraId="119B7FB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__init__</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threadID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counter</w:t>
      </w:r>
      <w:r w:rsidRPr="00EA23B9">
        <w:rPr>
          <w:rFonts w:ascii="Times New Roman" w:hAnsi="Times New Roman" w:cs="Times New Roman"/>
          <w:color w:val="666600"/>
          <w:lang w:val="en-GB" w:eastAsia="en-GB"/>
        </w:rPr>
        <w:t>):</w:t>
      </w:r>
    </w:p>
    <w:p w14:paraId="157FDD0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threading</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Thread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__init__</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654E78C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threadID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threadID</w:t>
      </w:r>
    </w:p>
    <w:p w14:paraId="0E7C6F7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name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name</w:t>
      </w:r>
    </w:p>
    <w:p w14:paraId="56CC134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counter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counter</w:t>
      </w:r>
    </w:p>
    <w:p w14:paraId="6E0C3A5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run</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6628357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"Starting "</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name</w:t>
      </w:r>
      <w:r w:rsidRPr="00EA23B9">
        <w:rPr>
          <w:rFonts w:ascii="Times New Roman" w:hAnsi="Times New Roman" w:cs="Times New Roman"/>
          <w:color w:val="666600"/>
          <w:lang w:val="en-GB" w:eastAsia="en-GB"/>
        </w:rPr>
        <w:t>)</w:t>
      </w:r>
    </w:p>
    <w:p w14:paraId="2F97DFE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print_time</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counter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5</w:t>
      </w:r>
      <w:r w:rsidRPr="00EA23B9">
        <w:rPr>
          <w:rFonts w:ascii="Times New Roman" w:hAnsi="Times New Roman" w:cs="Times New Roman"/>
          <w:color w:val="666600"/>
          <w:lang w:val="en-GB" w:eastAsia="en-GB"/>
        </w:rPr>
        <w:t>)</w:t>
      </w:r>
    </w:p>
    <w:p w14:paraId="7074D02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"Exiting "</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name</w:t>
      </w:r>
      <w:r w:rsidRPr="00EA23B9">
        <w:rPr>
          <w:rFonts w:ascii="Times New Roman" w:hAnsi="Times New Roman" w:cs="Times New Roman"/>
          <w:color w:val="666600"/>
          <w:lang w:val="en-GB" w:eastAsia="en-GB"/>
        </w:rPr>
        <w:t>)</w:t>
      </w:r>
    </w:p>
    <w:p w14:paraId="4C61FC9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625503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print_time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threadName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delay</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counter</w:t>
      </w:r>
      <w:r w:rsidRPr="00EA23B9">
        <w:rPr>
          <w:rFonts w:ascii="Times New Roman" w:hAnsi="Times New Roman" w:cs="Times New Roman"/>
          <w:color w:val="666600"/>
          <w:lang w:val="en-GB" w:eastAsia="en-GB"/>
        </w:rPr>
        <w:t>):</w:t>
      </w:r>
    </w:p>
    <w:p w14:paraId="4083B39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while</w:t>
      </w:r>
      <w:r w:rsidRPr="00EA23B9">
        <w:rPr>
          <w:rFonts w:ascii="Times New Roman" w:hAnsi="Times New Roman" w:cs="Times New Roman"/>
          <w:color w:val="313131"/>
          <w:lang w:val="en-GB" w:eastAsia="en-GB"/>
        </w:rPr>
        <w:t xml:space="preserve"> counter</w:t>
      </w:r>
      <w:r w:rsidRPr="00EA23B9">
        <w:rPr>
          <w:rFonts w:ascii="Times New Roman" w:hAnsi="Times New Roman" w:cs="Times New Roman"/>
          <w:color w:val="666600"/>
          <w:lang w:val="en-GB" w:eastAsia="en-GB"/>
        </w:rPr>
        <w:t>:</w:t>
      </w:r>
    </w:p>
    <w:p w14:paraId="178C63C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if</w:t>
      </w:r>
      <w:r w:rsidRPr="00EA23B9">
        <w:rPr>
          <w:rFonts w:ascii="Times New Roman" w:hAnsi="Times New Roman" w:cs="Times New Roman"/>
          <w:color w:val="313131"/>
          <w:lang w:val="en-GB" w:eastAsia="en-GB"/>
        </w:rPr>
        <w:t xml:space="preserve"> exitFlag</w:t>
      </w:r>
      <w:r w:rsidRPr="00EA23B9">
        <w:rPr>
          <w:rFonts w:ascii="Times New Roman" w:hAnsi="Times New Roman" w:cs="Times New Roman"/>
          <w:color w:val="666600"/>
          <w:lang w:val="en-GB" w:eastAsia="en-GB"/>
        </w:rPr>
        <w:t>:</w:t>
      </w:r>
    </w:p>
    <w:p w14:paraId="7FDC48D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threadName</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exit</w:t>
      </w:r>
      <w:r w:rsidRPr="00EA23B9">
        <w:rPr>
          <w:rFonts w:ascii="Times New Roman" w:hAnsi="Times New Roman" w:cs="Times New Roman"/>
          <w:color w:val="666600"/>
          <w:lang w:val="en-GB" w:eastAsia="en-GB"/>
        </w:rPr>
        <w:t>()</w:t>
      </w:r>
    </w:p>
    <w:p w14:paraId="40E35CD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sleep</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delay</w:t>
      </w:r>
      <w:r w:rsidRPr="00EA23B9">
        <w:rPr>
          <w:rFonts w:ascii="Times New Roman" w:hAnsi="Times New Roman" w:cs="Times New Roman"/>
          <w:color w:val="666600"/>
          <w:lang w:val="en-GB" w:eastAsia="en-GB"/>
        </w:rPr>
        <w:t>)</w:t>
      </w:r>
    </w:p>
    <w:p w14:paraId="6D6E4E6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"%s: %s"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threadName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time</w:t>
      </w:r>
      <w:r w:rsidRPr="00EA23B9">
        <w:rPr>
          <w:rFonts w:ascii="Times New Roman" w:hAnsi="Times New Roman" w:cs="Times New Roman"/>
          <w:color w:val="666600"/>
          <w:lang w:val="en-GB" w:eastAsia="en-GB"/>
        </w:rPr>
        <w:t>())))</w:t>
      </w:r>
    </w:p>
    <w:p w14:paraId="3BC256C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counter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w:t>
      </w:r>
    </w:p>
    <w:p w14:paraId="2988D5B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17B556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Create new threads</w:t>
      </w:r>
    </w:p>
    <w:p w14:paraId="7388F3D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thread1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myThread</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"Thread-1"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w:t>
      </w:r>
      <w:r w:rsidRPr="00EA23B9">
        <w:rPr>
          <w:rFonts w:ascii="Times New Roman" w:hAnsi="Times New Roman" w:cs="Times New Roman"/>
          <w:color w:val="666600"/>
          <w:lang w:val="en-GB" w:eastAsia="en-GB"/>
        </w:rPr>
        <w:t>)</w:t>
      </w:r>
    </w:p>
    <w:p w14:paraId="67FE5BC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thread2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myThread</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"Thread-2"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p>
    <w:p w14:paraId="24132E1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EDD0C6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Start new Threads</w:t>
      </w:r>
    </w:p>
    <w:p w14:paraId="51321E5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start</w:t>
      </w:r>
      <w:r w:rsidRPr="00EA23B9">
        <w:rPr>
          <w:rFonts w:ascii="Times New Roman" w:hAnsi="Times New Roman" w:cs="Times New Roman"/>
          <w:color w:val="666600"/>
          <w:lang w:val="en-GB" w:eastAsia="en-GB"/>
        </w:rPr>
        <w:t>()</w:t>
      </w:r>
    </w:p>
    <w:p w14:paraId="0AC2D5A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start</w:t>
      </w:r>
      <w:r w:rsidRPr="00EA23B9">
        <w:rPr>
          <w:rFonts w:ascii="Times New Roman" w:hAnsi="Times New Roman" w:cs="Times New Roman"/>
          <w:color w:val="666600"/>
          <w:lang w:val="en-GB" w:eastAsia="en-GB"/>
        </w:rPr>
        <w:t>()</w:t>
      </w:r>
    </w:p>
    <w:p w14:paraId="6F8B770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join</w:t>
      </w:r>
      <w:r w:rsidRPr="00EA23B9">
        <w:rPr>
          <w:rFonts w:ascii="Times New Roman" w:hAnsi="Times New Roman" w:cs="Times New Roman"/>
          <w:color w:val="666600"/>
          <w:lang w:val="en-GB" w:eastAsia="en-GB"/>
        </w:rPr>
        <w:t>()</w:t>
      </w:r>
    </w:p>
    <w:p w14:paraId="54614D8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join</w:t>
      </w:r>
      <w:r w:rsidRPr="00EA23B9">
        <w:rPr>
          <w:rFonts w:ascii="Times New Roman" w:hAnsi="Times New Roman" w:cs="Times New Roman"/>
          <w:color w:val="666600"/>
          <w:lang w:val="en-GB" w:eastAsia="en-GB"/>
        </w:rPr>
        <w:t>()</w:t>
      </w:r>
    </w:p>
    <w:p w14:paraId="33E94BE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"Exiting Main Thread"</w:t>
      </w:r>
      <w:r w:rsidRPr="00EA23B9">
        <w:rPr>
          <w:rFonts w:ascii="Times New Roman" w:hAnsi="Times New Roman" w:cs="Times New Roman"/>
          <w:color w:val="666600"/>
          <w:lang w:val="en-GB" w:eastAsia="en-GB"/>
        </w:rPr>
        <w:t>)</w:t>
      </w:r>
    </w:p>
    <w:p w14:paraId="1810C3EB"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Result</w:t>
      </w:r>
    </w:p>
    <w:p w14:paraId="5638C54B"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we run the above program, it produces the following result −</w:t>
      </w:r>
    </w:p>
    <w:p w14:paraId="5AF5AD8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Starting Thread-1</w:t>
      </w:r>
    </w:p>
    <w:p w14:paraId="1E0FFC3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Starting Thread-2</w:t>
      </w:r>
    </w:p>
    <w:p w14:paraId="664BF62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Thread-1: Fri Feb 19 10:00:21 2016</w:t>
      </w:r>
    </w:p>
    <w:p w14:paraId="0B2F92D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Thread-2: Fri Feb 19 10:00:22 2016</w:t>
      </w:r>
    </w:p>
    <w:p w14:paraId="3B20CC9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Thread-1: Fri Feb 19 10:00:22 2016</w:t>
      </w:r>
    </w:p>
    <w:p w14:paraId="7455CD8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Thread-1: Fri Feb 19 10:00:23 2016</w:t>
      </w:r>
    </w:p>
    <w:p w14:paraId="1ABB1DA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Thread-2: Fri Feb 19 10:00:24 2016</w:t>
      </w:r>
    </w:p>
    <w:p w14:paraId="176E10C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Thread-1: Fri Feb 19 10:00:24 2016</w:t>
      </w:r>
    </w:p>
    <w:p w14:paraId="7485513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Thread-1: Fri Feb 19 10:00:25 2016</w:t>
      </w:r>
    </w:p>
    <w:p w14:paraId="398A99E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Exiting Thread-1</w:t>
      </w:r>
    </w:p>
    <w:p w14:paraId="153F1FC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Thread-2: Fri Feb 19 10:00:26 2016</w:t>
      </w:r>
    </w:p>
    <w:p w14:paraId="31B35F4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Thread-2: Fri Feb 19 10:00:28 2016</w:t>
      </w:r>
    </w:p>
    <w:p w14:paraId="495BDB6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Thread-2: Fri Feb 19 10:00:30 2016</w:t>
      </w:r>
    </w:p>
    <w:p w14:paraId="63FD9EE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Exiting Thread-2</w:t>
      </w:r>
    </w:p>
    <w:p w14:paraId="13C576C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Exiting Main Thread</w:t>
      </w:r>
    </w:p>
    <w:p w14:paraId="196B9ED8"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Synchronizing Threads</w:t>
      </w:r>
    </w:p>
    <w:p w14:paraId="50B98E6C"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threading module provided with Python includes a simple-to-implement locking mechanism that allows you to synchronize threads. A new lock is created by calling the </w:t>
      </w:r>
      <w:r w:rsidRPr="00EA23B9">
        <w:rPr>
          <w:rFonts w:ascii="Times New Roman" w:hAnsi="Times New Roman" w:cs="Times New Roman"/>
          <w:i/>
          <w:iCs/>
          <w:color w:val="000000"/>
          <w:lang w:val="en-GB" w:eastAsia="en-GB"/>
        </w:rPr>
        <w:t>Lock()</w:t>
      </w:r>
      <w:r w:rsidRPr="00EA23B9">
        <w:rPr>
          <w:rFonts w:ascii="Times New Roman" w:hAnsi="Times New Roman" w:cs="Times New Roman"/>
          <w:color w:val="000000"/>
          <w:lang w:val="en-GB" w:eastAsia="en-GB"/>
        </w:rPr>
        <w:t> method, which returns the new lock.</w:t>
      </w:r>
    </w:p>
    <w:p w14:paraId="7999A9C9"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i/>
          <w:iCs/>
          <w:color w:val="000000"/>
          <w:lang w:val="en-GB" w:eastAsia="en-GB"/>
        </w:rPr>
        <w:t>acquire(blocking)</w:t>
      </w:r>
      <w:r w:rsidRPr="00EA23B9">
        <w:rPr>
          <w:rFonts w:ascii="Times New Roman" w:hAnsi="Times New Roman" w:cs="Times New Roman"/>
          <w:color w:val="000000"/>
          <w:lang w:val="en-GB" w:eastAsia="en-GB"/>
        </w:rPr>
        <w:t> method of the new lock object is used to force the threads to run synchronously. The optional </w:t>
      </w:r>
      <w:r w:rsidRPr="00EA23B9">
        <w:rPr>
          <w:rFonts w:ascii="Times New Roman" w:hAnsi="Times New Roman" w:cs="Times New Roman"/>
          <w:i/>
          <w:iCs/>
          <w:color w:val="000000"/>
          <w:lang w:val="en-GB" w:eastAsia="en-GB"/>
        </w:rPr>
        <w:t>blocking</w:t>
      </w:r>
      <w:r w:rsidRPr="00EA23B9">
        <w:rPr>
          <w:rFonts w:ascii="Times New Roman" w:hAnsi="Times New Roman" w:cs="Times New Roman"/>
          <w:color w:val="000000"/>
          <w:lang w:val="en-GB" w:eastAsia="en-GB"/>
        </w:rPr>
        <w:t> parameter enables you to control whether the thread waits to acquire the lock.</w:t>
      </w:r>
    </w:p>
    <w:p w14:paraId="17137B15"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If </w:t>
      </w:r>
      <w:r w:rsidRPr="00EA23B9">
        <w:rPr>
          <w:rFonts w:ascii="Times New Roman" w:hAnsi="Times New Roman" w:cs="Times New Roman"/>
          <w:i/>
          <w:iCs/>
          <w:color w:val="000000"/>
          <w:lang w:val="en-GB" w:eastAsia="en-GB"/>
        </w:rPr>
        <w:t>blocking</w:t>
      </w:r>
      <w:r w:rsidRPr="00EA23B9">
        <w:rPr>
          <w:rFonts w:ascii="Times New Roman" w:hAnsi="Times New Roman" w:cs="Times New Roman"/>
          <w:color w:val="000000"/>
          <w:lang w:val="en-GB" w:eastAsia="en-GB"/>
        </w:rPr>
        <w:t> is set to 0, the thread returns immediately with a 0 value if the lock cannot be acquired and with a 1 if the lock was acquired. If blocking is set to 1, the thread blocks and wait for the lock to be released.</w:t>
      </w:r>
    </w:p>
    <w:p w14:paraId="6165A03B"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i/>
          <w:iCs/>
          <w:color w:val="000000"/>
          <w:lang w:val="en-GB" w:eastAsia="en-GB"/>
        </w:rPr>
        <w:t>release()</w:t>
      </w:r>
      <w:r w:rsidRPr="00EA23B9">
        <w:rPr>
          <w:rFonts w:ascii="Times New Roman" w:hAnsi="Times New Roman" w:cs="Times New Roman"/>
          <w:color w:val="000000"/>
          <w:lang w:val="en-GB" w:eastAsia="en-GB"/>
        </w:rPr>
        <w:t> method of the new lock object is used to release the lock when it is no longer required.</w:t>
      </w:r>
    </w:p>
    <w:p w14:paraId="12C0DBD7"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0BBE89D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27BBDD6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D2A2E8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threading</w:t>
      </w:r>
    </w:p>
    <w:p w14:paraId="0648F1E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time</w:t>
      </w:r>
    </w:p>
    <w:p w14:paraId="3773F49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67C2DD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class</w:t>
      </w:r>
      <w:r w:rsidRPr="00EA23B9">
        <w:rPr>
          <w:rFonts w:ascii="Times New Roman" w:hAnsi="Times New Roman" w:cs="Times New Roman"/>
          <w:color w:val="313131"/>
          <w:lang w:val="en-GB" w:eastAsia="en-GB"/>
        </w:rPr>
        <w:t xml:space="preserve"> myThread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threading</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Thread</w:t>
      </w:r>
      <w:r w:rsidRPr="00EA23B9">
        <w:rPr>
          <w:rFonts w:ascii="Times New Roman" w:hAnsi="Times New Roman" w:cs="Times New Roman"/>
          <w:color w:val="666600"/>
          <w:lang w:val="en-GB" w:eastAsia="en-GB"/>
        </w:rPr>
        <w:t>):</w:t>
      </w:r>
    </w:p>
    <w:p w14:paraId="14F8304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__init__</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threadID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counter</w:t>
      </w:r>
      <w:r w:rsidRPr="00EA23B9">
        <w:rPr>
          <w:rFonts w:ascii="Times New Roman" w:hAnsi="Times New Roman" w:cs="Times New Roman"/>
          <w:color w:val="666600"/>
          <w:lang w:val="en-GB" w:eastAsia="en-GB"/>
        </w:rPr>
        <w:t>):</w:t>
      </w:r>
    </w:p>
    <w:p w14:paraId="1062030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threading</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Thread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__init__</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1B1A92C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threadID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threadID</w:t>
      </w:r>
    </w:p>
    <w:p w14:paraId="657D024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name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name</w:t>
      </w:r>
    </w:p>
    <w:p w14:paraId="07CE3E6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counter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counter</w:t>
      </w:r>
    </w:p>
    <w:p w14:paraId="0E3CEDF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run</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528273A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"Starting "</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name</w:t>
      </w:r>
      <w:r w:rsidRPr="00EA23B9">
        <w:rPr>
          <w:rFonts w:ascii="Times New Roman" w:hAnsi="Times New Roman" w:cs="Times New Roman"/>
          <w:color w:val="666600"/>
          <w:lang w:val="en-GB" w:eastAsia="en-GB"/>
        </w:rPr>
        <w:t>)</w:t>
      </w:r>
    </w:p>
    <w:p w14:paraId="719A98D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Get lock to synchronize threads</w:t>
      </w:r>
    </w:p>
    <w:p w14:paraId="52E74B0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threadLock</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acquire</w:t>
      </w:r>
      <w:r w:rsidRPr="00EA23B9">
        <w:rPr>
          <w:rFonts w:ascii="Times New Roman" w:hAnsi="Times New Roman" w:cs="Times New Roman"/>
          <w:color w:val="666600"/>
          <w:lang w:val="en-GB" w:eastAsia="en-GB"/>
        </w:rPr>
        <w:t>()</w:t>
      </w:r>
    </w:p>
    <w:p w14:paraId="0E35FF0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print_time</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counter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3</w:t>
      </w:r>
      <w:r w:rsidRPr="00EA23B9">
        <w:rPr>
          <w:rFonts w:ascii="Times New Roman" w:hAnsi="Times New Roman" w:cs="Times New Roman"/>
          <w:color w:val="666600"/>
          <w:lang w:val="en-GB" w:eastAsia="en-GB"/>
        </w:rPr>
        <w:t>)</w:t>
      </w:r>
    </w:p>
    <w:p w14:paraId="4885347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Free lock to release next thread</w:t>
      </w:r>
    </w:p>
    <w:p w14:paraId="393B78C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threadLock</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release</w:t>
      </w:r>
      <w:r w:rsidRPr="00EA23B9">
        <w:rPr>
          <w:rFonts w:ascii="Times New Roman" w:hAnsi="Times New Roman" w:cs="Times New Roman"/>
          <w:color w:val="666600"/>
          <w:lang w:val="en-GB" w:eastAsia="en-GB"/>
        </w:rPr>
        <w:t>()</w:t>
      </w:r>
    </w:p>
    <w:p w14:paraId="39961EB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F2484C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print_time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threadName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delay</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counter</w:t>
      </w:r>
      <w:r w:rsidRPr="00EA23B9">
        <w:rPr>
          <w:rFonts w:ascii="Times New Roman" w:hAnsi="Times New Roman" w:cs="Times New Roman"/>
          <w:color w:val="666600"/>
          <w:lang w:val="en-GB" w:eastAsia="en-GB"/>
        </w:rPr>
        <w:t>):</w:t>
      </w:r>
    </w:p>
    <w:p w14:paraId="4706B8A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while</w:t>
      </w:r>
      <w:r w:rsidRPr="00EA23B9">
        <w:rPr>
          <w:rFonts w:ascii="Times New Roman" w:hAnsi="Times New Roman" w:cs="Times New Roman"/>
          <w:color w:val="313131"/>
          <w:lang w:val="en-GB" w:eastAsia="en-GB"/>
        </w:rPr>
        <w:t xml:space="preserve"> counter</w:t>
      </w:r>
      <w:r w:rsidRPr="00EA23B9">
        <w:rPr>
          <w:rFonts w:ascii="Times New Roman" w:hAnsi="Times New Roman" w:cs="Times New Roman"/>
          <w:color w:val="666600"/>
          <w:lang w:val="en-GB" w:eastAsia="en-GB"/>
        </w:rPr>
        <w:t>:</w:t>
      </w:r>
    </w:p>
    <w:p w14:paraId="67E5FFB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sleep</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delay</w:t>
      </w:r>
      <w:r w:rsidRPr="00EA23B9">
        <w:rPr>
          <w:rFonts w:ascii="Times New Roman" w:hAnsi="Times New Roman" w:cs="Times New Roman"/>
          <w:color w:val="666600"/>
          <w:lang w:val="en-GB" w:eastAsia="en-GB"/>
        </w:rPr>
        <w:t>)</w:t>
      </w:r>
    </w:p>
    <w:p w14:paraId="7D90A3D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"%s: %s"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threadName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time</w:t>
      </w:r>
      <w:r w:rsidRPr="00EA23B9">
        <w:rPr>
          <w:rFonts w:ascii="Times New Roman" w:hAnsi="Times New Roman" w:cs="Times New Roman"/>
          <w:color w:val="666600"/>
          <w:lang w:val="en-GB" w:eastAsia="en-GB"/>
        </w:rPr>
        <w:t>())))</w:t>
      </w:r>
    </w:p>
    <w:p w14:paraId="30E95E9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counter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w:t>
      </w:r>
    </w:p>
    <w:p w14:paraId="03DDD23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FD582C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threadLock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threading</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Lock</w:t>
      </w:r>
      <w:r w:rsidRPr="00EA23B9">
        <w:rPr>
          <w:rFonts w:ascii="Times New Roman" w:hAnsi="Times New Roman" w:cs="Times New Roman"/>
          <w:color w:val="666600"/>
          <w:lang w:val="en-GB" w:eastAsia="en-GB"/>
        </w:rPr>
        <w:t>()</w:t>
      </w:r>
    </w:p>
    <w:p w14:paraId="6D0627F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threads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2038005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F71690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Create new threads</w:t>
      </w:r>
    </w:p>
    <w:p w14:paraId="5CD6716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thread1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myThread</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"Thread-1"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w:t>
      </w:r>
      <w:r w:rsidRPr="00EA23B9">
        <w:rPr>
          <w:rFonts w:ascii="Times New Roman" w:hAnsi="Times New Roman" w:cs="Times New Roman"/>
          <w:color w:val="666600"/>
          <w:lang w:val="en-GB" w:eastAsia="en-GB"/>
        </w:rPr>
        <w:t>)</w:t>
      </w:r>
    </w:p>
    <w:p w14:paraId="29C96A0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thread2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myThread</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"Thread-2"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p>
    <w:p w14:paraId="2EF5D18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77333D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Start new Threads</w:t>
      </w:r>
    </w:p>
    <w:p w14:paraId="0998306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start</w:t>
      </w:r>
      <w:r w:rsidRPr="00EA23B9">
        <w:rPr>
          <w:rFonts w:ascii="Times New Roman" w:hAnsi="Times New Roman" w:cs="Times New Roman"/>
          <w:color w:val="666600"/>
          <w:lang w:val="en-GB" w:eastAsia="en-GB"/>
        </w:rPr>
        <w:t>()</w:t>
      </w:r>
    </w:p>
    <w:p w14:paraId="2E8661F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start</w:t>
      </w:r>
      <w:r w:rsidRPr="00EA23B9">
        <w:rPr>
          <w:rFonts w:ascii="Times New Roman" w:hAnsi="Times New Roman" w:cs="Times New Roman"/>
          <w:color w:val="666600"/>
          <w:lang w:val="en-GB" w:eastAsia="en-GB"/>
        </w:rPr>
        <w:t>()</w:t>
      </w:r>
    </w:p>
    <w:p w14:paraId="746A476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C423D7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Add threads to thread list</w:t>
      </w:r>
    </w:p>
    <w:p w14:paraId="043CF29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append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thread1</w:t>
      </w:r>
      <w:r w:rsidRPr="00EA23B9">
        <w:rPr>
          <w:rFonts w:ascii="Times New Roman" w:hAnsi="Times New Roman" w:cs="Times New Roman"/>
          <w:color w:val="666600"/>
          <w:lang w:val="en-GB" w:eastAsia="en-GB"/>
        </w:rPr>
        <w:t>)</w:t>
      </w:r>
    </w:p>
    <w:p w14:paraId="31338E6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append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thread2</w:t>
      </w:r>
      <w:r w:rsidRPr="00EA23B9">
        <w:rPr>
          <w:rFonts w:ascii="Times New Roman" w:hAnsi="Times New Roman" w:cs="Times New Roman"/>
          <w:color w:val="666600"/>
          <w:lang w:val="en-GB" w:eastAsia="en-GB"/>
        </w:rPr>
        <w:t>)</w:t>
      </w:r>
    </w:p>
    <w:p w14:paraId="21EBEA4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2886BB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Wait for all threads to complete</w:t>
      </w:r>
    </w:p>
    <w:p w14:paraId="7699C40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for</w:t>
      </w:r>
      <w:r w:rsidRPr="00EA23B9">
        <w:rPr>
          <w:rFonts w:ascii="Times New Roman" w:hAnsi="Times New Roman" w:cs="Times New Roman"/>
          <w:color w:val="313131"/>
          <w:lang w:val="en-GB" w:eastAsia="en-GB"/>
        </w:rPr>
        <w:t xml:space="preserve"> t </w:t>
      </w:r>
      <w:r w:rsidRPr="00EA23B9">
        <w:rPr>
          <w:rFonts w:ascii="Times New Roman" w:hAnsi="Times New Roman" w:cs="Times New Roman"/>
          <w:color w:val="000088"/>
          <w:lang w:val="en-GB" w:eastAsia="en-GB"/>
        </w:rPr>
        <w:t>in</w:t>
      </w:r>
      <w:r w:rsidRPr="00EA23B9">
        <w:rPr>
          <w:rFonts w:ascii="Times New Roman" w:hAnsi="Times New Roman" w:cs="Times New Roman"/>
          <w:color w:val="313131"/>
          <w:lang w:val="en-GB" w:eastAsia="en-GB"/>
        </w:rPr>
        <w:t xml:space="preserve"> threads</w:t>
      </w:r>
      <w:r w:rsidRPr="00EA23B9">
        <w:rPr>
          <w:rFonts w:ascii="Times New Roman" w:hAnsi="Times New Roman" w:cs="Times New Roman"/>
          <w:color w:val="666600"/>
          <w:lang w:val="en-GB" w:eastAsia="en-GB"/>
        </w:rPr>
        <w:t>:</w:t>
      </w:r>
    </w:p>
    <w:p w14:paraId="0401BAA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join</w:t>
      </w:r>
      <w:r w:rsidRPr="00EA23B9">
        <w:rPr>
          <w:rFonts w:ascii="Times New Roman" w:hAnsi="Times New Roman" w:cs="Times New Roman"/>
          <w:color w:val="666600"/>
          <w:lang w:val="en-GB" w:eastAsia="en-GB"/>
        </w:rPr>
        <w:t>()</w:t>
      </w:r>
    </w:p>
    <w:p w14:paraId="516158A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"Exiting Main Thread"</w:t>
      </w:r>
      <w:r w:rsidRPr="00EA23B9">
        <w:rPr>
          <w:rFonts w:ascii="Times New Roman" w:hAnsi="Times New Roman" w:cs="Times New Roman"/>
          <w:color w:val="666600"/>
          <w:lang w:val="en-GB" w:eastAsia="en-GB"/>
        </w:rPr>
        <w:t>)</w:t>
      </w:r>
    </w:p>
    <w:p w14:paraId="1E91DD6D"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Output</w:t>
      </w:r>
    </w:p>
    <w:p w14:paraId="5CE85645"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58426D5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7F0055"/>
          <w:lang w:val="en-GB" w:eastAsia="en-GB"/>
        </w:rPr>
        <w:t>Starting</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Thread</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w:t>
      </w:r>
    </w:p>
    <w:p w14:paraId="07692EA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7F0055"/>
          <w:lang w:val="en-GB" w:eastAsia="en-GB"/>
        </w:rPr>
        <w:t>Starting</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Thread</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p>
    <w:p w14:paraId="6930395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7F0055"/>
          <w:lang w:val="en-GB" w:eastAsia="en-GB"/>
        </w:rPr>
        <w:t>Thread</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Fri</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Feb</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19</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10</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04</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14</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2016</w:t>
      </w:r>
    </w:p>
    <w:p w14:paraId="7A1411D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7F0055"/>
          <w:lang w:val="en-GB" w:eastAsia="en-GB"/>
        </w:rPr>
        <w:t>Thread</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Fri</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Feb</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19</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10</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04</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15</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2016</w:t>
      </w:r>
    </w:p>
    <w:p w14:paraId="6EFE875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7F0055"/>
          <w:lang w:val="en-GB" w:eastAsia="en-GB"/>
        </w:rPr>
        <w:t>Thread</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Fri</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Feb</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19</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10</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04</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16</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2016</w:t>
      </w:r>
    </w:p>
    <w:p w14:paraId="359B84E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7F0055"/>
          <w:lang w:val="en-GB" w:eastAsia="en-GB"/>
        </w:rPr>
        <w:t>Thread</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Fri</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Feb</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19</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10</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04</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18</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2016</w:t>
      </w:r>
    </w:p>
    <w:p w14:paraId="2A46597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7F0055"/>
          <w:lang w:val="en-GB" w:eastAsia="en-GB"/>
        </w:rPr>
        <w:t>Thread</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Fri</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Feb</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19</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10</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04</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20</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2016</w:t>
      </w:r>
    </w:p>
    <w:p w14:paraId="67E362B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7F0055"/>
          <w:lang w:val="en-GB" w:eastAsia="en-GB"/>
        </w:rPr>
        <w:t>Thread</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Fri</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Feb</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19</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10</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04</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22</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2016</w:t>
      </w:r>
    </w:p>
    <w:p w14:paraId="194E74E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7F0055"/>
          <w:lang w:val="en-GB" w:eastAsia="en-GB"/>
        </w:rPr>
        <w:t>Exiting</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Main</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Thread</w:t>
      </w:r>
    </w:p>
    <w:p w14:paraId="71E674E9"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Multithreaded Priority Queue</w:t>
      </w:r>
    </w:p>
    <w:p w14:paraId="3120100C"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i/>
          <w:iCs/>
          <w:color w:val="000000"/>
          <w:lang w:val="en-GB" w:eastAsia="en-GB"/>
        </w:rPr>
        <w:t>Queue</w:t>
      </w:r>
      <w:r w:rsidRPr="00EA23B9">
        <w:rPr>
          <w:rFonts w:ascii="Times New Roman" w:hAnsi="Times New Roman" w:cs="Times New Roman"/>
          <w:color w:val="000000"/>
          <w:lang w:val="en-GB" w:eastAsia="en-GB"/>
        </w:rPr>
        <w:t> module allows you to create a new queue object that can hold a specific number of items. There are following methods to control the Queue −</w:t>
      </w:r>
    </w:p>
    <w:p w14:paraId="36146A83" w14:textId="77777777" w:rsidR="00740717" w:rsidRPr="00EA23B9" w:rsidRDefault="00740717" w:rsidP="00242643">
      <w:pPr>
        <w:numPr>
          <w:ilvl w:val="0"/>
          <w:numId w:val="26"/>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get()</w:t>
      </w:r>
      <w:r w:rsidRPr="00EA23B9">
        <w:rPr>
          <w:rFonts w:ascii="Times New Roman" w:hAnsi="Times New Roman" w:cs="Times New Roman"/>
          <w:color w:val="000000"/>
          <w:lang w:val="en-GB" w:eastAsia="en-GB"/>
        </w:rPr>
        <w:t> − The get() removes and returns an item from the queue.</w:t>
      </w:r>
    </w:p>
    <w:p w14:paraId="4846E860" w14:textId="77777777" w:rsidR="00740717" w:rsidRPr="00EA23B9" w:rsidRDefault="00740717" w:rsidP="00242643">
      <w:pPr>
        <w:numPr>
          <w:ilvl w:val="0"/>
          <w:numId w:val="26"/>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put()</w:t>
      </w:r>
      <w:r w:rsidRPr="00EA23B9">
        <w:rPr>
          <w:rFonts w:ascii="Times New Roman" w:hAnsi="Times New Roman" w:cs="Times New Roman"/>
          <w:color w:val="000000"/>
          <w:lang w:val="en-GB" w:eastAsia="en-GB"/>
        </w:rPr>
        <w:t> − The put adds item to a queue.</w:t>
      </w:r>
    </w:p>
    <w:p w14:paraId="634D7AF9" w14:textId="77777777" w:rsidR="00740717" w:rsidRPr="00EA23B9" w:rsidRDefault="00740717" w:rsidP="00242643">
      <w:pPr>
        <w:numPr>
          <w:ilvl w:val="0"/>
          <w:numId w:val="26"/>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qsize() </w:t>
      </w:r>
      <w:r w:rsidRPr="00EA23B9">
        <w:rPr>
          <w:rFonts w:ascii="Times New Roman" w:hAnsi="Times New Roman" w:cs="Times New Roman"/>
          <w:color w:val="000000"/>
          <w:lang w:val="en-GB" w:eastAsia="en-GB"/>
        </w:rPr>
        <w:t>− The qsize() returns the number of items that are currently in the queue.</w:t>
      </w:r>
    </w:p>
    <w:p w14:paraId="2E7382F7" w14:textId="77777777" w:rsidR="00740717" w:rsidRPr="00EA23B9" w:rsidRDefault="00740717" w:rsidP="00242643">
      <w:pPr>
        <w:numPr>
          <w:ilvl w:val="0"/>
          <w:numId w:val="26"/>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empty()</w:t>
      </w:r>
      <w:r w:rsidRPr="00EA23B9">
        <w:rPr>
          <w:rFonts w:ascii="Times New Roman" w:hAnsi="Times New Roman" w:cs="Times New Roman"/>
          <w:color w:val="000000"/>
          <w:lang w:val="en-GB" w:eastAsia="en-GB"/>
        </w:rPr>
        <w:t> − The empty( ) returns True if queue is empty; otherwise, False.</w:t>
      </w:r>
    </w:p>
    <w:p w14:paraId="207415C6" w14:textId="77777777" w:rsidR="00740717" w:rsidRPr="00EA23B9" w:rsidRDefault="00740717" w:rsidP="00242643">
      <w:pPr>
        <w:numPr>
          <w:ilvl w:val="0"/>
          <w:numId w:val="26"/>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full()</w:t>
      </w:r>
      <w:r w:rsidRPr="00EA23B9">
        <w:rPr>
          <w:rFonts w:ascii="Times New Roman" w:hAnsi="Times New Roman" w:cs="Times New Roman"/>
          <w:color w:val="000000"/>
          <w:lang w:val="en-GB" w:eastAsia="en-GB"/>
        </w:rPr>
        <w:t> − the full() returns True if queue is full; otherwise, False.</w:t>
      </w:r>
    </w:p>
    <w:p w14:paraId="207410D1"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1FB5EB2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210A3C9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0C31A0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queue</w:t>
      </w:r>
    </w:p>
    <w:p w14:paraId="77CAB96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threading</w:t>
      </w:r>
    </w:p>
    <w:p w14:paraId="3737F1C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time</w:t>
      </w:r>
    </w:p>
    <w:p w14:paraId="7843F44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2001BF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exitFlag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0</w:t>
      </w:r>
    </w:p>
    <w:p w14:paraId="393DC57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1CC83C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class</w:t>
      </w:r>
      <w:r w:rsidRPr="00EA23B9">
        <w:rPr>
          <w:rFonts w:ascii="Times New Roman" w:hAnsi="Times New Roman" w:cs="Times New Roman"/>
          <w:color w:val="313131"/>
          <w:lang w:val="en-GB" w:eastAsia="en-GB"/>
        </w:rPr>
        <w:t xml:space="preserve"> myThread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threading</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Thread</w:t>
      </w:r>
      <w:r w:rsidRPr="00EA23B9">
        <w:rPr>
          <w:rFonts w:ascii="Times New Roman" w:hAnsi="Times New Roman" w:cs="Times New Roman"/>
          <w:color w:val="666600"/>
          <w:lang w:val="en-GB" w:eastAsia="en-GB"/>
        </w:rPr>
        <w:t>):</w:t>
      </w:r>
    </w:p>
    <w:p w14:paraId="6DE8293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__init__</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threadID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q</w:t>
      </w:r>
      <w:r w:rsidRPr="00EA23B9">
        <w:rPr>
          <w:rFonts w:ascii="Times New Roman" w:hAnsi="Times New Roman" w:cs="Times New Roman"/>
          <w:color w:val="666600"/>
          <w:lang w:val="en-GB" w:eastAsia="en-GB"/>
        </w:rPr>
        <w:t>):</w:t>
      </w:r>
    </w:p>
    <w:p w14:paraId="7E81ADC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threading</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Thread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__init__</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4FF43E6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threadID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threadID</w:t>
      </w:r>
    </w:p>
    <w:p w14:paraId="680AB52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name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name</w:t>
      </w:r>
    </w:p>
    <w:p w14:paraId="7DD595A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q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q</w:t>
      </w:r>
    </w:p>
    <w:p w14:paraId="05DB0FB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run</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3FF7D16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"Starting "</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name</w:t>
      </w:r>
      <w:r w:rsidRPr="00EA23B9">
        <w:rPr>
          <w:rFonts w:ascii="Times New Roman" w:hAnsi="Times New Roman" w:cs="Times New Roman"/>
          <w:color w:val="666600"/>
          <w:lang w:val="en-GB" w:eastAsia="en-GB"/>
        </w:rPr>
        <w:t>)</w:t>
      </w:r>
    </w:p>
    <w:p w14:paraId="21292D0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process_data</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q</w:t>
      </w:r>
      <w:r w:rsidRPr="00EA23B9">
        <w:rPr>
          <w:rFonts w:ascii="Times New Roman" w:hAnsi="Times New Roman" w:cs="Times New Roman"/>
          <w:color w:val="666600"/>
          <w:lang w:val="en-GB" w:eastAsia="en-GB"/>
        </w:rPr>
        <w:t>)</w:t>
      </w:r>
    </w:p>
    <w:p w14:paraId="43B1C38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"Exiting "</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name</w:t>
      </w:r>
      <w:r w:rsidRPr="00EA23B9">
        <w:rPr>
          <w:rFonts w:ascii="Times New Roman" w:hAnsi="Times New Roman" w:cs="Times New Roman"/>
          <w:color w:val="666600"/>
          <w:lang w:val="en-GB" w:eastAsia="en-GB"/>
        </w:rPr>
        <w:t>)</w:t>
      </w:r>
    </w:p>
    <w:p w14:paraId="15A8002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91A51F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process_data</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threadName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q</w:t>
      </w:r>
      <w:r w:rsidRPr="00EA23B9">
        <w:rPr>
          <w:rFonts w:ascii="Times New Roman" w:hAnsi="Times New Roman" w:cs="Times New Roman"/>
          <w:color w:val="666600"/>
          <w:lang w:val="en-GB" w:eastAsia="en-GB"/>
        </w:rPr>
        <w:t>):</w:t>
      </w:r>
    </w:p>
    <w:p w14:paraId="31C6AE3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while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not</w:t>
      </w:r>
      <w:r w:rsidRPr="00EA23B9">
        <w:rPr>
          <w:rFonts w:ascii="Times New Roman" w:hAnsi="Times New Roman" w:cs="Times New Roman"/>
          <w:color w:val="313131"/>
          <w:lang w:val="en-GB" w:eastAsia="en-GB"/>
        </w:rPr>
        <w:t xml:space="preserve"> exitFlag</w:t>
      </w:r>
      <w:r w:rsidRPr="00EA23B9">
        <w:rPr>
          <w:rFonts w:ascii="Times New Roman" w:hAnsi="Times New Roman" w:cs="Times New Roman"/>
          <w:color w:val="666600"/>
          <w:lang w:val="en-GB" w:eastAsia="en-GB"/>
        </w:rPr>
        <w:t>:</w:t>
      </w:r>
    </w:p>
    <w:p w14:paraId="2E15829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queueLock</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acquire</w:t>
      </w:r>
      <w:r w:rsidRPr="00EA23B9">
        <w:rPr>
          <w:rFonts w:ascii="Times New Roman" w:hAnsi="Times New Roman" w:cs="Times New Roman"/>
          <w:color w:val="666600"/>
          <w:lang w:val="en-GB" w:eastAsia="en-GB"/>
        </w:rPr>
        <w:t>()</w:t>
      </w:r>
    </w:p>
    <w:p w14:paraId="0A40A1B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if</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not</w:t>
      </w:r>
      <w:r w:rsidRPr="00EA23B9">
        <w:rPr>
          <w:rFonts w:ascii="Times New Roman" w:hAnsi="Times New Roman" w:cs="Times New Roman"/>
          <w:color w:val="313131"/>
          <w:lang w:val="en-GB" w:eastAsia="en-GB"/>
        </w:rPr>
        <w:t xml:space="preserve"> workQueue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empty</w:t>
      </w:r>
      <w:r w:rsidRPr="00EA23B9">
        <w:rPr>
          <w:rFonts w:ascii="Times New Roman" w:hAnsi="Times New Roman" w:cs="Times New Roman"/>
          <w:color w:val="666600"/>
          <w:lang w:val="en-GB" w:eastAsia="en-GB"/>
        </w:rPr>
        <w:t>():</w:t>
      </w:r>
    </w:p>
    <w:p w14:paraId="6C87E94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data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q</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get</w:t>
      </w:r>
      <w:r w:rsidRPr="00EA23B9">
        <w:rPr>
          <w:rFonts w:ascii="Times New Roman" w:hAnsi="Times New Roman" w:cs="Times New Roman"/>
          <w:color w:val="666600"/>
          <w:lang w:val="en-GB" w:eastAsia="en-GB"/>
        </w:rPr>
        <w:t>()</w:t>
      </w:r>
    </w:p>
    <w:p w14:paraId="350D2AC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queueLock</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release</w:t>
      </w:r>
      <w:r w:rsidRPr="00EA23B9">
        <w:rPr>
          <w:rFonts w:ascii="Times New Roman" w:hAnsi="Times New Roman" w:cs="Times New Roman"/>
          <w:color w:val="666600"/>
          <w:lang w:val="en-GB" w:eastAsia="en-GB"/>
        </w:rPr>
        <w:t>()</w:t>
      </w:r>
    </w:p>
    <w:p w14:paraId="552FC46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"%s processing %s"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threadName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data</w:t>
      </w:r>
      <w:r w:rsidRPr="00EA23B9">
        <w:rPr>
          <w:rFonts w:ascii="Times New Roman" w:hAnsi="Times New Roman" w:cs="Times New Roman"/>
          <w:color w:val="666600"/>
          <w:lang w:val="en-GB" w:eastAsia="en-GB"/>
        </w:rPr>
        <w:t>))</w:t>
      </w:r>
    </w:p>
    <w:p w14:paraId="248F6E2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else</w:t>
      </w:r>
      <w:r w:rsidRPr="00EA23B9">
        <w:rPr>
          <w:rFonts w:ascii="Times New Roman" w:hAnsi="Times New Roman" w:cs="Times New Roman"/>
          <w:color w:val="666600"/>
          <w:lang w:val="en-GB" w:eastAsia="en-GB"/>
        </w:rPr>
        <w:t>:</w:t>
      </w:r>
    </w:p>
    <w:p w14:paraId="2D819ED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queueLock</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release</w:t>
      </w:r>
      <w:r w:rsidRPr="00EA23B9">
        <w:rPr>
          <w:rFonts w:ascii="Times New Roman" w:hAnsi="Times New Roman" w:cs="Times New Roman"/>
          <w:color w:val="666600"/>
          <w:lang w:val="en-GB" w:eastAsia="en-GB"/>
        </w:rPr>
        <w:t>()</w:t>
      </w:r>
    </w:p>
    <w:p w14:paraId="60B8762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sleep</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w:t>
      </w:r>
      <w:r w:rsidRPr="00EA23B9">
        <w:rPr>
          <w:rFonts w:ascii="Times New Roman" w:hAnsi="Times New Roman" w:cs="Times New Roman"/>
          <w:color w:val="666600"/>
          <w:lang w:val="en-GB" w:eastAsia="en-GB"/>
        </w:rPr>
        <w:t>)</w:t>
      </w:r>
    </w:p>
    <w:p w14:paraId="1F9A79C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43EDAE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threadList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"Thread-1"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"Thread-2"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"Thread-3"</w:t>
      </w:r>
      <w:r w:rsidRPr="00EA23B9">
        <w:rPr>
          <w:rFonts w:ascii="Times New Roman" w:hAnsi="Times New Roman" w:cs="Times New Roman"/>
          <w:color w:val="666600"/>
          <w:lang w:val="en-GB" w:eastAsia="en-GB"/>
        </w:rPr>
        <w:t>]</w:t>
      </w:r>
    </w:p>
    <w:p w14:paraId="7A60A34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nameList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"One"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"Two"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"Three"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"Four"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"Five"</w:t>
      </w:r>
      <w:r w:rsidRPr="00EA23B9">
        <w:rPr>
          <w:rFonts w:ascii="Times New Roman" w:hAnsi="Times New Roman" w:cs="Times New Roman"/>
          <w:color w:val="666600"/>
          <w:lang w:val="en-GB" w:eastAsia="en-GB"/>
        </w:rPr>
        <w:t>]</w:t>
      </w:r>
    </w:p>
    <w:p w14:paraId="6866144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queueLock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threading</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Lock</w:t>
      </w:r>
      <w:r w:rsidRPr="00EA23B9">
        <w:rPr>
          <w:rFonts w:ascii="Times New Roman" w:hAnsi="Times New Roman" w:cs="Times New Roman"/>
          <w:color w:val="666600"/>
          <w:lang w:val="en-GB" w:eastAsia="en-GB"/>
        </w:rPr>
        <w:t>()</w:t>
      </w:r>
    </w:p>
    <w:p w14:paraId="2F247D9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workQueue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queue</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Queue</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10</w:t>
      </w:r>
      <w:r w:rsidRPr="00EA23B9">
        <w:rPr>
          <w:rFonts w:ascii="Times New Roman" w:hAnsi="Times New Roman" w:cs="Times New Roman"/>
          <w:color w:val="666600"/>
          <w:lang w:val="en-GB" w:eastAsia="en-GB"/>
        </w:rPr>
        <w:t>)</w:t>
      </w:r>
    </w:p>
    <w:p w14:paraId="25F32AF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threads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7CC39A5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threadID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w:t>
      </w:r>
    </w:p>
    <w:p w14:paraId="77051BA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A02AEE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Create new threads</w:t>
      </w:r>
    </w:p>
    <w:p w14:paraId="73FCE10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for</w:t>
      </w:r>
      <w:r w:rsidRPr="00EA23B9">
        <w:rPr>
          <w:rFonts w:ascii="Times New Roman" w:hAnsi="Times New Roman" w:cs="Times New Roman"/>
          <w:color w:val="313131"/>
          <w:lang w:val="en-GB" w:eastAsia="en-GB"/>
        </w:rPr>
        <w:t xml:space="preserve"> tName </w:t>
      </w:r>
      <w:r w:rsidRPr="00EA23B9">
        <w:rPr>
          <w:rFonts w:ascii="Times New Roman" w:hAnsi="Times New Roman" w:cs="Times New Roman"/>
          <w:color w:val="000088"/>
          <w:lang w:val="en-GB" w:eastAsia="en-GB"/>
        </w:rPr>
        <w:t>in</w:t>
      </w:r>
      <w:r w:rsidRPr="00EA23B9">
        <w:rPr>
          <w:rFonts w:ascii="Times New Roman" w:hAnsi="Times New Roman" w:cs="Times New Roman"/>
          <w:color w:val="313131"/>
          <w:lang w:val="en-GB" w:eastAsia="en-GB"/>
        </w:rPr>
        <w:t xml:space="preserve"> threadList</w:t>
      </w:r>
      <w:r w:rsidRPr="00EA23B9">
        <w:rPr>
          <w:rFonts w:ascii="Times New Roman" w:hAnsi="Times New Roman" w:cs="Times New Roman"/>
          <w:color w:val="666600"/>
          <w:lang w:val="en-GB" w:eastAsia="en-GB"/>
        </w:rPr>
        <w:t>:</w:t>
      </w:r>
    </w:p>
    <w:p w14:paraId="4750E4B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thread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myThread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threadID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workQueue</w:t>
      </w:r>
      <w:r w:rsidRPr="00EA23B9">
        <w:rPr>
          <w:rFonts w:ascii="Times New Roman" w:hAnsi="Times New Roman" w:cs="Times New Roman"/>
          <w:color w:val="666600"/>
          <w:lang w:val="en-GB" w:eastAsia="en-GB"/>
        </w:rPr>
        <w:t>)</w:t>
      </w:r>
    </w:p>
    <w:p w14:paraId="0562219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thread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start</w:t>
      </w:r>
      <w:r w:rsidRPr="00EA23B9">
        <w:rPr>
          <w:rFonts w:ascii="Times New Roman" w:hAnsi="Times New Roman" w:cs="Times New Roman"/>
          <w:color w:val="666600"/>
          <w:lang w:val="en-GB" w:eastAsia="en-GB"/>
        </w:rPr>
        <w:t>()</w:t>
      </w:r>
    </w:p>
    <w:p w14:paraId="20AE3AD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threads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append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thread</w:t>
      </w:r>
      <w:r w:rsidRPr="00EA23B9">
        <w:rPr>
          <w:rFonts w:ascii="Times New Roman" w:hAnsi="Times New Roman" w:cs="Times New Roman"/>
          <w:color w:val="666600"/>
          <w:lang w:val="en-GB" w:eastAsia="en-GB"/>
        </w:rPr>
        <w:t>)</w:t>
      </w:r>
    </w:p>
    <w:p w14:paraId="57137C4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threadID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w:t>
      </w:r>
    </w:p>
    <w:p w14:paraId="2192AE0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32AB89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Fill the queue</w:t>
      </w:r>
    </w:p>
    <w:p w14:paraId="68F7D98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queueLock</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acquire</w:t>
      </w:r>
      <w:r w:rsidRPr="00EA23B9">
        <w:rPr>
          <w:rFonts w:ascii="Times New Roman" w:hAnsi="Times New Roman" w:cs="Times New Roman"/>
          <w:color w:val="666600"/>
          <w:lang w:val="en-GB" w:eastAsia="en-GB"/>
        </w:rPr>
        <w:t>()</w:t>
      </w:r>
    </w:p>
    <w:p w14:paraId="0761397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for</w:t>
      </w:r>
      <w:r w:rsidRPr="00EA23B9">
        <w:rPr>
          <w:rFonts w:ascii="Times New Roman" w:hAnsi="Times New Roman" w:cs="Times New Roman"/>
          <w:color w:val="313131"/>
          <w:lang w:val="en-GB" w:eastAsia="en-GB"/>
        </w:rPr>
        <w:t xml:space="preserve"> word </w:t>
      </w:r>
      <w:r w:rsidRPr="00EA23B9">
        <w:rPr>
          <w:rFonts w:ascii="Times New Roman" w:hAnsi="Times New Roman" w:cs="Times New Roman"/>
          <w:color w:val="000088"/>
          <w:lang w:val="en-GB" w:eastAsia="en-GB"/>
        </w:rPr>
        <w:t>in</w:t>
      </w:r>
      <w:r w:rsidRPr="00EA23B9">
        <w:rPr>
          <w:rFonts w:ascii="Times New Roman" w:hAnsi="Times New Roman" w:cs="Times New Roman"/>
          <w:color w:val="313131"/>
          <w:lang w:val="en-GB" w:eastAsia="en-GB"/>
        </w:rPr>
        <w:t xml:space="preserve"> nameList</w:t>
      </w:r>
      <w:r w:rsidRPr="00EA23B9">
        <w:rPr>
          <w:rFonts w:ascii="Times New Roman" w:hAnsi="Times New Roman" w:cs="Times New Roman"/>
          <w:color w:val="666600"/>
          <w:lang w:val="en-GB" w:eastAsia="en-GB"/>
        </w:rPr>
        <w:t>:</w:t>
      </w:r>
    </w:p>
    <w:p w14:paraId="37E60B6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workQueue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put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word</w:t>
      </w:r>
      <w:r w:rsidRPr="00EA23B9">
        <w:rPr>
          <w:rFonts w:ascii="Times New Roman" w:hAnsi="Times New Roman" w:cs="Times New Roman"/>
          <w:color w:val="666600"/>
          <w:lang w:val="en-GB" w:eastAsia="en-GB"/>
        </w:rPr>
        <w:t>)</w:t>
      </w:r>
    </w:p>
    <w:p w14:paraId="0F51513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queueLock</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release</w:t>
      </w:r>
      <w:r w:rsidRPr="00EA23B9">
        <w:rPr>
          <w:rFonts w:ascii="Times New Roman" w:hAnsi="Times New Roman" w:cs="Times New Roman"/>
          <w:color w:val="666600"/>
          <w:lang w:val="en-GB" w:eastAsia="en-GB"/>
        </w:rPr>
        <w:t>()</w:t>
      </w:r>
    </w:p>
    <w:p w14:paraId="3DA5145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10AA01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Wait for queue to empty</w:t>
      </w:r>
    </w:p>
    <w:p w14:paraId="0FAC01E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while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not</w:t>
      </w:r>
      <w:r w:rsidRPr="00EA23B9">
        <w:rPr>
          <w:rFonts w:ascii="Times New Roman" w:hAnsi="Times New Roman" w:cs="Times New Roman"/>
          <w:color w:val="313131"/>
          <w:lang w:val="en-GB" w:eastAsia="en-GB"/>
        </w:rPr>
        <w:t xml:space="preserve"> workQueue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empty</w:t>
      </w:r>
      <w:r w:rsidRPr="00EA23B9">
        <w:rPr>
          <w:rFonts w:ascii="Times New Roman" w:hAnsi="Times New Roman" w:cs="Times New Roman"/>
          <w:color w:val="666600"/>
          <w:lang w:val="en-GB" w:eastAsia="en-GB"/>
        </w:rPr>
        <w:t>():</w:t>
      </w:r>
    </w:p>
    <w:p w14:paraId="54D0A35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pass</w:t>
      </w:r>
    </w:p>
    <w:p w14:paraId="631782C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80114F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Notify threads it's time to exit</w:t>
      </w:r>
    </w:p>
    <w:p w14:paraId="7C8E073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exitFlag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w:t>
      </w:r>
    </w:p>
    <w:p w14:paraId="6FB6DD3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552192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Wait for all threads to complete</w:t>
      </w:r>
    </w:p>
    <w:p w14:paraId="499B6BE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for</w:t>
      </w:r>
      <w:r w:rsidRPr="00EA23B9">
        <w:rPr>
          <w:rFonts w:ascii="Times New Roman" w:hAnsi="Times New Roman" w:cs="Times New Roman"/>
          <w:color w:val="313131"/>
          <w:lang w:val="en-GB" w:eastAsia="en-GB"/>
        </w:rPr>
        <w:t xml:space="preserve"> t </w:t>
      </w:r>
      <w:r w:rsidRPr="00EA23B9">
        <w:rPr>
          <w:rFonts w:ascii="Times New Roman" w:hAnsi="Times New Roman" w:cs="Times New Roman"/>
          <w:color w:val="000088"/>
          <w:lang w:val="en-GB" w:eastAsia="en-GB"/>
        </w:rPr>
        <w:t>in</w:t>
      </w:r>
      <w:r w:rsidRPr="00EA23B9">
        <w:rPr>
          <w:rFonts w:ascii="Times New Roman" w:hAnsi="Times New Roman" w:cs="Times New Roman"/>
          <w:color w:val="313131"/>
          <w:lang w:val="en-GB" w:eastAsia="en-GB"/>
        </w:rPr>
        <w:t xml:space="preserve"> threads</w:t>
      </w:r>
      <w:r w:rsidRPr="00EA23B9">
        <w:rPr>
          <w:rFonts w:ascii="Times New Roman" w:hAnsi="Times New Roman" w:cs="Times New Roman"/>
          <w:color w:val="666600"/>
          <w:lang w:val="en-GB" w:eastAsia="en-GB"/>
        </w:rPr>
        <w:t>:</w:t>
      </w:r>
    </w:p>
    <w:p w14:paraId="6A8706A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join</w:t>
      </w:r>
      <w:r w:rsidRPr="00EA23B9">
        <w:rPr>
          <w:rFonts w:ascii="Times New Roman" w:hAnsi="Times New Roman" w:cs="Times New Roman"/>
          <w:color w:val="666600"/>
          <w:lang w:val="en-GB" w:eastAsia="en-GB"/>
        </w:rPr>
        <w:t>()</w:t>
      </w:r>
    </w:p>
    <w:p w14:paraId="59174C6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"Exiting Main Thread"</w:t>
      </w:r>
      <w:r w:rsidRPr="00EA23B9">
        <w:rPr>
          <w:rFonts w:ascii="Times New Roman" w:hAnsi="Times New Roman" w:cs="Times New Roman"/>
          <w:color w:val="666600"/>
          <w:lang w:val="en-GB" w:eastAsia="en-GB"/>
        </w:rPr>
        <w:t>)</w:t>
      </w:r>
    </w:p>
    <w:p w14:paraId="6DDAB813"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Output</w:t>
      </w:r>
    </w:p>
    <w:p w14:paraId="7AD494A1"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4856DBB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Starting Thread-1</w:t>
      </w:r>
    </w:p>
    <w:p w14:paraId="47373B9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Starting Thread-2</w:t>
      </w:r>
    </w:p>
    <w:p w14:paraId="2CF505D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Starting Thread-3</w:t>
      </w:r>
    </w:p>
    <w:p w14:paraId="4EEDCC9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Thread-1 processing One</w:t>
      </w:r>
    </w:p>
    <w:p w14:paraId="13CF962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Thread-2 processing Two</w:t>
      </w:r>
    </w:p>
    <w:p w14:paraId="1DBF237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Thread-3 processing Three</w:t>
      </w:r>
    </w:p>
    <w:p w14:paraId="48C05DE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Thread-1 processing Four</w:t>
      </w:r>
    </w:p>
    <w:p w14:paraId="16DF404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Thread-2 processing Five</w:t>
      </w:r>
    </w:p>
    <w:p w14:paraId="0DB2E4E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Exiting Thread-3</w:t>
      </w:r>
    </w:p>
    <w:p w14:paraId="230523D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Exiting Thread-1</w:t>
      </w:r>
    </w:p>
    <w:p w14:paraId="173D2E2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Exiting Thread-2</w:t>
      </w:r>
    </w:p>
    <w:p w14:paraId="21212ED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Exiting Main Thread</w:t>
      </w:r>
    </w:p>
    <w:p w14:paraId="41FFFCCF" w14:textId="6C8D3788" w:rsidR="00242643" w:rsidRPr="00242643" w:rsidRDefault="00242643" w:rsidP="00242643">
      <w:pPr>
        <w:pStyle w:val="ListParagraph"/>
        <w:numPr>
          <w:ilvl w:val="0"/>
          <w:numId w:val="36"/>
        </w:numPr>
        <w:shd w:val="clear" w:color="auto" w:fill="FFFFFF"/>
        <w:spacing w:after="144" w:line="360" w:lineRule="atLeast"/>
        <w:ind w:right="48"/>
        <w:jc w:val="both"/>
        <w:rPr>
          <w:rFonts w:ascii="Times New Roman" w:hAnsi="Times New Roman" w:cs="Times New Roman"/>
          <w:b/>
          <w:color w:val="000000"/>
          <w:sz w:val="28"/>
          <w:u w:val="single"/>
          <w:lang w:val="en-GB" w:eastAsia="en-GB"/>
        </w:rPr>
      </w:pPr>
      <w:r w:rsidRPr="00242643">
        <w:rPr>
          <w:rFonts w:ascii="Times New Roman" w:hAnsi="Times New Roman" w:cs="Times New Roman"/>
          <w:b/>
          <w:color w:val="000000"/>
          <w:sz w:val="28"/>
          <w:u w:val="single"/>
          <w:lang w:val="en-GB" w:eastAsia="en-GB"/>
        </w:rPr>
        <w:t>XML Processing</w:t>
      </w:r>
    </w:p>
    <w:p w14:paraId="110FCF2C"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XML is a portable, open source language that allows programmers to develop applications that can be read by other applications, regardless of operating system and/or developmental language.</w:t>
      </w:r>
    </w:p>
    <w:p w14:paraId="268B7A44"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What is XML?</w:t>
      </w:r>
    </w:p>
    <w:p w14:paraId="4FDE4DC8"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Extensible Markup Language (XML) is a markup language much like HTML or SGML. This is recommended by the World Wide Web Consortium and available as an open standard.</w:t>
      </w:r>
    </w:p>
    <w:p w14:paraId="1E5ACBA6"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XML is extremely useful for keeping track of small to medium amounts of data without requiring an SQL-based backbone.</w:t>
      </w:r>
    </w:p>
    <w:p w14:paraId="1C43588D"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XML Parser Architectures and APIs</w:t>
      </w:r>
    </w:p>
    <w:p w14:paraId="5EA8EA5E"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Python standard library provides a minimal but useful set of interfaces to work with XML.</w:t>
      </w:r>
    </w:p>
    <w:p w14:paraId="11340D7D"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two most basic and broadly used APIs to XML data are the SAX and DOM interfaces.</w:t>
      </w:r>
    </w:p>
    <w:p w14:paraId="14F6391F" w14:textId="77777777" w:rsidR="00740717" w:rsidRPr="00EA23B9" w:rsidRDefault="00740717" w:rsidP="00242643">
      <w:pPr>
        <w:numPr>
          <w:ilvl w:val="0"/>
          <w:numId w:val="27"/>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Simple API for XML (SAX)</w:t>
      </w:r>
      <w:r w:rsidRPr="00EA23B9">
        <w:rPr>
          <w:rFonts w:ascii="Times New Roman" w:hAnsi="Times New Roman" w:cs="Times New Roman"/>
          <w:color w:val="000000"/>
          <w:lang w:val="en-GB" w:eastAsia="en-GB"/>
        </w:rPr>
        <w:t> − Here, you register callbacks for events of interest and then let the parser proceed through the document. This is useful when your documents are large or you have memory limitations, it parses the file as it reads it from the disk and the entire file is never stored in the memory.</w:t>
      </w:r>
    </w:p>
    <w:p w14:paraId="44FA2364" w14:textId="77777777" w:rsidR="00740717" w:rsidRPr="00EA23B9" w:rsidRDefault="00740717" w:rsidP="00242643">
      <w:pPr>
        <w:numPr>
          <w:ilvl w:val="0"/>
          <w:numId w:val="27"/>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Document Object Model (DOM) API</w:t>
      </w:r>
      <w:r w:rsidRPr="00EA23B9">
        <w:rPr>
          <w:rFonts w:ascii="Times New Roman" w:hAnsi="Times New Roman" w:cs="Times New Roman"/>
          <w:color w:val="000000"/>
          <w:lang w:val="en-GB" w:eastAsia="en-GB"/>
        </w:rPr>
        <w:t> − This is a World Wide Web Consortium recommendation wherein the entire file is read into the memory and stored in a hierarchical (tree-based) form to represent all the features of an XML document.</w:t>
      </w:r>
    </w:p>
    <w:p w14:paraId="4B2C97F5"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SAX obviously cannot process information as fast as DOM, when working with large files. On the other hand, using DOM exclusively can really kill your resources, especially if used on many small files.</w:t>
      </w:r>
    </w:p>
    <w:p w14:paraId="08CE69AC"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SAX is read-only, while DOM allows changes to the XML file. Since these two different APIs literally complement each other, there is no reason why you cannot use them both for large projects.</w:t>
      </w:r>
    </w:p>
    <w:p w14:paraId="71B8B2E3"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For all our XML code examples, let us use a simple XML file </w:t>
      </w:r>
      <w:r w:rsidRPr="00EA23B9">
        <w:rPr>
          <w:rFonts w:ascii="Times New Roman" w:hAnsi="Times New Roman" w:cs="Times New Roman"/>
          <w:i/>
          <w:iCs/>
          <w:color w:val="000000"/>
          <w:lang w:val="en-GB" w:eastAsia="en-GB"/>
        </w:rPr>
        <w:t>movies.xml</w:t>
      </w:r>
      <w:r w:rsidRPr="00EA23B9">
        <w:rPr>
          <w:rFonts w:ascii="Times New Roman" w:hAnsi="Times New Roman" w:cs="Times New Roman"/>
          <w:color w:val="000000"/>
          <w:lang w:val="en-GB" w:eastAsia="en-GB"/>
        </w:rPr>
        <w:t> as an input −</w:t>
      </w:r>
    </w:p>
    <w:p w14:paraId="55B3B2A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&lt;collection</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shelf</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"New Arrivals"</w:t>
      </w:r>
      <w:r w:rsidRPr="00EA23B9">
        <w:rPr>
          <w:rFonts w:ascii="Times New Roman" w:hAnsi="Times New Roman" w:cs="Times New Roman"/>
          <w:color w:val="000088"/>
          <w:lang w:val="en-GB" w:eastAsia="en-GB"/>
        </w:rPr>
        <w:t>&gt;</w:t>
      </w:r>
    </w:p>
    <w:p w14:paraId="69D900F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&lt;movie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title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"Enemy Behind"</w:t>
      </w:r>
      <w:r w:rsidRPr="00EA23B9">
        <w:rPr>
          <w:rFonts w:ascii="Times New Roman" w:hAnsi="Times New Roman" w:cs="Times New Roman"/>
          <w:color w:val="000088"/>
          <w:lang w:val="en-GB" w:eastAsia="en-GB"/>
        </w:rPr>
        <w:t>&gt;</w:t>
      </w:r>
    </w:p>
    <w:p w14:paraId="4505DC5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&lt;type&gt;</w:t>
      </w:r>
      <w:r w:rsidRPr="00EA23B9">
        <w:rPr>
          <w:rFonts w:ascii="Times New Roman" w:hAnsi="Times New Roman" w:cs="Times New Roman"/>
          <w:color w:val="313131"/>
          <w:lang w:val="en-GB" w:eastAsia="en-GB"/>
        </w:rPr>
        <w:t>War, Thriller</w:t>
      </w:r>
      <w:r w:rsidRPr="00EA23B9">
        <w:rPr>
          <w:rFonts w:ascii="Times New Roman" w:hAnsi="Times New Roman" w:cs="Times New Roman"/>
          <w:color w:val="000088"/>
          <w:lang w:val="en-GB" w:eastAsia="en-GB"/>
        </w:rPr>
        <w:t>&lt;/type&gt;</w:t>
      </w:r>
    </w:p>
    <w:p w14:paraId="0CE2D7B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&lt;format&gt;</w:t>
      </w:r>
      <w:r w:rsidRPr="00EA23B9">
        <w:rPr>
          <w:rFonts w:ascii="Times New Roman" w:hAnsi="Times New Roman" w:cs="Times New Roman"/>
          <w:color w:val="313131"/>
          <w:lang w:val="en-GB" w:eastAsia="en-GB"/>
        </w:rPr>
        <w:t>DVD</w:t>
      </w:r>
      <w:r w:rsidRPr="00EA23B9">
        <w:rPr>
          <w:rFonts w:ascii="Times New Roman" w:hAnsi="Times New Roman" w:cs="Times New Roman"/>
          <w:color w:val="000088"/>
          <w:lang w:val="en-GB" w:eastAsia="en-GB"/>
        </w:rPr>
        <w:t>&lt;/format&gt;</w:t>
      </w:r>
    </w:p>
    <w:p w14:paraId="75794BD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&lt;year&gt;</w:t>
      </w:r>
      <w:r w:rsidRPr="00EA23B9">
        <w:rPr>
          <w:rFonts w:ascii="Times New Roman" w:hAnsi="Times New Roman" w:cs="Times New Roman"/>
          <w:color w:val="313131"/>
          <w:lang w:val="en-GB" w:eastAsia="en-GB"/>
        </w:rPr>
        <w:t>2003</w:t>
      </w:r>
      <w:r w:rsidRPr="00EA23B9">
        <w:rPr>
          <w:rFonts w:ascii="Times New Roman" w:hAnsi="Times New Roman" w:cs="Times New Roman"/>
          <w:color w:val="000088"/>
          <w:lang w:val="en-GB" w:eastAsia="en-GB"/>
        </w:rPr>
        <w:t>&lt;/year&gt;</w:t>
      </w:r>
    </w:p>
    <w:p w14:paraId="4960175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&lt;rating&gt;</w:t>
      </w:r>
      <w:r w:rsidRPr="00EA23B9">
        <w:rPr>
          <w:rFonts w:ascii="Times New Roman" w:hAnsi="Times New Roman" w:cs="Times New Roman"/>
          <w:color w:val="313131"/>
          <w:lang w:val="en-GB" w:eastAsia="en-GB"/>
        </w:rPr>
        <w:t>PG</w:t>
      </w:r>
      <w:r w:rsidRPr="00EA23B9">
        <w:rPr>
          <w:rFonts w:ascii="Times New Roman" w:hAnsi="Times New Roman" w:cs="Times New Roman"/>
          <w:color w:val="000088"/>
          <w:lang w:val="en-GB" w:eastAsia="en-GB"/>
        </w:rPr>
        <w:t>&lt;/rating&gt;</w:t>
      </w:r>
    </w:p>
    <w:p w14:paraId="066CCF3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&lt;stars&gt;</w:t>
      </w:r>
      <w:r w:rsidRPr="00EA23B9">
        <w:rPr>
          <w:rFonts w:ascii="Times New Roman" w:hAnsi="Times New Roman" w:cs="Times New Roman"/>
          <w:color w:val="313131"/>
          <w:lang w:val="en-GB" w:eastAsia="en-GB"/>
        </w:rPr>
        <w:t>10</w:t>
      </w:r>
      <w:r w:rsidRPr="00EA23B9">
        <w:rPr>
          <w:rFonts w:ascii="Times New Roman" w:hAnsi="Times New Roman" w:cs="Times New Roman"/>
          <w:color w:val="000088"/>
          <w:lang w:val="en-GB" w:eastAsia="en-GB"/>
        </w:rPr>
        <w:t>&lt;/stars&gt;</w:t>
      </w:r>
    </w:p>
    <w:p w14:paraId="1755F33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&lt;description&gt;</w:t>
      </w:r>
      <w:r w:rsidRPr="00EA23B9">
        <w:rPr>
          <w:rFonts w:ascii="Times New Roman" w:hAnsi="Times New Roman" w:cs="Times New Roman"/>
          <w:color w:val="313131"/>
          <w:lang w:val="en-GB" w:eastAsia="en-GB"/>
        </w:rPr>
        <w:t>Talk about a US-Japan war</w:t>
      </w:r>
      <w:r w:rsidRPr="00EA23B9">
        <w:rPr>
          <w:rFonts w:ascii="Times New Roman" w:hAnsi="Times New Roman" w:cs="Times New Roman"/>
          <w:color w:val="000088"/>
          <w:lang w:val="en-GB" w:eastAsia="en-GB"/>
        </w:rPr>
        <w:t>&lt;/description&gt;</w:t>
      </w:r>
    </w:p>
    <w:p w14:paraId="5760E32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&lt;/movie&gt;</w:t>
      </w:r>
    </w:p>
    <w:p w14:paraId="3AF6CB9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&lt;movie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title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"Transformers"</w:t>
      </w:r>
      <w:r w:rsidRPr="00EA23B9">
        <w:rPr>
          <w:rFonts w:ascii="Times New Roman" w:hAnsi="Times New Roman" w:cs="Times New Roman"/>
          <w:color w:val="000088"/>
          <w:lang w:val="en-GB" w:eastAsia="en-GB"/>
        </w:rPr>
        <w:t>&gt;</w:t>
      </w:r>
    </w:p>
    <w:p w14:paraId="28EC84A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&lt;type&gt;</w:t>
      </w:r>
      <w:r w:rsidRPr="00EA23B9">
        <w:rPr>
          <w:rFonts w:ascii="Times New Roman" w:hAnsi="Times New Roman" w:cs="Times New Roman"/>
          <w:color w:val="313131"/>
          <w:lang w:val="en-GB" w:eastAsia="en-GB"/>
        </w:rPr>
        <w:t>Anime, Science Fiction</w:t>
      </w:r>
      <w:r w:rsidRPr="00EA23B9">
        <w:rPr>
          <w:rFonts w:ascii="Times New Roman" w:hAnsi="Times New Roman" w:cs="Times New Roman"/>
          <w:color w:val="000088"/>
          <w:lang w:val="en-GB" w:eastAsia="en-GB"/>
        </w:rPr>
        <w:t>&lt;/type&gt;</w:t>
      </w:r>
    </w:p>
    <w:p w14:paraId="14AA6BC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&lt;format&gt;</w:t>
      </w:r>
      <w:r w:rsidRPr="00EA23B9">
        <w:rPr>
          <w:rFonts w:ascii="Times New Roman" w:hAnsi="Times New Roman" w:cs="Times New Roman"/>
          <w:color w:val="313131"/>
          <w:lang w:val="en-GB" w:eastAsia="en-GB"/>
        </w:rPr>
        <w:t>DVD</w:t>
      </w:r>
      <w:r w:rsidRPr="00EA23B9">
        <w:rPr>
          <w:rFonts w:ascii="Times New Roman" w:hAnsi="Times New Roman" w:cs="Times New Roman"/>
          <w:color w:val="000088"/>
          <w:lang w:val="en-GB" w:eastAsia="en-GB"/>
        </w:rPr>
        <w:t>&lt;/format&gt;</w:t>
      </w:r>
    </w:p>
    <w:p w14:paraId="68F5EBC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&lt;year&gt;</w:t>
      </w:r>
      <w:r w:rsidRPr="00EA23B9">
        <w:rPr>
          <w:rFonts w:ascii="Times New Roman" w:hAnsi="Times New Roman" w:cs="Times New Roman"/>
          <w:color w:val="313131"/>
          <w:lang w:val="en-GB" w:eastAsia="en-GB"/>
        </w:rPr>
        <w:t>1989</w:t>
      </w:r>
      <w:r w:rsidRPr="00EA23B9">
        <w:rPr>
          <w:rFonts w:ascii="Times New Roman" w:hAnsi="Times New Roman" w:cs="Times New Roman"/>
          <w:color w:val="000088"/>
          <w:lang w:val="en-GB" w:eastAsia="en-GB"/>
        </w:rPr>
        <w:t>&lt;/year&gt;</w:t>
      </w:r>
    </w:p>
    <w:p w14:paraId="3D63823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&lt;rating&gt;</w:t>
      </w:r>
      <w:r w:rsidRPr="00EA23B9">
        <w:rPr>
          <w:rFonts w:ascii="Times New Roman" w:hAnsi="Times New Roman" w:cs="Times New Roman"/>
          <w:color w:val="313131"/>
          <w:lang w:val="en-GB" w:eastAsia="en-GB"/>
        </w:rPr>
        <w:t>R</w:t>
      </w:r>
      <w:r w:rsidRPr="00EA23B9">
        <w:rPr>
          <w:rFonts w:ascii="Times New Roman" w:hAnsi="Times New Roman" w:cs="Times New Roman"/>
          <w:color w:val="000088"/>
          <w:lang w:val="en-GB" w:eastAsia="en-GB"/>
        </w:rPr>
        <w:t>&lt;/rating&gt;</w:t>
      </w:r>
    </w:p>
    <w:p w14:paraId="2D867B8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&lt;stars&gt;</w:t>
      </w:r>
      <w:r w:rsidRPr="00EA23B9">
        <w:rPr>
          <w:rFonts w:ascii="Times New Roman" w:hAnsi="Times New Roman" w:cs="Times New Roman"/>
          <w:color w:val="313131"/>
          <w:lang w:val="en-GB" w:eastAsia="en-GB"/>
        </w:rPr>
        <w:t>8</w:t>
      </w:r>
      <w:r w:rsidRPr="00EA23B9">
        <w:rPr>
          <w:rFonts w:ascii="Times New Roman" w:hAnsi="Times New Roman" w:cs="Times New Roman"/>
          <w:color w:val="000088"/>
          <w:lang w:val="en-GB" w:eastAsia="en-GB"/>
        </w:rPr>
        <w:t>&lt;/stars&gt;</w:t>
      </w:r>
    </w:p>
    <w:p w14:paraId="1B3DA8D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&lt;description&gt;</w:t>
      </w:r>
      <w:r w:rsidRPr="00EA23B9">
        <w:rPr>
          <w:rFonts w:ascii="Times New Roman" w:hAnsi="Times New Roman" w:cs="Times New Roman"/>
          <w:color w:val="313131"/>
          <w:lang w:val="en-GB" w:eastAsia="en-GB"/>
        </w:rPr>
        <w:t>A schientific fiction</w:t>
      </w:r>
      <w:r w:rsidRPr="00EA23B9">
        <w:rPr>
          <w:rFonts w:ascii="Times New Roman" w:hAnsi="Times New Roman" w:cs="Times New Roman"/>
          <w:color w:val="000088"/>
          <w:lang w:val="en-GB" w:eastAsia="en-GB"/>
        </w:rPr>
        <w:t>&lt;/description&gt;</w:t>
      </w:r>
    </w:p>
    <w:p w14:paraId="2782D57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&lt;/movie&gt;</w:t>
      </w:r>
    </w:p>
    <w:p w14:paraId="6143E0C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&lt;movie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title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"Trigun"</w:t>
      </w:r>
      <w:r w:rsidRPr="00EA23B9">
        <w:rPr>
          <w:rFonts w:ascii="Times New Roman" w:hAnsi="Times New Roman" w:cs="Times New Roman"/>
          <w:color w:val="000088"/>
          <w:lang w:val="en-GB" w:eastAsia="en-GB"/>
        </w:rPr>
        <w:t>&gt;</w:t>
      </w:r>
    </w:p>
    <w:p w14:paraId="041385D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&lt;type&gt;</w:t>
      </w:r>
      <w:r w:rsidRPr="00EA23B9">
        <w:rPr>
          <w:rFonts w:ascii="Times New Roman" w:hAnsi="Times New Roman" w:cs="Times New Roman"/>
          <w:color w:val="313131"/>
          <w:lang w:val="en-GB" w:eastAsia="en-GB"/>
        </w:rPr>
        <w:t>Anime, Action</w:t>
      </w:r>
      <w:r w:rsidRPr="00EA23B9">
        <w:rPr>
          <w:rFonts w:ascii="Times New Roman" w:hAnsi="Times New Roman" w:cs="Times New Roman"/>
          <w:color w:val="000088"/>
          <w:lang w:val="en-GB" w:eastAsia="en-GB"/>
        </w:rPr>
        <w:t>&lt;/type&gt;</w:t>
      </w:r>
    </w:p>
    <w:p w14:paraId="7C0173F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&lt;format&gt;</w:t>
      </w:r>
      <w:r w:rsidRPr="00EA23B9">
        <w:rPr>
          <w:rFonts w:ascii="Times New Roman" w:hAnsi="Times New Roman" w:cs="Times New Roman"/>
          <w:color w:val="313131"/>
          <w:lang w:val="en-GB" w:eastAsia="en-GB"/>
        </w:rPr>
        <w:t>DVD</w:t>
      </w:r>
      <w:r w:rsidRPr="00EA23B9">
        <w:rPr>
          <w:rFonts w:ascii="Times New Roman" w:hAnsi="Times New Roman" w:cs="Times New Roman"/>
          <w:color w:val="000088"/>
          <w:lang w:val="en-GB" w:eastAsia="en-GB"/>
        </w:rPr>
        <w:t>&lt;/format&gt;</w:t>
      </w:r>
    </w:p>
    <w:p w14:paraId="5ECBEC0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&lt;episodes&gt;</w:t>
      </w:r>
      <w:r w:rsidRPr="00EA23B9">
        <w:rPr>
          <w:rFonts w:ascii="Times New Roman" w:hAnsi="Times New Roman" w:cs="Times New Roman"/>
          <w:color w:val="313131"/>
          <w:lang w:val="en-GB" w:eastAsia="en-GB"/>
        </w:rPr>
        <w:t>4</w:t>
      </w:r>
      <w:r w:rsidRPr="00EA23B9">
        <w:rPr>
          <w:rFonts w:ascii="Times New Roman" w:hAnsi="Times New Roman" w:cs="Times New Roman"/>
          <w:color w:val="000088"/>
          <w:lang w:val="en-GB" w:eastAsia="en-GB"/>
        </w:rPr>
        <w:t>&lt;/episodes&gt;</w:t>
      </w:r>
    </w:p>
    <w:p w14:paraId="5029D1A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&lt;rating&gt;</w:t>
      </w:r>
      <w:r w:rsidRPr="00EA23B9">
        <w:rPr>
          <w:rFonts w:ascii="Times New Roman" w:hAnsi="Times New Roman" w:cs="Times New Roman"/>
          <w:color w:val="313131"/>
          <w:lang w:val="en-GB" w:eastAsia="en-GB"/>
        </w:rPr>
        <w:t>PG</w:t>
      </w:r>
      <w:r w:rsidRPr="00EA23B9">
        <w:rPr>
          <w:rFonts w:ascii="Times New Roman" w:hAnsi="Times New Roman" w:cs="Times New Roman"/>
          <w:color w:val="000088"/>
          <w:lang w:val="en-GB" w:eastAsia="en-GB"/>
        </w:rPr>
        <w:t>&lt;/rating&gt;</w:t>
      </w:r>
    </w:p>
    <w:p w14:paraId="6F5C039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&lt;stars&gt;</w:t>
      </w:r>
      <w:r w:rsidRPr="00EA23B9">
        <w:rPr>
          <w:rFonts w:ascii="Times New Roman" w:hAnsi="Times New Roman" w:cs="Times New Roman"/>
          <w:color w:val="313131"/>
          <w:lang w:val="en-GB" w:eastAsia="en-GB"/>
        </w:rPr>
        <w:t>10</w:t>
      </w:r>
      <w:r w:rsidRPr="00EA23B9">
        <w:rPr>
          <w:rFonts w:ascii="Times New Roman" w:hAnsi="Times New Roman" w:cs="Times New Roman"/>
          <w:color w:val="000088"/>
          <w:lang w:val="en-GB" w:eastAsia="en-GB"/>
        </w:rPr>
        <w:t>&lt;/stars&gt;</w:t>
      </w:r>
    </w:p>
    <w:p w14:paraId="3802026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&lt;description&gt;</w:t>
      </w:r>
      <w:r w:rsidRPr="00EA23B9">
        <w:rPr>
          <w:rFonts w:ascii="Times New Roman" w:hAnsi="Times New Roman" w:cs="Times New Roman"/>
          <w:color w:val="313131"/>
          <w:lang w:val="en-GB" w:eastAsia="en-GB"/>
        </w:rPr>
        <w:t>Vash the Stampede!</w:t>
      </w:r>
      <w:r w:rsidRPr="00EA23B9">
        <w:rPr>
          <w:rFonts w:ascii="Times New Roman" w:hAnsi="Times New Roman" w:cs="Times New Roman"/>
          <w:color w:val="000088"/>
          <w:lang w:val="en-GB" w:eastAsia="en-GB"/>
        </w:rPr>
        <w:t>&lt;/description&gt;</w:t>
      </w:r>
    </w:p>
    <w:p w14:paraId="402422A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&lt;/movie&gt;</w:t>
      </w:r>
    </w:p>
    <w:p w14:paraId="45535C8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&lt;movie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title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"Ishtar"</w:t>
      </w:r>
      <w:r w:rsidRPr="00EA23B9">
        <w:rPr>
          <w:rFonts w:ascii="Times New Roman" w:hAnsi="Times New Roman" w:cs="Times New Roman"/>
          <w:color w:val="000088"/>
          <w:lang w:val="en-GB" w:eastAsia="en-GB"/>
        </w:rPr>
        <w:t>&gt;</w:t>
      </w:r>
    </w:p>
    <w:p w14:paraId="2A128A4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&lt;type&gt;</w:t>
      </w:r>
      <w:r w:rsidRPr="00EA23B9">
        <w:rPr>
          <w:rFonts w:ascii="Times New Roman" w:hAnsi="Times New Roman" w:cs="Times New Roman"/>
          <w:color w:val="313131"/>
          <w:lang w:val="en-GB" w:eastAsia="en-GB"/>
        </w:rPr>
        <w:t>Comedy</w:t>
      </w:r>
      <w:r w:rsidRPr="00EA23B9">
        <w:rPr>
          <w:rFonts w:ascii="Times New Roman" w:hAnsi="Times New Roman" w:cs="Times New Roman"/>
          <w:color w:val="000088"/>
          <w:lang w:val="en-GB" w:eastAsia="en-GB"/>
        </w:rPr>
        <w:t>&lt;/type&gt;</w:t>
      </w:r>
    </w:p>
    <w:p w14:paraId="244FA5B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&lt;format&gt;</w:t>
      </w:r>
      <w:r w:rsidRPr="00EA23B9">
        <w:rPr>
          <w:rFonts w:ascii="Times New Roman" w:hAnsi="Times New Roman" w:cs="Times New Roman"/>
          <w:color w:val="313131"/>
          <w:lang w:val="en-GB" w:eastAsia="en-GB"/>
        </w:rPr>
        <w:t>VHS</w:t>
      </w:r>
      <w:r w:rsidRPr="00EA23B9">
        <w:rPr>
          <w:rFonts w:ascii="Times New Roman" w:hAnsi="Times New Roman" w:cs="Times New Roman"/>
          <w:color w:val="000088"/>
          <w:lang w:val="en-GB" w:eastAsia="en-GB"/>
        </w:rPr>
        <w:t>&lt;/format&gt;</w:t>
      </w:r>
    </w:p>
    <w:p w14:paraId="1E94B10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&lt;rating&gt;</w:t>
      </w:r>
      <w:r w:rsidRPr="00EA23B9">
        <w:rPr>
          <w:rFonts w:ascii="Times New Roman" w:hAnsi="Times New Roman" w:cs="Times New Roman"/>
          <w:color w:val="313131"/>
          <w:lang w:val="en-GB" w:eastAsia="en-GB"/>
        </w:rPr>
        <w:t>PG</w:t>
      </w:r>
      <w:r w:rsidRPr="00EA23B9">
        <w:rPr>
          <w:rFonts w:ascii="Times New Roman" w:hAnsi="Times New Roman" w:cs="Times New Roman"/>
          <w:color w:val="000088"/>
          <w:lang w:val="en-GB" w:eastAsia="en-GB"/>
        </w:rPr>
        <w:t>&lt;/rating&gt;</w:t>
      </w:r>
    </w:p>
    <w:p w14:paraId="4958FE3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&lt;stars&gt;</w:t>
      </w:r>
      <w:r w:rsidRPr="00EA23B9">
        <w:rPr>
          <w:rFonts w:ascii="Times New Roman" w:hAnsi="Times New Roman" w:cs="Times New Roman"/>
          <w:color w:val="313131"/>
          <w:lang w:val="en-GB" w:eastAsia="en-GB"/>
        </w:rPr>
        <w:t>2</w:t>
      </w:r>
      <w:r w:rsidRPr="00EA23B9">
        <w:rPr>
          <w:rFonts w:ascii="Times New Roman" w:hAnsi="Times New Roman" w:cs="Times New Roman"/>
          <w:color w:val="000088"/>
          <w:lang w:val="en-GB" w:eastAsia="en-GB"/>
        </w:rPr>
        <w:t>&lt;/stars&gt;</w:t>
      </w:r>
    </w:p>
    <w:p w14:paraId="761D4A2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&lt;description&gt;</w:t>
      </w:r>
      <w:r w:rsidRPr="00EA23B9">
        <w:rPr>
          <w:rFonts w:ascii="Times New Roman" w:hAnsi="Times New Roman" w:cs="Times New Roman"/>
          <w:color w:val="313131"/>
          <w:lang w:val="en-GB" w:eastAsia="en-GB"/>
        </w:rPr>
        <w:t>Viewable boredom</w:t>
      </w:r>
      <w:r w:rsidRPr="00EA23B9">
        <w:rPr>
          <w:rFonts w:ascii="Times New Roman" w:hAnsi="Times New Roman" w:cs="Times New Roman"/>
          <w:color w:val="000088"/>
          <w:lang w:val="en-GB" w:eastAsia="en-GB"/>
        </w:rPr>
        <w:t>&lt;/description&gt;</w:t>
      </w:r>
    </w:p>
    <w:p w14:paraId="5CB3F4D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&lt;/movie&gt;</w:t>
      </w:r>
    </w:p>
    <w:p w14:paraId="7EC4E16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&lt;/collection&gt;</w:t>
      </w:r>
    </w:p>
    <w:p w14:paraId="62080B93"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Parsing XML with SAX APIs</w:t>
      </w:r>
    </w:p>
    <w:p w14:paraId="69B0FA9D"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SAX is a standard interface for event-driven XML parsing. Parsing XML with SAX generally requires you to create your own ContentHandler by subclassing xml.sax.ContentHandler.</w:t>
      </w:r>
    </w:p>
    <w:p w14:paraId="458B4EAC"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Your </w:t>
      </w:r>
      <w:r w:rsidRPr="00EA23B9">
        <w:rPr>
          <w:rFonts w:ascii="Times New Roman" w:hAnsi="Times New Roman" w:cs="Times New Roman"/>
          <w:i/>
          <w:iCs/>
          <w:color w:val="000000"/>
          <w:lang w:val="en-GB" w:eastAsia="en-GB"/>
        </w:rPr>
        <w:t>ContentHandler</w:t>
      </w:r>
      <w:r w:rsidRPr="00EA23B9">
        <w:rPr>
          <w:rFonts w:ascii="Times New Roman" w:hAnsi="Times New Roman" w:cs="Times New Roman"/>
          <w:color w:val="000000"/>
          <w:lang w:val="en-GB" w:eastAsia="en-GB"/>
        </w:rPr>
        <w:t> handles the particular tags and attributes of your flavor(s) of XML. A ContentHandler object provides methods to handle various parsing events. Its owning parser calls ContentHandler methods as it parses the XML file.</w:t>
      </w:r>
    </w:p>
    <w:p w14:paraId="0C55FD12"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methods </w:t>
      </w:r>
      <w:r w:rsidRPr="00EA23B9">
        <w:rPr>
          <w:rFonts w:ascii="Times New Roman" w:hAnsi="Times New Roman" w:cs="Times New Roman"/>
          <w:i/>
          <w:iCs/>
          <w:color w:val="000000"/>
          <w:lang w:val="en-GB" w:eastAsia="en-GB"/>
        </w:rPr>
        <w:t>startDocument</w:t>
      </w:r>
      <w:r w:rsidRPr="00EA23B9">
        <w:rPr>
          <w:rFonts w:ascii="Times New Roman" w:hAnsi="Times New Roman" w:cs="Times New Roman"/>
          <w:color w:val="000000"/>
          <w:lang w:val="en-GB" w:eastAsia="en-GB"/>
        </w:rPr>
        <w:t> and </w:t>
      </w:r>
      <w:r w:rsidRPr="00EA23B9">
        <w:rPr>
          <w:rFonts w:ascii="Times New Roman" w:hAnsi="Times New Roman" w:cs="Times New Roman"/>
          <w:i/>
          <w:iCs/>
          <w:color w:val="000000"/>
          <w:lang w:val="en-GB" w:eastAsia="en-GB"/>
        </w:rPr>
        <w:t>endDocument</w:t>
      </w:r>
      <w:r w:rsidRPr="00EA23B9">
        <w:rPr>
          <w:rFonts w:ascii="Times New Roman" w:hAnsi="Times New Roman" w:cs="Times New Roman"/>
          <w:color w:val="000000"/>
          <w:lang w:val="en-GB" w:eastAsia="en-GB"/>
        </w:rPr>
        <w:t> are called at the start and the end of the XML file. The method </w:t>
      </w:r>
      <w:r w:rsidRPr="00EA23B9">
        <w:rPr>
          <w:rFonts w:ascii="Times New Roman" w:hAnsi="Times New Roman" w:cs="Times New Roman"/>
          <w:i/>
          <w:iCs/>
          <w:color w:val="000000"/>
          <w:lang w:val="en-GB" w:eastAsia="en-GB"/>
        </w:rPr>
        <w:t>characters(text)</w:t>
      </w:r>
      <w:r w:rsidRPr="00EA23B9">
        <w:rPr>
          <w:rFonts w:ascii="Times New Roman" w:hAnsi="Times New Roman" w:cs="Times New Roman"/>
          <w:color w:val="000000"/>
          <w:lang w:val="en-GB" w:eastAsia="en-GB"/>
        </w:rPr>
        <w:t> is passed the character data of the XML file via the parameter text.</w:t>
      </w:r>
    </w:p>
    <w:p w14:paraId="59DA542F"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ContentHandler is called at the start and end of each element. If the parser is not in namespace mode, the methods </w:t>
      </w:r>
      <w:r w:rsidRPr="00EA23B9">
        <w:rPr>
          <w:rFonts w:ascii="Times New Roman" w:hAnsi="Times New Roman" w:cs="Times New Roman"/>
          <w:i/>
          <w:iCs/>
          <w:color w:val="000000"/>
          <w:lang w:val="en-GB" w:eastAsia="en-GB"/>
        </w:rPr>
        <w:t>startElement(tag, attributes)</w:t>
      </w:r>
      <w:r w:rsidRPr="00EA23B9">
        <w:rPr>
          <w:rFonts w:ascii="Times New Roman" w:hAnsi="Times New Roman" w:cs="Times New Roman"/>
          <w:color w:val="000000"/>
          <w:lang w:val="en-GB" w:eastAsia="en-GB"/>
        </w:rPr>
        <w:t>and </w:t>
      </w:r>
      <w:r w:rsidRPr="00EA23B9">
        <w:rPr>
          <w:rFonts w:ascii="Times New Roman" w:hAnsi="Times New Roman" w:cs="Times New Roman"/>
          <w:i/>
          <w:iCs/>
          <w:color w:val="000000"/>
          <w:lang w:val="en-GB" w:eastAsia="en-GB"/>
        </w:rPr>
        <w:t>endElement(tag)</w:t>
      </w:r>
      <w:r w:rsidRPr="00EA23B9">
        <w:rPr>
          <w:rFonts w:ascii="Times New Roman" w:hAnsi="Times New Roman" w:cs="Times New Roman"/>
          <w:color w:val="000000"/>
          <w:lang w:val="en-GB" w:eastAsia="en-GB"/>
        </w:rPr>
        <w:t> are called; otherwise, the corresponding methods </w:t>
      </w:r>
      <w:r w:rsidRPr="00EA23B9">
        <w:rPr>
          <w:rFonts w:ascii="Times New Roman" w:hAnsi="Times New Roman" w:cs="Times New Roman"/>
          <w:i/>
          <w:iCs/>
          <w:color w:val="000000"/>
          <w:lang w:val="en-GB" w:eastAsia="en-GB"/>
        </w:rPr>
        <w:t>startElementNS</w:t>
      </w:r>
      <w:r w:rsidRPr="00EA23B9">
        <w:rPr>
          <w:rFonts w:ascii="Times New Roman" w:hAnsi="Times New Roman" w:cs="Times New Roman"/>
          <w:color w:val="000000"/>
          <w:lang w:val="en-GB" w:eastAsia="en-GB"/>
        </w:rPr>
        <w:t> and </w:t>
      </w:r>
      <w:r w:rsidRPr="00EA23B9">
        <w:rPr>
          <w:rFonts w:ascii="Times New Roman" w:hAnsi="Times New Roman" w:cs="Times New Roman"/>
          <w:i/>
          <w:iCs/>
          <w:color w:val="000000"/>
          <w:lang w:val="en-GB" w:eastAsia="en-GB"/>
        </w:rPr>
        <w:t>endElementNS</w:t>
      </w:r>
      <w:r w:rsidRPr="00EA23B9">
        <w:rPr>
          <w:rFonts w:ascii="Times New Roman" w:hAnsi="Times New Roman" w:cs="Times New Roman"/>
          <w:color w:val="000000"/>
          <w:lang w:val="en-GB" w:eastAsia="en-GB"/>
        </w:rPr>
        <w:t> are called. Here, tag is the element tag, and attributes is an Attributes object.</w:t>
      </w:r>
    </w:p>
    <w:p w14:paraId="27DC7534"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are other important methods to understand before proceeding −</w:t>
      </w:r>
    </w:p>
    <w:p w14:paraId="4F891578" w14:textId="77777777" w:rsidR="00740717" w:rsidRPr="00EA23B9" w:rsidRDefault="00740717" w:rsidP="00740717">
      <w:pPr>
        <w:shd w:val="clear" w:color="auto" w:fill="FFFFFF"/>
        <w:spacing w:before="48" w:after="48" w:line="360" w:lineRule="atLeast"/>
        <w:ind w:right="48"/>
        <w:outlineLvl w:val="1"/>
        <w:rPr>
          <w:rFonts w:ascii="Times New Roman" w:eastAsia="Times New Roman" w:hAnsi="Times New Roman" w:cs="Times New Roman"/>
          <w:color w:val="121214"/>
          <w:spacing w:val="-15"/>
          <w:lang w:val="en-GB" w:eastAsia="en-GB"/>
        </w:rPr>
      </w:pPr>
      <w:r w:rsidRPr="00EA23B9">
        <w:rPr>
          <w:rFonts w:ascii="Times New Roman" w:eastAsia="Times New Roman" w:hAnsi="Times New Roman" w:cs="Times New Roman"/>
          <w:color w:val="121214"/>
          <w:spacing w:val="-15"/>
          <w:lang w:val="en-GB" w:eastAsia="en-GB"/>
        </w:rPr>
        <w:t>The make_parser Method</w:t>
      </w:r>
    </w:p>
    <w:p w14:paraId="590984AB"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following method creates a new parser object and returns it. The parser object created will be of the first parser type, the system finds.</w:t>
      </w:r>
    </w:p>
    <w:p w14:paraId="5D33796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xml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sax</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make_parser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parser_list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1AC61441"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are the details of the parameters −</w:t>
      </w:r>
    </w:p>
    <w:p w14:paraId="3C03CA4B" w14:textId="77777777" w:rsidR="00740717" w:rsidRPr="00EA23B9" w:rsidRDefault="00740717" w:rsidP="00242643">
      <w:pPr>
        <w:numPr>
          <w:ilvl w:val="0"/>
          <w:numId w:val="28"/>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parser_list</w:t>
      </w:r>
      <w:r w:rsidRPr="00EA23B9">
        <w:rPr>
          <w:rFonts w:ascii="Times New Roman" w:hAnsi="Times New Roman" w:cs="Times New Roman"/>
          <w:color w:val="000000"/>
          <w:lang w:val="en-GB" w:eastAsia="en-GB"/>
        </w:rPr>
        <w:t> − The optional argument consisting of a list of parsers to use which must all implement the make_parser method.</w:t>
      </w:r>
    </w:p>
    <w:p w14:paraId="7874806D"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The parse Method</w:t>
      </w:r>
    </w:p>
    <w:p w14:paraId="286FC5FE"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following method creates a SAX parser and uses it to parse a document.</w:t>
      </w:r>
    </w:p>
    <w:p w14:paraId="630B666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xml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sax</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parse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xmlfile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contenthandler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errorhandler</w:t>
      </w:r>
      <w:r w:rsidRPr="00EA23B9">
        <w:rPr>
          <w:rFonts w:ascii="Times New Roman" w:hAnsi="Times New Roman" w:cs="Times New Roman"/>
          <w:color w:val="666600"/>
          <w:lang w:val="en-GB" w:eastAsia="en-GB"/>
        </w:rPr>
        <w:t>])</w:t>
      </w:r>
    </w:p>
    <w:p w14:paraId="47657CE7"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are the details of the parameters −</w:t>
      </w:r>
    </w:p>
    <w:p w14:paraId="1B7575D3" w14:textId="77777777" w:rsidR="00740717" w:rsidRPr="00EA23B9" w:rsidRDefault="00740717" w:rsidP="00242643">
      <w:pPr>
        <w:numPr>
          <w:ilvl w:val="0"/>
          <w:numId w:val="29"/>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xmlfile</w:t>
      </w:r>
      <w:r w:rsidRPr="00EA23B9">
        <w:rPr>
          <w:rFonts w:ascii="Times New Roman" w:hAnsi="Times New Roman" w:cs="Times New Roman"/>
          <w:color w:val="000000"/>
          <w:lang w:val="en-GB" w:eastAsia="en-GB"/>
        </w:rPr>
        <w:t> − This is the name of the XML file to read from.</w:t>
      </w:r>
    </w:p>
    <w:p w14:paraId="0435D335" w14:textId="77777777" w:rsidR="00740717" w:rsidRPr="00EA23B9" w:rsidRDefault="00740717" w:rsidP="00242643">
      <w:pPr>
        <w:numPr>
          <w:ilvl w:val="0"/>
          <w:numId w:val="29"/>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contenthandler</w:t>
      </w:r>
      <w:r w:rsidRPr="00EA23B9">
        <w:rPr>
          <w:rFonts w:ascii="Times New Roman" w:hAnsi="Times New Roman" w:cs="Times New Roman"/>
          <w:color w:val="000000"/>
          <w:lang w:val="en-GB" w:eastAsia="en-GB"/>
        </w:rPr>
        <w:t> − This must be a ContentHandler object.</w:t>
      </w:r>
    </w:p>
    <w:p w14:paraId="1FF44A88" w14:textId="77777777" w:rsidR="00740717" w:rsidRPr="00EA23B9" w:rsidRDefault="00740717" w:rsidP="00242643">
      <w:pPr>
        <w:numPr>
          <w:ilvl w:val="0"/>
          <w:numId w:val="29"/>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errorhandler</w:t>
      </w:r>
      <w:r w:rsidRPr="00EA23B9">
        <w:rPr>
          <w:rFonts w:ascii="Times New Roman" w:hAnsi="Times New Roman" w:cs="Times New Roman"/>
          <w:color w:val="000000"/>
          <w:lang w:val="en-GB" w:eastAsia="en-GB"/>
        </w:rPr>
        <w:t> − If specified, errorhandler must be a SAX ErrorHandler object.</w:t>
      </w:r>
    </w:p>
    <w:p w14:paraId="79DC18AC"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The parseString Method</w:t>
      </w:r>
    </w:p>
    <w:p w14:paraId="0BAB7373"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There is one more method to create a SAX parser and to parse the specified </w:t>
      </w:r>
      <w:r w:rsidRPr="00EA23B9">
        <w:rPr>
          <w:rFonts w:ascii="Times New Roman" w:hAnsi="Times New Roman" w:cs="Times New Roman"/>
          <w:b/>
          <w:bCs/>
          <w:color w:val="000000"/>
          <w:lang w:val="en-GB" w:eastAsia="en-GB"/>
        </w:rPr>
        <w:t>XML string</w:t>
      </w:r>
      <w:r w:rsidRPr="00EA23B9">
        <w:rPr>
          <w:rFonts w:ascii="Times New Roman" w:hAnsi="Times New Roman" w:cs="Times New Roman"/>
          <w:color w:val="000000"/>
          <w:lang w:val="en-GB" w:eastAsia="en-GB"/>
        </w:rPr>
        <w:t>.</w:t>
      </w:r>
    </w:p>
    <w:p w14:paraId="4B78CB1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xml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sax</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parseString</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xmlstring</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contenthandler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errorhandler</w:t>
      </w:r>
      <w:r w:rsidRPr="00EA23B9">
        <w:rPr>
          <w:rFonts w:ascii="Times New Roman" w:hAnsi="Times New Roman" w:cs="Times New Roman"/>
          <w:color w:val="666600"/>
          <w:lang w:val="en-GB" w:eastAsia="en-GB"/>
        </w:rPr>
        <w:t>])</w:t>
      </w:r>
    </w:p>
    <w:p w14:paraId="7413C954"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are the details of the parameters −</w:t>
      </w:r>
    </w:p>
    <w:p w14:paraId="361FA084" w14:textId="77777777" w:rsidR="00740717" w:rsidRPr="00EA23B9" w:rsidRDefault="00740717" w:rsidP="00242643">
      <w:pPr>
        <w:numPr>
          <w:ilvl w:val="0"/>
          <w:numId w:val="30"/>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xmlstring</w:t>
      </w:r>
      <w:r w:rsidRPr="00EA23B9">
        <w:rPr>
          <w:rFonts w:ascii="Times New Roman" w:hAnsi="Times New Roman" w:cs="Times New Roman"/>
          <w:color w:val="000000"/>
          <w:lang w:val="en-GB" w:eastAsia="en-GB"/>
        </w:rPr>
        <w:t> − This is the name of the XML string to read from.</w:t>
      </w:r>
    </w:p>
    <w:p w14:paraId="765DAB50" w14:textId="77777777" w:rsidR="00740717" w:rsidRPr="00EA23B9" w:rsidRDefault="00740717" w:rsidP="00242643">
      <w:pPr>
        <w:numPr>
          <w:ilvl w:val="0"/>
          <w:numId w:val="30"/>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contenthandler</w:t>
      </w:r>
      <w:r w:rsidRPr="00EA23B9">
        <w:rPr>
          <w:rFonts w:ascii="Times New Roman" w:hAnsi="Times New Roman" w:cs="Times New Roman"/>
          <w:color w:val="000000"/>
          <w:lang w:val="en-GB" w:eastAsia="en-GB"/>
        </w:rPr>
        <w:t> − This must be a ContentHandler object.</w:t>
      </w:r>
    </w:p>
    <w:p w14:paraId="02820138" w14:textId="77777777" w:rsidR="00740717" w:rsidRPr="00EA23B9" w:rsidRDefault="00740717" w:rsidP="00242643">
      <w:pPr>
        <w:numPr>
          <w:ilvl w:val="0"/>
          <w:numId w:val="30"/>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errorhandler</w:t>
      </w:r>
      <w:r w:rsidRPr="00EA23B9">
        <w:rPr>
          <w:rFonts w:ascii="Times New Roman" w:hAnsi="Times New Roman" w:cs="Times New Roman"/>
          <w:color w:val="000000"/>
          <w:lang w:val="en-GB" w:eastAsia="en-GB"/>
        </w:rPr>
        <w:t> − If specified, errorhandler must be a SAX ErrorHandler object.</w:t>
      </w:r>
    </w:p>
    <w:p w14:paraId="50757D36"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46515F7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3AC8BA8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1A822B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xml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sax</w:t>
      </w:r>
    </w:p>
    <w:p w14:paraId="6A4861E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5E0C73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class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MovieHandler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xml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sax</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ContentHandler</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4B46685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__init__</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671D744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CurrentData</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w:t>
      </w:r>
    </w:p>
    <w:p w14:paraId="7003654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type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w:t>
      </w:r>
    </w:p>
    <w:p w14:paraId="4D50E3D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format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w:t>
      </w:r>
    </w:p>
    <w:p w14:paraId="33420FA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year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w:t>
      </w:r>
    </w:p>
    <w:p w14:paraId="085FD51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rating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w:t>
      </w:r>
    </w:p>
    <w:p w14:paraId="5F7D744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stars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w:t>
      </w:r>
    </w:p>
    <w:p w14:paraId="6AE344E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description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w:t>
      </w:r>
    </w:p>
    <w:p w14:paraId="2BD71BB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64F5EE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Call when an element starts</w:t>
      </w:r>
    </w:p>
    <w:p w14:paraId="5DF87D7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startElement</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tag</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attributes</w:t>
      </w:r>
      <w:r w:rsidRPr="00EA23B9">
        <w:rPr>
          <w:rFonts w:ascii="Times New Roman" w:hAnsi="Times New Roman" w:cs="Times New Roman"/>
          <w:color w:val="666600"/>
          <w:lang w:val="en-GB" w:eastAsia="en-GB"/>
        </w:rPr>
        <w:t>):</w:t>
      </w:r>
    </w:p>
    <w:p w14:paraId="20F204E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CurrentData</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tag</w:t>
      </w:r>
    </w:p>
    <w:p w14:paraId="7FB25D5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if</w:t>
      </w:r>
      <w:r w:rsidRPr="00EA23B9">
        <w:rPr>
          <w:rFonts w:ascii="Times New Roman" w:hAnsi="Times New Roman" w:cs="Times New Roman"/>
          <w:color w:val="313131"/>
          <w:lang w:val="en-GB" w:eastAsia="en-GB"/>
        </w:rPr>
        <w:t xml:space="preserve"> tag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"movie"</w:t>
      </w:r>
      <w:r w:rsidRPr="00EA23B9">
        <w:rPr>
          <w:rFonts w:ascii="Times New Roman" w:hAnsi="Times New Roman" w:cs="Times New Roman"/>
          <w:color w:val="666600"/>
          <w:lang w:val="en-GB" w:eastAsia="en-GB"/>
        </w:rPr>
        <w:t>:</w:t>
      </w:r>
    </w:p>
    <w:p w14:paraId="78B2D8F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"*****Movie*****"</w:t>
      </w:r>
      <w:r w:rsidRPr="00EA23B9">
        <w:rPr>
          <w:rFonts w:ascii="Times New Roman" w:hAnsi="Times New Roman" w:cs="Times New Roman"/>
          <w:color w:val="666600"/>
          <w:lang w:val="en-GB" w:eastAsia="en-GB"/>
        </w:rPr>
        <w:t>)</w:t>
      </w:r>
    </w:p>
    <w:p w14:paraId="003B901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title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attributes</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"title"</w:t>
      </w:r>
      <w:r w:rsidRPr="00EA23B9">
        <w:rPr>
          <w:rFonts w:ascii="Times New Roman" w:hAnsi="Times New Roman" w:cs="Times New Roman"/>
          <w:color w:val="666600"/>
          <w:lang w:val="en-GB" w:eastAsia="en-GB"/>
        </w:rPr>
        <w:t>]</w:t>
      </w:r>
    </w:p>
    <w:p w14:paraId="0814B4E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"Title:"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title</w:t>
      </w:r>
      <w:r w:rsidRPr="00EA23B9">
        <w:rPr>
          <w:rFonts w:ascii="Times New Roman" w:hAnsi="Times New Roman" w:cs="Times New Roman"/>
          <w:color w:val="666600"/>
          <w:lang w:val="en-GB" w:eastAsia="en-GB"/>
        </w:rPr>
        <w:t>)</w:t>
      </w:r>
    </w:p>
    <w:p w14:paraId="1D6BD76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D32A2E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Call when an elements ends</w:t>
      </w:r>
    </w:p>
    <w:p w14:paraId="2AA17B5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endElement</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tag</w:t>
      </w:r>
      <w:r w:rsidRPr="00EA23B9">
        <w:rPr>
          <w:rFonts w:ascii="Times New Roman" w:hAnsi="Times New Roman" w:cs="Times New Roman"/>
          <w:color w:val="666600"/>
          <w:lang w:val="en-GB" w:eastAsia="en-GB"/>
        </w:rPr>
        <w:t>):</w:t>
      </w:r>
    </w:p>
    <w:p w14:paraId="10055F9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if</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CurrentData</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"type"</w:t>
      </w:r>
      <w:r w:rsidRPr="00EA23B9">
        <w:rPr>
          <w:rFonts w:ascii="Times New Roman" w:hAnsi="Times New Roman" w:cs="Times New Roman"/>
          <w:color w:val="666600"/>
          <w:lang w:val="en-GB" w:eastAsia="en-GB"/>
        </w:rPr>
        <w:t>:</w:t>
      </w:r>
    </w:p>
    <w:p w14:paraId="393028E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"Type:"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type</w:t>
      </w:r>
      <w:r w:rsidRPr="00EA23B9">
        <w:rPr>
          <w:rFonts w:ascii="Times New Roman" w:hAnsi="Times New Roman" w:cs="Times New Roman"/>
          <w:color w:val="666600"/>
          <w:lang w:val="en-GB" w:eastAsia="en-GB"/>
        </w:rPr>
        <w:t>)</w:t>
      </w:r>
    </w:p>
    <w:p w14:paraId="079DD6A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elif</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CurrentData</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"format"</w:t>
      </w:r>
      <w:r w:rsidRPr="00EA23B9">
        <w:rPr>
          <w:rFonts w:ascii="Times New Roman" w:hAnsi="Times New Roman" w:cs="Times New Roman"/>
          <w:color w:val="666600"/>
          <w:lang w:val="en-GB" w:eastAsia="en-GB"/>
        </w:rPr>
        <w:t>:</w:t>
      </w:r>
    </w:p>
    <w:p w14:paraId="4D3F6E2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"Format:"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format</w:t>
      </w:r>
      <w:r w:rsidRPr="00EA23B9">
        <w:rPr>
          <w:rFonts w:ascii="Times New Roman" w:hAnsi="Times New Roman" w:cs="Times New Roman"/>
          <w:color w:val="666600"/>
          <w:lang w:val="en-GB" w:eastAsia="en-GB"/>
        </w:rPr>
        <w:t>)</w:t>
      </w:r>
    </w:p>
    <w:p w14:paraId="1571803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elif</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CurrentData</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"year"</w:t>
      </w:r>
      <w:r w:rsidRPr="00EA23B9">
        <w:rPr>
          <w:rFonts w:ascii="Times New Roman" w:hAnsi="Times New Roman" w:cs="Times New Roman"/>
          <w:color w:val="666600"/>
          <w:lang w:val="en-GB" w:eastAsia="en-GB"/>
        </w:rPr>
        <w:t>:</w:t>
      </w:r>
    </w:p>
    <w:p w14:paraId="3E50CB1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"Year:"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year</w:t>
      </w:r>
      <w:r w:rsidRPr="00EA23B9">
        <w:rPr>
          <w:rFonts w:ascii="Times New Roman" w:hAnsi="Times New Roman" w:cs="Times New Roman"/>
          <w:color w:val="666600"/>
          <w:lang w:val="en-GB" w:eastAsia="en-GB"/>
        </w:rPr>
        <w:t>)</w:t>
      </w:r>
    </w:p>
    <w:p w14:paraId="3C8B4C8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elif</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CurrentData</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"rating"</w:t>
      </w:r>
      <w:r w:rsidRPr="00EA23B9">
        <w:rPr>
          <w:rFonts w:ascii="Times New Roman" w:hAnsi="Times New Roman" w:cs="Times New Roman"/>
          <w:color w:val="666600"/>
          <w:lang w:val="en-GB" w:eastAsia="en-GB"/>
        </w:rPr>
        <w:t>:</w:t>
      </w:r>
    </w:p>
    <w:p w14:paraId="4702B7F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"Rating:"</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rating</w:t>
      </w:r>
      <w:r w:rsidRPr="00EA23B9">
        <w:rPr>
          <w:rFonts w:ascii="Times New Roman" w:hAnsi="Times New Roman" w:cs="Times New Roman"/>
          <w:color w:val="666600"/>
          <w:lang w:val="en-GB" w:eastAsia="en-GB"/>
        </w:rPr>
        <w:t>)</w:t>
      </w:r>
    </w:p>
    <w:p w14:paraId="4E588D6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elif</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CurrentData</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"stars"</w:t>
      </w:r>
      <w:r w:rsidRPr="00EA23B9">
        <w:rPr>
          <w:rFonts w:ascii="Times New Roman" w:hAnsi="Times New Roman" w:cs="Times New Roman"/>
          <w:color w:val="666600"/>
          <w:lang w:val="en-GB" w:eastAsia="en-GB"/>
        </w:rPr>
        <w:t>:</w:t>
      </w:r>
    </w:p>
    <w:p w14:paraId="36352F8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"Stars:"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stars</w:t>
      </w:r>
      <w:r w:rsidRPr="00EA23B9">
        <w:rPr>
          <w:rFonts w:ascii="Times New Roman" w:hAnsi="Times New Roman" w:cs="Times New Roman"/>
          <w:color w:val="666600"/>
          <w:lang w:val="en-GB" w:eastAsia="en-GB"/>
        </w:rPr>
        <w:t>)</w:t>
      </w:r>
    </w:p>
    <w:p w14:paraId="316D7E6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elif</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CurrentData</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"description"</w:t>
      </w:r>
      <w:r w:rsidRPr="00EA23B9">
        <w:rPr>
          <w:rFonts w:ascii="Times New Roman" w:hAnsi="Times New Roman" w:cs="Times New Roman"/>
          <w:color w:val="666600"/>
          <w:lang w:val="en-GB" w:eastAsia="en-GB"/>
        </w:rPr>
        <w:t>:</w:t>
      </w:r>
    </w:p>
    <w:p w14:paraId="5097E56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"Description:"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description</w:t>
      </w:r>
      <w:r w:rsidRPr="00EA23B9">
        <w:rPr>
          <w:rFonts w:ascii="Times New Roman" w:hAnsi="Times New Roman" w:cs="Times New Roman"/>
          <w:color w:val="666600"/>
          <w:lang w:val="en-GB" w:eastAsia="en-GB"/>
        </w:rPr>
        <w:t>)</w:t>
      </w:r>
    </w:p>
    <w:p w14:paraId="6E48770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CurrentData</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w:t>
      </w:r>
    </w:p>
    <w:p w14:paraId="6D0B6D3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A697B7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Call when a character is read</w:t>
      </w:r>
    </w:p>
    <w:p w14:paraId="6BB2961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characters</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content</w:t>
      </w:r>
      <w:r w:rsidRPr="00EA23B9">
        <w:rPr>
          <w:rFonts w:ascii="Times New Roman" w:hAnsi="Times New Roman" w:cs="Times New Roman"/>
          <w:color w:val="666600"/>
          <w:lang w:val="en-GB" w:eastAsia="en-GB"/>
        </w:rPr>
        <w:t>):</w:t>
      </w:r>
    </w:p>
    <w:p w14:paraId="3D35C97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if</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CurrentData</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"type"</w:t>
      </w:r>
      <w:r w:rsidRPr="00EA23B9">
        <w:rPr>
          <w:rFonts w:ascii="Times New Roman" w:hAnsi="Times New Roman" w:cs="Times New Roman"/>
          <w:color w:val="666600"/>
          <w:lang w:val="en-GB" w:eastAsia="en-GB"/>
        </w:rPr>
        <w:t>:</w:t>
      </w:r>
    </w:p>
    <w:p w14:paraId="537F195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type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content</w:t>
      </w:r>
    </w:p>
    <w:p w14:paraId="4DFD395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elif</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CurrentData</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"format"</w:t>
      </w:r>
      <w:r w:rsidRPr="00EA23B9">
        <w:rPr>
          <w:rFonts w:ascii="Times New Roman" w:hAnsi="Times New Roman" w:cs="Times New Roman"/>
          <w:color w:val="666600"/>
          <w:lang w:val="en-GB" w:eastAsia="en-GB"/>
        </w:rPr>
        <w:t>:</w:t>
      </w:r>
    </w:p>
    <w:p w14:paraId="068E753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format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content</w:t>
      </w:r>
    </w:p>
    <w:p w14:paraId="2232621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elif</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CurrentData</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"year"</w:t>
      </w:r>
      <w:r w:rsidRPr="00EA23B9">
        <w:rPr>
          <w:rFonts w:ascii="Times New Roman" w:hAnsi="Times New Roman" w:cs="Times New Roman"/>
          <w:color w:val="666600"/>
          <w:lang w:val="en-GB" w:eastAsia="en-GB"/>
        </w:rPr>
        <w:t>:</w:t>
      </w:r>
    </w:p>
    <w:p w14:paraId="01E9FA4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year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content</w:t>
      </w:r>
    </w:p>
    <w:p w14:paraId="08333B2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elif</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CurrentData</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"rating"</w:t>
      </w:r>
      <w:r w:rsidRPr="00EA23B9">
        <w:rPr>
          <w:rFonts w:ascii="Times New Roman" w:hAnsi="Times New Roman" w:cs="Times New Roman"/>
          <w:color w:val="666600"/>
          <w:lang w:val="en-GB" w:eastAsia="en-GB"/>
        </w:rPr>
        <w:t>:</w:t>
      </w:r>
    </w:p>
    <w:p w14:paraId="30720ED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rating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content</w:t>
      </w:r>
    </w:p>
    <w:p w14:paraId="22AFD7E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elif</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CurrentData</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"stars"</w:t>
      </w:r>
      <w:r w:rsidRPr="00EA23B9">
        <w:rPr>
          <w:rFonts w:ascii="Times New Roman" w:hAnsi="Times New Roman" w:cs="Times New Roman"/>
          <w:color w:val="666600"/>
          <w:lang w:val="en-GB" w:eastAsia="en-GB"/>
        </w:rPr>
        <w:t>:</w:t>
      </w:r>
    </w:p>
    <w:p w14:paraId="4EFAEEB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stars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content</w:t>
      </w:r>
    </w:p>
    <w:p w14:paraId="0BA55F6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elif</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CurrentData</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"description"</w:t>
      </w:r>
      <w:r w:rsidRPr="00EA23B9">
        <w:rPr>
          <w:rFonts w:ascii="Times New Roman" w:hAnsi="Times New Roman" w:cs="Times New Roman"/>
          <w:color w:val="666600"/>
          <w:lang w:val="en-GB" w:eastAsia="en-GB"/>
        </w:rPr>
        <w:t>:</w:t>
      </w:r>
    </w:p>
    <w:p w14:paraId="6249BDF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description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content</w:t>
      </w:r>
    </w:p>
    <w:p w14:paraId="4208CA5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p>
    <w:p w14:paraId="6647A59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if</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__name__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"__main__"</w:t>
      </w:r>
      <w:r w:rsidRPr="00EA23B9">
        <w:rPr>
          <w:rFonts w:ascii="Times New Roman" w:hAnsi="Times New Roman" w:cs="Times New Roman"/>
          <w:color w:val="666600"/>
          <w:lang w:val="en-GB" w:eastAsia="en-GB"/>
        </w:rPr>
        <w:t>):</w:t>
      </w:r>
    </w:p>
    <w:p w14:paraId="65A7F22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p>
    <w:p w14:paraId="7701EF1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create an XMLReader</w:t>
      </w:r>
    </w:p>
    <w:p w14:paraId="203E9AF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parser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xml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sax</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make_parser</w:t>
      </w:r>
      <w:r w:rsidRPr="00EA23B9">
        <w:rPr>
          <w:rFonts w:ascii="Times New Roman" w:hAnsi="Times New Roman" w:cs="Times New Roman"/>
          <w:color w:val="666600"/>
          <w:lang w:val="en-GB" w:eastAsia="en-GB"/>
        </w:rPr>
        <w:t>()</w:t>
      </w:r>
    </w:p>
    <w:p w14:paraId="1CCC3D4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turn off namepsaces</w:t>
      </w:r>
    </w:p>
    <w:p w14:paraId="6257286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parser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setFeature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xml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sax</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handler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feature_namespaces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p>
    <w:p w14:paraId="44B4E07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A13024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override the default ContextHandler</w:t>
      </w:r>
    </w:p>
    <w:p w14:paraId="764C271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Handler</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MovieHandler</w:t>
      </w:r>
      <w:r w:rsidRPr="00EA23B9">
        <w:rPr>
          <w:rFonts w:ascii="Times New Roman" w:hAnsi="Times New Roman" w:cs="Times New Roman"/>
          <w:color w:val="666600"/>
          <w:lang w:val="en-GB" w:eastAsia="en-GB"/>
        </w:rPr>
        <w:t>()</w:t>
      </w:r>
    </w:p>
    <w:p w14:paraId="6284F63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parser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setContentHandler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Handler</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21E5CFC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p>
    <w:p w14:paraId="0860E98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parser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parse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"movies.xml"</w:t>
      </w:r>
      <w:r w:rsidRPr="00EA23B9">
        <w:rPr>
          <w:rFonts w:ascii="Times New Roman" w:hAnsi="Times New Roman" w:cs="Times New Roman"/>
          <w:color w:val="666600"/>
          <w:lang w:val="en-GB" w:eastAsia="en-GB"/>
        </w:rPr>
        <w:t>)</w:t>
      </w:r>
    </w:p>
    <w:p w14:paraId="08EC7B0D"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Output</w:t>
      </w:r>
    </w:p>
    <w:p w14:paraId="7339575E"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would produce the following result −</w:t>
      </w:r>
    </w:p>
    <w:p w14:paraId="79D9B37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*****Movie*****</w:t>
      </w:r>
    </w:p>
    <w:p w14:paraId="2FC617D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Title: Enemy Behind</w:t>
      </w:r>
    </w:p>
    <w:p w14:paraId="5D8CB36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Type: War, Thriller</w:t>
      </w:r>
    </w:p>
    <w:p w14:paraId="79CC11C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Format: DVD</w:t>
      </w:r>
    </w:p>
    <w:p w14:paraId="24D3979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Year: 2003</w:t>
      </w:r>
    </w:p>
    <w:p w14:paraId="646BB65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Rating: PG</w:t>
      </w:r>
    </w:p>
    <w:p w14:paraId="133F788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Stars: 10</w:t>
      </w:r>
    </w:p>
    <w:p w14:paraId="04FED69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Description: Talk about a US-Japan war</w:t>
      </w:r>
    </w:p>
    <w:p w14:paraId="3F7B1DA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*****Movie*****</w:t>
      </w:r>
    </w:p>
    <w:p w14:paraId="712D250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Title: Transformers</w:t>
      </w:r>
    </w:p>
    <w:p w14:paraId="6BF2281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Type: Anime, Science Fiction</w:t>
      </w:r>
    </w:p>
    <w:p w14:paraId="43F94DE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Format: DVD</w:t>
      </w:r>
    </w:p>
    <w:p w14:paraId="4E2D81E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Year: 1989</w:t>
      </w:r>
    </w:p>
    <w:p w14:paraId="42DCB07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Rating: R</w:t>
      </w:r>
    </w:p>
    <w:p w14:paraId="2769A3C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Stars: 8</w:t>
      </w:r>
    </w:p>
    <w:p w14:paraId="1ABC38F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Description: A schientific fiction</w:t>
      </w:r>
    </w:p>
    <w:p w14:paraId="41E266B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*****Movie*****</w:t>
      </w:r>
    </w:p>
    <w:p w14:paraId="258B9EE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Title: Trigun</w:t>
      </w:r>
    </w:p>
    <w:p w14:paraId="785ABEC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Type: Anime, Action</w:t>
      </w:r>
    </w:p>
    <w:p w14:paraId="4C55DC7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Format: DVD</w:t>
      </w:r>
    </w:p>
    <w:p w14:paraId="14F7AAF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Rating: PG</w:t>
      </w:r>
    </w:p>
    <w:p w14:paraId="7C6637C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Stars: 10</w:t>
      </w:r>
    </w:p>
    <w:p w14:paraId="787748D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Description: Vash the Stampede!</w:t>
      </w:r>
    </w:p>
    <w:p w14:paraId="1331BE0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*****Movie*****</w:t>
      </w:r>
    </w:p>
    <w:p w14:paraId="7653609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Title: Ishtar</w:t>
      </w:r>
    </w:p>
    <w:p w14:paraId="77AC6E9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Type: Comedy</w:t>
      </w:r>
    </w:p>
    <w:p w14:paraId="2D1BA7D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Format: VHS</w:t>
      </w:r>
    </w:p>
    <w:p w14:paraId="1902CF3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Rating: PG</w:t>
      </w:r>
    </w:p>
    <w:p w14:paraId="1BD4C20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Stars: 2</w:t>
      </w:r>
    </w:p>
    <w:p w14:paraId="4C247E3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Description: Viewable boredom</w:t>
      </w:r>
    </w:p>
    <w:p w14:paraId="2F0A6DCE"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For a complete detail on SAX API documentation, please refer to the standard </w:t>
      </w:r>
      <w:hyperlink r:id="rId13" w:tgtFrame="_blank" w:history="1">
        <w:r w:rsidRPr="00EA23B9">
          <w:rPr>
            <w:rFonts w:ascii="Times New Roman" w:hAnsi="Times New Roman" w:cs="Times New Roman"/>
            <w:color w:val="313131"/>
            <w:lang w:val="en-GB" w:eastAsia="en-GB"/>
          </w:rPr>
          <w:t>Python SAX APIs</w:t>
        </w:r>
      </w:hyperlink>
      <w:r w:rsidRPr="00EA23B9">
        <w:rPr>
          <w:rFonts w:ascii="Times New Roman" w:hAnsi="Times New Roman" w:cs="Times New Roman"/>
          <w:color w:val="000000"/>
          <w:lang w:val="en-GB" w:eastAsia="en-GB"/>
        </w:rPr>
        <w:t>.</w:t>
      </w:r>
    </w:p>
    <w:p w14:paraId="3E23344E"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Parsing XML with DOM APIs</w:t>
      </w:r>
    </w:p>
    <w:p w14:paraId="679A5E37"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Document Object Model ("DOM") is a cross-language API from the World Wide Web Consortium (W3C) for accessing and modifying the XML documents.</w:t>
      </w:r>
    </w:p>
    <w:p w14:paraId="281D4191"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DOM is extremely useful for random-access applications. SAX only allows you a view of one bit of the document at a time. If you are looking at one SAX element, you have no access to another.</w:t>
      </w:r>
    </w:p>
    <w:p w14:paraId="05692C80"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is the easiest way to load an XML document quickly and to create a minidom object using the xml.dom module. The minidom object provides a simple parser method that quickly creates a DOM tree from the XML file.</w:t>
      </w:r>
    </w:p>
    <w:p w14:paraId="2EDCCF4B"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sample phrase calls the parse( file [,parser] ) function of the minidom object to parse the XML file, designated by file into a DOM tree object.</w:t>
      </w:r>
    </w:p>
    <w:p w14:paraId="68092AD7"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42BD559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748979B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910397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from</w:t>
      </w:r>
      <w:r w:rsidRPr="00EA23B9">
        <w:rPr>
          <w:rFonts w:ascii="Times New Roman" w:hAnsi="Times New Roman" w:cs="Times New Roman"/>
          <w:color w:val="313131"/>
          <w:lang w:val="en-GB" w:eastAsia="en-GB"/>
        </w:rPr>
        <w:t xml:space="preserve"> xml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dom</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minidom </w:t>
      </w: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parse</w:t>
      </w:r>
    </w:p>
    <w:p w14:paraId="5E79D3D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xml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dom</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minidom</w:t>
      </w:r>
    </w:p>
    <w:p w14:paraId="02C1974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7D48DE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Open XML document using minidom parser</w:t>
      </w:r>
    </w:p>
    <w:p w14:paraId="1053AE7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7F0055"/>
          <w:lang w:val="en-GB" w:eastAsia="en-GB"/>
        </w:rPr>
        <w:t>DOMTree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xml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dom</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minidom</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parse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"movies.xml"</w:t>
      </w:r>
      <w:r w:rsidRPr="00EA23B9">
        <w:rPr>
          <w:rFonts w:ascii="Times New Roman" w:hAnsi="Times New Roman" w:cs="Times New Roman"/>
          <w:color w:val="666600"/>
          <w:lang w:val="en-GB" w:eastAsia="en-GB"/>
        </w:rPr>
        <w:t>)</w:t>
      </w:r>
    </w:p>
    <w:p w14:paraId="755988E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collection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DOMTree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documentElement</w:t>
      </w:r>
    </w:p>
    <w:p w14:paraId="06E73A6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if</w:t>
      </w:r>
      <w:r w:rsidRPr="00EA23B9">
        <w:rPr>
          <w:rFonts w:ascii="Times New Roman" w:hAnsi="Times New Roman" w:cs="Times New Roman"/>
          <w:color w:val="313131"/>
          <w:lang w:val="en-GB" w:eastAsia="en-GB"/>
        </w:rPr>
        <w:t xml:space="preserve"> collection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hasAttribute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"shelf"</w:t>
      </w:r>
      <w:r w:rsidRPr="00EA23B9">
        <w:rPr>
          <w:rFonts w:ascii="Times New Roman" w:hAnsi="Times New Roman" w:cs="Times New Roman"/>
          <w:color w:val="666600"/>
          <w:lang w:val="en-GB" w:eastAsia="en-GB"/>
        </w:rPr>
        <w:t>):</w:t>
      </w:r>
    </w:p>
    <w:p w14:paraId="6FB750F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"Root element : %s"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collection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getAttribute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"shelf"</w:t>
      </w:r>
      <w:r w:rsidRPr="00EA23B9">
        <w:rPr>
          <w:rFonts w:ascii="Times New Roman" w:hAnsi="Times New Roman" w:cs="Times New Roman"/>
          <w:color w:val="666600"/>
          <w:lang w:val="en-GB" w:eastAsia="en-GB"/>
        </w:rPr>
        <w:t>))</w:t>
      </w:r>
    </w:p>
    <w:p w14:paraId="66A9D04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BA7DE4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Get all the movies in the collection</w:t>
      </w:r>
    </w:p>
    <w:p w14:paraId="1207234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movies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collection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getElementsByTagName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"movie"</w:t>
      </w:r>
      <w:r w:rsidRPr="00EA23B9">
        <w:rPr>
          <w:rFonts w:ascii="Times New Roman" w:hAnsi="Times New Roman" w:cs="Times New Roman"/>
          <w:color w:val="666600"/>
          <w:lang w:val="en-GB" w:eastAsia="en-GB"/>
        </w:rPr>
        <w:t>)</w:t>
      </w:r>
    </w:p>
    <w:p w14:paraId="36E0702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B3C0F9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Print detail of each movie.</w:t>
      </w:r>
    </w:p>
    <w:p w14:paraId="2A2FECC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for</w:t>
      </w:r>
      <w:r w:rsidRPr="00EA23B9">
        <w:rPr>
          <w:rFonts w:ascii="Times New Roman" w:hAnsi="Times New Roman" w:cs="Times New Roman"/>
          <w:color w:val="313131"/>
          <w:lang w:val="en-GB" w:eastAsia="en-GB"/>
        </w:rPr>
        <w:t xml:space="preserve"> movie </w:t>
      </w:r>
      <w:r w:rsidRPr="00EA23B9">
        <w:rPr>
          <w:rFonts w:ascii="Times New Roman" w:hAnsi="Times New Roman" w:cs="Times New Roman"/>
          <w:color w:val="000088"/>
          <w:lang w:val="en-GB" w:eastAsia="en-GB"/>
        </w:rPr>
        <w:t>in</w:t>
      </w:r>
      <w:r w:rsidRPr="00EA23B9">
        <w:rPr>
          <w:rFonts w:ascii="Times New Roman" w:hAnsi="Times New Roman" w:cs="Times New Roman"/>
          <w:color w:val="313131"/>
          <w:lang w:val="en-GB" w:eastAsia="en-GB"/>
        </w:rPr>
        <w:t xml:space="preserve"> movies</w:t>
      </w:r>
      <w:r w:rsidRPr="00EA23B9">
        <w:rPr>
          <w:rFonts w:ascii="Times New Roman" w:hAnsi="Times New Roman" w:cs="Times New Roman"/>
          <w:color w:val="666600"/>
          <w:lang w:val="en-GB" w:eastAsia="en-GB"/>
        </w:rPr>
        <w:t>:</w:t>
      </w:r>
    </w:p>
    <w:p w14:paraId="0B9A5F1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"*****Movie*****"</w:t>
      </w:r>
      <w:r w:rsidRPr="00EA23B9">
        <w:rPr>
          <w:rFonts w:ascii="Times New Roman" w:hAnsi="Times New Roman" w:cs="Times New Roman"/>
          <w:color w:val="666600"/>
          <w:lang w:val="en-GB" w:eastAsia="en-GB"/>
        </w:rPr>
        <w:t>)</w:t>
      </w:r>
    </w:p>
    <w:p w14:paraId="3C3F9B7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if</w:t>
      </w:r>
      <w:r w:rsidRPr="00EA23B9">
        <w:rPr>
          <w:rFonts w:ascii="Times New Roman" w:hAnsi="Times New Roman" w:cs="Times New Roman"/>
          <w:color w:val="313131"/>
          <w:lang w:val="en-GB" w:eastAsia="en-GB"/>
        </w:rPr>
        <w:t xml:space="preserve"> movie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hasAttribute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"title"</w:t>
      </w:r>
      <w:r w:rsidRPr="00EA23B9">
        <w:rPr>
          <w:rFonts w:ascii="Times New Roman" w:hAnsi="Times New Roman" w:cs="Times New Roman"/>
          <w:color w:val="666600"/>
          <w:lang w:val="en-GB" w:eastAsia="en-GB"/>
        </w:rPr>
        <w:t>):</w:t>
      </w:r>
    </w:p>
    <w:p w14:paraId="6F3B624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"Title: %s"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movie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getAttribute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"title"</w:t>
      </w:r>
      <w:r w:rsidRPr="00EA23B9">
        <w:rPr>
          <w:rFonts w:ascii="Times New Roman" w:hAnsi="Times New Roman" w:cs="Times New Roman"/>
          <w:color w:val="666600"/>
          <w:lang w:val="en-GB" w:eastAsia="en-GB"/>
        </w:rPr>
        <w:t>))</w:t>
      </w:r>
    </w:p>
    <w:p w14:paraId="5436B71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21A606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type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movie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getElementsByTagName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'type'</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p>
    <w:p w14:paraId="58F0CC4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"Type: %s"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type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childNodes</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data</w:t>
      </w:r>
      <w:r w:rsidRPr="00EA23B9">
        <w:rPr>
          <w:rFonts w:ascii="Times New Roman" w:hAnsi="Times New Roman" w:cs="Times New Roman"/>
          <w:color w:val="666600"/>
          <w:lang w:val="en-GB" w:eastAsia="en-GB"/>
        </w:rPr>
        <w:t>)</w:t>
      </w:r>
    </w:p>
    <w:p w14:paraId="28D95B2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format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movie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getElementsByTagName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'format'</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p>
    <w:p w14:paraId="358A596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"Format: %s"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format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childNodes</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data</w:t>
      </w:r>
      <w:r w:rsidRPr="00EA23B9">
        <w:rPr>
          <w:rFonts w:ascii="Times New Roman" w:hAnsi="Times New Roman" w:cs="Times New Roman"/>
          <w:color w:val="666600"/>
          <w:lang w:val="en-GB" w:eastAsia="en-GB"/>
        </w:rPr>
        <w:t>)</w:t>
      </w:r>
    </w:p>
    <w:p w14:paraId="1793CE4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rating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movie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getElementsByTagName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'rating'</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p>
    <w:p w14:paraId="1C5C82A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"Rating: %s"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rating</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childNodes</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data</w:t>
      </w:r>
      <w:r w:rsidRPr="00EA23B9">
        <w:rPr>
          <w:rFonts w:ascii="Times New Roman" w:hAnsi="Times New Roman" w:cs="Times New Roman"/>
          <w:color w:val="666600"/>
          <w:lang w:val="en-GB" w:eastAsia="en-GB"/>
        </w:rPr>
        <w:t>)</w:t>
      </w:r>
    </w:p>
    <w:p w14:paraId="240D483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description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movie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getElementsByTagName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'description'</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p>
    <w:p w14:paraId="2C98300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"Description: %s"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description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childNodes</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data</w:t>
      </w:r>
      <w:r w:rsidRPr="00EA23B9">
        <w:rPr>
          <w:rFonts w:ascii="Times New Roman" w:hAnsi="Times New Roman" w:cs="Times New Roman"/>
          <w:color w:val="666600"/>
          <w:lang w:val="en-GB" w:eastAsia="en-GB"/>
        </w:rPr>
        <w:t>)</w:t>
      </w:r>
    </w:p>
    <w:p w14:paraId="6576A83F"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Output</w:t>
      </w:r>
    </w:p>
    <w:p w14:paraId="14216BD4"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would produce the following result −</w:t>
      </w:r>
    </w:p>
    <w:p w14:paraId="61326FE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Root element : New Arrivals</w:t>
      </w:r>
    </w:p>
    <w:p w14:paraId="66FC644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*****Movie*****</w:t>
      </w:r>
    </w:p>
    <w:p w14:paraId="7BA01D2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Title: Enemy Behind</w:t>
      </w:r>
    </w:p>
    <w:p w14:paraId="488B832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Type: War, Thriller</w:t>
      </w:r>
    </w:p>
    <w:p w14:paraId="2B33B10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Format: DVD</w:t>
      </w:r>
    </w:p>
    <w:p w14:paraId="791A6FE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Rating: PG</w:t>
      </w:r>
    </w:p>
    <w:p w14:paraId="064379B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Description: Talk about a US-Japan war</w:t>
      </w:r>
    </w:p>
    <w:p w14:paraId="65A0122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*****Movie*****</w:t>
      </w:r>
    </w:p>
    <w:p w14:paraId="48E54B5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Title: Transformers</w:t>
      </w:r>
    </w:p>
    <w:p w14:paraId="1F892FE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Type: Anime, Science Fiction</w:t>
      </w:r>
    </w:p>
    <w:p w14:paraId="6CFEF00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Format: DVD</w:t>
      </w:r>
    </w:p>
    <w:p w14:paraId="0B4B313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Rating: R</w:t>
      </w:r>
    </w:p>
    <w:p w14:paraId="5EAB910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Description: A schientific fiction</w:t>
      </w:r>
    </w:p>
    <w:p w14:paraId="76E86E8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*****Movie*****</w:t>
      </w:r>
    </w:p>
    <w:p w14:paraId="4DE5CDF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Title: Trigun</w:t>
      </w:r>
    </w:p>
    <w:p w14:paraId="041C811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Type: Anime, Action</w:t>
      </w:r>
    </w:p>
    <w:p w14:paraId="5490ED7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Format: DVD</w:t>
      </w:r>
    </w:p>
    <w:p w14:paraId="56F33BE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Rating: PG</w:t>
      </w:r>
    </w:p>
    <w:p w14:paraId="4C4E244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Description: Vash the Stampede!</w:t>
      </w:r>
    </w:p>
    <w:p w14:paraId="6CD267F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*****Movie*****</w:t>
      </w:r>
    </w:p>
    <w:p w14:paraId="5EEB8D6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Title: Ishtar</w:t>
      </w:r>
    </w:p>
    <w:p w14:paraId="0D9D840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Type: Comedy</w:t>
      </w:r>
    </w:p>
    <w:p w14:paraId="6EDE32C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Format: VHS</w:t>
      </w:r>
    </w:p>
    <w:p w14:paraId="5D4E749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Rating: PG</w:t>
      </w:r>
    </w:p>
    <w:p w14:paraId="25DB107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Description: Viewable boredom</w:t>
      </w:r>
    </w:p>
    <w:p w14:paraId="601419CB"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Python provides various options for developing graphical user interfaces (GUIs). The most important features are listed below.</w:t>
      </w:r>
    </w:p>
    <w:p w14:paraId="7E2E7C26" w14:textId="77777777" w:rsidR="00740717" w:rsidRPr="00EA23B9" w:rsidRDefault="00740717" w:rsidP="00242643">
      <w:pPr>
        <w:widowControl w:val="0"/>
        <w:numPr>
          <w:ilvl w:val="0"/>
          <w:numId w:val="7"/>
        </w:numPr>
        <w:tabs>
          <w:tab w:val="left" w:pos="220"/>
          <w:tab w:val="left" w:pos="720"/>
        </w:tabs>
        <w:autoSpaceDE w:val="0"/>
        <w:autoSpaceDN w:val="0"/>
        <w:adjustRightInd w:val="0"/>
        <w:spacing w:after="60"/>
        <w:ind w:right="60" w:hanging="720"/>
        <w:jc w:val="both"/>
        <w:rPr>
          <w:rFonts w:ascii="Times New Roman" w:hAnsi="Times New Roman" w:cs="Times New Roman"/>
          <w:lang w:val="en-GB"/>
        </w:rPr>
      </w:pPr>
      <w:r w:rsidRPr="00EA23B9">
        <w:rPr>
          <w:rFonts w:ascii="Times New Roman" w:hAnsi="Times New Roman" w:cs="Times New Roman"/>
          <w:b/>
          <w:bCs/>
          <w:color w:val="252525"/>
          <w:lang w:val="en-GB"/>
        </w:rPr>
        <w:t>Tkinter</w:t>
      </w:r>
      <w:r w:rsidRPr="00EA23B9">
        <w:rPr>
          <w:rFonts w:ascii="Times New Roman" w:hAnsi="Times New Roman" w:cs="Times New Roman"/>
          <w:color w:val="252525"/>
          <w:lang w:val="en-GB"/>
        </w:rPr>
        <w:t xml:space="preserve"> − Tkinter is the Python interface to the Tk GUI toolkit shipped with Python. We would look this option in this chapter.</w:t>
      </w:r>
    </w:p>
    <w:p w14:paraId="585DC43A" w14:textId="77777777" w:rsidR="00740717" w:rsidRPr="00EA23B9" w:rsidRDefault="00740717" w:rsidP="00242643">
      <w:pPr>
        <w:widowControl w:val="0"/>
        <w:numPr>
          <w:ilvl w:val="0"/>
          <w:numId w:val="7"/>
        </w:numPr>
        <w:tabs>
          <w:tab w:val="left" w:pos="220"/>
          <w:tab w:val="left" w:pos="720"/>
        </w:tabs>
        <w:autoSpaceDE w:val="0"/>
        <w:autoSpaceDN w:val="0"/>
        <w:adjustRightInd w:val="0"/>
        <w:spacing w:after="60"/>
        <w:ind w:right="60" w:hanging="720"/>
        <w:jc w:val="both"/>
        <w:rPr>
          <w:rFonts w:ascii="Times New Roman" w:hAnsi="Times New Roman" w:cs="Times New Roman"/>
          <w:lang w:val="en-GB"/>
        </w:rPr>
      </w:pPr>
      <w:r w:rsidRPr="00EA23B9">
        <w:rPr>
          <w:rFonts w:ascii="Times New Roman" w:hAnsi="Times New Roman" w:cs="Times New Roman"/>
          <w:b/>
          <w:bCs/>
          <w:color w:val="252525"/>
          <w:lang w:val="en-GB"/>
        </w:rPr>
        <w:t>wxPython</w:t>
      </w:r>
      <w:r w:rsidRPr="00EA23B9">
        <w:rPr>
          <w:rFonts w:ascii="Times New Roman" w:hAnsi="Times New Roman" w:cs="Times New Roman"/>
          <w:color w:val="252525"/>
          <w:lang w:val="en-GB"/>
        </w:rPr>
        <w:t xml:space="preserve"> − This is an open-source Python interface for wxWidgets GUI toolkit. You can find a complete tutorial on WxPython </w:t>
      </w:r>
      <w:hyperlink r:id="rId14" w:history="1">
        <w:r w:rsidRPr="00EA23B9">
          <w:rPr>
            <w:rFonts w:ascii="Times New Roman" w:hAnsi="Times New Roman" w:cs="Times New Roman"/>
            <w:color w:val="252525"/>
            <w:lang w:val="en-GB"/>
          </w:rPr>
          <w:t>here</w:t>
        </w:r>
      </w:hyperlink>
      <w:r w:rsidRPr="00EA23B9">
        <w:rPr>
          <w:rFonts w:ascii="Times New Roman" w:hAnsi="Times New Roman" w:cs="Times New Roman"/>
          <w:color w:val="252525"/>
          <w:lang w:val="en-GB"/>
        </w:rPr>
        <w:t>.</w:t>
      </w:r>
    </w:p>
    <w:p w14:paraId="203DB9D1" w14:textId="77777777" w:rsidR="00740717" w:rsidRPr="00EA23B9" w:rsidRDefault="00740717" w:rsidP="00242643">
      <w:pPr>
        <w:widowControl w:val="0"/>
        <w:numPr>
          <w:ilvl w:val="0"/>
          <w:numId w:val="7"/>
        </w:numPr>
        <w:tabs>
          <w:tab w:val="left" w:pos="220"/>
          <w:tab w:val="left" w:pos="720"/>
        </w:tabs>
        <w:autoSpaceDE w:val="0"/>
        <w:autoSpaceDN w:val="0"/>
        <w:adjustRightInd w:val="0"/>
        <w:spacing w:after="60"/>
        <w:ind w:right="60" w:hanging="720"/>
        <w:jc w:val="both"/>
        <w:rPr>
          <w:rFonts w:ascii="Times New Roman" w:hAnsi="Times New Roman" w:cs="Times New Roman"/>
          <w:lang w:val="en-GB"/>
        </w:rPr>
      </w:pPr>
      <w:r w:rsidRPr="00EA23B9">
        <w:rPr>
          <w:rFonts w:ascii="Times New Roman" w:hAnsi="Times New Roman" w:cs="Times New Roman"/>
          <w:b/>
          <w:bCs/>
          <w:color w:val="252525"/>
          <w:lang w:val="en-GB"/>
        </w:rPr>
        <w:t>PyQt</w:t>
      </w:r>
      <w:r w:rsidRPr="00EA23B9">
        <w:rPr>
          <w:rFonts w:ascii="Times New Roman" w:hAnsi="Times New Roman" w:cs="Times New Roman"/>
          <w:color w:val="252525"/>
          <w:lang w:val="en-GB"/>
        </w:rPr>
        <w:t xml:space="preserve"> −This is also a Python interface for a popular cross-platform Qt GUI library. TutorialsPoint has a very good tutorial on PyQt </w:t>
      </w:r>
      <w:hyperlink r:id="rId15" w:history="1">
        <w:r w:rsidRPr="00EA23B9">
          <w:rPr>
            <w:rFonts w:ascii="Times New Roman" w:hAnsi="Times New Roman" w:cs="Times New Roman"/>
            <w:color w:val="252525"/>
            <w:lang w:val="en-GB"/>
          </w:rPr>
          <w:t>here</w:t>
        </w:r>
      </w:hyperlink>
      <w:r w:rsidRPr="00EA23B9">
        <w:rPr>
          <w:rFonts w:ascii="Times New Roman" w:hAnsi="Times New Roman" w:cs="Times New Roman"/>
          <w:color w:val="252525"/>
          <w:lang w:val="en-GB"/>
        </w:rPr>
        <w:t>.</w:t>
      </w:r>
    </w:p>
    <w:p w14:paraId="7B0E4B1B" w14:textId="77777777" w:rsidR="00740717" w:rsidRPr="00EA23B9" w:rsidRDefault="00740717" w:rsidP="00242643">
      <w:pPr>
        <w:widowControl w:val="0"/>
        <w:numPr>
          <w:ilvl w:val="0"/>
          <w:numId w:val="7"/>
        </w:numPr>
        <w:tabs>
          <w:tab w:val="left" w:pos="220"/>
          <w:tab w:val="left" w:pos="720"/>
        </w:tabs>
        <w:autoSpaceDE w:val="0"/>
        <w:autoSpaceDN w:val="0"/>
        <w:adjustRightInd w:val="0"/>
        <w:spacing w:after="60"/>
        <w:ind w:right="60" w:hanging="720"/>
        <w:jc w:val="both"/>
        <w:rPr>
          <w:rFonts w:ascii="Times New Roman" w:hAnsi="Times New Roman" w:cs="Times New Roman"/>
          <w:lang w:val="en-GB"/>
        </w:rPr>
      </w:pPr>
      <w:r w:rsidRPr="00EA23B9">
        <w:rPr>
          <w:rFonts w:ascii="Times New Roman" w:hAnsi="Times New Roman" w:cs="Times New Roman"/>
          <w:b/>
          <w:bCs/>
          <w:color w:val="252525"/>
          <w:lang w:val="en-GB"/>
        </w:rPr>
        <w:t>JPython</w:t>
      </w:r>
      <w:r w:rsidRPr="00EA23B9">
        <w:rPr>
          <w:rFonts w:ascii="Times New Roman" w:hAnsi="Times New Roman" w:cs="Times New Roman"/>
          <w:color w:val="252525"/>
          <w:lang w:val="en-GB"/>
        </w:rPr>
        <w:t xml:space="preserve"> − JPython is a Python port for Java, which gives Python scripts seamless access to the Java class libraries on the local machine </w:t>
      </w:r>
      <w:hyperlink r:id="rId16" w:history="1">
        <w:r w:rsidRPr="00EA23B9">
          <w:rPr>
            <w:rFonts w:ascii="Times New Roman" w:hAnsi="Times New Roman" w:cs="Times New Roman"/>
            <w:color w:val="252525"/>
            <w:lang w:val="en-GB"/>
          </w:rPr>
          <w:t>http://www.jython.org</w:t>
        </w:r>
      </w:hyperlink>
      <w:r w:rsidRPr="00EA23B9">
        <w:rPr>
          <w:rFonts w:ascii="Times New Roman" w:hAnsi="Times New Roman" w:cs="Times New Roman"/>
          <w:color w:val="252525"/>
          <w:lang w:val="en-GB"/>
        </w:rPr>
        <w:t>.</w:t>
      </w:r>
    </w:p>
    <w:p w14:paraId="6E64563F" w14:textId="77777777" w:rsidR="00740717" w:rsidRPr="00242643"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There are many other interfaces available, which you can find them on the net.</w:t>
      </w:r>
    </w:p>
    <w:p w14:paraId="4651A57B" w14:textId="77777777" w:rsidR="00242643" w:rsidRPr="00242643" w:rsidRDefault="00242643" w:rsidP="00740717">
      <w:pPr>
        <w:widowControl w:val="0"/>
        <w:autoSpaceDE w:val="0"/>
        <w:autoSpaceDN w:val="0"/>
        <w:adjustRightInd w:val="0"/>
        <w:rPr>
          <w:rFonts w:ascii="Times New Roman" w:hAnsi="Times New Roman" w:cs="Times New Roman"/>
          <w:color w:val="252525"/>
          <w:lang w:val="en-GB"/>
        </w:rPr>
      </w:pPr>
    </w:p>
    <w:p w14:paraId="45463973" w14:textId="40089329" w:rsidR="00242643" w:rsidRDefault="00242643" w:rsidP="00242643">
      <w:pPr>
        <w:pStyle w:val="ListParagraph"/>
        <w:widowControl w:val="0"/>
        <w:numPr>
          <w:ilvl w:val="0"/>
          <w:numId w:val="36"/>
        </w:numPr>
        <w:autoSpaceDE w:val="0"/>
        <w:autoSpaceDN w:val="0"/>
        <w:adjustRightInd w:val="0"/>
        <w:rPr>
          <w:rFonts w:ascii="Times New Roman" w:hAnsi="Times New Roman" w:cs="Times New Roman"/>
          <w:b/>
          <w:color w:val="252525"/>
          <w:sz w:val="28"/>
          <w:u w:val="single"/>
          <w:lang w:val="en-GB"/>
        </w:rPr>
      </w:pPr>
      <w:r w:rsidRPr="00242643">
        <w:rPr>
          <w:rFonts w:ascii="Times New Roman" w:hAnsi="Times New Roman" w:cs="Times New Roman"/>
          <w:b/>
          <w:color w:val="252525"/>
          <w:sz w:val="28"/>
          <w:u w:val="single"/>
          <w:lang w:val="en-GB"/>
        </w:rPr>
        <w:t>GUI Programming</w:t>
      </w:r>
    </w:p>
    <w:p w14:paraId="2D02096C" w14:textId="77777777" w:rsidR="00242643" w:rsidRPr="00242643" w:rsidRDefault="00242643" w:rsidP="00242643">
      <w:pPr>
        <w:widowControl w:val="0"/>
        <w:autoSpaceDE w:val="0"/>
        <w:autoSpaceDN w:val="0"/>
        <w:adjustRightInd w:val="0"/>
        <w:ind w:left="48"/>
        <w:rPr>
          <w:rFonts w:ascii="Times New Roman" w:hAnsi="Times New Roman" w:cs="Times New Roman"/>
          <w:b/>
          <w:color w:val="252525"/>
          <w:sz w:val="28"/>
          <w:u w:val="single"/>
          <w:lang w:val="en-GB"/>
        </w:rPr>
      </w:pPr>
    </w:p>
    <w:p w14:paraId="1A4DB071" w14:textId="77777777" w:rsidR="00740717" w:rsidRPr="00242643" w:rsidRDefault="00740717" w:rsidP="00740717">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242643">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Tkinter Programming</w:t>
      </w:r>
    </w:p>
    <w:p w14:paraId="317694C7"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Tkinter is the standard GUI library for Python. Python when combined with Tkinter provides a fast and easy way to create GUI applications. Tkinter provides a powerful object-oriented interface to the Tk GUI toolkit.</w:t>
      </w:r>
    </w:p>
    <w:p w14:paraId="2D3652D6"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Creating a GUI application using Tkinter is an easy task. All you need to do is perform the following steps −</w:t>
      </w:r>
    </w:p>
    <w:p w14:paraId="1814AC98" w14:textId="77777777" w:rsidR="00740717" w:rsidRPr="00EA23B9" w:rsidRDefault="00740717" w:rsidP="00242643">
      <w:pPr>
        <w:widowControl w:val="0"/>
        <w:numPr>
          <w:ilvl w:val="0"/>
          <w:numId w:val="8"/>
        </w:numPr>
        <w:tabs>
          <w:tab w:val="left" w:pos="220"/>
          <w:tab w:val="left" w:pos="720"/>
        </w:tabs>
        <w:autoSpaceDE w:val="0"/>
        <w:autoSpaceDN w:val="0"/>
        <w:adjustRightInd w:val="0"/>
        <w:ind w:hanging="720"/>
        <w:rPr>
          <w:rFonts w:ascii="Times New Roman" w:hAnsi="Times New Roman" w:cs="Times New Roman"/>
          <w:lang w:val="en-GB"/>
        </w:rPr>
      </w:pPr>
      <w:r w:rsidRPr="00EA23B9">
        <w:rPr>
          <w:rFonts w:ascii="Times New Roman" w:hAnsi="Times New Roman" w:cs="Times New Roman"/>
          <w:color w:val="252525"/>
          <w:lang w:val="en-GB"/>
        </w:rPr>
        <w:t xml:space="preserve">Import the </w:t>
      </w:r>
      <w:r w:rsidRPr="00EA23B9">
        <w:rPr>
          <w:rFonts w:ascii="Times New Roman" w:hAnsi="Times New Roman" w:cs="Times New Roman"/>
          <w:i/>
          <w:iCs/>
          <w:color w:val="252525"/>
          <w:lang w:val="en-GB"/>
        </w:rPr>
        <w:t>Tkinter</w:t>
      </w:r>
      <w:r w:rsidRPr="00EA23B9">
        <w:rPr>
          <w:rFonts w:ascii="Times New Roman" w:hAnsi="Times New Roman" w:cs="Times New Roman"/>
          <w:color w:val="252525"/>
          <w:lang w:val="en-GB"/>
        </w:rPr>
        <w:t xml:space="preserve"> module.</w:t>
      </w:r>
    </w:p>
    <w:p w14:paraId="6C2DF651" w14:textId="77777777" w:rsidR="00740717" w:rsidRPr="00EA23B9" w:rsidRDefault="00740717" w:rsidP="00242643">
      <w:pPr>
        <w:widowControl w:val="0"/>
        <w:numPr>
          <w:ilvl w:val="0"/>
          <w:numId w:val="8"/>
        </w:numPr>
        <w:tabs>
          <w:tab w:val="left" w:pos="220"/>
          <w:tab w:val="left" w:pos="720"/>
        </w:tabs>
        <w:autoSpaceDE w:val="0"/>
        <w:autoSpaceDN w:val="0"/>
        <w:adjustRightInd w:val="0"/>
        <w:ind w:hanging="720"/>
        <w:rPr>
          <w:rFonts w:ascii="Times New Roman" w:hAnsi="Times New Roman" w:cs="Times New Roman"/>
          <w:lang w:val="en-GB"/>
        </w:rPr>
      </w:pPr>
      <w:r w:rsidRPr="00EA23B9">
        <w:rPr>
          <w:rFonts w:ascii="Times New Roman" w:hAnsi="Times New Roman" w:cs="Times New Roman"/>
          <w:color w:val="252525"/>
          <w:lang w:val="en-GB"/>
        </w:rPr>
        <w:t>Create the GUI application main window.</w:t>
      </w:r>
    </w:p>
    <w:p w14:paraId="3A4F7CFC" w14:textId="77777777" w:rsidR="00740717" w:rsidRPr="00EA23B9" w:rsidRDefault="00740717" w:rsidP="00242643">
      <w:pPr>
        <w:widowControl w:val="0"/>
        <w:numPr>
          <w:ilvl w:val="0"/>
          <w:numId w:val="8"/>
        </w:numPr>
        <w:tabs>
          <w:tab w:val="left" w:pos="220"/>
          <w:tab w:val="left" w:pos="720"/>
        </w:tabs>
        <w:autoSpaceDE w:val="0"/>
        <w:autoSpaceDN w:val="0"/>
        <w:adjustRightInd w:val="0"/>
        <w:ind w:hanging="720"/>
        <w:rPr>
          <w:rFonts w:ascii="Times New Roman" w:hAnsi="Times New Roman" w:cs="Times New Roman"/>
          <w:lang w:val="en-GB"/>
        </w:rPr>
      </w:pPr>
      <w:r w:rsidRPr="00EA23B9">
        <w:rPr>
          <w:rFonts w:ascii="Times New Roman" w:hAnsi="Times New Roman" w:cs="Times New Roman"/>
          <w:color w:val="252525"/>
          <w:lang w:val="en-GB"/>
        </w:rPr>
        <w:t>Add one or more of the above-mentioned widgets to the GUI application.</w:t>
      </w:r>
    </w:p>
    <w:p w14:paraId="167A9742" w14:textId="77777777" w:rsidR="00740717" w:rsidRPr="00EA23B9" w:rsidRDefault="00740717" w:rsidP="00242643">
      <w:pPr>
        <w:widowControl w:val="0"/>
        <w:numPr>
          <w:ilvl w:val="0"/>
          <w:numId w:val="8"/>
        </w:numPr>
        <w:tabs>
          <w:tab w:val="left" w:pos="220"/>
          <w:tab w:val="left" w:pos="720"/>
        </w:tabs>
        <w:autoSpaceDE w:val="0"/>
        <w:autoSpaceDN w:val="0"/>
        <w:adjustRightInd w:val="0"/>
        <w:ind w:hanging="720"/>
        <w:rPr>
          <w:rFonts w:ascii="Times New Roman" w:hAnsi="Times New Roman" w:cs="Times New Roman"/>
          <w:lang w:val="en-GB"/>
        </w:rPr>
      </w:pPr>
      <w:r w:rsidRPr="00EA23B9">
        <w:rPr>
          <w:rFonts w:ascii="Times New Roman" w:hAnsi="Times New Roman" w:cs="Times New Roman"/>
          <w:color w:val="252525"/>
          <w:lang w:val="en-GB"/>
        </w:rPr>
        <w:t>Enter the main event loop to take action against each event triggered by the user.</w:t>
      </w:r>
    </w:p>
    <w:p w14:paraId="78096BEE" w14:textId="77777777" w:rsidR="00740717" w:rsidRPr="00EA23B9" w:rsidRDefault="00740717" w:rsidP="00740717">
      <w:pPr>
        <w:widowControl w:val="0"/>
        <w:autoSpaceDE w:val="0"/>
        <w:autoSpaceDN w:val="0"/>
        <w:adjustRightInd w:val="0"/>
        <w:rPr>
          <w:rFonts w:ascii="Times New Roman" w:hAnsi="Times New Roman" w:cs="Times New Roman"/>
          <w:color w:val="0F0F10"/>
          <w:lang w:val="en-GB"/>
          <w14:shadow w14:blurRad="50800" w14:dist="38100" w14:dir="2700000" w14:sx="100000" w14:sy="100000" w14:kx="0" w14:ky="0" w14:algn="tl">
            <w14:srgbClr w14:val="000000">
              <w14:alpha w14:val="60000"/>
            </w14:srgbClr>
          </w14:shadow>
        </w:rPr>
      </w:pPr>
      <w:r w:rsidRPr="00EA23B9">
        <w:rPr>
          <w:rFonts w:ascii="Times New Roman" w:hAnsi="Times New Roman" w:cs="Times New Roman"/>
          <w:color w:val="0F0F10"/>
          <w:lang w:val="en-GB"/>
          <w14:shadow w14:blurRad="50800" w14:dist="38100" w14:dir="2700000" w14:sx="100000" w14:sy="100000" w14:kx="0" w14:ky="0" w14:algn="tl">
            <w14:srgbClr w14:val="000000">
              <w14:alpha w14:val="60000"/>
            </w14:srgbClr>
          </w14:shadow>
        </w:rPr>
        <w:t>Example</w:t>
      </w:r>
    </w:p>
    <w:p w14:paraId="1C7E891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730002"/>
          <w:lang w:val="en-GB"/>
        </w:rPr>
        <w:t>#!/usr/bin/python3</w:t>
      </w:r>
    </w:p>
    <w:p w14:paraId="3D5D118A"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p>
    <w:p w14:paraId="3676B619"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000075"/>
          <w:lang w:val="en-GB"/>
        </w:rPr>
        <w:t>import</w:t>
      </w:r>
      <w:r w:rsidRPr="00EA23B9">
        <w:rPr>
          <w:rFonts w:ascii="Times New Roman" w:hAnsi="Times New Roman" w:cs="Times New Roman"/>
          <w:color w:val="252525"/>
          <w:lang w:val="en-GB"/>
        </w:rPr>
        <w:t xml:space="preserve"> tkinter </w:t>
      </w:r>
      <w:r w:rsidRPr="00EA23B9">
        <w:rPr>
          <w:rFonts w:ascii="Times New Roman" w:hAnsi="Times New Roman" w:cs="Times New Roman"/>
          <w:color w:val="730002"/>
          <w:lang w:val="en-GB"/>
        </w:rPr>
        <w:t># note that module name has changed from Tkinter in Python 2 to tkinter in Python 3</w:t>
      </w:r>
    </w:p>
    <w:p w14:paraId="0334A431"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top </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tkinter</w:t>
      </w:r>
      <w:r w:rsidRPr="00EA23B9">
        <w:rPr>
          <w:rFonts w:ascii="Times New Roman" w:hAnsi="Times New Roman" w:cs="Times New Roman"/>
          <w:color w:val="535502"/>
          <w:lang w:val="en-GB"/>
        </w:rPr>
        <w:t>.</w:t>
      </w:r>
      <w:r w:rsidRPr="00EA23B9">
        <w:rPr>
          <w:rFonts w:ascii="Times New Roman" w:hAnsi="Times New Roman" w:cs="Times New Roman"/>
          <w:color w:val="6A0043"/>
          <w:lang w:val="en-GB"/>
        </w:rPr>
        <w:t>Tk</w:t>
      </w:r>
      <w:r w:rsidRPr="00EA23B9">
        <w:rPr>
          <w:rFonts w:ascii="Times New Roman" w:hAnsi="Times New Roman" w:cs="Times New Roman"/>
          <w:color w:val="535502"/>
          <w:lang w:val="en-GB"/>
        </w:rPr>
        <w:t>()</w:t>
      </w:r>
    </w:p>
    <w:p w14:paraId="158BADBE"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730002"/>
          <w:lang w:val="en-GB"/>
        </w:rPr>
        <w:t># Code to add widgets will go here...</w:t>
      </w:r>
    </w:p>
    <w:p w14:paraId="2A94FF82"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top</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mainloop</w:t>
      </w:r>
      <w:r w:rsidRPr="00EA23B9">
        <w:rPr>
          <w:rFonts w:ascii="Times New Roman" w:hAnsi="Times New Roman" w:cs="Times New Roman"/>
          <w:color w:val="535502"/>
          <w:lang w:val="en-GB"/>
        </w:rPr>
        <w:t>()</w:t>
      </w:r>
    </w:p>
    <w:p w14:paraId="311AF286"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This would create a following window −</w:t>
      </w:r>
    </w:p>
    <w:p w14:paraId="71D6BF6A" w14:textId="77777777" w:rsidR="00740717" w:rsidRPr="00EA23B9"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noProof/>
          <w:color w:val="252525"/>
          <w:lang w:val="en-GB" w:eastAsia="en-GB"/>
        </w:rPr>
        <w:drawing>
          <wp:inline distT="0" distB="0" distL="0" distR="0" wp14:anchorId="26DA84C1" wp14:editId="2823ADAA">
            <wp:extent cx="2644140" cy="2973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4140" cy="2973705"/>
                    </a:xfrm>
                    <a:prstGeom prst="rect">
                      <a:avLst/>
                    </a:prstGeom>
                    <a:noFill/>
                    <a:ln>
                      <a:noFill/>
                    </a:ln>
                  </pic:spPr>
                </pic:pic>
              </a:graphicData>
            </a:graphic>
          </wp:inline>
        </w:drawing>
      </w:r>
    </w:p>
    <w:p w14:paraId="567A4350" w14:textId="77777777" w:rsidR="00740717" w:rsidRPr="00242643" w:rsidRDefault="00740717" w:rsidP="00740717">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242643">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Tkinter Widgets</w:t>
      </w:r>
    </w:p>
    <w:p w14:paraId="2B752D01"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Tkinter provides various controls, such as buttons, labels and text boxes used in a GUI application. These controls are commonly called widgets.</w:t>
      </w:r>
    </w:p>
    <w:p w14:paraId="494C4A24" w14:textId="311D096B" w:rsidR="00740717" w:rsidRDefault="00740717" w:rsidP="00740717">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There are currently 15 types of widgets in Tkinter. We present these widgets as well as a brief description in the following table </w:t>
      </w:r>
      <w:r w:rsidR="00242643">
        <w:rPr>
          <w:rFonts w:ascii="Times New Roman" w:hAnsi="Times New Roman" w:cs="Times New Roman"/>
          <w:color w:val="252525"/>
          <w:lang w:val="en-GB"/>
        </w:rPr>
        <w:t>–</w:t>
      </w:r>
    </w:p>
    <w:p w14:paraId="487890F5" w14:textId="77777777" w:rsidR="00242643" w:rsidRPr="00EA23B9" w:rsidRDefault="00242643" w:rsidP="00740717">
      <w:pPr>
        <w:widowControl w:val="0"/>
        <w:autoSpaceDE w:val="0"/>
        <w:autoSpaceDN w:val="0"/>
        <w:adjustRightInd w:val="0"/>
        <w:rPr>
          <w:rFonts w:ascii="Times New Roman" w:hAnsi="Times New Roman" w:cs="Times New Roman"/>
          <w:lang w:val="en-GB"/>
        </w:rPr>
      </w:pPr>
    </w:p>
    <w:tbl>
      <w:tblPr>
        <w:tblW w:w="0" w:type="auto"/>
        <w:tblInd w:w="-118" w:type="dxa"/>
        <w:tblBorders>
          <w:top w:val="single" w:sz="8" w:space="0" w:color="D5D5D5"/>
          <w:left w:val="single" w:sz="8" w:space="0" w:color="D5D5D5"/>
          <w:right w:val="single" w:sz="8" w:space="0" w:color="D5D5D5"/>
        </w:tblBorders>
        <w:tblLayout w:type="fixed"/>
        <w:tblLook w:val="0000" w:firstRow="0" w:lastRow="0" w:firstColumn="0" w:lastColumn="0" w:noHBand="0" w:noVBand="0"/>
      </w:tblPr>
      <w:tblGrid>
        <w:gridCol w:w="1170"/>
        <w:gridCol w:w="10889"/>
      </w:tblGrid>
      <w:tr w:rsidR="00740717" w:rsidRPr="00EA23B9" w14:paraId="494CA0DC" w14:textId="77777777" w:rsidTr="00A97433">
        <w:tblPrEx>
          <w:tblCellMar>
            <w:top w:w="0" w:type="dxa"/>
            <w:bottom w:w="0" w:type="dxa"/>
          </w:tblCellMar>
        </w:tblPrEx>
        <w:tc>
          <w:tcPr>
            <w:tcW w:w="1170" w:type="dxa"/>
            <w:tcBorders>
              <w:top w:val="single" w:sz="8" w:space="0" w:color="D5D5D5"/>
              <w:bottom w:val="single" w:sz="8" w:space="0" w:color="D5D5D5"/>
              <w:right w:val="single" w:sz="8" w:space="0" w:color="D5D5D5"/>
            </w:tcBorders>
            <w:shd w:val="clear" w:color="auto" w:fill="EAEAEA"/>
            <w:tcMar>
              <w:top w:w="160" w:type="nil"/>
              <w:left w:w="160" w:type="nil"/>
              <w:bottom w:w="160" w:type="nil"/>
              <w:right w:w="160" w:type="nil"/>
            </w:tcMar>
          </w:tcPr>
          <w:p w14:paraId="0EC52B8F" w14:textId="77777777" w:rsidR="00740717" w:rsidRPr="00EA23B9" w:rsidRDefault="00740717" w:rsidP="00A97433">
            <w:pPr>
              <w:widowControl w:val="0"/>
              <w:autoSpaceDE w:val="0"/>
              <w:autoSpaceDN w:val="0"/>
              <w:adjustRightInd w:val="0"/>
              <w:rPr>
                <w:rFonts w:ascii="Times New Roman" w:hAnsi="Times New Roman" w:cs="Times New Roman"/>
                <w:b/>
                <w:bCs/>
                <w:color w:val="252525"/>
                <w:lang w:val="en-GB"/>
              </w:rPr>
            </w:pPr>
            <w:r w:rsidRPr="00EA23B9">
              <w:rPr>
                <w:rFonts w:ascii="Times New Roman" w:hAnsi="Times New Roman" w:cs="Times New Roman"/>
                <w:b/>
                <w:bCs/>
                <w:color w:val="252525"/>
                <w:lang w:val="en-GB"/>
              </w:rPr>
              <w:t>S.No.</w:t>
            </w:r>
          </w:p>
        </w:tc>
        <w:tc>
          <w:tcPr>
            <w:tcW w:w="10889" w:type="dxa"/>
            <w:tcBorders>
              <w:top w:val="single" w:sz="8" w:space="0" w:color="D5D5D5"/>
              <w:left w:val="single" w:sz="8" w:space="0" w:color="D5D5D5"/>
              <w:bottom w:val="single" w:sz="8" w:space="0" w:color="D5D5D5"/>
            </w:tcBorders>
            <w:shd w:val="clear" w:color="auto" w:fill="EAEAEA"/>
            <w:tcMar>
              <w:top w:w="160" w:type="nil"/>
              <w:left w:w="160" w:type="nil"/>
              <w:bottom w:w="160" w:type="nil"/>
              <w:right w:w="160" w:type="nil"/>
            </w:tcMar>
          </w:tcPr>
          <w:p w14:paraId="3D24D6AE" w14:textId="77777777" w:rsidR="00740717" w:rsidRPr="00EA23B9" w:rsidRDefault="00740717" w:rsidP="00A97433">
            <w:pPr>
              <w:widowControl w:val="0"/>
              <w:autoSpaceDE w:val="0"/>
              <w:autoSpaceDN w:val="0"/>
              <w:adjustRightInd w:val="0"/>
              <w:rPr>
                <w:rFonts w:ascii="Times New Roman" w:hAnsi="Times New Roman" w:cs="Times New Roman"/>
                <w:b/>
                <w:bCs/>
                <w:color w:val="252525"/>
                <w:lang w:val="en-GB"/>
              </w:rPr>
            </w:pPr>
            <w:r w:rsidRPr="00EA23B9">
              <w:rPr>
                <w:rFonts w:ascii="Times New Roman" w:hAnsi="Times New Roman" w:cs="Times New Roman"/>
                <w:b/>
                <w:bCs/>
                <w:color w:val="252525"/>
                <w:lang w:val="en-GB"/>
              </w:rPr>
              <w:t>Operator &amp; Description</w:t>
            </w:r>
          </w:p>
        </w:tc>
      </w:tr>
      <w:tr w:rsidR="00740717" w:rsidRPr="00EA23B9" w14:paraId="6B6BC520" w14:textId="77777777" w:rsidTr="00A97433">
        <w:tblPrEx>
          <w:tblBorders>
            <w:top w:val="none" w:sz="0" w:space="0" w:color="auto"/>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1BC3F4FC"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1</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479A31F3" w14:textId="77777777" w:rsidR="00740717" w:rsidRPr="00EA23B9" w:rsidRDefault="00740717" w:rsidP="00A97433">
            <w:pPr>
              <w:widowControl w:val="0"/>
              <w:autoSpaceDE w:val="0"/>
              <w:autoSpaceDN w:val="0"/>
              <w:adjustRightInd w:val="0"/>
              <w:rPr>
                <w:rFonts w:ascii="Times New Roman" w:hAnsi="Times New Roman" w:cs="Times New Roman"/>
                <w:lang w:val="en-GB"/>
              </w:rPr>
            </w:pPr>
            <w:hyperlink r:id="rId18" w:history="1">
              <w:r w:rsidRPr="00EA23B9">
                <w:rPr>
                  <w:rFonts w:ascii="Times New Roman" w:hAnsi="Times New Roman" w:cs="Times New Roman"/>
                  <w:b/>
                  <w:bCs/>
                  <w:color w:val="252525"/>
                  <w:lang w:val="en-GB"/>
                </w:rPr>
                <w:t>Button</w:t>
              </w:r>
            </w:hyperlink>
          </w:p>
          <w:p w14:paraId="017B1F48"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Button widget is used to display the buttons in your application.</w:t>
            </w:r>
          </w:p>
        </w:tc>
      </w:tr>
      <w:tr w:rsidR="00740717" w:rsidRPr="00EA23B9" w14:paraId="271BEE69" w14:textId="77777777" w:rsidTr="00A97433">
        <w:tblPrEx>
          <w:tblBorders>
            <w:top w:val="none" w:sz="0" w:space="0" w:color="auto"/>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207650C4"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2</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7605430B" w14:textId="77777777" w:rsidR="00740717" w:rsidRPr="00EA23B9" w:rsidRDefault="00740717" w:rsidP="00A97433">
            <w:pPr>
              <w:widowControl w:val="0"/>
              <w:autoSpaceDE w:val="0"/>
              <w:autoSpaceDN w:val="0"/>
              <w:adjustRightInd w:val="0"/>
              <w:rPr>
                <w:rFonts w:ascii="Times New Roman" w:hAnsi="Times New Roman" w:cs="Times New Roman"/>
                <w:lang w:val="en-GB"/>
              </w:rPr>
            </w:pPr>
            <w:hyperlink r:id="rId19" w:history="1">
              <w:r w:rsidRPr="00EA23B9">
                <w:rPr>
                  <w:rFonts w:ascii="Times New Roman" w:hAnsi="Times New Roman" w:cs="Times New Roman"/>
                  <w:b/>
                  <w:bCs/>
                  <w:color w:val="252525"/>
                  <w:lang w:val="en-GB"/>
                </w:rPr>
                <w:t>Canvas</w:t>
              </w:r>
            </w:hyperlink>
          </w:p>
          <w:p w14:paraId="42EA0704"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Canvas widget is used to draw shapes, such as lines, ovals, polygons and rectangles, in your application.</w:t>
            </w:r>
          </w:p>
        </w:tc>
      </w:tr>
      <w:tr w:rsidR="00740717" w:rsidRPr="00EA23B9" w14:paraId="4B2F9C92" w14:textId="77777777" w:rsidTr="00A97433">
        <w:tblPrEx>
          <w:tblBorders>
            <w:top w:val="none" w:sz="0" w:space="0" w:color="auto"/>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7595F055"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3</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1431E3F1" w14:textId="77777777" w:rsidR="00740717" w:rsidRPr="00EA23B9" w:rsidRDefault="00740717" w:rsidP="00A97433">
            <w:pPr>
              <w:widowControl w:val="0"/>
              <w:autoSpaceDE w:val="0"/>
              <w:autoSpaceDN w:val="0"/>
              <w:adjustRightInd w:val="0"/>
              <w:rPr>
                <w:rFonts w:ascii="Times New Roman" w:hAnsi="Times New Roman" w:cs="Times New Roman"/>
                <w:lang w:val="en-GB"/>
              </w:rPr>
            </w:pPr>
            <w:hyperlink r:id="rId20" w:history="1">
              <w:r w:rsidRPr="00EA23B9">
                <w:rPr>
                  <w:rFonts w:ascii="Times New Roman" w:hAnsi="Times New Roman" w:cs="Times New Roman"/>
                  <w:b/>
                  <w:bCs/>
                  <w:color w:val="252525"/>
                  <w:lang w:val="en-GB"/>
                </w:rPr>
                <w:t>Checkbutton</w:t>
              </w:r>
            </w:hyperlink>
          </w:p>
          <w:p w14:paraId="59026027"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Checkbutton widget is used to display a number of options as checkboxes. The user can select multiple options at a time.</w:t>
            </w:r>
          </w:p>
        </w:tc>
      </w:tr>
      <w:tr w:rsidR="00740717" w:rsidRPr="00EA23B9" w14:paraId="3DC5AF1A" w14:textId="77777777" w:rsidTr="00A97433">
        <w:tblPrEx>
          <w:tblBorders>
            <w:top w:val="none" w:sz="0" w:space="0" w:color="auto"/>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7C967629"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4</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333FFD07" w14:textId="77777777" w:rsidR="00740717" w:rsidRPr="00EA23B9" w:rsidRDefault="00740717" w:rsidP="00A97433">
            <w:pPr>
              <w:widowControl w:val="0"/>
              <w:autoSpaceDE w:val="0"/>
              <w:autoSpaceDN w:val="0"/>
              <w:adjustRightInd w:val="0"/>
              <w:rPr>
                <w:rFonts w:ascii="Times New Roman" w:hAnsi="Times New Roman" w:cs="Times New Roman"/>
                <w:lang w:val="en-GB"/>
              </w:rPr>
            </w:pPr>
            <w:hyperlink r:id="rId21" w:history="1">
              <w:r w:rsidRPr="00EA23B9">
                <w:rPr>
                  <w:rFonts w:ascii="Times New Roman" w:hAnsi="Times New Roman" w:cs="Times New Roman"/>
                  <w:b/>
                  <w:bCs/>
                  <w:color w:val="252525"/>
                  <w:lang w:val="en-GB"/>
                </w:rPr>
                <w:t>Entry</w:t>
              </w:r>
            </w:hyperlink>
          </w:p>
          <w:p w14:paraId="38DAD261"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Entry widget is used to display a single-line text field for accepting values from a user.</w:t>
            </w:r>
          </w:p>
        </w:tc>
      </w:tr>
      <w:tr w:rsidR="00740717" w:rsidRPr="00EA23B9" w14:paraId="56D05F10" w14:textId="77777777" w:rsidTr="00A97433">
        <w:tblPrEx>
          <w:tblBorders>
            <w:top w:val="none" w:sz="0" w:space="0" w:color="auto"/>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63DB4672"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5</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6E2A609F" w14:textId="77777777" w:rsidR="00740717" w:rsidRPr="00EA23B9" w:rsidRDefault="00740717" w:rsidP="00A97433">
            <w:pPr>
              <w:widowControl w:val="0"/>
              <w:autoSpaceDE w:val="0"/>
              <w:autoSpaceDN w:val="0"/>
              <w:adjustRightInd w:val="0"/>
              <w:rPr>
                <w:rFonts w:ascii="Times New Roman" w:hAnsi="Times New Roman" w:cs="Times New Roman"/>
                <w:lang w:val="en-GB"/>
              </w:rPr>
            </w:pPr>
            <w:hyperlink r:id="rId22" w:history="1">
              <w:r w:rsidRPr="00EA23B9">
                <w:rPr>
                  <w:rFonts w:ascii="Times New Roman" w:hAnsi="Times New Roman" w:cs="Times New Roman"/>
                  <w:b/>
                  <w:bCs/>
                  <w:color w:val="252525"/>
                  <w:lang w:val="en-GB"/>
                </w:rPr>
                <w:t>Frame</w:t>
              </w:r>
            </w:hyperlink>
          </w:p>
          <w:p w14:paraId="6AC9B277"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Frame widget is used as a container widget to organize other widgets.</w:t>
            </w:r>
          </w:p>
        </w:tc>
      </w:tr>
      <w:tr w:rsidR="00740717" w:rsidRPr="00EA23B9" w14:paraId="4512E21E" w14:textId="77777777" w:rsidTr="00A97433">
        <w:tblPrEx>
          <w:tblBorders>
            <w:top w:val="none" w:sz="0" w:space="0" w:color="auto"/>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12DBCEF1"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6</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159EBD22" w14:textId="77777777" w:rsidR="00740717" w:rsidRPr="00EA23B9" w:rsidRDefault="00740717" w:rsidP="00A97433">
            <w:pPr>
              <w:widowControl w:val="0"/>
              <w:autoSpaceDE w:val="0"/>
              <w:autoSpaceDN w:val="0"/>
              <w:adjustRightInd w:val="0"/>
              <w:rPr>
                <w:rFonts w:ascii="Times New Roman" w:hAnsi="Times New Roman" w:cs="Times New Roman"/>
                <w:lang w:val="en-GB"/>
              </w:rPr>
            </w:pPr>
            <w:hyperlink r:id="rId23" w:history="1">
              <w:r w:rsidRPr="00EA23B9">
                <w:rPr>
                  <w:rFonts w:ascii="Times New Roman" w:hAnsi="Times New Roman" w:cs="Times New Roman"/>
                  <w:b/>
                  <w:bCs/>
                  <w:color w:val="252525"/>
                  <w:lang w:val="en-GB"/>
                </w:rPr>
                <w:t>Label</w:t>
              </w:r>
            </w:hyperlink>
          </w:p>
          <w:p w14:paraId="05CA8311"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Label widget is used to provide a single-line caption for other widgets. It can also contain images.</w:t>
            </w:r>
          </w:p>
        </w:tc>
      </w:tr>
      <w:tr w:rsidR="00740717" w:rsidRPr="00EA23B9" w14:paraId="5F9380F5" w14:textId="77777777" w:rsidTr="00A97433">
        <w:tblPrEx>
          <w:tblBorders>
            <w:top w:val="none" w:sz="0" w:space="0" w:color="auto"/>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0079628F"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7</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4BC6AA44" w14:textId="77777777" w:rsidR="00740717" w:rsidRPr="00EA23B9" w:rsidRDefault="00740717" w:rsidP="00A97433">
            <w:pPr>
              <w:widowControl w:val="0"/>
              <w:autoSpaceDE w:val="0"/>
              <w:autoSpaceDN w:val="0"/>
              <w:adjustRightInd w:val="0"/>
              <w:rPr>
                <w:rFonts w:ascii="Times New Roman" w:hAnsi="Times New Roman" w:cs="Times New Roman"/>
                <w:lang w:val="en-GB"/>
              </w:rPr>
            </w:pPr>
            <w:hyperlink r:id="rId24" w:history="1">
              <w:r w:rsidRPr="00EA23B9">
                <w:rPr>
                  <w:rFonts w:ascii="Times New Roman" w:hAnsi="Times New Roman" w:cs="Times New Roman"/>
                  <w:b/>
                  <w:bCs/>
                  <w:color w:val="252525"/>
                  <w:lang w:val="en-GB"/>
                </w:rPr>
                <w:t>Listbox</w:t>
              </w:r>
            </w:hyperlink>
          </w:p>
          <w:p w14:paraId="1F7ED3E3"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Listbox widget is used to provide a list of options to a user.</w:t>
            </w:r>
          </w:p>
        </w:tc>
      </w:tr>
      <w:tr w:rsidR="00740717" w:rsidRPr="00EA23B9" w14:paraId="22B5B9FA" w14:textId="77777777" w:rsidTr="00A97433">
        <w:tblPrEx>
          <w:tblBorders>
            <w:top w:val="none" w:sz="0" w:space="0" w:color="auto"/>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38C71A82"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8</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4950CF75" w14:textId="77777777" w:rsidR="00740717" w:rsidRPr="00EA23B9" w:rsidRDefault="00740717" w:rsidP="00A97433">
            <w:pPr>
              <w:widowControl w:val="0"/>
              <w:autoSpaceDE w:val="0"/>
              <w:autoSpaceDN w:val="0"/>
              <w:adjustRightInd w:val="0"/>
              <w:rPr>
                <w:rFonts w:ascii="Times New Roman" w:hAnsi="Times New Roman" w:cs="Times New Roman"/>
                <w:lang w:val="en-GB"/>
              </w:rPr>
            </w:pPr>
            <w:hyperlink r:id="rId25" w:history="1">
              <w:r w:rsidRPr="00EA23B9">
                <w:rPr>
                  <w:rFonts w:ascii="Times New Roman" w:hAnsi="Times New Roman" w:cs="Times New Roman"/>
                  <w:b/>
                  <w:bCs/>
                  <w:color w:val="252525"/>
                  <w:lang w:val="en-GB"/>
                </w:rPr>
                <w:t>Menubutton</w:t>
              </w:r>
            </w:hyperlink>
          </w:p>
          <w:p w14:paraId="3C339A5D"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Menubutton widget is used to display menus in your application.</w:t>
            </w:r>
          </w:p>
        </w:tc>
      </w:tr>
      <w:tr w:rsidR="00740717" w:rsidRPr="00EA23B9" w14:paraId="475D5A34" w14:textId="77777777" w:rsidTr="00A97433">
        <w:tblPrEx>
          <w:tblBorders>
            <w:top w:val="none" w:sz="0" w:space="0" w:color="auto"/>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30AC7DA5"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9</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645CE3E7" w14:textId="77777777" w:rsidR="00740717" w:rsidRPr="00EA23B9" w:rsidRDefault="00740717" w:rsidP="00A97433">
            <w:pPr>
              <w:widowControl w:val="0"/>
              <w:autoSpaceDE w:val="0"/>
              <w:autoSpaceDN w:val="0"/>
              <w:adjustRightInd w:val="0"/>
              <w:rPr>
                <w:rFonts w:ascii="Times New Roman" w:hAnsi="Times New Roman" w:cs="Times New Roman"/>
                <w:lang w:val="en-GB"/>
              </w:rPr>
            </w:pPr>
            <w:hyperlink r:id="rId26" w:history="1">
              <w:r w:rsidRPr="00EA23B9">
                <w:rPr>
                  <w:rFonts w:ascii="Times New Roman" w:hAnsi="Times New Roman" w:cs="Times New Roman"/>
                  <w:b/>
                  <w:bCs/>
                  <w:color w:val="252525"/>
                  <w:lang w:val="en-GB"/>
                </w:rPr>
                <w:t>Menu</w:t>
              </w:r>
            </w:hyperlink>
          </w:p>
          <w:p w14:paraId="5AA00143"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Menu widget is used to provide various commands to a user. These commands are contained inside Menubutton.</w:t>
            </w:r>
          </w:p>
        </w:tc>
      </w:tr>
      <w:tr w:rsidR="00740717" w:rsidRPr="00EA23B9" w14:paraId="1B490480" w14:textId="77777777" w:rsidTr="00A97433">
        <w:tblPrEx>
          <w:tblBorders>
            <w:top w:val="none" w:sz="0" w:space="0" w:color="auto"/>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635A6830"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10</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1E5BD77A" w14:textId="77777777" w:rsidR="00740717" w:rsidRPr="00EA23B9" w:rsidRDefault="00740717" w:rsidP="00A97433">
            <w:pPr>
              <w:widowControl w:val="0"/>
              <w:autoSpaceDE w:val="0"/>
              <w:autoSpaceDN w:val="0"/>
              <w:adjustRightInd w:val="0"/>
              <w:rPr>
                <w:rFonts w:ascii="Times New Roman" w:hAnsi="Times New Roman" w:cs="Times New Roman"/>
                <w:lang w:val="en-GB"/>
              </w:rPr>
            </w:pPr>
            <w:hyperlink r:id="rId27" w:history="1">
              <w:r w:rsidRPr="00EA23B9">
                <w:rPr>
                  <w:rFonts w:ascii="Times New Roman" w:hAnsi="Times New Roman" w:cs="Times New Roman"/>
                  <w:b/>
                  <w:bCs/>
                  <w:color w:val="252525"/>
                  <w:lang w:val="en-GB"/>
                </w:rPr>
                <w:t>Message</w:t>
              </w:r>
            </w:hyperlink>
          </w:p>
          <w:p w14:paraId="44661539"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Message widget is used to display multiline text fields for accepting values from a user.</w:t>
            </w:r>
          </w:p>
        </w:tc>
      </w:tr>
      <w:tr w:rsidR="00740717" w:rsidRPr="00EA23B9" w14:paraId="02E162D6" w14:textId="77777777" w:rsidTr="00A97433">
        <w:tblPrEx>
          <w:tblBorders>
            <w:top w:val="none" w:sz="0" w:space="0" w:color="auto"/>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5B3E5F57"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11</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02DC7955" w14:textId="77777777" w:rsidR="00740717" w:rsidRPr="00EA23B9" w:rsidRDefault="00740717" w:rsidP="00A97433">
            <w:pPr>
              <w:widowControl w:val="0"/>
              <w:autoSpaceDE w:val="0"/>
              <w:autoSpaceDN w:val="0"/>
              <w:adjustRightInd w:val="0"/>
              <w:rPr>
                <w:rFonts w:ascii="Times New Roman" w:hAnsi="Times New Roman" w:cs="Times New Roman"/>
                <w:lang w:val="en-GB"/>
              </w:rPr>
            </w:pPr>
            <w:hyperlink r:id="rId28" w:history="1">
              <w:r w:rsidRPr="00EA23B9">
                <w:rPr>
                  <w:rFonts w:ascii="Times New Roman" w:hAnsi="Times New Roman" w:cs="Times New Roman"/>
                  <w:b/>
                  <w:bCs/>
                  <w:color w:val="252525"/>
                  <w:lang w:val="en-GB"/>
                </w:rPr>
                <w:t>Radiobutton</w:t>
              </w:r>
            </w:hyperlink>
          </w:p>
          <w:p w14:paraId="5F27547F"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Radiobutton widget is used to display a number of options as radio buttons. The user can select only one option at a time.</w:t>
            </w:r>
          </w:p>
        </w:tc>
      </w:tr>
      <w:tr w:rsidR="00740717" w:rsidRPr="00EA23B9" w14:paraId="383376D9" w14:textId="77777777" w:rsidTr="00A97433">
        <w:tblPrEx>
          <w:tblBorders>
            <w:top w:val="none" w:sz="0" w:space="0" w:color="auto"/>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1B9955EE"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12</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6482490D" w14:textId="77777777" w:rsidR="00740717" w:rsidRPr="00EA23B9" w:rsidRDefault="00740717" w:rsidP="00A97433">
            <w:pPr>
              <w:widowControl w:val="0"/>
              <w:autoSpaceDE w:val="0"/>
              <w:autoSpaceDN w:val="0"/>
              <w:adjustRightInd w:val="0"/>
              <w:rPr>
                <w:rFonts w:ascii="Times New Roman" w:hAnsi="Times New Roman" w:cs="Times New Roman"/>
                <w:lang w:val="en-GB"/>
              </w:rPr>
            </w:pPr>
            <w:hyperlink r:id="rId29" w:history="1">
              <w:r w:rsidRPr="00EA23B9">
                <w:rPr>
                  <w:rFonts w:ascii="Times New Roman" w:hAnsi="Times New Roman" w:cs="Times New Roman"/>
                  <w:b/>
                  <w:bCs/>
                  <w:color w:val="252525"/>
                  <w:lang w:val="en-GB"/>
                </w:rPr>
                <w:t>Scale</w:t>
              </w:r>
            </w:hyperlink>
          </w:p>
          <w:p w14:paraId="75397467"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Scale widget is used to provide a slider widget.</w:t>
            </w:r>
          </w:p>
        </w:tc>
      </w:tr>
      <w:tr w:rsidR="00740717" w:rsidRPr="00EA23B9" w14:paraId="003E0F05" w14:textId="77777777" w:rsidTr="00A97433">
        <w:tblPrEx>
          <w:tblBorders>
            <w:top w:val="none" w:sz="0" w:space="0" w:color="auto"/>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29633E2C"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13</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5F54E191" w14:textId="77777777" w:rsidR="00740717" w:rsidRPr="00EA23B9" w:rsidRDefault="00740717" w:rsidP="00A97433">
            <w:pPr>
              <w:widowControl w:val="0"/>
              <w:autoSpaceDE w:val="0"/>
              <w:autoSpaceDN w:val="0"/>
              <w:adjustRightInd w:val="0"/>
              <w:rPr>
                <w:rFonts w:ascii="Times New Roman" w:hAnsi="Times New Roman" w:cs="Times New Roman"/>
                <w:lang w:val="en-GB"/>
              </w:rPr>
            </w:pPr>
            <w:hyperlink r:id="rId30" w:history="1">
              <w:r w:rsidRPr="00EA23B9">
                <w:rPr>
                  <w:rFonts w:ascii="Times New Roman" w:hAnsi="Times New Roman" w:cs="Times New Roman"/>
                  <w:b/>
                  <w:bCs/>
                  <w:color w:val="252525"/>
                  <w:lang w:val="en-GB"/>
                </w:rPr>
                <w:t>Scrollbar</w:t>
              </w:r>
            </w:hyperlink>
          </w:p>
          <w:p w14:paraId="565E71BC"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Scrollbar widget is used to add scrolling capability to various widgets, such as list boxes.</w:t>
            </w:r>
          </w:p>
        </w:tc>
      </w:tr>
      <w:tr w:rsidR="00740717" w:rsidRPr="00EA23B9" w14:paraId="202EA526" w14:textId="77777777" w:rsidTr="00A97433">
        <w:tblPrEx>
          <w:tblBorders>
            <w:top w:val="none" w:sz="0" w:space="0" w:color="auto"/>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67D2DE7F"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14</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1FAEAA5F" w14:textId="77777777" w:rsidR="00740717" w:rsidRPr="00EA23B9" w:rsidRDefault="00740717" w:rsidP="00A97433">
            <w:pPr>
              <w:widowControl w:val="0"/>
              <w:autoSpaceDE w:val="0"/>
              <w:autoSpaceDN w:val="0"/>
              <w:adjustRightInd w:val="0"/>
              <w:rPr>
                <w:rFonts w:ascii="Times New Roman" w:hAnsi="Times New Roman" w:cs="Times New Roman"/>
                <w:lang w:val="en-GB"/>
              </w:rPr>
            </w:pPr>
            <w:hyperlink r:id="rId31" w:history="1">
              <w:r w:rsidRPr="00EA23B9">
                <w:rPr>
                  <w:rFonts w:ascii="Times New Roman" w:hAnsi="Times New Roman" w:cs="Times New Roman"/>
                  <w:b/>
                  <w:bCs/>
                  <w:color w:val="252525"/>
                  <w:lang w:val="en-GB"/>
                </w:rPr>
                <w:t>Text</w:t>
              </w:r>
            </w:hyperlink>
          </w:p>
          <w:p w14:paraId="0ACAC685"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Text widget is used to display text in multiple lines.</w:t>
            </w:r>
          </w:p>
        </w:tc>
      </w:tr>
      <w:tr w:rsidR="00740717" w:rsidRPr="00EA23B9" w14:paraId="6A2224AA" w14:textId="77777777" w:rsidTr="00A97433">
        <w:tblPrEx>
          <w:tblBorders>
            <w:top w:val="none" w:sz="0" w:space="0" w:color="auto"/>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38826B90"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15</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7E653519" w14:textId="77777777" w:rsidR="00740717" w:rsidRPr="00EA23B9" w:rsidRDefault="00740717" w:rsidP="00A97433">
            <w:pPr>
              <w:widowControl w:val="0"/>
              <w:autoSpaceDE w:val="0"/>
              <w:autoSpaceDN w:val="0"/>
              <w:adjustRightInd w:val="0"/>
              <w:rPr>
                <w:rFonts w:ascii="Times New Roman" w:hAnsi="Times New Roman" w:cs="Times New Roman"/>
                <w:lang w:val="en-GB"/>
              </w:rPr>
            </w:pPr>
            <w:hyperlink r:id="rId32" w:history="1">
              <w:r w:rsidRPr="00EA23B9">
                <w:rPr>
                  <w:rFonts w:ascii="Times New Roman" w:hAnsi="Times New Roman" w:cs="Times New Roman"/>
                  <w:b/>
                  <w:bCs/>
                  <w:color w:val="252525"/>
                  <w:lang w:val="en-GB"/>
                </w:rPr>
                <w:t>Toplevel</w:t>
              </w:r>
            </w:hyperlink>
          </w:p>
          <w:p w14:paraId="0BB2EC5B"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Toplevel widget is used to provide a separate window container.</w:t>
            </w:r>
          </w:p>
        </w:tc>
      </w:tr>
      <w:tr w:rsidR="00740717" w:rsidRPr="00EA23B9" w14:paraId="2D4626D8" w14:textId="77777777" w:rsidTr="00A97433">
        <w:tblPrEx>
          <w:tblBorders>
            <w:top w:val="none" w:sz="0" w:space="0" w:color="auto"/>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3AE58425"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16</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120B58FC" w14:textId="77777777" w:rsidR="00740717" w:rsidRPr="00EA23B9" w:rsidRDefault="00740717" w:rsidP="00A97433">
            <w:pPr>
              <w:widowControl w:val="0"/>
              <w:autoSpaceDE w:val="0"/>
              <w:autoSpaceDN w:val="0"/>
              <w:adjustRightInd w:val="0"/>
              <w:rPr>
                <w:rFonts w:ascii="Times New Roman" w:hAnsi="Times New Roman" w:cs="Times New Roman"/>
                <w:lang w:val="en-GB"/>
              </w:rPr>
            </w:pPr>
            <w:hyperlink r:id="rId33" w:history="1">
              <w:r w:rsidRPr="00EA23B9">
                <w:rPr>
                  <w:rFonts w:ascii="Times New Roman" w:hAnsi="Times New Roman" w:cs="Times New Roman"/>
                  <w:b/>
                  <w:bCs/>
                  <w:color w:val="252525"/>
                  <w:lang w:val="en-GB"/>
                </w:rPr>
                <w:t>Spinbox</w:t>
              </w:r>
            </w:hyperlink>
          </w:p>
          <w:p w14:paraId="58617158"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Spinbox widget is a variant of the standard Tkinter Entry widget, which can be used to select from a fixed number of values.</w:t>
            </w:r>
          </w:p>
        </w:tc>
      </w:tr>
      <w:tr w:rsidR="00740717" w:rsidRPr="00EA23B9" w14:paraId="7D911F87" w14:textId="77777777" w:rsidTr="00A97433">
        <w:tblPrEx>
          <w:tblBorders>
            <w:top w:val="none" w:sz="0" w:space="0" w:color="auto"/>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774CF931"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17</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5F00CD00" w14:textId="77777777" w:rsidR="00740717" w:rsidRPr="00EA23B9" w:rsidRDefault="00740717" w:rsidP="00A97433">
            <w:pPr>
              <w:widowControl w:val="0"/>
              <w:autoSpaceDE w:val="0"/>
              <w:autoSpaceDN w:val="0"/>
              <w:adjustRightInd w:val="0"/>
              <w:rPr>
                <w:rFonts w:ascii="Times New Roman" w:hAnsi="Times New Roman" w:cs="Times New Roman"/>
                <w:lang w:val="en-GB"/>
              </w:rPr>
            </w:pPr>
            <w:hyperlink r:id="rId34" w:history="1">
              <w:r w:rsidRPr="00EA23B9">
                <w:rPr>
                  <w:rFonts w:ascii="Times New Roman" w:hAnsi="Times New Roman" w:cs="Times New Roman"/>
                  <w:b/>
                  <w:bCs/>
                  <w:color w:val="252525"/>
                  <w:lang w:val="en-GB"/>
                </w:rPr>
                <w:t>PanedWindow</w:t>
              </w:r>
            </w:hyperlink>
          </w:p>
          <w:p w14:paraId="3CC5711C"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A PanedWindow is a container widget that may contain any number of panes, arranged horizontally or vertically.</w:t>
            </w:r>
          </w:p>
        </w:tc>
      </w:tr>
      <w:tr w:rsidR="00740717" w:rsidRPr="00EA23B9" w14:paraId="1DA98A25" w14:textId="77777777" w:rsidTr="00A97433">
        <w:tblPrEx>
          <w:tblBorders>
            <w:top w:val="none" w:sz="0" w:space="0" w:color="auto"/>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43736E83"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18</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3E6363CB" w14:textId="77777777" w:rsidR="00740717" w:rsidRPr="00EA23B9" w:rsidRDefault="00740717" w:rsidP="00A97433">
            <w:pPr>
              <w:widowControl w:val="0"/>
              <w:autoSpaceDE w:val="0"/>
              <w:autoSpaceDN w:val="0"/>
              <w:adjustRightInd w:val="0"/>
              <w:rPr>
                <w:rFonts w:ascii="Times New Roman" w:hAnsi="Times New Roman" w:cs="Times New Roman"/>
                <w:lang w:val="en-GB"/>
              </w:rPr>
            </w:pPr>
            <w:hyperlink r:id="rId35" w:history="1">
              <w:r w:rsidRPr="00EA23B9">
                <w:rPr>
                  <w:rFonts w:ascii="Times New Roman" w:hAnsi="Times New Roman" w:cs="Times New Roman"/>
                  <w:b/>
                  <w:bCs/>
                  <w:color w:val="252525"/>
                  <w:lang w:val="en-GB"/>
                </w:rPr>
                <w:t>LabelFrame</w:t>
              </w:r>
            </w:hyperlink>
          </w:p>
          <w:p w14:paraId="05F8322D"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A labelframe is a simple container widget. Its primary purpose is to act as a spacer or container for complex window layouts.</w:t>
            </w:r>
          </w:p>
        </w:tc>
      </w:tr>
      <w:tr w:rsidR="00740717" w:rsidRPr="00EA23B9" w14:paraId="2517DFE1" w14:textId="77777777" w:rsidTr="00A97433">
        <w:tblPrEx>
          <w:tblBorders>
            <w:top w:val="none" w:sz="0" w:space="0" w:color="auto"/>
            <w:bottom w:val="single" w:sz="8" w:space="0" w:color="D5D5D5"/>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0C255DD9" w14:textId="77777777" w:rsidR="00740717" w:rsidRPr="00EA23B9" w:rsidRDefault="00740717" w:rsidP="00A97433">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19</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108E0E59" w14:textId="77777777" w:rsidR="00740717" w:rsidRPr="00EA23B9" w:rsidRDefault="00740717" w:rsidP="00A97433">
            <w:pPr>
              <w:widowControl w:val="0"/>
              <w:autoSpaceDE w:val="0"/>
              <w:autoSpaceDN w:val="0"/>
              <w:adjustRightInd w:val="0"/>
              <w:rPr>
                <w:rFonts w:ascii="Times New Roman" w:hAnsi="Times New Roman" w:cs="Times New Roman"/>
                <w:lang w:val="en-GB"/>
              </w:rPr>
            </w:pPr>
            <w:hyperlink r:id="rId36" w:history="1">
              <w:r w:rsidRPr="00EA23B9">
                <w:rPr>
                  <w:rFonts w:ascii="Times New Roman" w:hAnsi="Times New Roman" w:cs="Times New Roman"/>
                  <w:b/>
                  <w:bCs/>
                  <w:color w:val="252525"/>
                  <w:lang w:val="en-GB"/>
                </w:rPr>
                <w:t>tkMessageBox</w:t>
              </w:r>
            </w:hyperlink>
          </w:p>
          <w:p w14:paraId="34C92EDF" w14:textId="77777777" w:rsidR="00740717" w:rsidRPr="00EA23B9" w:rsidRDefault="00740717" w:rsidP="00A97433">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This module is used to display message boxes in your applications.</w:t>
            </w:r>
          </w:p>
        </w:tc>
      </w:tr>
    </w:tbl>
    <w:p w14:paraId="1FF47D6D" w14:textId="77777777" w:rsidR="00740717" w:rsidRPr="00242643" w:rsidRDefault="00740717" w:rsidP="00740717">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242643">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Standard attributes</w:t>
      </w:r>
    </w:p>
    <w:p w14:paraId="017C8B67"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Let us look at how some of their common attributes, such as sizes, colors and fonts are specified.</w:t>
      </w:r>
    </w:p>
    <w:p w14:paraId="21FCA8DD" w14:textId="77777777" w:rsidR="00740717" w:rsidRPr="00EA23B9" w:rsidRDefault="00740717" w:rsidP="00242643">
      <w:pPr>
        <w:widowControl w:val="0"/>
        <w:numPr>
          <w:ilvl w:val="0"/>
          <w:numId w:val="9"/>
        </w:numPr>
        <w:tabs>
          <w:tab w:val="left" w:pos="220"/>
          <w:tab w:val="left" w:pos="720"/>
        </w:tabs>
        <w:autoSpaceDE w:val="0"/>
        <w:autoSpaceDN w:val="0"/>
        <w:adjustRightInd w:val="0"/>
        <w:spacing w:after="60"/>
        <w:ind w:right="60" w:hanging="720"/>
        <w:jc w:val="both"/>
        <w:rPr>
          <w:rFonts w:ascii="Times New Roman" w:hAnsi="Times New Roman" w:cs="Times New Roman"/>
          <w:lang w:val="en-GB"/>
        </w:rPr>
      </w:pPr>
      <w:hyperlink r:id="rId37" w:history="1">
        <w:r w:rsidRPr="00EA23B9">
          <w:rPr>
            <w:rFonts w:ascii="Times New Roman" w:hAnsi="Times New Roman" w:cs="Times New Roman"/>
            <w:color w:val="252525"/>
            <w:lang w:val="en-GB"/>
          </w:rPr>
          <w:t>Dimensions</w:t>
        </w:r>
      </w:hyperlink>
    </w:p>
    <w:p w14:paraId="74E6F3D6" w14:textId="77777777" w:rsidR="00740717" w:rsidRPr="00EA23B9" w:rsidRDefault="00740717" w:rsidP="00242643">
      <w:pPr>
        <w:widowControl w:val="0"/>
        <w:numPr>
          <w:ilvl w:val="0"/>
          <w:numId w:val="9"/>
        </w:numPr>
        <w:tabs>
          <w:tab w:val="left" w:pos="220"/>
          <w:tab w:val="left" w:pos="720"/>
        </w:tabs>
        <w:autoSpaceDE w:val="0"/>
        <w:autoSpaceDN w:val="0"/>
        <w:adjustRightInd w:val="0"/>
        <w:spacing w:after="60"/>
        <w:ind w:right="60" w:hanging="720"/>
        <w:jc w:val="both"/>
        <w:rPr>
          <w:rFonts w:ascii="Times New Roman" w:hAnsi="Times New Roman" w:cs="Times New Roman"/>
          <w:lang w:val="en-GB"/>
        </w:rPr>
      </w:pPr>
      <w:hyperlink r:id="rId38" w:history="1">
        <w:r w:rsidRPr="00EA23B9">
          <w:rPr>
            <w:rFonts w:ascii="Times New Roman" w:hAnsi="Times New Roman" w:cs="Times New Roman"/>
            <w:color w:val="252525"/>
            <w:lang w:val="en-GB"/>
          </w:rPr>
          <w:t>Colors</w:t>
        </w:r>
      </w:hyperlink>
    </w:p>
    <w:p w14:paraId="5B253E02" w14:textId="77777777" w:rsidR="00740717" w:rsidRPr="00EA23B9" w:rsidRDefault="00740717" w:rsidP="00242643">
      <w:pPr>
        <w:widowControl w:val="0"/>
        <w:numPr>
          <w:ilvl w:val="0"/>
          <w:numId w:val="9"/>
        </w:numPr>
        <w:tabs>
          <w:tab w:val="left" w:pos="220"/>
          <w:tab w:val="left" w:pos="720"/>
        </w:tabs>
        <w:autoSpaceDE w:val="0"/>
        <w:autoSpaceDN w:val="0"/>
        <w:adjustRightInd w:val="0"/>
        <w:spacing w:after="60"/>
        <w:ind w:right="60" w:hanging="720"/>
        <w:jc w:val="both"/>
        <w:rPr>
          <w:rFonts w:ascii="Times New Roman" w:hAnsi="Times New Roman" w:cs="Times New Roman"/>
          <w:lang w:val="en-GB"/>
        </w:rPr>
      </w:pPr>
      <w:hyperlink r:id="rId39" w:history="1">
        <w:r w:rsidRPr="00EA23B9">
          <w:rPr>
            <w:rFonts w:ascii="Times New Roman" w:hAnsi="Times New Roman" w:cs="Times New Roman"/>
            <w:color w:val="252525"/>
            <w:lang w:val="en-GB"/>
          </w:rPr>
          <w:t>Fonts</w:t>
        </w:r>
      </w:hyperlink>
    </w:p>
    <w:p w14:paraId="3EC8AC1E" w14:textId="77777777" w:rsidR="00740717" w:rsidRPr="00EA23B9" w:rsidRDefault="00740717" w:rsidP="00242643">
      <w:pPr>
        <w:widowControl w:val="0"/>
        <w:numPr>
          <w:ilvl w:val="0"/>
          <w:numId w:val="9"/>
        </w:numPr>
        <w:tabs>
          <w:tab w:val="left" w:pos="220"/>
          <w:tab w:val="left" w:pos="720"/>
        </w:tabs>
        <w:autoSpaceDE w:val="0"/>
        <w:autoSpaceDN w:val="0"/>
        <w:adjustRightInd w:val="0"/>
        <w:spacing w:after="60"/>
        <w:ind w:right="60" w:hanging="720"/>
        <w:jc w:val="both"/>
        <w:rPr>
          <w:rFonts w:ascii="Times New Roman" w:hAnsi="Times New Roman" w:cs="Times New Roman"/>
          <w:lang w:val="en-GB"/>
        </w:rPr>
      </w:pPr>
      <w:hyperlink r:id="rId40" w:history="1">
        <w:r w:rsidRPr="00EA23B9">
          <w:rPr>
            <w:rFonts w:ascii="Times New Roman" w:hAnsi="Times New Roman" w:cs="Times New Roman"/>
            <w:color w:val="252525"/>
            <w:lang w:val="en-GB"/>
          </w:rPr>
          <w:t>Anchors</w:t>
        </w:r>
      </w:hyperlink>
    </w:p>
    <w:p w14:paraId="337FC920" w14:textId="77777777" w:rsidR="00740717" w:rsidRPr="00EA23B9" w:rsidRDefault="00740717" w:rsidP="00242643">
      <w:pPr>
        <w:widowControl w:val="0"/>
        <w:numPr>
          <w:ilvl w:val="0"/>
          <w:numId w:val="9"/>
        </w:numPr>
        <w:tabs>
          <w:tab w:val="left" w:pos="220"/>
          <w:tab w:val="left" w:pos="720"/>
        </w:tabs>
        <w:autoSpaceDE w:val="0"/>
        <w:autoSpaceDN w:val="0"/>
        <w:adjustRightInd w:val="0"/>
        <w:spacing w:after="60"/>
        <w:ind w:right="60" w:hanging="720"/>
        <w:jc w:val="both"/>
        <w:rPr>
          <w:rFonts w:ascii="Times New Roman" w:hAnsi="Times New Roman" w:cs="Times New Roman"/>
          <w:lang w:val="en-GB"/>
        </w:rPr>
      </w:pPr>
      <w:hyperlink r:id="rId41" w:history="1">
        <w:r w:rsidRPr="00EA23B9">
          <w:rPr>
            <w:rFonts w:ascii="Times New Roman" w:hAnsi="Times New Roman" w:cs="Times New Roman"/>
            <w:color w:val="252525"/>
            <w:lang w:val="en-GB"/>
          </w:rPr>
          <w:t>Relief styles</w:t>
        </w:r>
      </w:hyperlink>
    </w:p>
    <w:p w14:paraId="48539C61" w14:textId="77777777" w:rsidR="00740717" w:rsidRPr="00EA23B9" w:rsidRDefault="00740717" w:rsidP="00242643">
      <w:pPr>
        <w:widowControl w:val="0"/>
        <w:numPr>
          <w:ilvl w:val="0"/>
          <w:numId w:val="9"/>
        </w:numPr>
        <w:tabs>
          <w:tab w:val="left" w:pos="220"/>
          <w:tab w:val="left" w:pos="720"/>
        </w:tabs>
        <w:autoSpaceDE w:val="0"/>
        <w:autoSpaceDN w:val="0"/>
        <w:adjustRightInd w:val="0"/>
        <w:spacing w:after="60"/>
        <w:ind w:right="60" w:hanging="720"/>
        <w:jc w:val="both"/>
        <w:rPr>
          <w:rFonts w:ascii="Times New Roman" w:hAnsi="Times New Roman" w:cs="Times New Roman"/>
          <w:lang w:val="en-GB"/>
        </w:rPr>
      </w:pPr>
      <w:hyperlink r:id="rId42" w:history="1">
        <w:r w:rsidRPr="00EA23B9">
          <w:rPr>
            <w:rFonts w:ascii="Times New Roman" w:hAnsi="Times New Roman" w:cs="Times New Roman"/>
            <w:color w:val="252525"/>
            <w:lang w:val="en-GB"/>
          </w:rPr>
          <w:t>Bitmaps</w:t>
        </w:r>
      </w:hyperlink>
    </w:p>
    <w:p w14:paraId="4AA30137" w14:textId="77777777" w:rsidR="00740717" w:rsidRPr="00EA23B9" w:rsidRDefault="00740717" w:rsidP="00242643">
      <w:pPr>
        <w:widowControl w:val="0"/>
        <w:numPr>
          <w:ilvl w:val="0"/>
          <w:numId w:val="9"/>
        </w:numPr>
        <w:tabs>
          <w:tab w:val="left" w:pos="220"/>
          <w:tab w:val="left" w:pos="720"/>
        </w:tabs>
        <w:autoSpaceDE w:val="0"/>
        <w:autoSpaceDN w:val="0"/>
        <w:adjustRightInd w:val="0"/>
        <w:spacing w:after="60"/>
        <w:ind w:right="60" w:hanging="720"/>
        <w:jc w:val="both"/>
        <w:rPr>
          <w:rFonts w:ascii="Times New Roman" w:hAnsi="Times New Roman" w:cs="Times New Roman"/>
          <w:lang w:val="en-GB"/>
        </w:rPr>
      </w:pPr>
      <w:hyperlink r:id="rId43" w:history="1">
        <w:r w:rsidRPr="00EA23B9">
          <w:rPr>
            <w:rFonts w:ascii="Times New Roman" w:hAnsi="Times New Roman" w:cs="Times New Roman"/>
            <w:color w:val="252525"/>
            <w:lang w:val="en-GB"/>
          </w:rPr>
          <w:t>Cursors</w:t>
        </w:r>
      </w:hyperlink>
    </w:p>
    <w:p w14:paraId="6A727BDC" w14:textId="77777777" w:rsidR="00740717" w:rsidRPr="00242643" w:rsidRDefault="00740717" w:rsidP="00740717">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242643">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Geometry Management</w:t>
      </w:r>
    </w:p>
    <w:p w14:paraId="4506A1CE" w14:textId="77777777" w:rsidR="00740717" w:rsidRPr="00EA23B9" w:rsidRDefault="00740717" w:rsidP="00740717">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All Tkinter widgets have access to the specific geometry management methods, which have the purpose of organizing widgets throughout the parent widget area. Tkinter exposes the following geometry manager classes: pack, grid, and place.</w:t>
      </w:r>
    </w:p>
    <w:p w14:paraId="2A7A317B" w14:textId="77777777" w:rsidR="00740717" w:rsidRPr="00EA23B9" w:rsidRDefault="00740717" w:rsidP="00242643">
      <w:pPr>
        <w:widowControl w:val="0"/>
        <w:numPr>
          <w:ilvl w:val="0"/>
          <w:numId w:val="31"/>
        </w:numPr>
        <w:tabs>
          <w:tab w:val="left" w:pos="220"/>
          <w:tab w:val="left" w:pos="720"/>
        </w:tabs>
        <w:autoSpaceDE w:val="0"/>
        <w:autoSpaceDN w:val="0"/>
        <w:adjustRightInd w:val="0"/>
        <w:spacing w:after="60"/>
        <w:ind w:right="60" w:hanging="720"/>
        <w:jc w:val="both"/>
        <w:rPr>
          <w:rFonts w:ascii="Times New Roman" w:hAnsi="Times New Roman" w:cs="Times New Roman"/>
          <w:lang w:val="en-GB"/>
        </w:rPr>
      </w:pPr>
      <w:hyperlink r:id="rId44" w:history="1">
        <w:r w:rsidRPr="00EA23B9">
          <w:rPr>
            <w:rFonts w:ascii="Times New Roman" w:hAnsi="Times New Roman" w:cs="Times New Roman"/>
            <w:color w:val="252525"/>
            <w:lang w:val="en-GB"/>
          </w:rPr>
          <w:t>The pack() Method</w:t>
        </w:r>
      </w:hyperlink>
      <w:r w:rsidRPr="00EA23B9">
        <w:rPr>
          <w:rFonts w:ascii="Times New Roman" w:hAnsi="Times New Roman" w:cs="Times New Roman"/>
          <w:color w:val="252525"/>
          <w:lang w:val="en-GB"/>
        </w:rPr>
        <w:t xml:space="preserve"> − This geometry manager organizes widgets in blocks before placing them in the parent widget.</w:t>
      </w:r>
    </w:p>
    <w:p w14:paraId="2CC906C3" w14:textId="77777777" w:rsidR="00740717" w:rsidRPr="00EA23B9" w:rsidRDefault="00740717" w:rsidP="00242643">
      <w:pPr>
        <w:widowControl w:val="0"/>
        <w:numPr>
          <w:ilvl w:val="0"/>
          <w:numId w:val="31"/>
        </w:numPr>
        <w:tabs>
          <w:tab w:val="left" w:pos="220"/>
          <w:tab w:val="left" w:pos="720"/>
        </w:tabs>
        <w:autoSpaceDE w:val="0"/>
        <w:autoSpaceDN w:val="0"/>
        <w:adjustRightInd w:val="0"/>
        <w:spacing w:after="60"/>
        <w:ind w:right="60" w:hanging="720"/>
        <w:jc w:val="both"/>
        <w:rPr>
          <w:rFonts w:ascii="Times New Roman" w:hAnsi="Times New Roman" w:cs="Times New Roman"/>
          <w:lang w:val="en-GB"/>
        </w:rPr>
      </w:pPr>
      <w:hyperlink r:id="rId45" w:history="1">
        <w:r w:rsidRPr="00EA23B9">
          <w:rPr>
            <w:rFonts w:ascii="Times New Roman" w:hAnsi="Times New Roman" w:cs="Times New Roman"/>
            <w:color w:val="252525"/>
            <w:lang w:val="en-GB"/>
          </w:rPr>
          <w:t>The grid() Method</w:t>
        </w:r>
      </w:hyperlink>
      <w:r w:rsidRPr="00EA23B9">
        <w:rPr>
          <w:rFonts w:ascii="Times New Roman" w:hAnsi="Times New Roman" w:cs="Times New Roman"/>
          <w:color w:val="252525"/>
          <w:lang w:val="en-GB"/>
        </w:rPr>
        <w:t xml:space="preserve"> − This geometry manager organizes widgets in a table-like structure in the parent widget.</w:t>
      </w:r>
    </w:p>
    <w:p w14:paraId="41FF10C8" w14:textId="06B4BA31" w:rsidR="00242643" w:rsidRPr="00242643" w:rsidRDefault="00740717" w:rsidP="00242643">
      <w:pPr>
        <w:shd w:val="clear" w:color="auto" w:fill="FFFFFF"/>
        <w:spacing w:after="144" w:line="360" w:lineRule="atLeast"/>
        <w:ind w:right="48"/>
        <w:jc w:val="both"/>
        <w:rPr>
          <w:rFonts w:ascii="Times New Roman" w:hAnsi="Times New Roman" w:cs="Times New Roman"/>
          <w:color w:val="252525"/>
          <w:lang w:val="en-GB"/>
        </w:rPr>
      </w:pPr>
      <w:hyperlink r:id="rId46" w:history="1">
        <w:r w:rsidRPr="00EA23B9">
          <w:rPr>
            <w:rFonts w:ascii="Times New Roman" w:hAnsi="Times New Roman" w:cs="Times New Roman"/>
            <w:color w:val="252525"/>
            <w:lang w:val="en-GB"/>
          </w:rPr>
          <w:t>The place() Method</w:t>
        </w:r>
      </w:hyperlink>
      <w:r w:rsidRPr="00EA23B9">
        <w:rPr>
          <w:rFonts w:ascii="Times New Roman" w:hAnsi="Times New Roman" w:cs="Times New Roman"/>
          <w:color w:val="252525"/>
          <w:lang w:val="en-GB"/>
        </w:rPr>
        <w:t xml:space="preserve"> − This geometry manager organizes widgets by placing them in a specific position in the parent widget.</w:t>
      </w:r>
    </w:p>
    <w:p w14:paraId="7133AA5C" w14:textId="08F7FF19" w:rsidR="00242643" w:rsidRPr="00242643" w:rsidRDefault="00242643" w:rsidP="00242643">
      <w:pPr>
        <w:pStyle w:val="ListParagraph"/>
        <w:numPr>
          <w:ilvl w:val="0"/>
          <w:numId w:val="36"/>
        </w:numPr>
        <w:shd w:val="clear" w:color="auto" w:fill="FFFFFF"/>
        <w:spacing w:after="144" w:line="360" w:lineRule="atLeast"/>
        <w:ind w:right="48"/>
        <w:jc w:val="both"/>
        <w:rPr>
          <w:rFonts w:ascii="Times New Roman" w:hAnsi="Times New Roman" w:cs="Times New Roman"/>
          <w:b/>
          <w:color w:val="000000"/>
          <w:sz w:val="28"/>
          <w:u w:val="single"/>
          <w:lang w:val="en-GB" w:eastAsia="en-GB"/>
        </w:rPr>
      </w:pPr>
      <w:r w:rsidRPr="00242643">
        <w:rPr>
          <w:rFonts w:ascii="Times New Roman" w:hAnsi="Times New Roman" w:cs="Times New Roman"/>
          <w:b/>
          <w:color w:val="000000"/>
          <w:sz w:val="28"/>
          <w:u w:val="single"/>
          <w:lang w:val="en-GB" w:eastAsia="en-GB"/>
        </w:rPr>
        <w:t>Further Extensions</w:t>
      </w:r>
    </w:p>
    <w:p w14:paraId="4564E4A0"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Any code that you write using any compiled language like C, C++, or Java can be integrated or imported into another Python script. This code is considered as an "extension."</w:t>
      </w:r>
    </w:p>
    <w:p w14:paraId="4AA39F46"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Python extension module is nothing more than a normal C library. On Unix machines, these libraries usually end in </w:t>
      </w:r>
      <w:r w:rsidRPr="00EA23B9">
        <w:rPr>
          <w:rFonts w:ascii="Times New Roman" w:hAnsi="Times New Roman" w:cs="Times New Roman"/>
          <w:b/>
          <w:bCs/>
          <w:color w:val="000000"/>
          <w:lang w:val="en-GB" w:eastAsia="en-GB"/>
        </w:rPr>
        <w:t>.so</w:t>
      </w:r>
      <w:r w:rsidRPr="00EA23B9">
        <w:rPr>
          <w:rFonts w:ascii="Times New Roman" w:hAnsi="Times New Roman" w:cs="Times New Roman"/>
          <w:color w:val="000000"/>
          <w:lang w:val="en-GB" w:eastAsia="en-GB"/>
        </w:rPr>
        <w:t> (for shared object). On Windows machines, you typically see </w:t>
      </w:r>
      <w:r w:rsidRPr="00EA23B9">
        <w:rPr>
          <w:rFonts w:ascii="Times New Roman" w:hAnsi="Times New Roman" w:cs="Times New Roman"/>
          <w:b/>
          <w:bCs/>
          <w:color w:val="000000"/>
          <w:lang w:val="en-GB" w:eastAsia="en-GB"/>
        </w:rPr>
        <w:t>.dll</w:t>
      </w:r>
      <w:r w:rsidRPr="00EA23B9">
        <w:rPr>
          <w:rFonts w:ascii="Times New Roman" w:hAnsi="Times New Roman" w:cs="Times New Roman"/>
          <w:color w:val="000000"/>
          <w:lang w:val="en-GB" w:eastAsia="en-GB"/>
        </w:rPr>
        <w:t> (for dynamically linked library).</w:t>
      </w:r>
    </w:p>
    <w:p w14:paraId="02220F69"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Pre-Requisites for Writing Extensions</w:t>
      </w:r>
    </w:p>
    <w:p w14:paraId="6FB5CD7D"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To start writing your extension, you are going to need the Python header files.</w:t>
      </w:r>
    </w:p>
    <w:p w14:paraId="2C9923E8" w14:textId="77777777" w:rsidR="00740717" w:rsidRPr="00EA23B9" w:rsidRDefault="00740717" w:rsidP="00242643">
      <w:pPr>
        <w:numPr>
          <w:ilvl w:val="0"/>
          <w:numId w:val="32"/>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On Unix machines, this usually requires installing a developer-specific package such as </w:t>
      </w:r>
      <w:hyperlink r:id="rId47" w:tgtFrame="_blank" w:history="1">
        <w:r w:rsidRPr="00EA23B9">
          <w:rPr>
            <w:rFonts w:ascii="Times New Roman" w:hAnsi="Times New Roman" w:cs="Times New Roman"/>
            <w:color w:val="313131"/>
            <w:u w:val="single"/>
            <w:lang w:val="en-GB" w:eastAsia="en-GB"/>
          </w:rPr>
          <w:t>python2.5-dev</w:t>
        </w:r>
      </w:hyperlink>
      <w:r w:rsidRPr="00EA23B9">
        <w:rPr>
          <w:rFonts w:ascii="Times New Roman" w:hAnsi="Times New Roman" w:cs="Times New Roman"/>
          <w:color w:val="000000"/>
          <w:lang w:val="en-GB" w:eastAsia="en-GB"/>
        </w:rPr>
        <w:t>.</w:t>
      </w:r>
    </w:p>
    <w:p w14:paraId="0A0350A1" w14:textId="77777777" w:rsidR="00740717" w:rsidRPr="00EA23B9" w:rsidRDefault="00740717" w:rsidP="00242643">
      <w:pPr>
        <w:numPr>
          <w:ilvl w:val="0"/>
          <w:numId w:val="32"/>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Windows users get these headers as part of the package when they use the binary Python installer.</w:t>
      </w:r>
    </w:p>
    <w:p w14:paraId="3C38DFB2"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Additionally, it is assumed that you have a good knowledge of C or C++ to write any Python Extension using C programming.</w:t>
      </w:r>
    </w:p>
    <w:p w14:paraId="6CEA73C5"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First look at a Python Extension</w:t>
      </w:r>
    </w:p>
    <w:p w14:paraId="79685109"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For your first look at a Python extension module, you need to group your code into four part −</w:t>
      </w:r>
    </w:p>
    <w:p w14:paraId="31F9CBDE" w14:textId="77777777" w:rsidR="00740717" w:rsidRPr="00EA23B9" w:rsidRDefault="00740717" w:rsidP="00242643">
      <w:pPr>
        <w:numPr>
          <w:ilvl w:val="0"/>
          <w:numId w:val="33"/>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header file </w:t>
      </w:r>
      <w:r w:rsidRPr="00EA23B9">
        <w:rPr>
          <w:rFonts w:ascii="Times New Roman" w:hAnsi="Times New Roman" w:cs="Times New Roman"/>
          <w:i/>
          <w:iCs/>
          <w:color w:val="000000"/>
          <w:lang w:val="en-GB" w:eastAsia="en-GB"/>
        </w:rPr>
        <w:t>Python.h</w:t>
      </w:r>
      <w:r w:rsidRPr="00EA23B9">
        <w:rPr>
          <w:rFonts w:ascii="Times New Roman" w:hAnsi="Times New Roman" w:cs="Times New Roman"/>
          <w:color w:val="000000"/>
          <w:lang w:val="en-GB" w:eastAsia="en-GB"/>
        </w:rPr>
        <w:t>.</w:t>
      </w:r>
    </w:p>
    <w:p w14:paraId="570ED864" w14:textId="77777777" w:rsidR="00740717" w:rsidRPr="00EA23B9" w:rsidRDefault="00740717" w:rsidP="00242643">
      <w:pPr>
        <w:numPr>
          <w:ilvl w:val="0"/>
          <w:numId w:val="33"/>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C functions you want to expose as the interface from your module.</w:t>
      </w:r>
    </w:p>
    <w:p w14:paraId="6F905EE0" w14:textId="77777777" w:rsidR="00740717" w:rsidRPr="00EA23B9" w:rsidRDefault="00740717" w:rsidP="00242643">
      <w:pPr>
        <w:numPr>
          <w:ilvl w:val="0"/>
          <w:numId w:val="33"/>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table mapping the names of your functions as Python developers see them as C functions inside the extension module.</w:t>
      </w:r>
    </w:p>
    <w:p w14:paraId="10949C75" w14:textId="77777777" w:rsidR="00740717" w:rsidRPr="00EA23B9" w:rsidRDefault="00740717" w:rsidP="00242643">
      <w:pPr>
        <w:numPr>
          <w:ilvl w:val="0"/>
          <w:numId w:val="33"/>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An initialization function.</w:t>
      </w:r>
    </w:p>
    <w:p w14:paraId="3042E954"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The Header File Python.h</w:t>
      </w:r>
    </w:p>
    <w:p w14:paraId="11FE1788"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need to include </w:t>
      </w:r>
      <w:r w:rsidRPr="00EA23B9">
        <w:rPr>
          <w:rFonts w:ascii="Times New Roman" w:hAnsi="Times New Roman" w:cs="Times New Roman"/>
          <w:i/>
          <w:iCs/>
          <w:color w:val="000000"/>
          <w:lang w:val="en-GB" w:eastAsia="en-GB"/>
        </w:rPr>
        <w:t>Python.h</w:t>
      </w:r>
      <w:r w:rsidRPr="00EA23B9">
        <w:rPr>
          <w:rFonts w:ascii="Times New Roman" w:hAnsi="Times New Roman" w:cs="Times New Roman"/>
          <w:color w:val="000000"/>
          <w:lang w:val="en-GB" w:eastAsia="en-GB"/>
        </w:rPr>
        <w:t> header file in your C source file, which gives you the access to the internal Python API used to hook your module into the interpreter.</w:t>
      </w:r>
    </w:p>
    <w:p w14:paraId="5BD971FB"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Make sure to include Python.h before any other headers you might need. You need to follow the includes with the functions you want to call from Python.</w:t>
      </w:r>
    </w:p>
    <w:p w14:paraId="3FF67F27" w14:textId="77777777" w:rsidR="00740717" w:rsidRPr="00EA23B9" w:rsidRDefault="00740717" w:rsidP="00740717">
      <w:pPr>
        <w:shd w:val="clear" w:color="auto" w:fill="FFFFFF"/>
        <w:spacing w:before="48" w:after="48" w:line="360" w:lineRule="atLeast"/>
        <w:ind w:right="48"/>
        <w:outlineLvl w:val="1"/>
        <w:rPr>
          <w:rFonts w:ascii="Times New Roman" w:eastAsia="Times New Roman" w:hAnsi="Times New Roman" w:cs="Times New Roman"/>
          <w:color w:val="121214"/>
          <w:spacing w:val="-15"/>
          <w:lang w:val="en-GB" w:eastAsia="en-GB"/>
        </w:rPr>
      </w:pPr>
      <w:r w:rsidRPr="00EA23B9">
        <w:rPr>
          <w:rFonts w:ascii="Times New Roman" w:eastAsia="Times New Roman" w:hAnsi="Times New Roman" w:cs="Times New Roman"/>
          <w:color w:val="121214"/>
          <w:spacing w:val="-15"/>
          <w:lang w:val="en-GB" w:eastAsia="en-GB"/>
        </w:rPr>
        <w:t>The C Functions</w:t>
      </w:r>
    </w:p>
    <w:p w14:paraId="6E78D441"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signatures of the C implementation of your functions always takes one of the following three forms −</w:t>
      </w:r>
    </w:p>
    <w:p w14:paraId="2C73C0B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static</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MyFunction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args </w:t>
      </w:r>
      <w:r w:rsidRPr="00EA23B9">
        <w:rPr>
          <w:rFonts w:ascii="Times New Roman" w:hAnsi="Times New Roman" w:cs="Times New Roman"/>
          <w:color w:val="666600"/>
          <w:lang w:val="en-GB" w:eastAsia="en-GB"/>
        </w:rPr>
        <w:t>);</w:t>
      </w:r>
    </w:p>
    <w:p w14:paraId="6FB4228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C9DD29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static</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MyFunctionWithKeywords</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7DA599C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args</w:t>
      </w:r>
      <w:r w:rsidRPr="00EA23B9">
        <w:rPr>
          <w:rFonts w:ascii="Times New Roman" w:hAnsi="Times New Roman" w:cs="Times New Roman"/>
          <w:color w:val="666600"/>
          <w:lang w:val="en-GB" w:eastAsia="en-GB"/>
        </w:rPr>
        <w:t>,</w:t>
      </w:r>
    </w:p>
    <w:p w14:paraId="5509C29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kw</w:t>
      </w:r>
      <w:r w:rsidRPr="00EA23B9">
        <w:rPr>
          <w:rFonts w:ascii="Times New Roman" w:hAnsi="Times New Roman" w:cs="Times New Roman"/>
          <w:color w:val="666600"/>
          <w:lang w:val="en-GB" w:eastAsia="en-GB"/>
        </w:rPr>
        <w:t>);</w:t>
      </w:r>
    </w:p>
    <w:p w14:paraId="727BA79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CDA6D8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static</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MyFunctionWithNoArgs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32A7D9B0"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Each one of the preceding declarations returns a Python object. There is no such thing as a </w:t>
      </w:r>
      <w:r w:rsidRPr="00EA23B9">
        <w:rPr>
          <w:rFonts w:ascii="Times New Roman" w:hAnsi="Times New Roman" w:cs="Times New Roman"/>
          <w:i/>
          <w:iCs/>
          <w:color w:val="000000"/>
          <w:lang w:val="en-GB" w:eastAsia="en-GB"/>
        </w:rPr>
        <w:t>void </w:t>
      </w:r>
      <w:r w:rsidRPr="00EA23B9">
        <w:rPr>
          <w:rFonts w:ascii="Times New Roman" w:hAnsi="Times New Roman" w:cs="Times New Roman"/>
          <w:color w:val="000000"/>
          <w:lang w:val="en-GB" w:eastAsia="en-GB"/>
        </w:rPr>
        <w:t>function in Python as there is in C. If you do not want your functions to return a value, return the C equivalent of Python's </w:t>
      </w:r>
      <w:r w:rsidRPr="00EA23B9">
        <w:rPr>
          <w:rFonts w:ascii="Times New Roman" w:hAnsi="Times New Roman" w:cs="Times New Roman"/>
          <w:b/>
          <w:bCs/>
          <w:color w:val="000000"/>
          <w:lang w:val="en-GB" w:eastAsia="en-GB"/>
        </w:rPr>
        <w:t>None</w:t>
      </w:r>
      <w:r w:rsidRPr="00EA23B9">
        <w:rPr>
          <w:rFonts w:ascii="Times New Roman" w:hAnsi="Times New Roman" w:cs="Times New Roman"/>
          <w:color w:val="000000"/>
          <w:lang w:val="en-GB" w:eastAsia="en-GB"/>
        </w:rPr>
        <w:t>value. The Python headers define a macro, Py_RETURN_NONE, that does this for us.</w:t>
      </w:r>
    </w:p>
    <w:p w14:paraId="6C56F706"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names of your C functions can be whatever you like as they are never seen outside of the extension module. They are defined as </w:t>
      </w:r>
      <w:r w:rsidRPr="00EA23B9">
        <w:rPr>
          <w:rFonts w:ascii="Times New Roman" w:hAnsi="Times New Roman" w:cs="Times New Roman"/>
          <w:i/>
          <w:iCs/>
          <w:color w:val="000000"/>
          <w:lang w:val="en-GB" w:eastAsia="en-GB"/>
        </w:rPr>
        <w:t>static</w:t>
      </w:r>
      <w:r w:rsidRPr="00EA23B9">
        <w:rPr>
          <w:rFonts w:ascii="Times New Roman" w:hAnsi="Times New Roman" w:cs="Times New Roman"/>
          <w:color w:val="000000"/>
          <w:lang w:val="en-GB" w:eastAsia="en-GB"/>
        </w:rPr>
        <w:t> function.</w:t>
      </w:r>
    </w:p>
    <w:p w14:paraId="5F4F82F6"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Your C functions usually are named by combining the Python module and function names together, as shown here −</w:t>
      </w:r>
    </w:p>
    <w:p w14:paraId="085FF2D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static</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module_func</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args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63F48D1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Do your stuff here. */</w:t>
      </w:r>
    </w:p>
    <w:p w14:paraId="37D52A1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Py_RETURN_NONE</w:t>
      </w:r>
      <w:r w:rsidRPr="00EA23B9">
        <w:rPr>
          <w:rFonts w:ascii="Times New Roman" w:hAnsi="Times New Roman" w:cs="Times New Roman"/>
          <w:color w:val="666600"/>
          <w:lang w:val="en-GB" w:eastAsia="en-GB"/>
        </w:rPr>
        <w:t>;</w:t>
      </w:r>
    </w:p>
    <w:p w14:paraId="07BC3E1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p>
    <w:p w14:paraId="5BA71015"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is a Python function called </w:t>
      </w:r>
      <w:r w:rsidRPr="00EA23B9">
        <w:rPr>
          <w:rFonts w:ascii="Times New Roman" w:hAnsi="Times New Roman" w:cs="Times New Roman"/>
          <w:i/>
          <w:iCs/>
          <w:color w:val="000000"/>
          <w:lang w:val="en-GB" w:eastAsia="en-GB"/>
        </w:rPr>
        <w:t>func</w:t>
      </w:r>
      <w:r w:rsidRPr="00EA23B9">
        <w:rPr>
          <w:rFonts w:ascii="Times New Roman" w:hAnsi="Times New Roman" w:cs="Times New Roman"/>
          <w:color w:val="000000"/>
          <w:lang w:val="en-GB" w:eastAsia="en-GB"/>
        </w:rPr>
        <w:t> inside the module </w:t>
      </w:r>
      <w:r w:rsidRPr="00EA23B9">
        <w:rPr>
          <w:rFonts w:ascii="Times New Roman" w:hAnsi="Times New Roman" w:cs="Times New Roman"/>
          <w:i/>
          <w:iCs/>
          <w:color w:val="000000"/>
          <w:lang w:val="en-GB" w:eastAsia="en-GB"/>
        </w:rPr>
        <w:t>module</w:t>
      </w:r>
      <w:r w:rsidRPr="00EA23B9">
        <w:rPr>
          <w:rFonts w:ascii="Times New Roman" w:hAnsi="Times New Roman" w:cs="Times New Roman"/>
          <w:color w:val="000000"/>
          <w:lang w:val="en-GB" w:eastAsia="en-GB"/>
        </w:rPr>
        <w:t>. You will be putting pointers to your C functions into the method table for the module that usually comes next in your source code.</w:t>
      </w:r>
    </w:p>
    <w:p w14:paraId="3320EF04"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The Method Mapping Table</w:t>
      </w:r>
    </w:p>
    <w:p w14:paraId="117E29D3"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method table is a simple array of PyMethodDef structures. That structure looks something like this −</w:t>
      </w:r>
    </w:p>
    <w:p w14:paraId="30172E1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struct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PyMethodDef</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044EEE5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char</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ml_name</w:t>
      </w:r>
      <w:r w:rsidRPr="00EA23B9">
        <w:rPr>
          <w:rFonts w:ascii="Times New Roman" w:hAnsi="Times New Roman" w:cs="Times New Roman"/>
          <w:color w:val="666600"/>
          <w:lang w:val="en-GB" w:eastAsia="en-GB"/>
        </w:rPr>
        <w:t>;</w:t>
      </w:r>
    </w:p>
    <w:p w14:paraId="6319260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PyCFunction</w:t>
      </w:r>
      <w:r w:rsidRPr="00EA23B9">
        <w:rPr>
          <w:rFonts w:ascii="Times New Roman" w:hAnsi="Times New Roman" w:cs="Times New Roman"/>
          <w:color w:val="313131"/>
          <w:lang w:val="en-GB" w:eastAsia="en-GB"/>
        </w:rPr>
        <w:t xml:space="preserve"> ml_meth</w:t>
      </w:r>
      <w:r w:rsidRPr="00EA23B9">
        <w:rPr>
          <w:rFonts w:ascii="Times New Roman" w:hAnsi="Times New Roman" w:cs="Times New Roman"/>
          <w:color w:val="666600"/>
          <w:lang w:val="en-GB" w:eastAsia="en-GB"/>
        </w:rPr>
        <w:t>;</w:t>
      </w:r>
    </w:p>
    <w:p w14:paraId="56D42EB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int</w:t>
      </w:r>
      <w:r w:rsidRPr="00EA23B9">
        <w:rPr>
          <w:rFonts w:ascii="Times New Roman" w:hAnsi="Times New Roman" w:cs="Times New Roman"/>
          <w:color w:val="313131"/>
          <w:lang w:val="en-GB" w:eastAsia="en-GB"/>
        </w:rPr>
        <w:t xml:space="preserve"> ml_flags</w:t>
      </w:r>
      <w:r w:rsidRPr="00EA23B9">
        <w:rPr>
          <w:rFonts w:ascii="Times New Roman" w:hAnsi="Times New Roman" w:cs="Times New Roman"/>
          <w:color w:val="666600"/>
          <w:lang w:val="en-GB" w:eastAsia="en-GB"/>
        </w:rPr>
        <w:t>;</w:t>
      </w:r>
    </w:p>
    <w:p w14:paraId="2510CBF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char</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ml_doc</w:t>
      </w:r>
      <w:r w:rsidRPr="00EA23B9">
        <w:rPr>
          <w:rFonts w:ascii="Times New Roman" w:hAnsi="Times New Roman" w:cs="Times New Roman"/>
          <w:color w:val="666600"/>
          <w:lang w:val="en-GB" w:eastAsia="en-GB"/>
        </w:rPr>
        <w:t>;</w:t>
      </w:r>
    </w:p>
    <w:p w14:paraId="106E9AE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p>
    <w:p w14:paraId="7E3867C7"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is the description of the members of this structure −</w:t>
      </w:r>
    </w:p>
    <w:p w14:paraId="54F2266B" w14:textId="77777777" w:rsidR="00740717" w:rsidRPr="00EA23B9" w:rsidRDefault="00740717" w:rsidP="00242643">
      <w:pPr>
        <w:numPr>
          <w:ilvl w:val="0"/>
          <w:numId w:val="34"/>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ml_name</w:t>
      </w:r>
      <w:r w:rsidRPr="00EA23B9">
        <w:rPr>
          <w:rFonts w:ascii="Times New Roman" w:hAnsi="Times New Roman" w:cs="Times New Roman"/>
          <w:color w:val="000000"/>
          <w:lang w:val="en-GB" w:eastAsia="en-GB"/>
        </w:rPr>
        <w:t> − This is the name of the function as the Python interpreter presents when it is used in Python programs.</w:t>
      </w:r>
    </w:p>
    <w:p w14:paraId="68B8AAB7" w14:textId="77777777" w:rsidR="00740717" w:rsidRPr="00EA23B9" w:rsidRDefault="00740717" w:rsidP="00242643">
      <w:pPr>
        <w:numPr>
          <w:ilvl w:val="0"/>
          <w:numId w:val="34"/>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ml_meth</w:t>
      </w:r>
      <w:r w:rsidRPr="00EA23B9">
        <w:rPr>
          <w:rFonts w:ascii="Times New Roman" w:hAnsi="Times New Roman" w:cs="Times New Roman"/>
          <w:color w:val="000000"/>
          <w:lang w:val="en-GB" w:eastAsia="en-GB"/>
        </w:rPr>
        <w:t> − This is the address of a function that has any one of the signatures described in the previous section.</w:t>
      </w:r>
    </w:p>
    <w:p w14:paraId="0F7A1223" w14:textId="77777777" w:rsidR="00740717" w:rsidRPr="00EA23B9" w:rsidRDefault="00740717" w:rsidP="00242643">
      <w:pPr>
        <w:numPr>
          <w:ilvl w:val="0"/>
          <w:numId w:val="34"/>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ml_flags</w:t>
      </w:r>
      <w:r w:rsidRPr="00EA23B9">
        <w:rPr>
          <w:rFonts w:ascii="Times New Roman" w:hAnsi="Times New Roman" w:cs="Times New Roman"/>
          <w:color w:val="000000"/>
          <w:lang w:val="en-GB" w:eastAsia="en-GB"/>
        </w:rPr>
        <w:t> − This tells the interpreter which of the three signatures ml_meth is using.</w:t>
      </w:r>
    </w:p>
    <w:p w14:paraId="59169285" w14:textId="77777777" w:rsidR="00740717" w:rsidRPr="00EA23B9" w:rsidRDefault="00740717" w:rsidP="00242643">
      <w:pPr>
        <w:numPr>
          <w:ilvl w:val="1"/>
          <w:numId w:val="34"/>
        </w:numPr>
        <w:shd w:val="clear" w:color="auto" w:fill="FFFFFF"/>
        <w:spacing w:after="144" w:line="360" w:lineRule="atLeast"/>
        <w:ind w:left="148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flag usually has a value of METH_VARARGS.</w:t>
      </w:r>
    </w:p>
    <w:p w14:paraId="51FFCEEF" w14:textId="77777777" w:rsidR="00740717" w:rsidRPr="00EA23B9" w:rsidRDefault="00740717" w:rsidP="00242643">
      <w:pPr>
        <w:numPr>
          <w:ilvl w:val="1"/>
          <w:numId w:val="34"/>
        </w:numPr>
        <w:shd w:val="clear" w:color="auto" w:fill="FFFFFF"/>
        <w:spacing w:after="144" w:line="360" w:lineRule="atLeast"/>
        <w:ind w:left="148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flag can be bitwise OR'ed with METH_KEYWORDS if you want to allow keyword arguments into your function.</w:t>
      </w:r>
    </w:p>
    <w:p w14:paraId="5DB27FC3" w14:textId="77777777" w:rsidR="00740717" w:rsidRPr="00EA23B9" w:rsidRDefault="00740717" w:rsidP="00242643">
      <w:pPr>
        <w:numPr>
          <w:ilvl w:val="1"/>
          <w:numId w:val="34"/>
        </w:numPr>
        <w:shd w:val="clear" w:color="auto" w:fill="FFFFFF"/>
        <w:spacing w:after="144" w:line="360" w:lineRule="atLeast"/>
        <w:ind w:left="148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can also have a value of METH_NOARGS that indicates you do not want to accept any arguments.</w:t>
      </w:r>
    </w:p>
    <w:p w14:paraId="23DC4CFC" w14:textId="77777777" w:rsidR="00740717" w:rsidRPr="00EA23B9" w:rsidRDefault="00740717" w:rsidP="00242643">
      <w:pPr>
        <w:numPr>
          <w:ilvl w:val="0"/>
          <w:numId w:val="34"/>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ml_doc</w:t>
      </w:r>
      <w:r w:rsidRPr="00EA23B9">
        <w:rPr>
          <w:rFonts w:ascii="Times New Roman" w:hAnsi="Times New Roman" w:cs="Times New Roman"/>
          <w:color w:val="000000"/>
          <w:lang w:val="en-GB" w:eastAsia="en-GB"/>
        </w:rPr>
        <w:t> − This is the docstring for the function, which could be NULL if you do not feel like writing one.</w:t>
      </w:r>
    </w:p>
    <w:p w14:paraId="55821DA9"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table needs to be terminated with a sentinel that consists of NULL and 0 values for the appropriate members.</w:t>
      </w:r>
    </w:p>
    <w:p w14:paraId="7BB8CC7C"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7B89A70E"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For the above-defined function, we have the following method mapping table −</w:t>
      </w:r>
    </w:p>
    <w:p w14:paraId="6ADAC79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static</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PyMethodDef</w:t>
      </w:r>
      <w:r w:rsidRPr="00EA23B9">
        <w:rPr>
          <w:rFonts w:ascii="Times New Roman" w:hAnsi="Times New Roman" w:cs="Times New Roman"/>
          <w:color w:val="313131"/>
          <w:lang w:val="en-GB" w:eastAsia="en-GB"/>
        </w:rPr>
        <w:t xml:space="preserve"> module_methods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662796F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"func"</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PyCFunction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module_func</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METH_NOARGS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NULL </w:t>
      </w:r>
      <w:r w:rsidRPr="00EA23B9">
        <w:rPr>
          <w:rFonts w:ascii="Times New Roman" w:hAnsi="Times New Roman" w:cs="Times New Roman"/>
          <w:color w:val="666600"/>
          <w:lang w:val="en-GB" w:eastAsia="en-GB"/>
        </w:rPr>
        <w:t>},</w:t>
      </w:r>
    </w:p>
    <w:p w14:paraId="17D6601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NULL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NULL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NULL </w:t>
      </w:r>
      <w:r w:rsidRPr="00EA23B9">
        <w:rPr>
          <w:rFonts w:ascii="Times New Roman" w:hAnsi="Times New Roman" w:cs="Times New Roman"/>
          <w:color w:val="666600"/>
          <w:lang w:val="en-GB" w:eastAsia="en-GB"/>
        </w:rPr>
        <w:t>}</w:t>
      </w:r>
    </w:p>
    <w:p w14:paraId="1631F3B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p>
    <w:p w14:paraId="15601372"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The Initialization Function</w:t>
      </w:r>
    </w:p>
    <w:p w14:paraId="21D6ACF8"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last part of your extension module is the initialization function. This function is called by the Python interpreter when the module is loaded. It is required that the function be named </w:t>
      </w:r>
      <w:r w:rsidRPr="00EA23B9">
        <w:rPr>
          <w:rFonts w:ascii="Times New Roman" w:hAnsi="Times New Roman" w:cs="Times New Roman"/>
          <w:b/>
          <w:bCs/>
          <w:color w:val="000000"/>
          <w:lang w:val="en-GB" w:eastAsia="en-GB"/>
        </w:rPr>
        <w:t>init</w:t>
      </w:r>
      <w:r w:rsidRPr="00EA23B9">
        <w:rPr>
          <w:rFonts w:ascii="Times New Roman" w:hAnsi="Times New Roman" w:cs="Times New Roman"/>
          <w:b/>
          <w:bCs/>
          <w:i/>
          <w:iCs/>
          <w:color w:val="000000"/>
          <w:lang w:val="en-GB" w:eastAsia="en-GB"/>
        </w:rPr>
        <w:t>Module</w:t>
      </w:r>
      <w:r w:rsidRPr="00EA23B9">
        <w:rPr>
          <w:rFonts w:ascii="Times New Roman" w:hAnsi="Times New Roman" w:cs="Times New Roman"/>
          <w:color w:val="000000"/>
          <w:lang w:val="en-GB" w:eastAsia="en-GB"/>
        </w:rPr>
        <w:t>, where </w:t>
      </w:r>
      <w:r w:rsidRPr="00EA23B9">
        <w:rPr>
          <w:rFonts w:ascii="Times New Roman" w:hAnsi="Times New Roman" w:cs="Times New Roman"/>
          <w:i/>
          <w:iCs/>
          <w:color w:val="000000"/>
          <w:lang w:val="en-GB" w:eastAsia="en-GB"/>
        </w:rPr>
        <w:t>Module</w:t>
      </w:r>
      <w:r w:rsidRPr="00EA23B9">
        <w:rPr>
          <w:rFonts w:ascii="Times New Roman" w:hAnsi="Times New Roman" w:cs="Times New Roman"/>
          <w:color w:val="000000"/>
          <w:lang w:val="en-GB" w:eastAsia="en-GB"/>
        </w:rPr>
        <w:t> is the name of the module.</w:t>
      </w:r>
    </w:p>
    <w:p w14:paraId="43B6748B"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initialization function needs to be exported from the library you will be building. The Python headers define PyMODINIT_FUNC to include the appropriate incantations for that to happen for the particular environment in which we are compiling. All you have to do is use it when defining the function.</w:t>
      </w:r>
    </w:p>
    <w:p w14:paraId="49A1D927"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Your C initialization function generally has the following overall structure −</w:t>
      </w:r>
    </w:p>
    <w:p w14:paraId="6114932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7F0055"/>
          <w:lang w:val="en-GB" w:eastAsia="en-GB"/>
        </w:rPr>
        <w:t>PyMODINIT_FUNC</w:t>
      </w:r>
      <w:r w:rsidRPr="00EA23B9">
        <w:rPr>
          <w:rFonts w:ascii="Times New Roman" w:hAnsi="Times New Roman" w:cs="Times New Roman"/>
          <w:color w:val="313131"/>
          <w:lang w:val="en-GB" w:eastAsia="en-GB"/>
        </w:rPr>
        <w:t xml:space="preserve"> initModule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6D5DD47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Py_InitModule3</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func</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module_methods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"docstring..."</w:t>
      </w:r>
      <w:r w:rsidRPr="00EA23B9">
        <w:rPr>
          <w:rFonts w:ascii="Times New Roman" w:hAnsi="Times New Roman" w:cs="Times New Roman"/>
          <w:color w:val="666600"/>
          <w:lang w:val="en-GB" w:eastAsia="en-GB"/>
        </w:rPr>
        <w:t>);</w:t>
      </w:r>
    </w:p>
    <w:p w14:paraId="43AC09B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p>
    <w:p w14:paraId="39FE2F90"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is the description of </w:t>
      </w:r>
      <w:r w:rsidRPr="00EA23B9">
        <w:rPr>
          <w:rFonts w:ascii="Times New Roman" w:hAnsi="Times New Roman" w:cs="Times New Roman"/>
          <w:b/>
          <w:bCs/>
          <w:color w:val="000000"/>
          <w:lang w:val="en-GB" w:eastAsia="en-GB"/>
        </w:rPr>
        <w:t>Py_InitModule3</w:t>
      </w:r>
      <w:r w:rsidRPr="00EA23B9">
        <w:rPr>
          <w:rFonts w:ascii="Times New Roman" w:hAnsi="Times New Roman" w:cs="Times New Roman"/>
          <w:color w:val="000000"/>
          <w:lang w:val="en-GB" w:eastAsia="en-GB"/>
        </w:rPr>
        <w:t> function −</w:t>
      </w:r>
    </w:p>
    <w:p w14:paraId="67737EFA" w14:textId="77777777" w:rsidR="00740717" w:rsidRPr="00EA23B9" w:rsidRDefault="00740717" w:rsidP="00242643">
      <w:pPr>
        <w:numPr>
          <w:ilvl w:val="0"/>
          <w:numId w:val="35"/>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func</w:t>
      </w:r>
      <w:r w:rsidRPr="00EA23B9">
        <w:rPr>
          <w:rFonts w:ascii="Times New Roman" w:hAnsi="Times New Roman" w:cs="Times New Roman"/>
          <w:color w:val="000000"/>
          <w:lang w:val="en-GB" w:eastAsia="en-GB"/>
        </w:rPr>
        <w:t> − This is the function to be exported.</w:t>
      </w:r>
    </w:p>
    <w:p w14:paraId="54DB2A97" w14:textId="77777777" w:rsidR="00740717" w:rsidRPr="00EA23B9" w:rsidRDefault="00740717" w:rsidP="00242643">
      <w:pPr>
        <w:numPr>
          <w:ilvl w:val="0"/>
          <w:numId w:val="35"/>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module_methods</w:t>
      </w:r>
      <w:r w:rsidRPr="00EA23B9">
        <w:rPr>
          <w:rFonts w:ascii="Times New Roman" w:hAnsi="Times New Roman" w:cs="Times New Roman"/>
          <w:color w:val="000000"/>
          <w:lang w:val="en-GB" w:eastAsia="en-GB"/>
        </w:rPr>
        <w:t> − This is the mapping table name defined above.</w:t>
      </w:r>
    </w:p>
    <w:p w14:paraId="76FDC0AA" w14:textId="77777777" w:rsidR="00740717" w:rsidRPr="00EA23B9" w:rsidRDefault="00740717" w:rsidP="00242643">
      <w:pPr>
        <w:numPr>
          <w:ilvl w:val="0"/>
          <w:numId w:val="35"/>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docstring</w:t>
      </w:r>
      <w:r w:rsidRPr="00EA23B9">
        <w:rPr>
          <w:rFonts w:ascii="Times New Roman" w:hAnsi="Times New Roman" w:cs="Times New Roman"/>
          <w:color w:val="000000"/>
          <w:lang w:val="en-GB" w:eastAsia="en-GB"/>
        </w:rPr>
        <w:t> − This is the comment you want to give in your extension.</w:t>
      </w:r>
    </w:p>
    <w:p w14:paraId="7FD5237A"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Putting all this together, it looks like the following −</w:t>
      </w:r>
    </w:p>
    <w:p w14:paraId="2EBF0AE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#include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&lt;Python.h&gt;</w:t>
      </w:r>
    </w:p>
    <w:p w14:paraId="721275C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93CDA5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static</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module_func</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args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3E90F21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Do your stuff here. */</w:t>
      </w:r>
    </w:p>
    <w:p w14:paraId="59A3C52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Py_RETURN_NONE</w:t>
      </w:r>
      <w:r w:rsidRPr="00EA23B9">
        <w:rPr>
          <w:rFonts w:ascii="Times New Roman" w:hAnsi="Times New Roman" w:cs="Times New Roman"/>
          <w:color w:val="666600"/>
          <w:lang w:val="en-GB" w:eastAsia="en-GB"/>
        </w:rPr>
        <w:t>;</w:t>
      </w:r>
    </w:p>
    <w:p w14:paraId="7ACE50F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p>
    <w:p w14:paraId="5805D71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31A989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static</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PyMethodDef</w:t>
      </w:r>
      <w:r w:rsidRPr="00EA23B9">
        <w:rPr>
          <w:rFonts w:ascii="Times New Roman" w:hAnsi="Times New Roman" w:cs="Times New Roman"/>
          <w:color w:val="313131"/>
          <w:lang w:val="en-GB" w:eastAsia="en-GB"/>
        </w:rPr>
        <w:t xml:space="preserve"> module_methods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5E5D2BB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"func"</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PyCFunction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module_func</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METH_NOARGS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NULL </w:t>
      </w:r>
      <w:r w:rsidRPr="00EA23B9">
        <w:rPr>
          <w:rFonts w:ascii="Times New Roman" w:hAnsi="Times New Roman" w:cs="Times New Roman"/>
          <w:color w:val="666600"/>
          <w:lang w:val="en-GB" w:eastAsia="en-GB"/>
        </w:rPr>
        <w:t>},</w:t>
      </w:r>
    </w:p>
    <w:p w14:paraId="376277A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NULL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NULL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NULL </w:t>
      </w:r>
      <w:r w:rsidRPr="00EA23B9">
        <w:rPr>
          <w:rFonts w:ascii="Times New Roman" w:hAnsi="Times New Roman" w:cs="Times New Roman"/>
          <w:color w:val="666600"/>
          <w:lang w:val="en-GB" w:eastAsia="en-GB"/>
        </w:rPr>
        <w:t>}</w:t>
      </w:r>
    </w:p>
    <w:p w14:paraId="579409C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p>
    <w:p w14:paraId="6548945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C6F1D5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7F0055"/>
          <w:lang w:val="en-GB" w:eastAsia="en-GB"/>
        </w:rPr>
        <w:t>PyMODINIT_FUNC</w:t>
      </w:r>
      <w:r w:rsidRPr="00EA23B9">
        <w:rPr>
          <w:rFonts w:ascii="Times New Roman" w:hAnsi="Times New Roman" w:cs="Times New Roman"/>
          <w:color w:val="313131"/>
          <w:lang w:val="en-GB" w:eastAsia="en-GB"/>
        </w:rPr>
        <w:t xml:space="preserve"> initModule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3DC5E06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Py_InitModule3</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func</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module_methods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"docstring..."</w:t>
      </w:r>
      <w:r w:rsidRPr="00EA23B9">
        <w:rPr>
          <w:rFonts w:ascii="Times New Roman" w:hAnsi="Times New Roman" w:cs="Times New Roman"/>
          <w:color w:val="666600"/>
          <w:lang w:val="en-GB" w:eastAsia="en-GB"/>
        </w:rPr>
        <w:t>);</w:t>
      </w:r>
    </w:p>
    <w:p w14:paraId="6B3FDAE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p>
    <w:p w14:paraId="0BBD2B22"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732C63C8"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simple example that makes use of all the above concepts −</w:t>
      </w:r>
    </w:p>
    <w:p w14:paraId="08FCE4D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#include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&lt;Python.h&gt;</w:t>
      </w:r>
    </w:p>
    <w:p w14:paraId="68E40F9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0377EA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static</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PyObject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helloworld</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PyObject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p>
    <w:p w14:paraId="3C03BD1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p>
    <w:p w14:paraId="7679FA1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Py_BuildValue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"Hello, Python extensions!!"</w:t>
      </w:r>
      <w:r w:rsidRPr="00EA23B9">
        <w:rPr>
          <w:rFonts w:ascii="Times New Roman" w:hAnsi="Times New Roman" w:cs="Times New Roman"/>
          <w:color w:val="666600"/>
          <w:lang w:val="en-GB" w:eastAsia="en-GB"/>
        </w:rPr>
        <w:t>);</w:t>
      </w:r>
    </w:p>
    <w:p w14:paraId="407B286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p>
    <w:p w14:paraId="4FCADE1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34B752A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static</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char</w:t>
      </w:r>
      <w:r w:rsidRPr="00EA23B9">
        <w:rPr>
          <w:rFonts w:ascii="Times New Roman" w:hAnsi="Times New Roman" w:cs="Times New Roman"/>
          <w:color w:val="313131"/>
          <w:lang w:val="en-GB" w:eastAsia="en-GB"/>
        </w:rPr>
        <w:t xml:space="preserve"> helloworld_docs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77E9B36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"helloworld( ): Any message you want to put here!!\n"</w:t>
      </w:r>
      <w:r w:rsidRPr="00EA23B9">
        <w:rPr>
          <w:rFonts w:ascii="Times New Roman" w:hAnsi="Times New Roman" w:cs="Times New Roman"/>
          <w:color w:val="666600"/>
          <w:lang w:val="en-GB" w:eastAsia="en-GB"/>
        </w:rPr>
        <w:t>;</w:t>
      </w:r>
    </w:p>
    <w:p w14:paraId="5B93F96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6D43B8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static</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PyMethodDef</w:t>
      </w:r>
      <w:r w:rsidRPr="00EA23B9">
        <w:rPr>
          <w:rFonts w:ascii="Times New Roman" w:hAnsi="Times New Roman" w:cs="Times New Roman"/>
          <w:color w:val="313131"/>
          <w:lang w:val="en-GB" w:eastAsia="en-GB"/>
        </w:rPr>
        <w:t xml:space="preserve"> helloworld_funcs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26FCE36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"helloworld"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PyCFunction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helloworld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4EAD41E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METH_NOARGS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helloworld_docs</w:t>
      </w:r>
      <w:r w:rsidRPr="00EA23B9">
        <w:rPr>
          <w:rFonts w:ascii="Times New Roman" w:hAnsi="Times New Roman" w:cs="Times New Roman"/>
          <w:color w:val="666600"/>
          <w:lang w:val="en-GB" w:eastAsia="en-GB"/>
        </w:rPr>
        <w:t>},</w:t>
      </w:r>
    </w:p>
    <w:p w14:paraId="67C555E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NULL</w:t>
      </w:r>
      <w:r w:rsidRPr="00EA23B9">
        <w:rPr>
          <w:rFonts w:ascii="Times New Roman" w:hAnsi="Times New Roman" w:cs="Times New Roman"/>
          <w:color w:val="666600"/>
          <w:lang w:val="en-GB" w:eastAsia="en-GB"/>
        </w:rPr>
        <w:t>}</w:t>
      </w:r>
    </w:p>
    <w:p w14:paraId="187DD18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p>
    <w:p w14:paraId="2DDC8BA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0E73EF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void</w:t>
      </w:r>
      <w:r w:rsidRPr="00EA23B9">
        <w:rPr>
          <w:rFonts w:ascii="Times New Roman" w:hAnsi="Times New Roman" w:cs="Times New Roman"/>
          <w:color w:val="313131"/>
          <w:lang w:val="en-GB" w:eastAsia="en-GB"/>
        </w:rPr>
        <w:t xml:space="preserve"> inithelloworld</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void</w:t>
      </w:r>
      <w:r w:rsidRPr="00EA23B9">
        <w:rPr>
          <w:rFonts w:ascii="Times New Roman" w:hAnsi="Times New Roman" w:cs="Times New Roman"/>
          <w:color w:val="666600"/>
          <w:lang w:val="en-GB" w:eastAsia="en-GB"/>
        </w:rPr>
        <w:t>)</w:t>
      </w:r>
    </w:p>
    <w:p w14:paraId="42668E4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p>
    <w:p w14:paraId="736BF9E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Py_InitModule3</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"helloworld"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helloworld_funcs</w:t>
      </w:r>
      <w:r w:rsidRPr="00EA23B9">
        <w:rPr>
          <w:rFonts w:ascii="Times New Roman" w:hAnsi="Times New Roman" w:cs="Times New Roman"/>
          <w:color w:val="666600"/>
          <w:lang w:val="en-GB" w:eastAsia="en-GB"/>
        </w:rPr>
        <w:t>,</w:t>
      </w:r>
    </w:p>
    <w:p w14:paraId="105EF14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"Extension module example!"</w:t>
      </w:r>
      <w:r w:rsidRPr="00EA23B9">
        <w:rPr>
          <w:rFonts w:ascii="Times New Roman" w:hAnsi="Times New Roman" w:cs="Times New Roman"/>
          <w:color w:val="666600"/>
          <w:lang w:val="en-GB" w:eastAsia="en-GB"/>
        </w:rPr>
        <w:t>);</w:t>
      </w:r>
    </w:p>
    <w:p w14:paraId="255A187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p>
    <w:p w14:paraId="0C695C82"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the </w:t>
      </w:r>
      <w:r w:rsidRPr="00EA23B9">
        <w:rPr>
          <w:rFonts w:ascii="Times New Roman" w:hAnsi="Times New Roman" w:cs="Times New Roman"/>
          <w:i/>
          <w:iCs/>
          <w:color w:val="000000"/>
          <w:lang w:val="en-GB" w:eastAsia="en-GB"/>
        </w:rPr>
        <w:t>Py_BuildValue</w:t>
      </w:r>
      <w:r w:rsidRPr="00EA23B9">
        <w:rPr>
          <w:rFonts w:ascii="Times New Roman" w:hAnsi="Times New Roman" w:cs="Times New Roman"/>
          <w:color w:val="000000"/>
          <w:lang w:val="en-GB" w:eastAsia="en-GB"/>
        </w:rPr>
        <w:t> function is used to build a Python value. Save above code in hello.c file. We would see how to compile and install this module to be called from Python script.</w:t>
      </w:r>
    </w:p>
    <w:p w14:paraId="410EA172"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Building and Installing Extensions</w:t>
      </w:r>
    </w:p>
    <w:p w14:paraId="6954716C"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i/>
          <w:iCs/>
          <w:color w:val="000000"/>
          <w:lang w:val="en-GB" w:eastAsia="en-GB"/>
        </w:rPr>
        <w:t>distutils</w:t>
      </w:r>
      <w:r w:rsidRPr="00EA23B9">
        <w:rPr>
          <w:rFonts w:ascii="Times New Roman" w:hAnsi="Times New Roman" w:cs="Times New Roman"/>
          <w:color w:val="000000"/>
          <w:lang w:val="en-GB" w:eastAsia="en-GB"/>
        </w:rPr>
        <w:t> package makes it very easy to distribute Python modules, both pure Python and extension modules, in a standard way. Modules are distributed in the source form, built and installed via a setup script usually called </w:t>
      </w:r>
      <w:r w:rsidRPr="00EA23B9">
        <w:rPr>
          <w:rFonts w:ascii="Times New Roman" w:hAnsi="Times New Roman" w:cs="Times New Roman"/>
          <w:i/>
          <w:iCs/>
          <w:color w:val="000000"/>
          <w:lang w:val="en-GB" w:eastAsia="en-GB"/>
        </w:rPr>
        <w:t>setup.py</w:t>
      </w:r>
      <w:r w:rsidRPr="00EA23B9">
        <w:rPr>
          <w:rFonts w:ascii="Times New Roman" w:hAnsi="Times New Roman" w:cs="Times New Roman"/>
          <w:color w:val="000000"/>
          <w:lang w:val="en-GB" w:eastAsia="en-GB"/>
        </w:rPr>
        <w:t> as.</w:t>
      </w:r>
    </w:p>
    <w:p w14:paraId="6790225C"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For the above module, you need to prepare the following setup.py script −</w:t>
      </w:r>
    </w:p>
    <w:p w14:paraId="1F83135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from</w:t>
      </w:r>
      <w:r w:rsidRPr="00EA23B9">
        <w:rPr>
          <w:rFonts w:ascii="Times New Roman" w:hAnsi="Times New Roman" w:cs="Times New Roman"/>
          <w:color w:val="313131"/>
          <w:lang w:val="en-GB" w:eastAsia="en-GB"/>
        </w:rPr>
        <w:t xml:space="preserve"> distutils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core </w:t>
      </w: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setup</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Extension</w:t>
      </w:r>
    </w:p>
    <w:p w14:paraId="028ABEDD"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setup</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name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'helloworld'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version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'1.0'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1FC8E33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ext_modules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Extension</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'helloworld'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'hello.c'</w:t>
      </w:r>
      <w:r w:rsidRPr="00EA23B9">
        <w:rPr>
          <w:rFonts w:ascii="Times New Roman" w:hAnsi="Times New Roman" w:cs="Times New Roman"/>
          <w:color w:val="666600"/>
          <w:lang w:val="en-GB" w:eastAsia="en-GB"/>
        </w:rPr>
        <w:t>])])</w:t>
      </w:r>
    </w:p>
    <w:p w14:paraId="78C1F1B9"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Now, use the following command, which would perform all needed compilation and linking steps, with the right compiler and linker commands and flags, and copies the resulting dynamic library into an appropriate directory −</w:t>
      </w:r>
    </w:p>
    <w:p w14:paraId="43634C4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python setup</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py install</w:t>
      </w:r>
    </w:p>
    <w:p w14:paraId="537131CE"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On Unix-based systems, you will most likely need to run this command as root in order to have permissions to write to the site-packages directory. This usually is not a problem on Windows.</w:t>
      </w:r>
    </w:p>
    <w:p w14:paraId="38907DA9" w14:textId="77777777" w:rsidR="00740717" w:rsidRPr="00EA23B9" w:rsidRDefault="00740717" w:rsidP="00740717">
      <w:pPr>
        <w:shd w:val="clear" w:color="auto" w:fill="FFFFFF"/>
        <w:spacing w:before="48" w:after="48" w:line="360" w:lineRule="atLeast"/>
        <w:ind w:right="48"/>
        <w:outlineLvl w:val="1"/>
        <w:rPr>
          <w:rFonts w:ascii="Times New Roman" w:eastAsia="Times New Roman" w:hAnsi="Times New Roman" w:cs="Times New Roman"/>
          <w:color w:val="121214"/>
          <w:spacing w:val="-15"/>
          <w:lang w:val="en-GB" w:eastAsia="en-GB"/>
        </w:rPr>
      </w:pPr>
      <w:r w:rsidRPr="00EA23B9">
        <w:rPr>
          <w:rFonts w:ascii="Times New Roman" w:eastAsia="Times New Roman" w:hAnsi="Times New Roman" w:cs="Times New Roman"/>
          <w:color w:val="121214"/>
          <w:spacing w:val="-15"/>
          <w:lang w:val="en-GB" w:eastAsia="en-GB"/>
        </w:rPr>
        <w:t>Importing Extensions</w:t>
      </w:r>
    </w:p>
    <w:p w14:paraId="1A317D5C"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Once you install your extensions, you would be able to import and call that extension in your Python script as follows −</w:t>
      </w:r>
    </w:p>
    <w:p w14:paraId="77A2F867"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42207A4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7300078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helloworld</w:t>
      </w:r>
    </w:p>
    <w:p w14:paraId="632DAB0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A07BF8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helloworld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helloworld</w:t>
      </w:r>
      <w:r w:rsidRPr="00EA23B9">
        <w:rPr>
          <w:rFonts w:ascii="Times New Roman" w:hAnsi="Times New Roman" w:cs="Times New Roman"/>
          <w:color w:val="666600"/>
          <w:lang w:val="en-GB" w:eastAsia="en-GB"/>
        </w:rPr>
        <w:t>()</w:t>
      </w:r>
    </w:p>
    <w:p w14:paraId="464A9107"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Output</w:t>
      </w:r>
    </w:p>
    <w:p w14:paraId="35AA993A"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would produce the following result −</w:t>
      </w:r>
    </w:p>
    <w:p w14:paraId="6CC51E2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Hello, Python extensions!!</w:t>
      </w:r>
    </w:p>
    <w:p w14:paraId="6123E24A"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Passing Function Parameters</w:t>
      </w:r>
    </w:p>
    <w:p w14:paraId="38AD1C68"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As you will most likely want to define functions that accept arguments, you can use one of the other signatures for your C functions. For example, the following function, that accepts some number of parameters, would be defined like this −</w:t>
      </w:r>
    </w:p>
    <w:p w14:paraId="64278E5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static</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module_func</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args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5C8D2B5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Parse args and do something interesting here. */</w:t>
      </w:r>
    </w:p>
    <w:p w14:paraId="2EC3E91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Py_RETURN_NONE</w:t>
      </w:r>
      <w:r w:rsidRPr="00EA23B9">
        <w:rPr>
          <w:rFonts w:ascii="Times New Roman" w:hAnsi="Times New Roman" w:cs="Times New Roman"/>
          <w:color w:val="666600"/>
          <w:lang w:val="en-GB" w:eastAsia="en-GB"/>
        </w:rPr>
        <w:t>;</w:t>
      </w:r>
    </w:p>
    <w:p w14:paraId="2CD109D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p>
    <w:p w14:paraId="5E57A598" w14:textId="77777777" w:rsidR="00242643" w:rsidRDefault="00242643" w:rsidP="00740717">
      <w:pPr>
        <w:shd w:val="clear" w:color="auto" w:fill="FFFFFF"/>
        <w:spacing w:after="144" w:line="360" w:lineRule="atLeast"/>
        <w:ind w:left="48" w:right="48"/>
        <w:jc w:val="both"/>
        <w:rPr>
          <w:rFonts w:ascii="Times New Roman" w:hAnsi="Times New Roman" w:cs="Times New Roman"/>
          <w:color w:val="000000"/>
          <w:lang w:val="en-GB" w:eastAsia="en-GB"/>
        </w:rPr>
      </w:pPr>
    </w:p>
    <w:p w14:paraId="6A726C31"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method table containing an entry for the new function would look like this −</w:t>
      </w:r>
    </w:p>
    <w:p w14:paraId="42AD88C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static</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PyMethodDef</w:t>
      </w:r>
      <w:r w:rsidRPr="00EA23B9">
        <w:rPr>
          <w:rFonts w:ascii="Times New Roman" w:hAnsi="Times New Roman" w:cs="Times New Roman"/>
          <w:color w:val="313131"/>
          <w:lang w:val="en-GB" w:eastAsia="en-GB"/>
        </w:rPr>
        <w:t xml:space="preserve"> module_methods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16648F7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"func"</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PyCFunction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module_func</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METH_NOARGS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NULL </w:t>
      </w:r>
      <w:r w:rsidRPr="00EA23B9">
        <w:rPr>
          <w:rFonts w:ascii="Times New Roman" w:hAnsi="Times New Roman" w:cs="Times New Roman"/>
          <w:color w:val="666600"/>
          <w:lang w:val="en-GB" w:eastAsia="en-GB"/>
        </w:rPr>
        <w:t>},</w:t>
      </w:r>
    </w:p>
    <w:p w14:paraId="2ADF731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"func"</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module_func</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METH_VARARGS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NULL </w:t>
      </w:r>
      <w:r w:rsidRPr="00EA23B9">
        <w:rPr>
          <w:rFonts w:ascii="Times New Roman" w:hAnsi="Times New Roman" w:cs="Times New Roman"/>
          <w:color w:val="666600"/>
          <w:lang w:val="en-GB" w:eastAsia="en-GB"/>
        </w:rPr>
        <w:t>},</w:t>
      </w:r>
    </w:p>
    <w:p w14:paraId="594DE93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NULL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NULL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NULL </w:t>
      </w:r>
      <w:r w:rsidRPr="00EA23B9">
        <w:rPr>
          <w:rFonts w:ascii="Times New Roman" w:hAnsi="Times New Roman" w:cs="Times New Roman"/>
          <w:color w:val="666600"/>
          <w:lang w:val="en-GB" w:eastAsia="en-GB"/>
        </w:rPr>
        <w:t>}</w:t>
      </w:r>
    </w:p>
    <w:p w14:paraId="1CF8592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p>
    <w:p w14:paraId="7E8181F6"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use the API </w:t>
      </w:r>
      <w:r w:rsidRPr="00EA23B9">
        <w:rPr>
          <w:rFonts w:ascii="Times New Roman" w:hAnsi="Times New Roman" w:cs="Times New Roman"/>
          <w:i/>
          <w:iCs/>
          <w:color w:val="000000"/>
          <w:lang w:val="en-GB" w:eastAsia="en-GB"/>
        </w:rPr>
        <w:t>PyArg_ParseTuple</w:t>
      </w:r>
      <w:r w:rsidRPr="00EA23B9">
        <w:rPr>
          <w:rFonts w:ascii="Times New Roman" w:hAnsi="Times New Roman" w:cs="Times New Roman"/>
          <w:color w:val="000000"/>
          <w:lang w:val="en-GB" w:eastAsia="en-GB"/>
        </w:rPr>
        <w:t> function to extract the arguments from the one PyObject pointer passed into your C function.</w:t>
      </w:r>
    </w:p>
    <w:p w14:paraId="4963B52D"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first argument to PyArg_ParseTuple is the args argument. This is the object you will be </w:t>
      </w:r>
      <w:r w:rsidRPr="00EA23B9">
        <w:rPr>
          <w:rFonts w:ascii="Times New Roman" w:hAnsi="Times New Roman" w:cs="Times New Roman"/>
          <w:i/>
          <w:iCs/>
          <w:color w:val="000000"/>
          <w:lang w:val="en-GB" w:eastAsia="en-GB"/>
        </w:rPr>
        <w:t>parsing</w:t>
      </w:r>
      <w:r w:rsidRPr="00EA23B9">
        <w:rPr>
          <w:rFonts w:ascii="Times New Roman" w:hAnsi="Times New Roman" w:cs="Times New Roman"/>
          <w:color w:val="000000"/>
          <w:lang w:val="en-GB" w:eastAsia="en-GB"/>
        </w:rPr>
        <w:t>. The second argument is a format string describing the arguments as you expect them to appear. Each argument is represented by one or more characters in the format string as follows.</w:t>
      </w:r>
    </w:p>
    <w:p w14:paraId="112A4E1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static</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module_func</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args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1F02EB4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int</w:t>
      </w:r>
      <w:r w:rsidRPr="00EA23B9">
        <w:rPr>
          <w:rFonts w:ascii="Times New Roman" w:hAnsi="Times New Roman" w:cs="Times New Roman"/>
          <w:color w:val="313131"/>
          <w:lang w:val="en-GB" w:eastAsia="en-GB"/>
        </w:rPr>
        <w:t xml:space="preserve"> i</w:t>
      </w:r>
      <w:r w:rsidRPr="00EA23B9">
        <w:rPr>
          <w:rFonts w:ascii="Times New Roman" w:hAnsi="Times New Roman" w:cs="Times New Roman"/>
          <w:color w:val="666600"/>
          <w:lang w:val="en-GB" w:eastAsia="en-GB"/>
        </w:rPr>
        <w:t>;</w:t>
      </w:r>
    </w:p>
    <w:p w14:paraId="4E07CBB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double</w:t>
      </w:r>
      <w:r w:rsidRPr="00EA23B9">
        <w:rPr>
          <w:rFonts w:ascii="Times New Roman" w:hAnsi="Times New Roman" w:cs="Times New Roman"/>
          <w:color w:val="313131"/>
          <w:lang w:val="en-GB" w:eastAsia="en-GB"/>
        </w:rPr>
        <w:t xml:space="preserve"> d</w:t>
      </w:r>
      <w:r w:rsidRPr="00EA23B9">
        <w:rPr>
          <w:rFonts w:ascii="Times New Roman" w:hAnsi="Times New Roman" w:cs="Times New Roman"/>
          <w:color w:val="666600"/>
          <w:lang w:val="en-GB" w:eastAsia="en-GB"/>
        </w:rPr>
        <w:t>;</w:t>
      </w:r>
    </w:p>
    <w:p w14:paraId="1C201B8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char</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w:t>
      </w:r>
      <w:r w:rsidRPr="00EA23B9">
        <w:rPr>
          <w:rFonts w:ascii="Times New Roman" w:hAnsi="Times New Roman" w:cs="Times New Roman"/>
          <w:color w:val="666600"/>
          <w:lang w:val="en-GB" w:eastAsia="en-GB"/>
        </w:rPr>
        <w:t>;</w:t>
      </w:r>
    </w:p>
    <w:p w14:paraId="16CCEC4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E91184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if</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PyArg_ParseTuple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args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"ids"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&amp;</w:t>
      </w:r>
      <w:r w:rsidRPr="00EA23B9">
        <w:rPr>
          <w:rFonts w:ascii="Times New Roman" w:hAnsi="Times New Roman" w:cs="Times New Roman"/>
          <w:color w:val="313131"/>
          <w:lang w:val="en-GB" w:eastAsia="en-GB"/>
        </w:rPr>
        <w:t>i</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&amp;</w:t>
      </w:r>
      <w:r w:rsidRPr="00EA23B9">
        <w:rPr>
          <w:rFonts w:ascii="Times New Roman" w:hAnsi="Times New Roman" w:cs="Times New Roman"/>
          <w:color w:val="313131"/>
          <w:lang w:val="en-GB" w:eastAsia="en-GB"/>
        </w:rPr>
        <w:t>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&amp;</w:t>
      </w:r>
      <w:r w:rsidRPr="00EA23B9">
        <w:rPr>
          <w:rFonts w:ascii="Times New Roman" w:hAnsi="Times New Roman" w:cs="Times New Roman"/>
          <w:color w:val="313131"/>
          <w:lang w:val="en-GB" w:eastAsia="en-GB"/>
        </w:rPr>
        <w:t>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2F5DA713"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r w:rsidRPr="00EA23B9">
        <w:rPr>
          <w:rFonts w:ascii="Times New Roman" w:hAnsi="Times New Roman" w:cs="Times New Roman"/>
          <w:color w:val="313131"/>
          <w:lang w:val="en-GB" w:eastAsia="en-GB"/>
        </w:rPr>
        <w:t xml:space="preserve"> NULL</w:t>
      </w:r>
      <w:r w:rsidRPr="00EA23B9">
        <w:rPr>
          <w:rFonts w:ascii="Times New Roman" w:hAnsi="Times New Roman" w:cs="Times New Roman"/>
          <w:color w:val="666600"/>
          <w:lang w:val="en-GB" w:eastAsia="en-GB"/>
        </w:rPr>
        <w:t>;</w:t>
      </w:r>
    </w:p>
    <w:p w14:paraId="36DF55B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30E8818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p>
    <w:p w14:paraId="62BE2AC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Do something interesting here. */</w:t>
      </w:r>
    </w:p>
    <w:p w14:paraId="347AFA9E"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Py_RETURN_NONE</w:t>
      </w:r>
      <w:r w:rsidRPr="00EA23B9">
        <w:rPr>
          <w:rFonts w:ascii="Times New Roman" w:hAnsi="Times New Roman" w:cs="Times New Roman"/>
          <w:color w:val="666600"/>
          <w:lang w:val="en-GB" w:eastAsia="en-GB"/>
        </w:rPr>
        <w:t>;</w:t>
      </w:r>
    </w:p>
    <w:p w14:paraId="6CED4454"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p>
    <w:p w14:paraId="65634EE9" w14:textId="77777777" w:rsidR="00740717" w:rsidRPr="00EA23B9" w:rsidRDefault="00740717" w:rsidP="00740717">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Output</w:t>
      </w:r>
    </w:p>
    <w:p w14:paraId="2DD73F5A"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Compiling the new version of your module and importing it enables you to invoke the new function with any number of arguments of any type −</w:t>
      </w:r>
    </w:p>
    <w:p w14:paraId="35A61917"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module.func(1, s = "three", d = 2.0)</w:t>
      </w:r>
    </w:p>
    <w:p w14:paraId="401D667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module.func(i = 1, d = 2.0, s = "three")</w:t>
      </w:r>
    </w:p>
    <w:p w14:paraId="42EFC3C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module.func(s = "three", d = 2.0, i = 1)</w:t>
      </w:r>
    </w:p>
    <w:p w14:paraId="0336BB7B"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probably come up with even more variations.</w:t>
      </w:r>
    </w:p>
    <w:p w14:paraId="65C31FC5"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The PyArg_ParseTuple Function</w:t>
      </w:r>
    </w:p>
    <w:p w14:paraId="09A6AA5B"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is the standard signature for the </w:t>
      </w:r>
      <w:r w:rsidRPr="00EA23B9">
        <w:rPr>
          <w:rFonts w:ascii="Times New Roman" w:hAnsi="Times New Roman" w:cs="Times New Roman"/>
          <w:b/>
          <w:bCs/>
          <w:color w:val="000000"/>
          <w:lang w:val="en-GB" w:eastAsia="en-GB"/>
        </w:rPr>
        <w:t>PyArg_ParseTuple</w:t>
      </w:r>
      <w:r w:rsidRPr="00EA23B9">
        <w:rPr>
          <w:rFonts w:ascii="Times New Roman" w:hAnsi="Times New Roman" w:cs="Times New Roman"/>
          <w:color w:val="000000"/>
          <w:lang w:val="en-GB" w:eastAsia="en-GB"/>
        </w:rPr>
        <w:t> function −</w:t>
      </w:r>
    </w:p>
    <w:p w14:paraId="59E20AB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PyArg_ParseTuple</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PyObject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tuple</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char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format</w:t>
      </w:r>
      <w:r w:rsidRPr="00EA23B9">
        <w:rPr>
          <w:rFonts w:ascii="Times New Roman" w:hAnsi="Times New Roman" w:cs="Times New Roman"/>
          <w:color w:val="666600"/>
          <w:lang w:val="en-GB" w:eastAsia="en-GB"/>
        </w:rPr>
        <w:t>,...)</w:t>
      </w:r>
    </w:p>
    <w:p w14:paraId="4FC3293D"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function returns 0 for errors, and a value not equal to 0 for success. Tuple is the PyObject* that was the C function's second argument. Here </w:t>
      </w:r>
      <w:r w:rsidRPr="00EA23B9">
        <w:rPr>
          <w:rFonts w:ascii="Times New Roman" w:hAnsi="Times New Roman" w:cs="Times New Roman"/>
          <w:i/>
          <w:iCs/>
          <w:color w:val="000000"/>
          <w:lang w:val="en-GB" w:eastAsia="en-GB"/>
        </w:rPr>
        <w:t>format</w:t>
      </w:r>
      <w:r w:rsidRPr="00EA23B9">
        <w:rPr>
          <w:rFonts w:ascii="Times New Roman" w:hAnsi="Times New Roman" w:cs="Times New Roman"/>
          <w:color w:val="000000"/>
          <w:lang w:val="en-GB" w:eastAsia="en-GB"/>
        </w:rPr>
        <w:t> is a C string that describes mandatory and optional arguments.</w:t>
      </w:r>
    </w:p>
    <w:p w14:paraId="0D11D990"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is a list of format codes for the </w:t>
      </w:r>
      <w:r w:rsidRPr="00EA23B9">
        <w:rPr>
          <w:rFonts w:ascii="Times New Roman" w:hAnsi="Times New Roman" w:cs="Times New Roman"/>
          <w:b/>
          <w:bCs/>
          <w:color w:val="000000"/>
          <w:lang w:val="en-GB" w:eastAsia="en-GB"/>
        </w:rPr>
        <w:t>PyArg_ParseTuple</w:t>
      </w:r>
      <w:r w:rsidRPr="00EA23B9">
        <w:rPr>
          <w:rFonts w:ascii="Times New Roman" w:hAnsi="Times New Roman" w:cs="Times New Roman"/>
          <w:color w:val="000000"/>
          <w:lang w:val="en-GB" w:eastAsia="en-GB"/>
        </w:rPr>
        <w:t> function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6"/>
        <w:gridCol w:w="2237"/>
        <w:gridCol w:w="6037"/>
      </w:tblGrid>
      <w:tr w:rsidR="00740717" w:rsidRPr="00EA23B9" w14:paraId="1B19ACAC"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0D418F9" w14:textId="77777777" w:rsidR="00740717" w:rsidRPr="00EA23B9" w:rsidRDefault="00740717" w:rsidP="00A97433">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CEA9A6"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C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A4F310E"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Meaning</w:t>
            </w:r>
          </w:p>
        </w:tc>
      </w:tr>
      <w:tr w:rsidR="00740717" w:rsidRPr="00EA23B9" w14:paraId="213A245B"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01FA02"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E0E90E"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599F1D"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Python string of length 1 becomes a C char.</w:t>
            </w:r>
          </w:p>
        </w:tc>
      </w:tr>
      <w:tr w:rsidR="00740717" w:rsidRPr="00EA23B9" w14:paraId="30E75ED7"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91849C"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992E70"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974963"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Python float becomes a C double.</w:t>
            </w:r>
          </w:p>
        </w:tc>
      </w:tr>
      <w:tr w:rsidR="00740717" w:rsidRPr="00EA23B9" w14:paraId="6A8D42E2"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2E2BF5"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592548"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F7F560"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Python float becomes a C float.</w:t>
            </w:r>
          </w:p>
        </w:tc>
      </w:tr>
      <w:tr w:rsidR="00740717" w:rsidRPr="00EA23B9" w14:paraId="6DCE4D95"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4BC9B1"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85733B"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A24F71"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Python int becomes a C int.</w:t>
            </w:r>
          </w:p>
        </w:tc>
      </w:tr>
      <w:tr w:rsidR="00740717" w:rsidRPr="00EA23B9" w14:paraId="7E53F8F5"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833B6D"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B8B9200"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6CD5D4"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Python int becomes a C long.</w:t>
            </w:r>
          </w:p>
        </w:tc>
      </w:tr>
      <w:tr w:rsidR="00740717" w:rsidRPr="00EA23B9" w14:paraId="7A7B9B31"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82D220"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C41109"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long 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CE400A"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Python int becomes a C long long</w:t>
            </w:r>
          </w:p>
        </w:tc>
      </w:tr>
      <w:tr w:rsidR="00740717" w:rsidRPr="00EA23B9" w14:paraId="2458ECBC"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FDA5A7"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7C8E571"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PyObject*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16D793"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Gets non-NULL borrowed reference to Python argument.</w:t>
            </w:r>
          </w:p>
        </w:tc>
      </w:tr>
      <w:tr w:rsidR="00740717" w:rsidRPr="00EA23B9" w14:paraId="352920F0"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7EA2F8"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F3EC030"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5FBED7"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Python string without embedded nulls to C char*.</w:t>
            </w:r>
          </w:p>
        </w:tc>
      </w:tr>
      <w:tr w:rsidR="00740717" w:rsidRPr="00EA23B9" w14:paraId="52282D8C"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E16112"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55A6C3"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char*+int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EB5BA9"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Any Python string to C address and length.</w:t>
            </w:r>
          </w:p>
        </w:tc>
      </w:tr>
      <w:tr w:rsidR="00740717" w:rsidRPr="00EA23B9" w14:paraId="15C4BB5D"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6834D0"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BF116A"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char*+int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0BE107"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Read-only single-segment buffer to C address and length.</w:t>
            </w:r>
          </w:p>
        </w:tc>
      </w:tr>
      <w:tr w:rsidR="00740717" w:rsidRPr="00EA23B9" w14:paraId="19E755C9"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548EE4"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1FA8BD5"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Py_UNICODE*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D33D66"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Python Unicode without embedded nulls to C.</w:t>
            </w:r>
          </w:p>
        </w:tc>
      </w:tr>
      <w:tr w:rsidR="00740717" w:rsidRPr="00EA23B9" w14:paraId="27C1745D"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D2D0CA"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4A0CE3D"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Py_UNICODE*+int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14F9D7"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Any Python Unicode C address and length.</w:t>
            </w:r>
          </w:p>
        </w:tc>
      </w:tr>
      <w:tr w:rsidR="00740717" w:rsidRPr="00EA23B9" w14:paraId="0E0E34C3"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99E3A9"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BF9600"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char*+int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EA3C0B"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Read/write single-segment buffer to C address and length.</w:t>
            </w:r>
          </w:p>
        </w:tc>
      </w:tr>
      <w:tr w:rsidR="00740717" w:rsidRPr="00EA23B9" w14:paraId="4B446302"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0AE140"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z</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7027E0"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B664C4"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Like s, also accepts None (sets C char* to NULL).</w:t>
            </w:r>
          </w:p>
        </w:tc>
      </w:tr>
      <w:tr w:rsidR="00740717" w:rsidRPr="00EA23B9" w14:paraId="5072EBAC"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971939"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z#</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AF5CD9"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char*+int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89D310"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Like s#, also accepts None (sets C char* to NULL).</w:t>
            </w:r>
          </w:p>
        </w:tc>
      </w:tr>
      <w:tr w:rsidR="00740717" w:rsidRPr="00EA23B9" w14:paraId="15682BC3"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C7FDAC"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5BA7AC"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as per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3C3272"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Python sequence is treated as one argument per item.</w:t>
            </w:r>
          </w:p>
        </w:tc>
      </w:tr>
      <w:tr w:rsidR="00740717" w:rsidRPr="00EA23B9" w14:paraId="48E28050"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63A47E"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AA48A6"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B1B7BB"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The following arguments are optional.</w:t>
            </w:r>
          </w:p>
        </w:tc>
      </w:tr>
      <w:tr w:rsidR="00740717" w:rsidRPr="00EA23B9" w14:paraId="7413CF70"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4615A59"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D3E7A5"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6A5A36"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Format end, followed by function name for error messages.</w:t>
            </w:r>
          </w:p>
        </w:tc>
      </w:tr>
      <w:tr w:rsidR="00740717" w:rsidRPr="00EA23B9" w14:paraId="13EDB41E"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09E56A"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1B2D260"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3D6F90"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Format end, followed by entire error message text.</w:t>
            </w:r>
          </w:p>
        </w:tc>
      </w:tr>
    </w:tbl>
    <w:p w14:paraId="21239D58" w14:textId="77777777" w:rsidR="00740717" w:rsidRPr="00242643" w:rsidRDefault="00740717" w:rsidP="00740717">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242643">
        <w:rPr>
          <w:rFonts w:ascii="Times New Roman" w:eastAsia="Times New Roman" w:hAnsi="Times New Roman" w:cs="Times New Roman"/>
          <w:b/>
          <w:color w:val="121214"/>
          <w:spacing w:val="-15"/>
          <w:lang w:val="en-GB" w:eastAsia="en-GB"/>
        </w:rPr>
        <w:t>Returning Values</w:t>
      </w:r>
    </w:p>
    <w:p w14:paraId="6E580684"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i/>
          <w:iCs/>
          <w:color w:val="000000"/>
          <w:lang w:val="en-GB" w:eastAsia="en-GB"/>
        </w:rPr>
        <w:t>Py_BuildValue</w:t>
      </w:r>
      <w:r w:rsidRPr="00EA23B9">
        <w:rPr>
          <w:rFonts w:ascii="Times New Roman" w:hAnsi="Times New Roman" w:cs="Times New Roman"/>
          <w:color w:val="000000"/>
          <w:lang w:val="en-GB" w:eastAsia="en-GB"/>
        </w:rPr>
        <w:t> takes in a format string much like </w:t>
      </w:r>
      <w:r w:rsidRPr="00EA23B9">
        <w:rPr>
          <w:rFonts w:ascii="Times New Roman" w:hAnsi="Times New Roman" w:cs="Times New Roman"/>
          <w:i/>
          <w:iCs/>
          <w:color w:val="000000"/>
          <w:lang w:val="en-GB" w:eastAsia="en-GB"/>
        </w:rPr>
        <w:t>PyArg_ParseTuple</w:t>
      </w:r>
      <w:r w:rsidRPr="00EA23B9">
        <w:rPr>
          <w:rFonts w:ascii="Times New Roman" w:hAnsi="Times New Roman" w:cs="Times New Roman"/>
          <w:color w:val="000000"/>
          <w:lang w:val="en-GB" w:eastAsia="en-GB"/>
        </w:rPr>
        <w:t> does. Instead of passing in the addresses of the values you are building, you pass in the actual values. Here is an example showing how to implement an add function −</w:t>
      </w:r>
    </w:p>
    <w:p w14:paraId="41FEF61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static</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foo_add</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args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6D334E7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int</w:t>
      </w:r>
      <w:r w:rsidRPr="00EA23B9">
        <w:rPr>
          <w:rFonts w:ascii="Times New Roman" w:hAnsi="Times New Roman" w:cs="Times New Roman"/>
          <w:color w:val="313131"/>
          <w:lang w:val="en-GB" w:eastAsia="en-GB"/>
        </w:rPr>
        <w:t xml:space="preserve"> a</w:t>
      </w:r>
      <w:r w:rsidRPr="00EA23B9">
        <w:rPr>
          <w:rFonts w:ascii="Times New Roman" w:hAnsi="Times New Roman" w:cs="Times New Roman"/>
          <w:color w:val="666600"/>
          <w:lang w:val="en-GB" w:eastAsia="en-GB"/>
        </w:rPr>
        <w:t>;</w:t>
      </w:r>
    </w:p>
    <w:p w14:paraId="6456B021"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int</w:t>
      </w:r>
      <w:r w:rsidRPr="00EA23B9">
        <w:rPr>
          <w:rFonts w:ascii="Times New Roman" w:hAnsi="Times New Roman" w:cs="Times New Roman"/>
          <w:color w:val="313131"/>
          <w:lang w:val="en-GB" w:eastAsia="en-GB"/>
        </w:rPr>
        <w:t xml:space="preserve"> b</w:t>
      </w:r>
      <w:r w:rsidRPr="00EA23B9">
        <w:rPr>
          <w:rFonts w:ascii="Times New Roman" w:hAnsi="Times New Roman" w:cs="Times New Roman"/>
          <w:color w:val="666600"/>
          <w:lang w:val="en-GB" w:eastAsia="en-GB"/>
        </w:rPr>
        <w:t>;</w:t>
      </w:r>
    </w:p>
    <w:p w14:paraId="6CAFCE1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F82E62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if</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PyArg_ParseTuple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args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"ii"</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&amp;</w:t>
      </w:r>
      <w:r w:rsidRPr="00EA23B9">
        <w:rPr>
          <w:rFonts w:ascii="Times New Roman" w:hAnsi="Times New Roman" w:cs="Times New Roman"/>
          <w:color w:val="313131"/>
          <w:lang w:val="en-GB" w:eastAsia="en-GB"/>
        </w:rPr>
        <w:t>a</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&amp;</w:t>
      </w:r>
      <w:r w:rsidRPr="00EA23B9">
        <w:rPr>
          <w:rFonts w:ascii="Times New Roman" w:hAnsi="Times New Roman" w:cs="Times New Roman"/>
          <w:color w:val="313131"/>
          <w:lang w:val="en-GB" w:eastAsia="en-GB"/>
        </w:rPr>
        <w:t>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4BC377C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r w:rsidRPr="00EA23B9">
        <w:rPr>
          <w:rFonts w:ascii="Times New Roman" w:hAnsi="Times New Roman" w:cs="Times New Roman"/>
          <w:color w:val="313131"/>
          <w:lang w:val="en-GB" w:eastAsia="en-GB"/>
        </w:rPr>
        <w:t xml:space="preserve"> NULL</w:t>
      </w:r>
      <w:r w:rsidRPr="00EA23B9">
        <w:rPr>
          <w:rFonts w:ascii="Times New Roman" w:hAnsi="Times New Roman" w:cs="Times New Roman"/>
          <w:color w:val="666600"/>
          <w:lang w:val="en-GB" w:eastAsia="en-GB"/>
        </w:rPr>
        <w:t>;</w:t>
      </w:r>
    </w:p>
    <w:p w14:paraId="24D7B7F6"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02B90C9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Py_BuildValue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"i"</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b</w:t>
      </w:r>
      <w:r w:rsidRPr="00EA23B9">
        <w:rPr>
          <w:rFonts w:ascii="Times New Roman" w:hAnsi="Times New Roman" w:cs="Times New Roman"/>
          <w:color w:val="666600"/>
          <w:lang w:val="en-GB" w:eastAsia="en-GB"/>
        </w:rPr>
        <w:t>);</w:t>
      </w:r>
    </w:p>
    <w:p w14:paraId="1024EDDA"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p>
    <w:p w14:paraId="73C57460"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is what it would look like if implemented in Python −</w:t>
      </w:r>
    </w:p>
    <w:p w14:paraId="790E6FD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add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b</w:t>
      </w:r>
      <w:r w:rsidRPr="00EA23B9">
        <w:rPr>
          <w:rFonts w:ascii="Times New Roman" w:hAnsi="Times New Roman" w:cs="Times New Roman"/>
          <w:color w:val="666600"/>
          <w:lang w:val="en-GB" w:eastAsia="en-GB"/>
        </w:rPr>
        <w:t>):</w:t>
      </w:r>
    </w:p>
    <w:p w14:paraId="39E5C41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a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b</w:t>
      </w:r>
      <w:r w:rsidRPr="00EA23B9">
        <w:rPr>
          <w:rFonts w:ascii="Times New Roman" w:hAnsi="Times New Roman" w:cs="Times New Roman"/>
          <w:color w:val="666600"/>
          <w:lang w:val="en-GB" w:eastAsia="en-GB"/>
        </w:rPr>
        <w:t>)</w:t>
      </w:r>
    </w:p>
    <w:p w14:paraId="3EA1056B"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return two values from your function as follows. This would be captured using a list in Python.</w:t>
      </w:r>
    </w:p>
    <w:p w14:paraId="4259A9E5"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static</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foo_add_subtract</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PyObject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args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04D78FBC"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int</w:t>
      </w:r>
      <w:r w:rsidRPr="00EA23B9">
        <w:rPr>
          <w:rFonts w:ascii="Times New Roman" w:hAnsi="Times New Roman" w:cs="Times New Roman"/>
          <w:color w:val="313131"/>
          <w:lang w:val="en-GB" w:eastAsia="en-GB"/>
        </w:rPr>
        <w:t xml:space="preserve"> a</w:t>
      </w:r>
      <w:r w:rsidRPr="00EA23B9">
        <w:rPr>
          <w:rFonts w:ascii="Times New Roman" w:hAnsi="Times New Roman" w:cs="Times New Roman"/>
          <w:color w:val="666600"/>
          <w:lang w:val="en-GB" w:eastAsia="en-GB"/>
        </w:rPr>
        <w:t>;</w:t>
      </w:r>
    </w:p>
    <w:p w14:paraId="5CB1D51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int</w:t>
      </w:r>
      <w:r w:rsidRPr="00EA23B9">
        <w:rPr>
          <w:rFonts w:ascii="Times New Roman" w:hAnsi="Times New Roman" w:cs="Times New Roman"/>
          <w:color w:val="313131"/>
          <w:lang w:val="en-GB" w:eastAsia="en-GB"/>
        </w:rPr>
        <w:t xml:space="preserve"> b</w:t>
      </w:r>
      <w:r w:rsidRPr="00EA23B9">
        <w:rPr>
          <w:rFonts w:ascii="Times New Roman" w:hAnsi="Times New Roman" w:cs="Times New Roman"/>
          <w:color w:val="666600"/>
          <w:lang w:val="en-GB" w:eastAsia="en-GB"/>
        </w:rPr>
        <w:t>;</w:t>
      </w:r>
    </w:p>
    <w:p w14:paraId="2D48E39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0500AF2"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if</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PyArg_ParseTuple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args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"ii"</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&amp;</w:t>
      </w:r>
      <w:r w:rsidRPr="00EA23B9">
        <w:rPr>
          <w:rFonts w:ascii="Times New Roman" w:hAnsi="Times New Roman" w:cs="Times New Roman"/>
          <w:color w:val="313131"/>
          <w:lang w:val="en-GB" w:eastAsia="en-GB"/>
        </w:rPr>
        <w:t>a</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&amp;</w:t>
      </w:r>
      <w:r w:rsidRPr="00EA23B9">
        <w:rPr>
          <w:rFonts w:ascii="Times New Roman" w:hAnsi="Times New Roman" w:cs="Times New Roman"/>
          <w:color w:val="313131"/>
          <w:lang w:val="en-GB" w:eastAsia="en-GB"/>
        </w:rPr>
        <w:t>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79C0BFC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r w:rsidRPr="00EA23B9">
        <w:rPr>
          <w:rFonts w:ascii="Times New Roman" w:hAnsi="Times New Roman" w:cs="Times New Roman"/>
          <w:color w:val="313131"/>
          <w:lang w:val="en-GB" w:eastAsia="en-GB"/>
        </w:rPr>
        <w:t xml:space="preserve"> NULL</w:t>
      </w:r>
      <w:r w:rsidRPr="00EA23B9">
        <w:rPr>
          <w:rFonts w:ascii="Times New Roman" w:hAnsi="Times New Roman" w:cs="Times New Roman"/>
          <w:color w:val="666600"/>
          <w:lang w:val="en-GB" w:eastAsia="en-GB"/>
        </w:rPr>
        <w:t>;</w:t>
      </w:r>
    </w:p>
    <w:p w14:paraId="728920C8"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11BB9890"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Py_BuildValue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"ii"</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b</w:t>
      </w:r>
      <w:r w:rsidRPr="00EA23B9">
        <w:rPr>
          <w:rFonts w:ascii="Times New Roman" w:hAnsi="Times New Roman" w:cs="Times New Roman"/>
          <w:color w:val="666600"/>
          <w:lang w:val="en-GB" w:eastAsia="en-GB"/>
        </w:rPr>
        <w:t>);</w:t>
      </w:r>
    </w:p>
    <w:p w14:paraId="64D8822F"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p>
    <w:p w14:paraId="610735EA"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is what it would look like if implemented in Python −</w:t>
      </w:r>
    </w:p>
    <w:p w14:paraId="6CAC40F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add_subtract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b</w:t>
      </w:r>
      <w:r w:rsidRPr="00EA23B9">
        <w:rPr>
          <w:rFonts w:ascii="Times New Roman" w:hAnsi="Times New Roman" w:cs="Times New Roman"/>
          <w:color w:val="666600"/>
          <w:lang w:val="en-GB" w:eastAsia="en-GB"/>
        </w:rPr>
        <w:t>):</w:t>
      </w:r>
    </w:p>
    <w:p w14:paraId="27459109"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a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b</w:t>
      </w:r>
      <w:r w:rsidRPr="00EA23B9">
        <w:rPr>
          <w:rFonts w:ascii="Times New Roman" w:hAnsi="Times New Roman" w:cs="Times New Roman"/>
          <w:color w:val="666600"/>
          <w:lang w:val="en-GB" w:eastAsia="en-GB"/>
        </w:rPr>
        <w:t>)</w:t>
      </w:r>
    </w:p>
    <w:p w14:paraId="32D9D46C" w14:textId="77777777" w:rsidR="00740717" w:rsidRPr="00EA23B9" w:rsidRDefault="00740717" w:rsidP="00740717">
      <w:pPr>
        <w:shd w:val="clear" w:color="auto" w:fill="FFFFFF"/>
        <w:spacing w:before="48" w:after="48" w:line="360" w:lineRule="atLeast"/>
        <w:ind w:right="48"/>
        <w:outlineLvl w:val="1"/>
        <w:rPr>
          <w:rFonts w:ascii="Times New Roman" w:eastAsia="Times New Roman" w:hAnsi="Times New Roman" w:cs="Times New Roman"/>
          <w:color w:val="121214"/>
          <w:spacing w:val="-15"/>
          <w:lang w:val="en-GB" w:eastAsia="en-GB"/>
        </w:rPr>
      </w:pPr>
      <w:r w:rsidRPr="00EA23B9">
        <w:rPr>
          <w:rFonts w:ascii="Times New Roman" w:eastAsia="Times New Roman" w:hAnsi="Times New Roman" w:cs="Times New Roman"/>
          <w:color w:val="121214"/>
          <w:spacing w:val="-15"/>
          <w:lang w:val="en-GB" w:eastAsia="en-GB"/>
        </w:rPr>
        <w:t>The </w:t>
      </w:r>
      <w:r w:rsidRPr="00EA23B9">
        <w:rPr>
          <w:rFonts w:ascii="Times New Roman" w:eastAsia="Times New Roman" w:hAnsi="Times New Roman" w:cs="Times New Roman"/>
          <w:i/>
          <w:iCs/>
          <w:color w:val="121214"/>
          <w:spacing w:val="-15"/>
          <w:lang w:val="en-GB" w:eastAsia="en-GB"/>
        </w:rPr>
        <w:t>Py_BuildValue</w:t>
      </w:r>
      <w:r w:rsidRPr="00EA23B9">
        <w:rPr>
          <w:rFonts w:ascii="Times New Roman" w:eastAsia="Times New Roman" w:hAnsi="Times New Roman" w:cs="Times New Roman"/>
          <w:color w:val="121214"/>
          <w:spacing w:val="-15"/>
          <w:lang w:val="en-GB" w:eastAsia="en-GB"/>
        </w:rPr>
        <w:t> Function</w:t>
      </w:r>
    </w:p>
    <w:p w14:paraId="69B6F804"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is the standard signature for </w:t>
      </w:r>
      <w:r w:rsidRPr="00EA23B9">
        <w:rPr>
          <w:rFonts w:ascii="Times New Roman" w:hAnsi="Times New Roman" w:cs="Times New Roman"/>
          <w:b/>
          <w:bCs/>
          <w:color w:val="000000"/>
          <w:lang w:val="en-GB" w:eastAsia="en-GB"/>
        </w:rPr>
        <w:t>Py_BuildValue</w:t>
      </w:r>
      <w:r w:rsidRPr="00EA23B9">
        <w:rPr>
          <w:rFonts w:ascii="Times New Roman" w:hAnsi="Times New Roman" w:cs="Times New Roman"/>
          <w:color w:val="000000"/>
          <w:lang w:val="en-GB" w:eastAsia="en-GB"/>
        </w:rPr>
        <w:t> function −</w:t>
      </w:r>
    </w:p>
    <w:p w14:paraId="2B55A7EB" w14:textId="77777777" w:rsidR="00740717" w:rsidRPr="00EA23B9" w:rsidRDefault="00740717" w:rsidP="00740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7F0055"/>
          <w:lang w:val="en-GB" w:eastAsia="en-GB"/>
        </w:rPr>
        <w:t>PyObject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Py_BuildValue</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char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format</w:t>
      </w:r>
      <w:r w:rsidRPr="00EA23B9">
        <w:rPr>
          <w:rFonts w:ascii="Times New Roman" w:hAnsi="Times New Roman" w:cs="Times New Roman"/>
          <w:color w:val="666600"/>
          <w:lang w:val="en-GB" w:eastAsia="en-GB"/>
        </w:rPr>
        <w:t>,...)</w:t>
      </w:r>
    </w:p>
    <w:p w14:paraId="10179C85" w14:textId="77777777" w:rsidR="00740717"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w:t>
      </w:r>
      <w:r w:rsidRPr="00EA23B9">
        <w:rPr>
          <w:rFonts w:ascii="Times New Roman" w:hAnsi="Times New Roman" w:cs="Times New Roman"/>
          <w:i/>
          <w:iCs/>
          <w:color w:val="000000"/>
          <w:lang w:val="en-GB" w:eastAsia="en-GB"/>
        </w:rPr>
        <w:t>format</w:t>
      </w:r>
      <w:r w:rsidRPr="00EA23B9">
        <w:rPr>
          <w:rFonts w:ascii="Times New Roman" w:hAnsi="Times New Roman" w:cs="Times New Roman"/>
          <w:color w:val="000000"/>
          <w:lang w:val="en-GB" w:eastAsia="en-GB"/>
        </w:rPr>
        <w:t> is a C string that describes the Python object to build. The following arguments of </w:t>
      </w:r>
      <w:r w:rsidRPr="00EA23B9">
        <w:rPr>
          <w:rFonts w:ascii="Times New Roman" w:hAnsi="Times New Roman" w:cs="Times New Roman"/>
          <w:i/>
          <w:iCs/>
          <w:color w:val="000000"/>
          <w:lang w:val="en-GB" w:eastAsia="en-GB"/>
        </w:rPr>
        <w:t>Py_BuildValue</w:t>
      </w:r>
      <w:r w:rsidRPr="00EA23B9">
        <w:rPr>
          <w:rFonts w:ascii="Times New Roman" w:hAnsi="Times New Roman" w:cs="Times New Roman"/>
          <w:color w:val="000000"/>
          <w:lang w:val="en-GB" w:eastAsia="en-GB"/>
        </w:rPr>
        <w:t> are C values from which the result is built. The </w:t>
      </w:r>
      <w:r w:rsidRPr="00EA23B9">
        <w:rPr>
          <w:rFonts w:ascii="Times New Roman" w:hAnsi="Times New Roman" w:cs="Times New Roman"/>
          <w:i/>
          <w:iCs/>
          <w:color w:val="000000"/>
          <w:lang w:val="en-GB" w:eastAsia="en-GB"/>
        </w:rPr>
        <w:t>PyObject*</w:t>
      </w:r>
      <w:r w:rsidRPr="00EA23B9">
        <w:rPr>
          <w:rFonts w:ascii="Times New Roman" w:hAnsi="Times New Roman" w:cs="Times New Roman"/>
          <w:color w:val="000000"/>
          <w:lang w:val="en-GB" w:eastAsia="en-GB"/>
        </w:rPr>
        <w:t> result is a new reference.</w:t>
      </w:r>
    </w:p>
    <w:p w14:paraId="6378901C" w14:textId="77777777" w:rsidR="00242643" w:rsidRDefault="00242643" w:rsidP="00740717">
      <w:pPr>
        <w:shd w:val="clear" w:color="auto" w:fill="FFFFFF"/>
        <w:spacing w:after="144" w:line="360" w:lineRule="atLeast"/>
        <w:ind w:left="48" w:right="48"/>
        <w:jc w:val="both"/>
        <w:rPr>
          <w:rFonts w:ascii="Times New Roman" w:hAnsi="Times New Roman" w:cs="Times New Roman"/>
          <w:color w:val="000000"/>
          <w:lang w:val="en-GB" w:eastAsia="en-GB"/>
        </w:rPr>
      </w:pPr>
    </w:p>
    <w:p w14:paraId="233D5E7C" w14:textId="77777777" w:rsidR="00242643" w:rsidRDefault="00242643" w:rsidP="00740717">
      <w:pPr>
        <w:shd w:val="clear" w:color="auto" w:fill="FFFFFF"/>
        <w:spacing w:after="144" w:line="360" w:lineRule="atLeast"/>
        <w:ind w:left="48" w:right="48"/>
        <w:jc w:val="both"/>
        <w:rPr>
          <w:rFonts w:ascii="Times New Roman" w:hAnsi="Times New Roman" w:cs="Times New Roman"/>
          <w:color w:val="000000"/>
          <w:lang w:val="en-GB" w:eastAsia="en-GB"/>
        </w:rPr>
      </w:pPr>
    </w:p>
    <w:p w14:paraId="045E8C7F" w14:textId="77777777" w:rsidR="00242643" w:rsidRPr="00EA23B9" w:rsidRDefault="00242643" w:rsidP="00740717">
      <w:pPr>
        <w:shd w:val="clear" w:color="auto" w:fill="FFFFFF"/>
        <w:spacing w:after="144" w:line="360" w:lineRule="atLeast"/>
        <w:ind w:left="48" w:right="48"/>
        <w:jc w:val="both"/>
        <w:rPr>
          <w:rFonts w:ascii="Times New Roman" w:hAnsi="Times New Roman" w:cs="Times New Roman"/>
          <w:color w:val="000000"/>
          <w:lang w:val="en-GB" w:eastAsia="en-GB"/>
        </w:rPr>
      </w:pPr>
      <w:bookmarkStart w:id="0" w:name="_GoBack"/>
      <w:bookmarkEnd w:id="0"/>
    </w:p>
    <w:p w14:paraId="74DC4BFE"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following table lists the commonly used code strings, of which zero or more are joined into a string format.</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74"/>
        <w:gridCol w:w="2203"/>
        <w:gridCol w:w="6083"/>
      </w:tblGrid>
      <w:tr w:rsidR="00740717" w:rsidRPr="00EA23B9" w14:paraId="0FD5215B"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25C3986" w14:textId="77777777" w:rsidR="00740717" w:rsidRPr="00EA23B9" w:rsidRDefault="00740717" w:rsidP="00A97433">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179308"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C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709371" w14:textId="77777777" w:rsidR="00740717" w:rsidRPr="00EA23B9" w:rsidRDefault="00740717" w:rsidP="00A97433">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Meaning</w:t>
            </w:r>
          </w:p>
        </w:tc>
      </w:tr>
      <w:tr w:rsidR="00740717" w:rsidRPr="00EA23B9" w14:paraId="1C44CE20"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6D6896"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523C1A"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D883CA"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C char becomes a Python string of length 1.</w:t>
            </w:r>
          </w:p>
        </w:tc>
      </w:tr>
      <w:tr w:rsidR="00740717" w:rsidRPr="00EA23B9" w14:paraId="57CA60F1"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A47120"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94A7C0"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F44366"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C double becomes a Python float.</w:t>
            </w:r>
          </w:p>
        </w:tc>
      </w:tr>
      <w:tr w:rsidR="00740717" w:rsidRPr="00EA23B9" w14:paraId="4B94CFC7"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9F5E2EF"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0F9516"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D7318E"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C float becomes a Python float.</w:t>
            </w:r>
          </w:p>
        </w:tc>
      </w:tr>
      <w:tr w:rsidR="00740717" w:rsidRPr="00EA23B9" w14:paraId="6600BAD7"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F3F22A"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79E0C2C"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45E8CD"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C int becomes a Python int.</w:t>
            </w:r>
          </w:p>
        </w:tc>
      </w:tr>
      <w:tr w:rsidR="00740717" w:rsidRPr="00EA23B9" w14:paraId="50FB6308"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0CB70D"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D74B9C"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7C6A00"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C long becomes a Python int.</w:t>
            </w:r>
          </w:p>
        </w:tc>
      </w:tr>
      <w:tr w:rsidR="00740717" w:rsidRPr="00EA23B9" w14:paraId="6A2E8DA6"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130C5C"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CE1930"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PyObject*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A91244"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Passes a Python object and steals a reference.</w:t>
            </w:r>
          </w:p>
        </w:tc>
      </w:tr>
      <w:tr w:rsidR="00740717" w:rsidRPr="00EA23B9" w14:paraId="0B321B3C"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FCF612"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78BF13"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PyObject*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46E7AA"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Passes a Python object and INCREFs it as normal.</w:t>
            </w:r>
          </w:p>
        </w:tc>
      </w:tr>
      <w:tr w:rsidR="00740717" w:rsidRPr="00EA23B9" w14:paraId="74DDF990"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C4B8DCD"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O&amp;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8BA7C3"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convert+void*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AF9B1A"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Arbitrary conversion</w:t>
            </w:r>
          </w:p>
        </w:tc>
      </w:tr>
      <w:tr w:rsidR="00740717" w:rsidRPr="00EA23B9" w14:paraId="356805B6"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BC0BF4"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234A77"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EC5AE5"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 0-terminated char* to Python string, or NULL to None.</w:t>
            </w:r>
          </w:p>
        </w:tc>
      </w:tr>
      <w:tr w:rsidR="00740717" w:rsidRPr="00EA23B9" w14:paraId="15C70F81"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AFF97F"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40369EE"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char*+int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03C5C5"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 char* and length to Python string, or NULL to None.</w:t>
            </w:r>
          </w:p>
        </w:tc>
      </w:tr>
      <w:tr w:rsidR="00740717" w:rsidRPr="00EA23B9" w14:paraId="38CE2E38"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AA81F0"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477EE5"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Py_UNICODE*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DC058F"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C-wide, null-terminated string to Python Unicode, or NULL to None.</w:t>
            </w:r>
          </w:p>
        </w:tc>
      </w:tr>
      <w:tr w:rsidR="00740717" w:rsidRPr="00EA23B9" w14:paraId="42806D25"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CFEA11"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B537235"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Py_UNICODE*+int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51218A"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C-wide string and length to Python Unicode, or NULL to None.</w:t>
            </w:r>
          </w:p>
        </w:tc>
      </w:tr>
      <w:tr w:rsidR="00740717" w:rsidRPr="00EA23B9" w14:paraId="589585A4"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3E7FF41"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384027"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char*+int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01BBFC"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Read/write single-segment buffer to C address and length.</w:t>
            </w:r>
          </w:p>
        </w:tc>
      </w:tr>
      <w:tr w:rsidR="00740717" w:rsidRPr="00EA23B9" w14:paraId="4F3EE92F"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34CF46"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z</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400A372"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8B1F5D"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Like s, also accepts None (sets C char* to NULL).</w:t>
            </w:r>
          </w:p>
        </w:tc>
      </w:tr>
      <w:tr w:rsidR="00740717" w:rsidRPr="00EA23B9" w14:paraId="55B40FC9"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B8484F8"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z#</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EDF037"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char*+int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254AD0"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Like s#, also accepts None (sets C char* to NULL).</w:t>
            </w:r>
          </w:p>
        </w:tc>
      </w:tr>
      <w:tr w:rsidR="00740717" w:rsidRPr="00EA23B9" w14:paraId="3DF27ED3"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7CE8688"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0BFA8E"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as per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97E9D5"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Builds Python tuple from C values.</w:t>
            </w:r>
          </w:p>
        </w:tc>
      </w:tr>
      <w:tr w:rsidR="00740717" w:rsidRPr="00EA23B9" w14:paraId="0459894D"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AF8349A"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06CA84"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as per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940A3D"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Builds Python list from C values.</w:t>
            </w:r>
          </w:p>
        </w:tc>
      </w:tr>
      <w:tr w:rsidR="00740717" w:rsidRPr="00EA23B9" w14:paraId="152B0103" w14:textId="77777777" w:rsidTr="00A9743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F4F8DB"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FBEEFF" w14:textId="77777777" w:rsidR="00740717" w:rsidRPr="00EA23B9" w:rsidRDefault="00740717" w:rsidP="00A97433">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as per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0C8A85" w14:textId="77777777" w:rsidR="00740717" w:rsidRPr="00EA23B9" w:rsidRDefault="00740717" w:rsidP="00A97433">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Builds Python dictionary from C values, alternating keys and values.</w:t>
            </w:r>
          </w:p>
        </w:tc>
      </w:tr>
    </w:tbl>
    <w:p w14:paraId="2DD28AC3" w14:textId="77777777" w:rsidR="00740717" w:rsidRPr="00EA23B9" w:rsidRDefault="00740717" w:rsidP="00740717">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Code {...} builds dictionaries from an even number of C values, alternately keys and values. For example, Py_BuildValue("{issi}",23,"zig","zag",42) returns a dictionary like Python's {23:'zig','zag':42}.</w:t>
      </w:r>
    </w:p>
    <w:p w14:paraId="012216F0" w14:textId="77777777" w:rsidR="00740717" w:rsidRPr="00EA23B9" w:rsidRDefault="00740717" w:rsidP="00740717">
      <w:pPr>
        <w:shd w:val="clear" w:color="auto" w:fill="FFFFFF"/>
        <w:spacing w:after="144" w:line="360" w:lineRule="atLeast"/>
        <w:ind w:right="48"/>
        <w:jc w:val="both"/>
        <w:rPr>
          <w:rFonts w:ascii="Times New Roman" w:hAnsi="Times New Roman" w:cs="Times New Roman"/>
          <w:color w:val="000000"/>
          <w:lang w:val="en-GB" w:eastAsia="en-GB"/>
        </w:rPr>
      </w:pPr>
    </w:p>
    <w:p w14:paraId="13D69C3A" w14:textId="77777777" w:rsidR="00740717" w:rsidRPr="00EA23B9" w:rsidRDefault="00740717" w:rsidP="00740717">
      <w:pPr>
        <w:rPr>
          <w:rFonts w:ascii="Times New Roman" w:hAnsi="Times New Roman" w:cs="Times New Roman"/>
        </w:rPr>
      </w:pPr>
    </w:p>
    <w:p w14:paraId="2B3428E7" w14:textId="77777777" w:rsidR="004E754B" w:rsidRDefault="004E754B"/>
    <w:sectPr w:rsidR="004E754B" w:rsidSect="006031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7D239A"/>
    <w:multiLevelType w:val="multilevel"/>
    <w:tmpl w:val="F9E8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73496E"/>
    <w:multiLevelType w:val="multilevel"/>
    <w:tmpl w:val="862C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386B13"/>
    <w:multiLevelType w:val="multilevel"/>
    <w:tmpl w:val="ECE2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7C7394"/>
    <w:multiLevelType w:val="multilevel"/>
    <w:tmpl w:val="6830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80588C"/>
    <w:multiLevelType w:val="multilevel"/>
    <w:tmpl w:val="6FBE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202A89"/>
    <w:multiLevelType w:val="multilevel"/>
    <w:tmpl w:val="043E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FD2CC0"/>
    <w:multiLevelType w:val="multilevel"/>
    <w:tmpl w:val="0C0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1A7570"/>
    <w:multiLevelType w:val="multilevel"/>
    <w:tmpl w:val="301A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F97A69"/>
    <w:multiLevelType w:val="multilevel"/>
    <w:tmpl w:val="CE1E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793D24"/>
    <w:multiLevelType w:val="multilevel"/>
    <w:tmpl w:val="A344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8E2255"/>
    <w:multiLevelType w:val="multilevel"/>
    <w:tmpl w:val="C08E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532FAA"/>
    <w:multiLevelType w:val="multilevel"/>
    <w:tmpl w:val="941A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995BEE"/>
    <w:multiLevelType w:val="multilevel"/>
    <w:tmpl w:val="0060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0D5D21"/>
    <w:multiLevelType w:val="multilevel"/>
    <w:tmpl w:val="ED88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A91613"/>
    <w:multiLevelType w:val="multilevel"/>
    <w:tmpl w:val="0802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F131A2"/>
    <w:multiLevelType w:val="hybridMultilevel"/>
    <w:tmpl w:val="35A4439A"/>
    <w:lvl w:ilvl="0" w:tplc="E542BDFE">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20">
    <w:nsid w:val="33C83FDC"/>
    <w:multiLevelType w:val="multilevel"/>
    <w:tmpl w:val="17FA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F86028"/>
    <w:multiLevelType w:val="multilevel"/>
    <w:tmpl w:val="5F1E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5F76B8"/>
    <w:multiLevelType w:val="multilevel"/>
    <w:tmpl w:val="73864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4545E4"/>
    <w:multiLevelType w:val="multilevel"/>
    <w:tmpl w:val="1CC2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922FF8"/>
    <w:multiLevelType w:val="multilevel"/>
    <w:tmpl w:val="D85C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4B62F5"/>
    <w:multiLevelType w:val="multilevel"/>
    <w:tmpl w:val="487C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120DE6"/>
    <w:multiLevelType w:val="multilevel"/>
    <w:tmpl w:val="D7BE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742DD7"/>
    <w:multiLevelType w:val="multilevel"/>
    <w:tmpl w:val="A09C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813AB2"/>
    <w:multiLevelType w:val="multilevel"/>
    <w:tmpl w:val="18B6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20594D"/>
    <w:multiLevelType w:val="multilevel"/>
    <w:tmpl w:val="32A4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9567F5"/>
    <w:multiLevelType w:val="multilevel"/>
    <w:tmpl w:val="D910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BB4CFB"/>
    <w:multiLevelType w:val="multilevel"/>
    <w:tmpl w:val="15C8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04762E"/>
    <w:multiLevelType w:val="multilevel"/>
    <w:tmpl w:val="2B02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BD0198"/>
    <w:multiLevelType w:val="multilevel"/>
    <w:tmpl w:val="B51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8064F2"/>
    <w:multiLevelType w:val="multilevel"/>
    <w:tmpl w:val="BAE4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03679F"/>
    <w:multiLevelType w:val="multilevel"/>
    <w:tmpl w:val="25A2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5"/>
  </w:num>
  <w:num w:numId="3">
    <w:abstractNumId w:val="14"/>
  </w:num>
  <w:num w:numId="4">
    <w:abstractNumId w:val="34"/>
  </w:num>
  <w:num w:numId="5">
    <w:abstractNumId w:val="21"/>
  </w:num>
  <w:num w:numId="6">
    <w:abstractNumId w:val="30"/>
  </w:num>
  <w:num w:numId="7">
    <w:abstractNumId w:val="0"/>
  </w:num>
  <w:num w:numId="8">
    <w:abstractNumId w:val="1"/>
  </w:num>
  <w:num w:numId="9">
    <w:abstractNumId w:val="2"/>
  </w:num>
  <w:num w:numId="10">
    <w:abstractNumId w:val="16"/>
  </w:num>
  <w:num w:numId="11">
    <w:abstractNumId w:val="13"/>
  </w:num>
  <w:num w:numId="12">
    <w:abstractNumId w:val="9"/>
  </w:num>
  <w:num w:numId="13">
    <w:abstractNumId w:val="28"/>
  </w:num>
  <w:num w:numId="14">
    <w:abstractNumId w:val="25"/>
  </w:num>
  <w:num w:numId="15">
    <w:abstractNumId w:val="10"/>
  </w:num>
  <w:num w:numId="16">
    <w:abstractNumId w:val="6"/>
  </w:num>
  <w:num w:numId="17">
    <w:abstractNumId w:val="18"/>
  </w:num>
  <w:num w:numId="18">
    <w:abstractNumId w:val="7"/>
  </w:num>
  <w:num w:numId="19">
    <w:abstractNumId w:val="32"/>
  </w:num>
  <w:num w:numId="20">
    <w:abstractNumId w:val="33"/>
  </w:num>
  <w:num w:numId="21">
    <w:abstractNumId w:val="27"/>
  </w:num>
  <w:num w:numId="22">
    <w:abstractNumId w:val="5"/>
  </w:num>
  <w:num w:numId="23">
    <w:abstractNumId w:val="17"/>
  </w:num>
  <w:num w:numId="24">
    <w:abstractNumId w:val="11"/>
  </w:num>
  <w:num w:numId="25">
    <w:abstractNumId w:val="31"/>
  </w:num>
  <w:num w:numId="26">
    <w:abstractNumId w:val="12"/>
  </w:num>
  <w:num w:numId="27">
    <w:abstractNumId w:val="4"/>
  </w:num>
  <w:num w:numId="28">
    <w:abstractNumId w:val="24"/>
  </w:num>
  <w:num w:numId="29">
    <w:abstractNumId w:val="35"/>
  </w:num>
  <w:num w:numId="30">
    <w:abstractNumId w:val="8"/>
  </w:num>
  <w:num w:numId="31">
    <w:abstractNumId w:val="3"/>
  </w:num>
  <w:num w:numId="32">
    <w:abstractNumId w:val="20"/>
  </w:num>
  <w:num w:numId="33">
    <w:abstractNumId w:val="26"/>
  </w:num>
  <w:num w:numId="34">
    <w:abstractNumId w:val="22"/>
  </w:num>
  <w:num w:numId="35">
    <w:abstractNumId w:val="29"/>
  </w:num>
  <w:num w:numId="36">
    <w:abstractNumId w:val="1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717"/>
    <w:rsid w:val="000A50B2"/>
    <w:rsid w:val="00242643"/>
    <w:rsid w:val="00291A5C"/>
    <w:rsid w:val="004E754B"/>
    <w:rsid w:val="006031F4"/>
    <w:rsid w:val="0066352D"/>
    <w:rsid w:val="00740717"/>
    <w:rsid w:val="00746D75"/>
    <w:rsid w:val="008C46CE"/>
    <w:rsid w:val="00AA19E3"/>
    <w:rsid w:val="00C018F0"/>
    <w:rsid w:val="00DB5B92"/>
    <w:rsid w:val="00E81A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1ADB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0717"/>
    <w:rPr>
      <w:lang w:val="en-US"/>
    </w:rPr>
  </w:style>
  <w:style w:type="paragraph" w:styleId="Heading2">
    <w:name w:val="heading 2"/>
    <w:basedOn w:val="Normal"/>
    <w:link w:val="Heading2Char"/>
    <w:uiPriority w:val="9"/>
    <w:qFormat/>
    <w:rsid w:val="00740717"/>
    <w:pPr>
      <w:spacing w:before="100" w:beforeAutospacing="1" w:after="100" w:afterAutospacing="1"/>
      <w:outlineLvl w:val="1"/>
    </w:pPr>
    <w:rPr>
      <w:rFonts w:ascii="Times New Roman" w:hAnsi="Times New Roman" w:cs="Times New Roman"/>
      <w:b/>
      <w:bCs/>
      <w:sz w:val="36"/>
      <w:szCs w:val="36"/>
      <w:lang w:val="en-GB" w:eastAsia="en-GB"/>
    </w:rPr>
  </w:style>
  <w:style w:type="paragraph" w:styleId="Heading3">
    <w:name w:val="heading 3"/>
    <w:basedOn w:val="Normal"/>
    <w:link w:val="Heading3Char"/>
    <w:uiPriority w:val="9"/>
    <w:qFormat/>
    <w:rsid w:val="00740717"/>
    <w:pPr>
      <w:spacing w:before="100" w:beforeAutospacing="1" w:after="100" w:afterAutospacing="1"/>
      <w:outlineLvl w:val="2"/>
    </w:pPr>
    <w:rPr>
      <w:rFonts w:ascii="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0717"/>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40717"/>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740717"/>
    <w:pPr>
      <w:spacing w:before="100" w:beforeAutospacing="1" w:after="100" w:afterAutospacing="1"/>
    </w:pPr>
    <w:rPr>
      <w:rFonts w:ascii="Times New Roman" w:hAnsi="Times New Roman" w:cs="Times New Roman"/>
      <w:lang w:val="en-GB" w:eastAsia="en-GB"/>
    </w:rPr>
  </w:style>
  <w:style w:type="paragraph" w:styleId="HTMLPreformatted">
    <w:name w:val="HTML Preformatted"/>
    <w:basedOn w:val="Normal"/>
    <w:link w:val="HTMLPreformattedChar"/>
    <w:uiPriority w:val="99"/>
    <w:semiHidden/>
    <w:unhideWhenUsed/>
    <w:rsid w:val="0074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40717"/>
    <w:rPr>
      <w:rFonts w:ascii="Courier New" w:hAnsi="Courier New" w:cs="Courier New"/>
      <w:sz w:val="20"/>
      <w:szCs w:val="20"/>
      <w:lang w:eastAsia="en-GB"/>
    </w:rPr>
  </w:style>
  <w:style w:type="character" w:customStyle="1" w:styleId="pln">
    <w:name w:val="pln"/>
    <w:basedOn w:val="DefaultParagraphFont"/>
    <w:rsid w:val="00740717"/>
  </w:style>
  <w:style w:type="character" w:customStyle="1" w:styleId="typ">
    <w:name w:val="typ"/>
    <w:basedOn w:val="DefaultParagraphFont"/>
    <w:rsid w:val="00740717"/>
  </w:style>
  <w:style w:type="character" w:customStyle="1" w:styleId="lit">
    <w:name w:val="lit"/>
    <w:basedOn w:val="DefaultParagraphFont"/>
    <w:rsid w:val="00740717"/>
  </w:style>
  <w:style w:type="character" w:customStyle="1" w:styleId="pun">
    <w:name w:val="pun"/>
    <w:basedOn w:val="DefaultParagraphFont"/>
    <w:rsid w:val="00740717"/>
  </w:style>
  <w:style w:type="character" w:customStyle="1" w:styleId="kwd">
    <w:name w:val="kwd"/>
    <w:basedOn w:val="DefaultParagraphFont"/>
    <w:rsid w:val="00740717"/>
  </w:style>
  <w:style w:type="character" w:customStyle="1" w:styleId="str">
    <w:name w:val="str"/>
    <w:basedOn w:val="DefaultParagraphFont"/>
    <w:rsid w:val="00740717"/>
  </w:style>
  <w:style w:type="character" w:customStyle="1" w:styleId="apple-converted-space">
    <w:name w:val="apple-converted-space"/>
    <w:basedOn w:val="DefaultParagraphFont"/>
    <w:rsid w:val="00740717"/>
  </w:style>
  <w:style w:type="character" w:customStyle="1" w:styleId="com">
    <w:name w:val="com"/>
    <w:basedOn w:val="DefaultParagraphFont"/>
    <w:rsid w:val="00740717"/>
  </w:style>
  <w:style w:type="character" w:styleId="Hyperlink">
    <w:name w:val="Hyperlink"/>
    <w:basedOn w:val="DefaultParagraphFont"/>
    <w:uiPriority w:val="99"/>
    <w:semiHidden/>
    <w:unhideWhenUsed/>
    <w:rsid w:val="00740717"/>
    <w:rPr>
      <w:color w:val="0000FF"/>
      <w:u w:val="single"/>
    </w:rPr>
  </w:style>
  <w:style w:type="character" w:styleId="FollowedHyperlink">
    <w:name w:val="FollowedHyperlink"/>
    <w:basedOn w:val="DefaultParagraphFont"/>
    <w:uiPriority w:val="99"/>
    <w:semiHidden/>
    <w:unhideWhenUsed/>
    <w:rsid w:val="00740717"/>
    <w:rPr>
      <w:color w:val="800080"/>
      <w:u w:val="single"/>
    </w:rPr>
  </w:style>
  <w:style w:type="character" w:customStyle="1" w:styleId="tag">
    <w:name w:val="tag"/>
    <w:basedOn w:val="DefaultParagraphFont"/>
    <w:rsid w:val="00740717"/>
  </w:style>
  <w:style w:type="character" w:customStyle="1" w:styleId="atn">
    <w:name w:val="atn"/>
    <w:basedOn w:val="DefaultParagraphFont"/>
    <w:rsid w:val="00740717"/>
  </w:style>
  <w:style w:type="character" w:customStyle="1" w:styleId="atv">
    <w:name w:val="atv"/>
    <w:basedOn w:val="DefaultParagraphFont"/>
    <w:rsid w:val="00740717"/>
  </w:style>
  <w:style w:type="paragraph" w:styleId="ListParagraph">
    <w:name w:val="List Paragraph"/>
    <w:basedOn w:val="Normal"/>
    <w:uiPriority w:val="34"/>
    <w:qFormat/>
    <w:rsid w:val="00740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s://www.tutorialspoint.com/python3/tk_place.htm" TargetMode="External"/><Relationship Id="rId47" Type="http://schemas.openxmlformats.org/officeDocument/2006/relationships/hyperlink" Target="https://packages.debian.org/etch-m68k/python2.5-dev"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s://www.tutorialspoint.com/python3/tk_checkbutton.htm" TargetMode="External"/><Relationship Id="rId21" Type="http://schemas.openxmlformats.org/officeDocument/2006/relationships/hyperlink" Target="https://www.tutorialspoint.com/python3/tk_entry.htm" TargetMode="External"/><Relationship Id="rId22" Type="http://schemas.openxmlformats.org/officeDocument/2006/relationships/hyperlink" Target="https://www.tutorialspoint.com/python3/tk_frame.htm" TargetMode="External"/><Relationship Id="rId23" Type="http://schemas.openxmlformats.org/officeDocument/2006/relationships/hyperlink" Target="https://www.tutorialspoint.com/python3/tk_label.htm" TargetMode="External"/><Relationship Id="rId24" Type="http://schemas.openxmlformats.org/officeDocument/2006/relationships/hyperlink" Target="https://www.tutorialspoint.com/python3/tk_listbox.htm" TargetMode="External"/><Relationship Id="rId25" Type="http://schemas.openxmlformats.org/officeDocument/2006/relationships/hyperlink" Target="https://www.tutorialspoint.com/python3/tk_menubutton.htm" TargetMode="External"/><Relationship Id="rId26" Type="http://schemas.openxmlformats.org/officeDocument/2006/relationships/hyperlink" Target="https://www.tutorialspoint.com/python3/tk_menu.htm" TargetMode="External"/><Relationship Id="rId27" Type="http://schemas.openxmlformats.org/officeDocument/2006/relationships/hyperlink" Target="https://www.tutorialspoint.com/python3/tk_message.htm" TargetMode="External"/><Relationship Id="rId28" Type="http://schemas.openxmlformats.org/officeDocument/2006/relationships/hyperlink" Target="https://www.tutorialspoint.com/python3/tk_radiobutton.htm" TargetMode="External"/><Relationship Id="rId29" Type="http://schemas.openxmlformats.org/officeDocument/2006/relationships/hyperlink" Target="https://www.tutorialspoint.com/python3/tk_scale.ht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30" Type="http://schemas.openxmlformats.org/officeDocument/2006/relationships/hyperlink" Target="https://www.tutorialspoint.com/python3/tk_scrollbar.htm" TargetMode="External"/><Relationship Id="rId31" Type="http://schemas.openxmlformats.org/officeDocument/2006/relationships/hyperlink" Target="https://www.tutorialspoint.com/python3/tk_text.htm" TargetMode="External"/><Relationship Id="rId32" Type="http://schemas.openxmlformats.org/officeDocument/2006/relationships/hyperlink" Target="https://www.tutorialspoint.com/python3/tk_toplevel.htm" TargetMode="External"/><Relationship Id="rId9" Type="http://schemas.openxmlformats.org/officeDocument/2006/relationships/hyperlink" Target="https://wiki.python.org/moin/DatabaseInterfaces" TargetMode="External"/><Relationship Id="rId6" Type="http://schemas.openxmlformats.org/officeDocument/2006/relationships/hyperlink" Target="https://www.tutorialspoint.com/cgi-bin/hello.py" TargetMode="External"/><Relationship Id="rId7" Type="http://schemas.openxmlformats.org/officeDocument/2006/relationships/hyperlink" Target="http://www.tutorialspoint.com/cgi-bin/get_env.py" TargetMode="External"/><Relationship Id="rId8" Type="http://schemas.openxmlformats.org/officeDocument/2006/relationships/hyperlink" Target="https://www.tutorialspoint.com/cgi-bin/hello_get.py?first_name=ZARA&amp;last_name=ALI" TargetMode="External"/><Relationship Id="rId33" Type="http://schemas.openxmlformats.org/officeDocument/2006/relationships/hyperlink" Target="https://www.tutorialspoint.com/python3/tk_spinbox.htm" TargetMode="External"/><Relationship Id="rId34" Type="http://schemas.openxmlformats.org/officeDocument/2006/relationships/hyperlink" Target="https://www.tutorialspoint.com/python3/tk_panedwindow.htm" TargetMode="External"/><Relationship Id="rId35" Type="http://schemas.openxmlformats.org/officeDocument/2006/relationships/hyperlink" Target="https://www.tutorialspoint.com/python3/tk_labelframe.htm" TargetMode="External"/><Relationship Id="rId36" Type="http://schemas.openxmlformats.org/officeDocument/2006/relationships/hyperlink" Target="https://www.tutorialspoint.com/python3/tk_messagebox.htm" TargetMode="External"/><Relationship Id="rId10" Type="http://schemas.openxmlformats.org/officeDocument/2006/relationships/hyperlink" Target="http://www.pymysql.org/" TargetMode="External"/><Relationship Id="rId11" Type="http://schemas.openxmlformats.org/officeDocument/2006/relationships/hyperlink" Target="https://github.com/PyMySQL/PyMySQL" TargetMode="External"/><Relationship Id="rId12" Type="http://schemas.openxmlformats.org/officeDocument/2006/relationships/hyperlink" Target="https://www.tutorialspoint.com/mysql/index.htm" TargetMode="External"/><Relationship Id="rId13" Type="http://schemas.openxmlformats.org/officeDocument/2006/relationships/hyperlink" Target="https://docs.python.org/library/xml.sax.html" TargetMode="External"/><Relationship Id="rId14" Type="http://schemas.openxmlformats.org/officeDocument/2006/relationships/hyperlink" Target="https://www.tutorialspoint.com/wxpython/index.htm" TargetMode="External"/><Relationship Id="rId15" Type="http://schemas.openxmlformats.org/officeDocument/2006/relationships/hyperlink" Target="https://www.tutorialspoint.com/pyqt/index.htm" TargetMode="External"/><Relationship Id="rId16" Type="http://schemas.openxmlformats.org/officeDocument/2006/relationships/hyperlink" Target="http://www.jython.org/" TargetMode="External"/><Relationship Id="rId17" Type="http://schemas.openxmlformats.org/officeDocument/2006/relationships/image" Target="media/image2.jpeg"/><Relationship Id="rId18" Type="http://schemas.openxmlformats.org/officeDocument/2006/relationships/hyperlink" Target="https://www.tutorialspoint.com/python3/tk_button.htm" TargetMode="External"/><Relationship Id="rId19" Type="http://schemas.openxmlformats.org/officeDocument/2006/relationships/hyperlink" Target="https://www.tutorialspoint.com/python3/tk_canvas.htm" TargetMode="External"/><Relationship Id="rId37" Type="http://schemas.openxmlformats.org/officeDocument/2006/relationships/hyperlink" Target="https://www.tutorialspoint.com/python3/tk_dimensions.htm" TargetMode="External"/><Relationship Id="rId38" Type="http://schemas.openxmlformats.org/officeDocument/2006/relationships/hyperlink" Target="https://www.tutorialspoint.com/python3/tk_colors.htm" TargetMode="External"/><Relationship Id="rId39" Type="http://schemas.openxmlformats.org/officeDocument/2006/relationships/hyperlink" Target="https://www.tutorialspoint.com/python3/tk_fonts.htm" TargetMode="External"/><Relationship Id="rId40" Type="http://schemas.openxmlformats.org/officeDocument/2006/relationships/hyperlink" Target="https://www.tutorialspoint.com/python3/tk_anchors.htm" TargetMode="External"/><Relationship Id="rId41" Type="http://schemas.openxmlformats.org/officeDocument/2006/relationships/hyperlink" Target="https://www.tutorialspoint.com/python3/tk_relief.htm" TargetMode="External"/><Relationship Id="rId42" Type="http://schemas.openxmlformats.org/officeDocument/2006/relationships/hyperlink" Target="https://www.tutorialspoint.com/python3/tk_bitmaps.htm" TargetMode="External"/><Relationship Id="rId43" Type="http://schemas.openxmlformats.org/officeDocument/2006/relationships/hyperlink" Target="https://www.tutorialspoint.com/python3/tk_cursors.htm" TargetMode="External"/><Relationship Id="rId44" Type="http://schemas.openxmlformats.org/officeDocument/2006/relationships/hyperlink" Target="https://www.tutorialspoint.com/python3/tk_pack.htm" TargetMode="External"/><Relationship Id="rId45" Type="http://schemas.openxmlformats.org/officeDocument/2006/relationships/hyperlink" Target="https://www.tutorialspoint.com/python3/tk_gri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96</Pages>
  <Words>16768</Words>
  <Characters>95581</Characters>
  <Application>Microsoft Macintosh Word</Application>
  <DocSecurity>0</DocSecurity>
  <Lines>796</Lines>
  <Paragraphs>224</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Overview of OOP Terminology</vt:lpstr>
      <vt:lpstr>    Creating Classes</vt:lpstr>
      <vt:lpstr>        Example</vt:lpstr>
      <vt:lpstr>    Creating Instance Objects</vt:lpstr>
      <vt:lpstr>    Accessing Attributes</vt:lpstr>
      <vt:lpstr>    Built-In Class Attributes</vt:lpstr>
      <vt:lpstr>    Destroying Objects (Garbage Collection)</vt:lpstr>
      <vt:lpstr>        Example</vt:lpstr>
      <vt:lpstr>    Class Inheritance</vt:lpstr>
      <vt:lpstr>        Syntax</vt:lpstr>
      <vt:lpstr>        Example</vt:lpstr>
      <vt:lpstr>    Overriding Methods</vt:lpstr>
      <vt:lpstr>        Example</vt:lpstr>
      <vt:lpstr>    Base Overloading Methods</vt:lpstr>
      <vt:lpstr>    Overloading Operators</vt:lpstr>
      <vt:lpstr>        Example</vt:lpstr>
      <vt:lpstr>    Data Hiding</vt:lpstr>
      <vt:lpstr>        Example</vt:lpstr>
      <vt:lpstr>        Basic patterns that match single chars</vt:lpstr>
      <vt:lpstr>        Compilation flags</vt:lpstr>
      <vt:lpstr>    The match Function</vt:lpstr>
      <vt:lpstr>        Example</vt:lpstr>
      <vt:lpstr>    </vt:lpstr>
      <vt:lpstr>    </vt:lpstr>
      <vt:lpstr>    The search Function</vt:lpstr>
      <vt:lpstr>        Example</vt:lpstr>
      <vt:lpstr>    Matching Versus Searching</vt:lpstr>
      <vt:lpstr>        Example</vt:lpstr>
      <vt:lpstr>    Search and Replace</vt:lpstr>
      <vt:lpstr>        Syntax</vt:lpstr>
      <vt:lpstr>        Example</vt:lpstr>
      <vt:lpstr>    Regular Expression Modifiers: Option Flags</vt:lpstr>
      <vt:lpstr>    </vt:lpstr>
      <vt:lpstr>    Regular Expression Patterns</vt:lpstr>
      <vt:lpstr>    Regular Expression Examples</vt:lpstr>
      <vt:lpstr>        Literal characters</vt:lpstr>
      <vt:lpstr>    Character classes</vt:lpstr>
      <vt:lpstr>    Special Character Classes</vt:lpstr>
      <vt:lpstr>    Repetition Cases</vt:lpstr>
      <vt:lpstr>    Nongreedy repetition</vt:lpstr>
      <vt:lpstr>    </vt:lpstr>
      <vt:lpstr>    Grouping with Parentheses</vt:lpstr>
      <vt:lpstr>    Backreferences</vt:lpstr>
      <vt:lpstr>    Alternatives</vt:lpstr>
      <vt:lpstr>    Anchors</vt:lpstr>
      <vt:lpstr>    </vt:lpstr>
      <vt:lpstr>    Special Syntax with Parentheses</vt:lpstr>
      <vt:lpstr>    What is PyMySQL ?</vt:lpstr>
      <vt:lpstr>    How do I Install PyMySQL?</vt:lpstr>
      <vt:lpstr>    Database Connection</vt:lpstr>
      <vt:lpstr>        Example</vt:lpstr>
      <vt:lpstr>    Creating Database Table</vt:lpstr>
      <vt:lpstr>        Example</vt:lpstr>
      <vt:lpstr>    INSERT Operation</vt:lpstr>
      <vt:lpstr>        Example</vt:lpstr>
      <vt:lpstr>        Example</vt:lpstr>
      <vt:lpstr>    READ Operation</vt:lpstr>
      <vt:lpstr>        Example</vt:lpstr>
      <vt:lpstr>        Output</vt:lpstr>
      <vt:lpstr>    Update Operation</vt:lpstr>
      <vt:lpstr>        Example</vt:lpstr>
      <vt:lpstr>    DELETE Operation</vt:lpstr>
      <vt:lpstr>        Example</vt:lpstr>
      <vt:lpstr>    Performing Transactions</vt:lpstr>
      <vt:lpstr>        Example</vt:lpstr>
      <vt:lpstr>    COMMIT Operation</vt:lpstr>
      <vt:lpstr>    ROLLBACK Operation</vt:lpstr>
      <vt:lpstr>    Disconnecting Database</vt:lpstr>
      <vt:lpstr>    Handling Errors</vt:lpstr>
      <vt:lpstr>    What is Sockets?</vt:lpstr>
      <vt:lpstr>    The socket Module</vt:lpstr>
      <vt:lpstr>    Server Socket Methods</vt:lpstr>
      <vt:lpstr>    Client Socket Methods</vt:lpstr>
      <vt:lpstr>    General Socket Methods</vt:lpstr>
      <vt:lpstr>    A Simple Server</vt:lpstr>
      <vt:lpstr>    A Simple Client</vt:lpstr>
      <vt:lpstr>        Example</vt:lpstr>
      <vt:lpstr>        Output</vt:lpstr>
      <vt:lpstr>    Python Internet Modules</vt:lpstr>
      <vt:lpstr>        Example</vt:lpstr>
      <vt:lpstr>    Sending an HTML e-mail using Python</vt:lpstr>
      <vt:lpstr>        Example</vt:lpstr>
      <vt:lpstr>    Sending Attachments as an E-mail</vt:lpstr>
      <vt:lpstr>        Example</vt:lpstr>
      <vt:lpstr>    Starting a New Thread</vt:lpstr>
      <vt:lpstr>        Example</vt:lpstr>
      <vt:lpstr>        Output</vt:lpstr>
      <vt:lpstr>    The Threading Module</vt:lpstr>
      <vt:lpstr>    Creating Thread Using Threading Module</vt:lpstr>
      <vt:lpstr>        Example</vt:lpstr>
      <vt:lpstr>        Result</vt:lpstr>
      <vt:lpstr>    Synchronizing Threads</vt:lpstr>
      <vt:lpstr>        Example</vt:lpstr>
      <vt:lpstr>        Output</vt:lpstr>
      <vt:lpstr>    Multithreaded Priority Queue</vt:lpstr>
      <vt:lpstr>        Example</vt:lpstr>
      <vt:lpstr>        Output</vt:lpstr>
      <vt:lpstr>    What is XML?</vt:lpstr>
      <vt:lpstr>    XML Parser Architectures and APIs</vt:lpstr>
      <vt:lpstr>    Parsing XML with SAX APIs</vt:lpstr>
    </vt:vector>
  </TitlesOfParts>
  <LinksUpToDate>false</LinksUpToDate>
  <CharactersWithSpaces>112125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Doron J.</dc:creator>
  <cp:keywords/>
  <dc:description/>
  <cp:lastModifiedBy>Samuel, Doron J.</cp:lastModifiedBy>
  <cp:revision>4</cp:revision>
  <dcterms:created xsi:type="dcterms:W3CDTF">2017-11-28T00:19:00Z</dcterms:created>
  <dcterms:modified xsi:type="dcterms:W3CDTF">2017-11-28T00:54:00Z</dcterms:modified>
</cp:coreProperties>
</file>