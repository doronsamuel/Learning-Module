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99D922" w14:textId="77777777" w:rsidR="00EA23B9" w:rsidRPr="00D330D0" w:rsidRDefault="00EA23B9" w:rsidP="00EA23B9">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D330D0">
        <w:rPr>
          <w:rFonts w:ascii="Times New Roman" w:hAnsi="Times New Roman" w:cs="Times New Roman"/>
          <w:b/>
          <w:color w:val="000000"/>
          <w:sz w:val="28"/>
          <w:u w:val="single"/>
          <w:lang w:val="en-GB" w:eastAsia="en-GB"/>
        </w:rPr>
        <w:t>Basic Syntax</w:t>
      </w:r>
    </w:p>
    <w:p w14:paraId="542BA7F2" w14:textId="77777777" w:rsidR="004C6ACE" w:rsidRPr="00EA23B9" w:rsidRDefault="004C6ACE" w:rsidP="004C6ACE">
      <w:pPr>
        <w:shd w:val="clear" w:color="auto" w:fill="FFFFFF"/>
        <w:spacing w:after="144" w:line="360" w:lineRule="atLeast"/>
        <w:ind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Let us execute the programs in different modes of programming.</w:t>
      </w:r>
    </w:p>
    <w:p w14:paraId="29D6CA67" w14:textId="77777777" w:rsidR="004C6ACE" w:rsidRPr="00EA23B9" w:rsidRDefault="004C6ACE" w:rsidP="004C6ACE">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Interactive Mode Programming</w:t>
      </w:r>
    </w:p>
    <w:p w14:paraId="301FA2F1"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Invoking the interpreter without passing a script file as a parameter brings up the following prompt −</w:t>
      </w:r>
    </w:p>
    <w:p w14:paraId="48BAC30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python</w:t>
      </w:r>
    </w:p>
    <w:p w14:paraId="3FD7D3D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5E65D6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Python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3.3</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default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Dec</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2013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35</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01</w:t>
      </w:r>
      <w:r w:rsidRPr="00EA23B9">
        <w:rPr>
          <w:rFonts w:ascii="Times New Roman" w:hAnsi="Times New Roman" w:cs="Times New Roman"/>
          <w:color w:val="666600"/>
          <w:lang w:val="en-GB" w:eastAsia="en-GB"/>
        </w:rPr>
        <w:t>)</w:t>
      </w:r>
    </w:p>
    <w:p w14:paraId="01994BA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GCC </w:t>
      </w:r>
      <w:r w:rsidRPr="00EA23B9">
        <w:rPr>
          <w:rFonts w:ascii="Times New Roman" w:hAnsi="Times New Roman" w:cs="Times New Roman"/>
          <w:color w:val="006666"/>
          <w:lang w:val="en-GB" w:eastAsia="en-GB"/>
        </w:rPr>
        <w:t>4.6</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on </w:t>
      </w:r>
      <w:r w:rsidRPr="00EA23B9">
        <w:rPr>
          <w:rFonts w:ascii="Times New Roman" w:hAnsi="Times New Roman" w:cs="Times New Roman"/>
          <w:color w:val="7F0055"/>
          <w:lang w:val="en-GB" w:eastAsia="en-GB"/>
        </w:rPr>
        <w:t>Linux</w:t>
      </w:r>
    </w:p>
    <w:p w14:paraId="70F6F67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Type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"help"</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"copyright"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"credits"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or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"license"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more information</w:t>
      </w:r>
      <w:r w:rsidRPr="00EA23B9">
        <w:rPr>
          <w:rFonts w:ascii="Times New Roman" w:hAnsi="Times New Roman" w:cs="Times New Roman"/>
          <w:color w:val="666600"/>
          <w:lang w:val="en-GB" w:eastAsia="en-GB"/>
        </w:rPr>
        <w:t>.</w:t>
      </w:r>
    </w:p>
    <w:p w14:paraId="4D5B108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p>
    <w:p w14:paraId="3996A8E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3DA317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On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Windows</w:t>
      </w:r>
      <w:r w:rsidRPr="00EA23B9">
        <w:rPr>
          <w:rFonts w:ascii="Times New Roman" w:hAnsi="Times New Roman" w:cs="Times New Roman"/>
          <w:color w:val="666600"/>
          <w:lang w:val="en-GB" w:eastAsia="en-GB"/>
        </w:rPr>
        <w:t>:</w:t>
      </w:r>
    </w:p>
    <w:p w14:paraId="44A82E4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304D67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Python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3.4</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v3</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4.3</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9b73f1c3e601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Feb</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24</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2015</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22</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43</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06</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MSC v</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1600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32</w:t>
      </w:r>
      <w:r w:rsidRPr="00EA23B9">
        <w:rPr>
          <w:rFonts w:ascii="Times New Roman" w:hAnsi="Times New Roman" w:cs="Times New Roman"/>
          <w:color w:val="313131"/>
          <w:lang w:val="en-GB" w:eastAsia="en-GB"/>
        </w:rPr>
        <w:t xml:space="preserve"> bit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Intel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on win32</w:t>
      </w:r>
    </w:p>
    <w:p w14:paraId="6BA3E67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Type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"copyright"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"credits"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or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"license()"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more information</w:t>
      </w:r>
      <w:r w:rsidRPr="00EA23B9">
        <w:rPr>
          <w:rFonts w:ascii="Times New Roman" w:hAnsi="Times New Roman" w:cs="Times New Roman"/>
          <w:color w:val="666600"/>
          <w:lang w:val="en-GB" w:eastAsia="en-GB"/>
        </w:rPr>
        <w:t>.</w:t>
      </w:r>
    </w:p>
    <w:p w14:paraId="09CE857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p>
    <w:p w14:paraId="52E3AD74"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Type the following text at the Python prompt and press Enter −</w:t>
      </w:r>
    </w:p>
    <w:p w14:paraId="038218F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"Hello, Python!"</w:t>
      </w:r>
      <w:r w:rsidRPr="00EA23B9">
        <w:rPr>
          <w:rFonts w:ascii="Times New Roman" w:hAnsi="Times New Roman" w:cs="Times New Roman"/>
          <w:color w:val="666600"/>
          <w:lang w:val="en-GB" w:eastAsia="en-GB"/>
        </w:rPr>
        <w:t>)</w:t>
      </w:r>
    </w:p>
    <w:p w14:paraId="31040C01"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you are running the older version of Python (Python 2.x), use of parenthesis as inprint function is optional. This produces the following result −</w:t>
      </w:r>
    </w:p>
    <w:p w14:paraId="034D412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Hello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Python</w:t>
      </w:r>
      <w:r w:rsidRPr="00EA23B9">
        <w:rPr>
          <w:rFonts w:ascii="Times New Roman" w:hAnsi="Times New Roman" w:cs="Times New Roman"/>
          <w:color w:val="666600"/>
          <w:lang w:val="en-GB" w:eastAsia="en-GB"/>
        </w:rPr>
        <w:t>!</w:t>
      </w:r>
    </w:p>
    <w:p w14:paraId="45C95740" w14:textId="77777777" w:rsidR="004C6ACE" w:rsidRPr="00EA23B9" w:rsidRDefault="004C6ACE" w:rsidP="004C6ACE">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Script Mode Programming</w:t>
      </w:r>
    </w:p>
    <w:p w14:paraId="5825032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Invoking the interpreter with a script parameter begins execution of the script and continues until the script is finished. When the script is finished, the interpreter is no longer active.</w:t>
      </w:r>
    </w:p>
    <w:p w14:paraId="1EF7A66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Let us write a simple Python program in a script. Python files have the extension .py. Type the following source code in a test.py file −</w:t>
      </w:r>
    </w:p>
    <w:p w14:paraId="1DB8453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"Hello, Python!"</w:t>
      </w:r>
      <w:r w:rsidRPr="00EA23B9">
        <w:rPr>
          <w:rFonts w:ascii="Times New Roman" w:hAnsi="Times New Roman" w:cs="Times New Roman"/>
          <w:color w:val="666600"/>
          <w:lang w:val="en-GB" w:eastAsia="en-GB"/>
        </w:rPr>
        <w:t>)</w:t>
      </w:r>
    </w:p>
    <w:p w14:paraId="4145245B"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We assume that you have the Python interpreter set in PATH variable. Now, try to run this program as follows −</w:t>
      </w:r>
    </w:p>
    <w:p w14:paraId="14907FD1"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 Linux</w:t>
      </w:r>
    </w:p>
    <w:p w14:paraId="068436B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python test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py </w:t>
      </w:r>
    </w:p>
    <w:p w14:paraId="1933D064"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73CE51D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Hello, Python!</w:t>
      </w:r>
    </w:p>
    <w:p w14:paraId="4D275457"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 Windows</w:t>
      </w:r>
    </w:p>
    <w:p w14:paraId="78DB6B5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\Python34</w:t>
      </w:r>
      <w:r w:rsidRPr="00EA23B9">
        <w:rPr>
          <w:rFonts w:ascii="Times New Roman" w:hAnsi="Times New Roman" w:cs="Times New Roman"/>
          <w:color w:val="666600"/>
          <w:lang w:val="en-GB" w:eastAsia="en-GB"/>
        </w:rPr>
        <w:t>&gt;</w:t>
      </w:r>
      <w:r w:rsidRPr="00EA23B9">
        <w:rPr>
          <w:rFonts w:ascii="Times New Roman" w:hAnsi="Times New Roman" w:cs="Times New Roman"/>
          <w:color w:val="7F0055"/>
          <w:lang w:val="en-GB" w:eastAsia="en-GB"/>
        </w:rPr>
        <w:t>Python</w:t>
      </w:r>
      <w:r w:rsidRPr="00EA23B9">
        <w:rPr>
          <w:rFonts w:ascii="Times New Roman" w:hAnsi="Times New Roman" w:cs="Times New Roman"/>
          <w:color w:val="313131"/>
          <w:lang w:val="en-GB" w:eastAsia="en-GB"/>
        </w:rPr>
        <w:t xml:space="preserve"> test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py</w:t>
      </w:r>
    </w:p>
    <w:p w14:paraId="14B1CB5D"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03D371D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Hello, Python!</w:t>
      </w:r>
    </w:p>
    <w:p w14:paraId="61C35B1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Let us try another way to execute a Python script in Linux. Here is the modified test.py file −</w:t>
      </w:r>
    </w:p>
    <w:p w14:paraId="1E8B33B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D4CA91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"Hello, Python!"</w:t>
      </w:r>
      <w:r w:rsidRPr="00EA23B9">
        <w:rPr>
          <w:rFonts w:ascii="Times New Roman" w:hAnsi="Times New Roman" w:cs="Times New Roman"/>
          <w:color w:val="666600"/>
          <w:lang w:val="en-GB" w:eastAsia="en-GB"/>
        </w:rPr>
        <w:t>)</w:t>
      </w:r>
    </w:p>
    <w:p w14:paraId="60FF7925"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We assume that you have Python interpreter available in the /usr/bin directory. Now, try to run this program as follows −</w:t>
      </w:r>
    </w:p>
    <w:p w14:paraId="43D77D9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chmod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x test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py     </w:t>
      </w:r>
      <w:r w:rsidRPr="00EA23B9">
        <w:rPr>
          <w:rFonts w:ascii="Times New Roman" w:hAnsi="Times New Roman" w:cs="Times New Roman"/>
          <w:color w:val="880000"/>
          <w:lang w:val="en-GB" w:eastAsia="en-GB"/>
        </w:rPr>
        <w:t># This is to make file executable</w:t>
      </w:r>
    </w:p>
    <w:p w14:paraId="3CF930E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test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py</w:t>
      </w:r>
    </w:p>
    <w:p w14:paraId="3ED669E8"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42A9CE8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Hello, Python!</w:t>
      </w:r>
    </w:p>
    <w:p w14:paraId="07643A48"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Identifiers</w:t>
      </w:r>
    </w:p>
    <w:p w14:paraId="2B1C8299"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Python identifier is a name used to identify a variable, function, class, module or other object. An identifier starts with a letter A to Z or a to z or an underscore (_) followed by zero or more letters, underscores and digits (0 to 9).</w:t>
      </w:r>
    </w:p>
    <w:p w14:paraId="7FCAE206"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does not allow punctuation characters such as @, $, and % within identifiers. Python is a case sensitive programming language. Thus, Manpower and manpower are two different identifiers in Python.</w:t>
      </w:r>
    </w:p>
    <w:p w14:paraId="254DF419"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naming conventions for Python identifiers −</w:t>
      </w:r>
    </w:p>
    <w:p w14:paraId="3A9A168F" w14:textId="77777777" w:rsidR="004C6ACE" w:rsidRPr="00EA23B9" w:rsidRDefault="004C6ACE" w:rsidP="004C6ACE">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Class names start with an uppercase letter. All other identifiers start with a lowercase letter.</w:t>
      </w:r>
    </w:p>
    <w:p w14:paraId="44603D9F" w14:textId="77777777" w:rsidR="004C6ACE" w:rsidRPr="00EA23B9" w:rsidRDefault="004C6ACE" w:rsidP="004C6ACE">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Starting an identifier with a single leading underscore indicates that the identifier is private.</w:t>
      </w:r>
    </w:p>
    <w:p w14:paraId="3B28D627" w14:textId="77777777" w:rsidR="004C6ACE" w:rsidRPr="00EA23B9" w:rsidRDefault="004C6ACE" w:rsidP="004C6ACE">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Starting an identifier with two leading underscores indicates a strong private identifier.</w:t>
      </w:r>
    </w:p>
    <w:p w14:paraId="28AC6465" w14:textId="77777777" w:rsidR="004C6ACE" w:rsidRPr="00EA23B9" w:rsidRDefault="004C6ACE" w:rsidP="004C6ACE">
      <w:pPr>
        <w:numPr>
          <w:ilvl w:val="0"/>
          <w:numId w:val="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the identifier also ends with two trailing underscores, the identifier is a language-defined special name.</w:t>
      </w:r>
    </w:p>
    <w:p w14:paraId="78944271"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Reserved Words</w:t>
      </w:r>
    </w:p>
    <w:p w14:paraId="6AC5DB64"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list shows the Python keywords. These are reserved words and you cannot use them as constants or variables or any other identifier names. All the Python keywords contain lowercase letters only.</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18"/>
        <w:gridCol w:w="3034"/>
        <w:gridCol w:w="2608"/>
      </w:tblGrid>
      <w:tr w:rsidR="004C6ACE" w:rsidRPr="00EA23B9" w14:paraId="78044ACB"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7E6C5C"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0FE7F3"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425002"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not</w:t>
            </w:r>
          </w:p>
        </w:tc>
      </w:tr>
      <w:tr w:rsidR="004C6ACE" w:rsidRPr="00EA23B9" w14:paraId="7DFC57B4"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B6476E"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DF2034"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finally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32B2E"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or</w:t>
            </w:r>
          </w:p>
        </w:tc>
      </w:tr>
      <w:tr w:rsidR="004C6ACE" w:rsidRPr="00EA23B9" w14:paraId="301ECB08"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D85FB"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assert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C9D61D"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27C78A"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pass</w:t>
            </w:r>
          </w:p>
        </w:tc>
      </w:tr>
      <w:tr w:rsidR="004C6ACE" w:rsidRPr="00EA23B9" w14:paraId="45678E05"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5FB9D7"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break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692EF7"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from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3BACF9"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print</w:t>
            </w:r>
          </w:p>
        </w:tc>
      </w:tr>
      <w:tr w:rsidR="004C6ACE" w:rsidRPr="00EA23B9" w14:paraId="29CB1331"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C02D2F"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9235F8"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global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2D5964"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raise</w:t>
            </w:r>
          </w:p>
        </w:tc>
      </w:tr>
      <w:tr w:rsidR="004C6ACE" w:rsidRPr="00EA23B9" w14:paraId="37668399"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AC0BAD"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48D39F"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EB6AA1"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return</w:t>
            </w:r>
          </w:p>
        </w:tc>
      </w:tr>
      <w:tr w:rsidR="004C6ACE" w:rsidRPr="00EA23B9" w14:paraId="2E7CF5D0"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D347A4"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04E39"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import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575AD10"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try</w:t>
            </w:r>
          </w:p>
        </w:tc>
      </w:tr>
      <w:tr w:rsidR="004C6ACE" w:rsidRPr="00EA23B9" w14:paraId="6F996D74"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EEEC7B"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F2DBD7"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E88094"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while</w:t>
            </w:r>
          </w:p>
        </w:tc>
      </w:tr>
      <w:tr w:rsidR="004C6ACE" w:rsidRPr="00EA23B9" w14:paraId="301F0F39"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08E41D"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elif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2418CF"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D882CE"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with </w:t>
            </w:r>
          </w:p>
        </w:tc>
      </w:tr>
      <w:tr w:rsidR="004C6ACE" w:rsidRPr="00EA23B9" w14:paraId="1EBC9087"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97D73F"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29680D"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lambda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897E3B"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yield</w:t>
            </w:r>
          </w:p>
        </w:tc>
      </w:tr>
      <w:tr w:rsidR="004C6ACE" w:rsidRPr="00EA23B9" w14:paraId="61AA5C32"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013E85"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C845FE"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31D44D" w14:textId="77777777" w:rsidR="004C6ACE" w:rsidRPr="00EA23B9" w:rsidRDefault="004C6ACE" w:rsidP="004C6ACE">
            <w:pPr>
              <w:spacing w:after="300"/>
              <w:jc w:val="center"/>
              <w:rPr>
                <w:rFonts w:ascii="Times New Roman" w:eastAsia="Times New Roman" w:hAnsi="Times New Roman" w:cs="Times New Roman"/>
                <w:lang w:val="en-GB" w:eastAsia="en-GB"/>
              </w:rPr>
            </w:pPr>
          </w:p>
        </w:tc>
      </w:tr>
    </w:tbl>
    <w:p w14:paraId="5F9FDC47"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lastRenderedPageBreak/>
        <w:t>Lines and Indentation</w:t>
      </w:r>
    </w:p>
    <w:p w14:paraId="12D28223"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does not use braces({}) to indicate blocks of code for class and function definitions or flow control. Blocks of code are denoted by line indentation, which is rigidly enforced.</w:t>
      </w:r>
    </w:p>
    <w:p w14:paraId="30D7333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number of spaces in the indentation is variable, but all statements within the block must be indented the same amount. For example −</w:t>
      </w:r>
    </w:p>
    <w:p w14:paraId="4AD5595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True</w:t>
      </w:r>
      <w:r w:rsidRPr="00EA23B9">
        <w:rPr>
          <w:rFonts w:ascii="Times New Roman" w:hAnsi="Times New Roman" w:cs="Times New Roman"/>
          <w:color w:val="666600"/>
          <w:lang w:val="en-GB" w:eastAsia="en-GB"/>
        </w:rPr>
        <w:t>:</w:t>
      </w:r>
    </w:p>
    <w:p w14:paraId="75D04E1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"True"</w:t>
      </w:r>
      <w:r w:rsidRPr="00EA23B9">
        <w:rPr>
          <w:rFonts w:ascii="Times New Roman" w:hAnsi="Times New Roman" w:cs="Times New Roman"/>
          <w:color w:val="666600"/>
          <w:lang w:val="en-GB" w:eastAsia="en-GB"/>
        </w:rPr>
        <w:t>)</w:t>
      </w:r>
    </w:p>
    <w:p w14:paraId="534FD39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8762E8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28E42B5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"False"</w:t>
      </w:r>
      <w:r w:rsidRPr="00EA23B9">
        <w:rPr>
          <w:rFonts w:ascii="Times New Roman" w:hAnsi="Times New Roman" w:cs="Times New Roman"/>
          <w:color w:val="666600"/>
          <w:lang w:val="en-GB" w:eastAsia="en-GB"/>
        </w:rPr>
        <w:t>)</w:t>
      </w:r>
    </w:p>
    <w:p w14:paraId="545E8B55"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However, the following block generates an error −</w:t>
      </w:r>
    </w:p>
    <w:p w14:paraId="4A140B9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True</w:t>
      </w:r>
      <w:r w:rsidRPr="00EA23B9">
        <w:rPr>
          <w:rFonts w:ascii="Times New Roman" w:hAnsi="Times New Roman" w:cs="Times New Roman"/>
          <w:color w:val="666600"/>
          <w:lang w:val="en-GB" w:eastAsia="en-GB"/>
        </w:rPr>
        <w:t>:</w:t>
      </w:r>
    </w:p>
    <w:p w14:paraId="7E0DF6F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"Answer"</w:t>
      </w:r>
      <w:r w:rsidRPr="00EA23B9">
        <w:rPr>
          <w:rFonts w:ascii="Times New Roman" w:hAnsi="Times New Roman" w:cs="Times New Roman"/>
          <w:color w:val="666600"/>
          <w:lang w:val="en-GB" w:eastAsia="en-GB"/>
        </w:rPr>
        <w:t>)</w:t>
      </w:r>
    </w:p>
    <w:p w14:paraId="78C89B1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"True"</w:t>
      </w:r>
      <w:r w:rsidRPr="00EA23B9">
        <w:rPr>
          <w:rFonts w:ascii="Times New Roman" w:hAnsi="Times New Roman" w:cs="Times New Roman"/>
          <w:color w:val="666600"/>
          <w:lang w:val="en-GB" w:eastAsia="en-GB"/>
        </w:rPr>
        <w:t>)</w:t>
      </w:r>
    </w:p>
    <w:p w14:paraId="42F31CF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3AB3EE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5B999BA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"Answer"</w:t>
      </w:r>
      <w:r w:rsidRPr="00EA23B9">
        <w:rPr>
          <w:rFonts w:ascii="Times New Roman" w:hAnsi="Times New Roman" w:cs="Times New Roman"/>
          <w:color w:val="666600"/>
          <w:lang w:val="en-GB" w:eastAsia="en-GB"/>
        </w:rPr>
        <w:t>)</w:t>
      </w:r>
    </w:p>
    <w:p w14:paraId="2EF45CA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"False"</w:t>
      </w:r>
      <w:r w:rsidRPr="00EA23B9">
        <w:rPr>
          <w:rFonts w:ascii="Times New Roman" w:hAnsi="Times New Roman" w:cs="Times New Roman"/>
          <w:color w:val="666600"/>
          <w:lang w:val="en-GB" w:eastAsia="en-GB"/>
        </w:rPr>
        <w:t>)</w:t>
      </w:r>
    </w:p>
    <w:p w14:paraId="6F938BD2"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Thus, in Python all the continuous lines indented with the same number of spaces would form a block. The following example has various statement blocks −</w:t>
      </w:r>
    </w:p>
    <w:p w14:paraId="0A67DB9F"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Note − Do not try to understand the logic at this point of time. Just make sure you understood the various blocks even if they are without braces.</w:t>
      </w:r>
    </w:p>
    <w:p w14:paraId="4D611EA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1E0E55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BCB5F8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sys</w:t>
      </w:r>
    </w:p>
    <w:p w14:paraId="541C698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1083AD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13C59D0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open file stream</w:t>
      </w:r>
    </w:p>
    <w:p w14:paraId="1F24D58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 xml:space="preserve">   file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file_name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w:t>
      </w:r>
      <w:r w:rsidRPr="00EA23B9">
        <w:rPr>
          <w:rFonts w:ascii="Times New Roman" w:hAnsi="Times New Roman" w:cs="Times New Roman"/>
          <w:color w:val="666600"/>
          <w:lang w:val="en-GB" w:eastAsia="en-GB"/>
        </w:rPr>
        <w:t>)</w:t>
      </w:r>
    </w:p>
    <w:p w14:paraId="631F7AC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9B6C22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IOError</w:t>
      </w:r>
      <w:r w:rsidRPr="00EA23B9">
        <w:rPr>
          <w:rFonts w:ascii="Times New Roman" w:hAnsi="Times New Roman" w:cs="Times New Roman"/>
          <w:color w:val="666600"/>
          <w:lang w:val="en-GB" w:eastAsia="en-GB"/>
        </w:rPr>
        <w:t>:</w:t>
      </w:r>
    </w:p>
    <w:p w14:paraId="0342DDB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"There was an error writing to"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file_name</w:t>
      </w:r>
      <w:r w:rsidRPr="00EA23B9">
        <w:rPr>
          <w:rFonts w:ascii="Times New Roman" w:hAnsi="Times New Roman" w:cs="Times New Roman"/>
          <w:color w:val="666600"/>
          <w:lang w:val="en-GB" w:eastAsia="en-GB"/>
        </w:rPr>
        <w:t>)</w:t>
      </w:r>
    </w:p>
    <w:p w14:paraId="3740418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sys</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exit</w:t>
      </w:r>
      <w:r w:rsidRPr="00EA23B9">
        <w:rPr>
          <w:rFonts w:ascii="Times New Roman" w:hAnsi="Times New Roman" w:cs="Times New Roman"/>
          <w:color w:val="666600"/>
          <w:lang w:val="en-GB" w:eastAsia="en-GB"/>
        </w:rPr>
        <w:t>()</w:t>
      </w:r>
    </w:p>
    <w:p w14:paraId="371F54B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"Enter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file_finish</w:t>
      </w:r>
      <w:r w:rsidRPr="00EA23B9">
        <w:rPr>
          <w:rFonts w:ascii="Times New Roman" w:hAnsi="Times New Roman" w:cs="Times New Roman"/>
          <w:color w:val="666600"/>
          <w:lang w:val="en-GB" w:eastAsia="en-GB"/>
        </w:rPr>
        <w:t>,)</w:t>
      </w:r>
    </w:p>
    <w:p w14:paraId="48015AC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 When finished"</w:t>
      </w:r>
    </w:p>
    <w:p w14:paraId="77035E0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while</w:t>
      </w:r>
      <w:r w:rsidRPr="00EA23B9">
        <w:rPr>
          <w:rFonts w:ascii="Times New Roman" w:hAnsi="Times New Roman" w:cs="Times New Roman"/>
          <w:color w:val="313131"/>
          <w:lang w:val="en-GB" w:eastAsia="en-GB"/>
        </w:rPr>
        <w:t xml:space="preserve"> file_text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file_finish</w:t>
      </w:r>
      <w:r w:rsidRPr="00EA23B9">
        <w:rPr>
          <w:rFonts w:ascii="Times New Roman" w:hAnsi="Times New Roman" w:cs="Times New Roman"/>
          <w:color w:val="666600"/>
          <w:lang w:val="en-GB" w:eastAsia="en-GB"/>
        </w:rPr>
        <w:t>:</w:t>
      </w:r>
    </w:p>
    <w:p w14:paraId="573B0A0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file_text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raw_input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"Enter text: "</w:t>
      </w:r>
      <w:r w:rsidRPr="00EA23B9">
        <w:rPr>
          <w:rFonts w:ascii="Times New Roman" w:hAnsi="Times New Roman" w:cs="Times New Roman"/>
          <w:color w:val="666600"/>
          <w:lang w:val="en-GB" w:eastAsia="en-GB"/>
        </w:rPr>
        <w:t>)</w:t>
      </w:r>
    </w:p>
    <w:p w14:paraId="0EFDC14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file_text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file_finish</w:t>
      </w:r>
      <w:r w:rsidRPr="00EA23B9">
        <w:rPr>
          <w:rFonts w:ascii="Times New Roman" w:hAnsi="Times New Roman" w:cs="Times New Roman"/>
          <w:color w:val="666600"/>
          <w:lang w:val="en-GB" w:eastAsia="en-GB"/>
        </w:rPr>
        <w:t>:</w:t>
      </w:r>
    </w:p>
    <w:p w14:paraId="37ECCD3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close the file</w:t>
      </w:r>
    </w:p>
    <w:p w14:paraId="1289533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
        <w:t xml:space="preserve">  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p>
    <w:p w14:paraId="394AC44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break</w:t>
      </w:r>
    </w:p>
    <w:p w14:paraId="045849A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write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file_text</w:t>
      </w:r>
      <w:r w:rsidRPr="00EA23B9">
        <w:rPr>
          <w:rFonts w:ascii="Times New Roman" w:hAnsi="Times New Roman" w:cs="Times New Roman"/>
          <w:color w:val="666600"/>
          <w:lang w:val="en-GB" w:eastAsia="en-GB"/>
        </w:rPr>
        <w:t>)</w:t>
      </w:r>
    </w:p>
    <w:p w14:paraId="4A0D990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write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w:t>
      </w:r>
      <w:r w:rsidRPr="00EA23B9">
        <w:rPr>
          <w:rFonts w:ascii="Times New Roman" w:hAnsi="Times New Roman" w:cs="Times New Roman"/>
          <w:color w:val="666600"/>
          <w:lang w:val="en-GB" w:eastAsia="en-GB"/>
        </w:rPr>
        <w:t>)</w:t>
      </w:r>
    </w:p>
    <w:p w14:paraId="06B47ED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55726A5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file_name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input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"Enter filename: "</w:t>
      </w:r>
      <w:r w:rsidRPr="00EA23B9">
        <w:rPr>
          <w:rFonts w:ascii="Times New Roman" w:hAnsi="Times New Roman" w:cs="Times New Roman"/>
          <w:color w:val="666600"/>
          <w:lang w:val="en-GB" w:eastAsia="en-GB"/>
        </w:rPr>
        <w:t>)</w:t>
      </w:r>
    </w:p>
    <w:p w14:paraId="2165CDC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len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file_name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59949DD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"Next time please enter something"</w:t>
      </w:r>
      <w:r w:rsidRPr="00EA23B9">
        <w:rPr>
          <w:rFonts w:ascii="Times New Roman" w:hAnsi="Times New Roman" w:cs="Times New Roman"/>
          <w:color w:val="666600"/>
          <w:lang w:val="en-GB" w:eastAsia="en-GB"/>
        </w:rPr>
        <w:t>)</w:t>
      </w:r>
    </w:p>
    <w:p w14:paraId="35782AA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sys</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exit</w:t>
      </w:r>
      <w:r w:rsidRPr="00EA23B9">
        <w:rPr>
          <w:rFonts w:ascii="Times New Roman" w:hAnsi="Times New Roman" w:cs="Times New Roman"/>
          <w:color w:val="666600"/>
          <w:lang w:val="en-GB" w:eastAsia="en-GB"/>
        </w:rPr>
        <w:t>()</w:t>
      </w:r>
    </w:p>
    <w:p w14:paraId="5E0A2C6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7573BE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78A29CE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file_name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"r"</w:t>
      </w:r>
      <w:r w:rsidRPr="00EA23B9">
        <w:rPr>
          <w:rFonts w:ascii="Times New Roman" w:hAnsi="Times New Roman" w:cs="Times New Roman"/>
          <w:color w:val="666600"/>
          <w:lang w:val="en-GB" w:eastAsia="en-GB"/>
        </w:rPr>
        <w:t>)</w:t>
      </w:r>
    </w:p>
    <w:p w14:paraId="116A57C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7B5817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IOError</w:t>
      </w:r>
      <w:r w:rsidRPr="00EA23B9">
        <w:rPr>
          <w:rFonts w:ascii="Times New Roman" w:hAnsi="Times New Roman" w:cs="Times New Roman"/>
          <w:color w:val="666600"/>
          <w:lang w:val="en-GB" w:eastAsia="en-GB"/>
        </w:rPr>
        <w:t>:</w:t>
      </w:r>
    </w:p>
    <w:p w14:paraId="4934CA2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"There was an error reading file"</w:t>
      </w:r>
      <w:r w:rsidRPr="00EA23B9">
        <w:rPr>
          <w:rFonts w:ascii="Times New Roman" w:hAnsi="Times New Roman" w:cs="Times New Roman"/>
          <w:color w:val="666600"/>
          <w:lang w:val="en-GB" w:eastAsia="en-GB"/>
        </w:rPr>
        <w:t>)</w:t>
      </w:r>
    </w:p>
    <w:p w14:paraId="093D550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sys</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exit</w:t>
      </w:r>
      <w:r w:rsidRPr="00EA23B9">
        <w:rPr>
          <w:rFonts w:ascii="Times New Roman" w:hAnsi="Times New Roman" w:cs="Times New Roman"/>
          <w:color w:val="666600"/>
          <w:lang w:val="en-GB" w:eastAsia="en-GB"/>
        </w:rPr>
        <w:t>()</w:t>
      </w:r>
    </w:p>
    <w:p w14:paraId="10F2B85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 xml:space="preserve">file_text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read</w:t>
      </w:r>
      <w:r w:rsidRPr="00EA23B9">
        <w:rPr>
          <w:rFonts w:ascii="Times New Roman" w:hAnsi="Times New Roman" w:cs="Times New Roman"/>
          <w:color w:val="666600"/>
          <w:lang w:val="en-GB" w:eastAsia="en-GB"/>
        </w:rPr>
        <w:t>()</w:t>
      </w:r>
    </w:p>
    <w:p w14:paraId="4A97C00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3AAF544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file_text</w:t>
      </w:r>
      <w:r w:rsidRPr="00EA23B9">
        <w:rPr>
          <w:rFonts w:ascii="Times New Roman" w:hAnsi="Times New Roman" w:cs="Times New Roman"/>
          <w:color w:val="666600"/>
          <w:lang w:val="en-GB" w:eastAsia="en-GB"/>
        </w:rPr>
        <w:t>)</w:t>
      </w:r>
    </w:p>
    <w:p w14:paraId="7341831B"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Multi-Line Statements</w:t>
      </w:r>
    </w:p>
    <w:p w14:paraId="334F960D"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Statements in Python typically end with a new line. Python, however, allows the use of the line continuation character (\) to denote that the line should continue. For example −</w:t>
      </w:r>
    </w:p>
    <w:p w14:paraId="0F3C324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total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item_one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1361F1E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item_two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2F89635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item_three</w:t>
      </w:r>
    </w:p>
    <w:p w14:paraId="44B5AEB7"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statements contained within the [], {}, or () brackets do not need to use the line continuation character. For example −</w:t>
      </w:r>
    </w:p>
    <w:p w14:paraId="08FC8AB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days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'Monday'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'Tuesday'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'Wednesday'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'Thursday'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'Friday'</w:t>
      </w:r>
      <w:r w:rsidRPr="00EA23B9">
        <w:rPr>
          <w:rFonts w:ascii="Times New Roman" w:hAnsi="Times New Roman" w:cs="Times New Roman"/>
          <w:color w:val="666600"/>
          <w:lang w:val="en-GB" w:eastAsia="en-GB"/>
        </w:rPr>
        <w:t>]</w:t>
      </w:r>
    </w:p>
    <w:p w14:paraId="5B620EA1"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Quotation in Python</w:t>
      </w:r>
    </w:p>
    <w:p w14:paraId="5BD81E43"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accepts single ('), double (") and triple (''' or """) quotes to denote string literals, as long as the same type of quote starts and ends the string.</w:t>
      </w:r>
    </w:p>
    <w:p w14:paraId="0D0DE023"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triple quotes are used to span the string across multiple lines. For example, all the following are legal −</w:t>
      </w:r>
    </w:p>
    <w:p w14:paraId="685C527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word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'word'</w:t>
      </w:r>
    </w:p>
    <w:p w14:paraId="38D572F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sentence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is a sentence."</w:t>
      </w:r>
    </w:p>
    <w:p w14:paraId="6FA7E9E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313131"/>
          <w:lang w:val="en-GB" w:eastAsia="en-GB"/>
        </w:rPr>
        <w:t xml:space="preserve">paragraph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is a paragraph. It is</w:t>
      </w:r>
    </w:p>
    <w:p w14:paraId="17C55F5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t>made up of multiple lines and sentences."""</w:t>
      </w:r>
    </w:p>
    <w:p w14:paraId="09E87D2E"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Comments in Python</w:t>
      </w:r>
    </w:p>
    <w:p w14:paraId="371713FF"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hash sign (#) that is not inside a string literal is the beginning of a comment. All characters after the #, up to the end of the physical line, are part of the comment and the Python interpreter ignores them.</w:t>
      </w:r>
    </w:p>
    <w:p w14:paraId="0B66DFA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49EBE1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8F0646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First comment</w:t>
      </w:r>
    </w:p>
    <w:p w14:paraId="1949C08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"Hello, Python!"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second comment</w:t>
      </w:r>
    </w:p>
    <w:p w14:paraId="3D6AE7F6"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49518CB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Hello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Python</w:t>
      </w:r>
      <w:r w:rsidRPr="00EA23B9">
        <w:rPr>
          <w:rFonts w:ascii="Times New Roman" w:hAnsi="Times New Roman" w:cs="Times New Roman"/>
          <w:color w:val="666600"/>
          <w:lang w:val="en-GB" w:eastAsia="en-GB"/>
        </w:rPr>
        <w:t>!</w:t>
      </w:r>
    </w:p>
    <w:p w14:paraId="588FA20B"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type a comment on the same line after a statement or expression −</w:t>
      </w:r>
    </w:p>
    <w:p w14:paraId="194852D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"Madisetti"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This is again comment</w:t>
      </w:r>
    </w:p>
    <w:p w14:paraId="069FE472"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does not have multiple-line commenting feature. You have to comment each line individually as follows −</w:t>
      </w:r>
    </w:p>
    <w:p w14:paraId="3F0B9C1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This is a comment.</w:t>
      </w:r>
    </w:p>
    <w:p w14:paraId="3B6F09E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This is a comment, too.</w:t>
      </w:r>
    </w:p>
    <w:p w14:paraId="2DDC831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This is a comment, too.</w:t>
      </w:r>
    </w:p>
    <w:p w14:paraId="7F9DF9D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I said that already.</w:t>
      </w:r>
    </w:p>
    <w:p w14:paraId="6A85DFC7"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Using Blank Lines</w:t>
      </w:r>
    </w:p>
    <w:p w14:paraId="2CE6C41D"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line containing only whitespace, possibly with a comment, is known as a blank line and Python totally ignores it.</w:t>
      </w:r>
    </w:p>
    <w:p w14:paraId="2BFE58D0"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an interactive interpreter session, you must enter an empty physical line to terminate a multiline statement.</w:t>
      </w:r>
    </w:p>
    <w:p w14:paraId="57A1F9F4"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Waiting for the User</w:t>
      </w:r>
    </w:p>
    <w:p w14:paraId="7BFEF009"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line of the program displays the prompt and, the statement saying “Press the enter key to exit”, and then waits for the user to take action −</w:t>
      </w:r>
    </w:p>
    <w:p w14:paraId="7E4B86C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327E3D5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004CDC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input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"\n\nPress the enter key to exit."</w:t>
      </w:r>
      <w:r w:rsidRPr="00EA23B9">
        <w:rPr>
          <w:rFonts w:ascii="Times New Roman" w:hAnsi="Times New Roman" w:cs="Times New Roman"/>
          <w:color w:val="666600"/>
          <w:lang w:val="en-GB" w:eastAsia="en-GB"/>
        </w:rPr>
        <w:t>)</w:t>
      </w:r>
    </w:p>
    <w:p w14:paraId="4356756D"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"\n\n" is used to create two new lines before displaying the actual line. Once the user presses the key, the program ends. This is a nice trick to keep a console window open until the user is done with an application.</w:t>
      </w:r>
    </w:p>
    <w:p w14:paraId="66E3AA4A"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Multiple Statements on a Single Line</w:t>
      </w:r>
    </w:p>
    <w:p w14:paraId="4708D4F7"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semicolon ( ; ) allows multiple statements on a single line given that no statement starts a new code block. Here is a sample snip using the semicolon −</w:t>
      </w:r>
    </w:p>
    <w:p w14:paraId="38DED9C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import</w:t>
      </w:r>
      <w:r w:rsidRPr="00EA23B9">
        <w:rPr>
          <w:rFonts w:ascii="Times New Roman" w:hAnsi="Times New Roman" w:cs="Times New Roman"/>
          <w:color w:val="313131"/>
          <w:lang w:val="en-GB" w:eastAsia="en-GB"/>
        </w:rPr>
        <w:t xml:space="preserve"> sys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x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'foo'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sys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stdout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write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x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'\n'</w:t>
      </w:r>
      <w:r w:rsidRPr="00EA23B9">
        <w:rPr>
          <w:rFonts w:ascii="Times New Roman" w:hAnsi="Times New Roman" w:cs="Times New Roman"/>
          <w:color w:val="666600"/>
          <w:lang w:val="en-GB" w:eastAsia="en-GB"/>
        </w:rPr>
        <w:t>)</w:t>
      </w:r>
    </w:p>
    <w:p w14:paraId="58557D29"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Multiple Statement Groups as Suites</w:t>
      </w:r>
    </w:p>
    <w:p w14:paraId="62AF6DE0"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Groups of individual statements, which make a single code block are called suites in Python. Compound or complex statements, such as if, while, def, and class require a header line and a suite.</w:t>
      </w:r>
    </w:p>
    <w:p w14:paraId="7F171E5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Header lines begin the statement (with the keyword) and terminate with a colon ( : ) and are followed by one or more lines which make up the suite. For example −</w:t>
      </w:r>
    </w:p>
    <w:p w14:paraId="34F4B68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expression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2B0AD2F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suite</w:t>
      </w:r>
    </w:p>
    <w:p w14:paraId="594C7F4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elif</w:t>
      </w:r>
      <w:r w:rsidRPr="00EA23B9">
        <w:rPr>
          <w:rFonts w:ascii="Times New Roman" w:hAnsi="Times New Roman" w:cs="Times New Roman"/>
          <w:color w:val="313131"/>
          <w:lang w:val="en-GB" w:eastAsia="en-GB"/>
        </w:rPr>
        <w:t xml:space="preserve"> expression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66BCE64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suite </w:t>
      </w:r>
    </w:p>
    <w:p w14:paraId="77DAC67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1EFCEEE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suite</w:t>
      </w:r>
    </w:p>
    <w:p w14:paraId="6865800F"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Command Line Arguments</w:t>
      </w:r>
    </w:p>
    <w:p w14:paraId="18EEBA7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Many programs can be run to provide you with some basic information about how they should be run. Python enables you to do this with -h −</w:t>
      </w:r>
    </w:p>
    <w:p w14:paraId="1974E44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python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h</w:t>
      </w:r>
    </w:p>
    <w:p w14:paraId="3465C78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usage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python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option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c cmd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m mod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file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FA4D3D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Options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and</w:t>
      </w:r>
      <w:r w:rsidRPr="00EA23B9">
        <w:rPr>
          <w:rFonts w:ascii="Times New Roman" w:hAnsi="Times New Roman" w:cs="Times New Roman"/>
          <w:color w:val="313131"/>
          <w:lang w:val="en-GB" w:eastAsia="en-GB"/>
        </w:rPr>
        <w:t xml:space="preserve"> arguments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and</w:t>
      </w:r>
      <w:r w:rsidRPr="00EA23B9">
        <w:rPr>
          <w:rFonts w:ascii="Times New Roman" w:hAnsi="Times New Roman" w:cs="Times New Roman"/>
          <w:color w:val="313131"/>
          <w:lang w:val="en-GB" w:eastAsia="en-GB"/>
        </w:rPr>
        <w:t xml:space="preserve"> corresponding environment variables</w:t>
      </w:r>
      <w:r w:rsidRPr="00EA23B9">
        <w:rPr>
          <w:rFonts w:ascii="Times New Roman" w:hAnsi="Times New Roman" w:cs="Times New Roman"/>
          <w:color w:val="666600"/>
          <w:lang w:val="en-GB" w:eastAsia="en-GB"/>
        </w:rPr>
        <w:t>):</w:t>
      </w:r>
    </w:p>
    <w:p w14:paraId="3160EA9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c cmd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program passed </w:t>
      </w:r>
      <w:r w:rsidRPr="00EA23B9">
        <w:rPr>
          <w:rFonts w:ascii="Times New Roman" w:hAnsi="Times New Roman" w:cs="Times New Roman"/>
          <w:color w:val="000088"/>
          <w:lang w:val="en-GB" w:eastAsia="en-GB"/>
        </w:rPr>
        <w:t>in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as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string</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terminates option list</w:t>
      </w:r>
      <w:r w:rsidRPr="00EA23B9">
        <w:rPr>
          <w:rFonts w:ascii="Times New Roman" w:hAnsi="Times New Roman" w:cs="Times New Roman"/>
          <w:color w:val="666600"/>
          <w:lang w:val="en-GB" w:eastAsia="en-GB"/>
        </w:rPr>
        <w:t>)</w:t>
      </w:r>
    </w:p>
    <w:p w14:paraId="6E13FE1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d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debug output </w:t>
      </w:r>
      <w:r w:rsidRPr="00EA23B9">
        <w:rPr>
          <w:rFonts w:ascii="Times New Roman" w:hAnsi="Times New Roman" w:cs="Times New Roman"/>
          <w:color w:val="000088"/>
          <w:lang w:val="en-GB" w:eastAsia="en-GB"/>
        </w:rPr>
        <w:t>from</w:t>
      </w:r>
      <w:r w:rsidRPr="00EA23B9">
        <w:rPr>
          <w:rFonts w:ascii="Times New Roman" w:hAnsi="Times New Roman" w:cs="Times New Roman"/>
          <w:color w:val="313131"/>
          <w:lang w:val="en-GB" w:eastAsia="en-GB"/>
        </w:rPr>
        <w:t xml:space="preserve"> parser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also PYTHONDEBUG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x</w:t>
      </w:r>
      <w:r w:rsidRPr="00EA23B9">
        <w:rPr>
          <w:rFonts w:ascii="Times New Roman" w:hAnsi="Times New Roman" w:cs="Times New Roman"/>
          <w:color w:val="666600"/>
          <w:lang w:val="en-GB" w:eastAsia="en-GB"/>
        </w:rPr>
        <w:t>)</w:t>
      </w:r>
    </w:p>
    <w:p w14:paraId="1006A4E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ignore environment variables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such </w:t>
      </w:r>
      <w:r w:rsidRPr="00EA23B9">
        <w:rPr>
          <w:rFonts w:ascii="Times New Roman" w:hAnsi="Times New Roman" w:cs="Times New Roman"/>
          <w:color w:val="000088"/>
          <w:lang w:val="en-GB" w:eastAsia="en-GB"/>
        </w:rPr>
        <w:t>as</w:t>
      </w:r>
      <w:r w:rsidRPr="00EA23B9">
        <w:rPr>
          <w:rFonts w:ascii="Times New Roman" w:hAnsi="Times New Roman" w:cs="Times New Roman"/>
          <w:color w:val="313131"/>
          <w:lang w:val="en-GB" w:eastAsia="en-GB"/>
        </w:rPr>
        <w:t xml:space="preserve"> PYTHONPATH</w:t>
      </w:r>
      <w:r w:rsidRPr="00EA23B9">
        <w:rPr>
          <w:rFonts w:ascii="Times New Roman" w:hAnsi="Times New Roman" w:cs="Times New Roman"/>
          <w:color w:val="666600"/>
          <w:lang w:val="en-GB" w:eastAsia="en-GB"/>
        </w:rPr>
        <w:t>)</w:t>
      </w:r>
    </w:p>
    <w:p w14:paraId="69F0D36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h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help message </w:t>
      </w:r>
      <w:r w:rsidRPr="00EA23B9">
        <w:rPr>
          <w:rFonts w:ascii="Times New Roman" w:hAnsi="Times New Roman" w:cs="Times New Roman"/>
          <w:color w:val="000088"/>
          <w:lang w:val="en-GB" w:eastAsia="en-GB"/>
        </w:rPr>
        <w:t>and</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exit</w:t>
      </w:r>
    </w:p>
    <w:p w14:paraId="56EB446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AABF46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etc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1CC6DE8"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also program your script in such a way that it should accept various options. </w:t>
      </w:r>
      <w:hyperlink r:id="rId5" w:history="1">
        <w:r w:rsidRPr="00EA23B9">
          <w:rPr>
            <w:rFonts w:ascii="Times New Roman" w:hAnsi="Times New Roman" w:cs="Times New Roman"/>
            <w:color w:val="313131"/>
            <w:lang w:val="en-GB" w:eastAsia="en-GB"/>
          </w:rPr>
          <w:t>Command Line Arguments</w:t>
        </w:r>
      </w:hyperlink>
      <w:r w:rsidRPr="00EA23B9">
        <w:rPr>
          <w:rFonts w:ascii="Times New Roman" w:hAnsi="Times New Roman" w:cs="Times New Roman"/>
          <w:color w:val="000000"/>
          <w:lang w:val="en-GB" w:eastAsia="en-GB"/>
        </w:rPr>
        <w:t> is an advanced topic. Let us understand it.</w:t>
      </w:r>
    </w:p>
    <w:p w14:paraId="2AA15099" w14:textId="77777777" w:rsidR="00EA23B9" w:rsidRDefault="00EA23B9" w:rsidP="004C6ACE">
      <w:pPr>
        <w:shd w:val="clear" w:color="auto" w:fill="FFFFFF"/>
        <w:spacing w:after="144" w:line="360" w:lineRule="atLeast"/>
        <w:ind w:left="48" w:right="48"/>
        <w:jc w:val="both"/>
        <w:rPr>
          <w:rFonts w:ascii="Times New Roman" w:hAnsi="Times New Roman" w:cs="Times New Roman"/>
          <w:color w:val="000000"/>
          <w:lang w:val="en-GB" w:eastAsia="en-GB"/>
        </w:rPr>
      </w:pPr>
    </w:p>
    <w:p w14:paraId="099DC5F7" w14:textId="77777777" w:rsidR="00EA23B9" w:rsidRPr="00D330D0" w:rsidRDefault="00EA23B9" w:rsidP="00EA23B9">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D330D0">
        <w:rPr>
          <w:rFonts w:ascii="Times New Roman" w:hAnsi="Times New Roman" w:cs="Times New Roman"/>
          <w:b/>
          <w:color w:val="000000"/>
          <w:sz w:val="28"/>
          <w:u w:val="single"/>
          <w:lang w:val="en-GB" w:eastAsia="en-GB"/>
        </w:rPr>
        <w:lastRenderedPageBreak/>
        <w:t>Variables</w:t>
      </w:r>
    </w:p>
    <w:p w14:paraId="04C05A0B"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Variables are nothing but reserved memory locations to store values. It means that when you create a variable, you reserve some space in the memory.</w:t>
      </w:r>
    </w:p>
    <w:p w14:paraId="624B0C25"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Based on the data type of a variable, the interpreter allocates memory and decides what can be stored in the reserved memory. Therefore, by assigning different data types to the variables, you can store integers, decimals or characters in these variables.</w:t>
      </w:r>
    </w:p>
    <w:p w14:paraId="741DD176"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Assigning Values to Variables</w:t>
      </w:r>
    </w:p>
    <w:p w14:paraId="36F99CE5"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variables do not need explicit declaration to reserve memory space. The declaration happens automatically when you assign a value to a variable. The equal sign (=) is used to assign values to variables.</w:t>
      </w:r>
    </w:p>
    <w:p w14:paraId="2104CEF1"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operand to the left of the = operator is the name of the variable and the operand to the right of the = operator is the value stored in the variable. For example −</w:t>
      </w:r>
    </w:p>
    <w:p w14:paraId="5083AD8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6A59DF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AA9D8D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counter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An integer assignment</w:t>
      </w:r>
    </w:p>
    <w:p w14:paraId="60F1386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miles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1000.0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A floating point</w:t>
      </w:r>
    </w:p>
    <w:p w14:paraId="210CAD9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"John"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A string</w:t>
      </w:r>
    </w:p>
    <w:p w14:paraId="7E6C573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D5ABF4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counter</w:t>
      </w:r>
      <w:r w:rsidRPr="00EA23B9">
        <w:rPr>
          <w:rFonts w:ascii="Times New Roman" w:hAnsi="Times New Roman" w:cs="Times New Roman"/>
          <w:color w:val="666600"/>
          <w:lang w:val="en-GB" w:eastAsia="en-GB"/>
        </w:rPr>
        <w:t>)</w:t>
      </w:r>
    </w:p>
    <w:p w14:paraId="3D681E9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miles</w:t>
      </w:r>
      <w:r w:rsidRPr="00EA23B9">
        <w:rPr>
          <w:rFonts w:ascii="Times New Roman" w:hAnsi="Times New Roman" w:cs="Times New Roman"/>
          <w:color w:val="666600"/>
          <w:lang w:val="en-GB" w:eastAsia="en-GB"/>
        </w:rPr>
        <w:t>)</w:t>
      </w:r>
    </w:p>
    <w:p w14:paraId="5E69877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p>
    <w:p w14:paraId="117F3541"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100, 1000.0 and "John" are the values assigned to counter, miles, and name variables, respectively. This produces the following result −</w:t>
      </w:r>
    </w:p>
    <w:p w14:paraId="582AC19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100</w:t>
      </w:r>
    </w:p>
    <w:p w14:paraId="7B51F34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1000.0</w:t>
      </w:r>
    </w:p>
    <w:p w14:paraId="11EDFB4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John</w:t>
      </w:r>
    </w:p>
    <w:p w14:paraId="71CE8805"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Multiple Assignment</w:t>
      </w:r>
    </w:p>
    <w:p w14:paraId="1B4519D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allows you to assign a single value to several variables simultaneously.</w:t>
      </w:r>
    </w:p>
    <w:p w14:paraId="44FDD215"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example −</w:t>
      </w:r>
    </w:p>
    <w:p w14:paraId="58713C3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 = b = c = 1</w:t>
      </w:r>
    </w:p>
    <w:p w14:paraId="0B1F8929"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Here, an integer object is created with the value 1, and all the three variables are assigned to the same memory location. You can also assign multiple objects to multiple variables. For example −</w:t>
      </w:r>
    </w:p>
    <w:p w14:paraId="53DD9D7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
        <w:t>a, b, c = 1, 2, "john"</w:t>
      </w:r>
    </w:p>
    <w:p w14:paraId="77EDF70D"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two integer objects with values 1 and 2 are assigned to the variables a and b respectively, and one string object with the value "john" is assigned to the variable c.</w:t>
      </w:r>
    </w:p>
    <w:p w14:paraId="7F2BA95A"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Standard Data Types</w:t>
      </w:r>
    </w:p>
    <w:p w14:paraId="490CD6CF"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0C999972"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has five standard data types −</w:t>
      </w:r>
    </w:p>
    <w:p w14:paraId="7BA06082" w14:textId="77777777" w:rsidR="004C6ACE" w:rsidRPr="00EA23B9" w:rsidRDefault="004C6ACE" w:rsidP="004C6ACE">
      <w:pPr>
        <w:numPr>
          <w:ilvl w:val="0"/>
          <w:numId w:val="2"/>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Numbers</w:t>
      </w:r>
    </w:p>
    <w:p w14:paraId="52A360F9" w14:textId="77777777" w:rsidR="004C6ACE" w:rsidRPr="00EA23B9" w:rsidRDefault="004C6ACE" w:rsidP="004C6ACE">
      <w:pPr>
        <w:numPr>
          <w:ilvl w:val="0"/>
          <w:numId w:val="2"/>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String</w:t>
      </w:r>
    </w:p>
    <w:p w14:paraId="60CC1323" w14:textId="77777777" w:rsidR="004C6ACE" w:rsidRPr="00EA23B9" w:rsidRDefault="004C6ACE" w:rsidP="004C6ACE">
      <w:pPr>
        <w:numPr>
          <w:ilvl w:val="0"/>
          <w:numId w:val="2"/>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List</w:t>
      </w:r>
    </w:p>
    <w:p w14:paraId="10070806" w14:textId="77777777" w:rsidR="004C6ACE" w:rsidRPr="00EA23B9" w:rsidRDefault="004C6ACE" w:rsidP="004C6ACE">
      <w:pPr>
        <w:numPr>
          <w:ilvl w:val="0"/>
          <w:numId w:val="2"/>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Tuple</w:t>
      </w:r>
    </w:p>
    <w:p w14:paraId="78CB8DA4" w14:textId="77777777" w:rsidR="004C6ACE" w:rsidRPr="00EA23B9" w:rsidRDefault="004C6ACE" w:rsidP="004C6ACE">
      <w:pPr>
        <w:numPr>
          <w:ilvl w:val="0"/>
          <w:numId w:val="2"/>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Dictionary</w:t>
      </w:r>
    </w:p>
    <w:p w14:paraId="3405C703"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hyperlink r:id="rId6" w:history="1">
        <w:r w:rsidRPr="00EA23B9">
          <w:rPr>
            <w:rFonts w:ascii="Times New Roman" w:eastAsia="Times New Roman" w:hAnsi="Times New Roman" w:cs="Times New Roman"/>
            <w:b/>
            <w:color w:val="000000"/>
            <w:spacing w:val="-15"/>
            <w:lang w:val="en-GB" w:eastAsia="en-GB"/>
          </w:rPr>
          <w:t>Python Numbers</w:t>
        </w:r>
      </w:hyperlink>
    </w:p>
    <w:p w14:paraId="5CB0906F"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Number data types store numeric values. Number objects are created when you assign a value to them. For example −</w:t>
      </w:r>
    </w:p>
    <w:p w14:paraId="7CA1E41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var1 = 1</w:t>
      </w:r>
    </w:p>
    <w:p w14:paraId="69B72FA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var2 = 10</w:t>
      </w:r>
    </w:p>
    <w:p w14:paraId="33ACCF0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also delete the reference to a number object by using the delstatement. The syntax of the del statement is −</w:t>
      </w:r>
    </w:p>
    <w:p w14:paraId="078FD8F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del var1[,var2[,var3[....,varN]]]]</w:t>
      </w:r>
    </w:p>
    <w:p w14:paraId="3483AB97"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delete a single object or multiple objects by using the del statement.</w:t>
      </w:r>
    </w:p>
    <w:p w14:paraId="3A5A7F3F"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example −</w:t>
      </w:r>
    </w:p>
    <w:p w14:paraId="3CD060F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del var</w:t>
      </w:r>
    </w:p>
    <w:p w14:paraId="2125A03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del var_a, var_b</w:t>
      </w:r>
    </w:p>
    <w:p w14:paraId="3B80B480"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supports three different numerical types −</w:t>
      </w:r>
    </w:p>
    <w:p w14:paraId="53996DC3" w14:textId="77777777" w:rsidR="004C6ACE" w:rsidRPr="00EA23B9" w:rsidRDefault="004C6ACE" w:rsidP="004C6ACE">
      <w:pPr>
        <w:numPr>
          <w:ilvl w:val="0"/>
          <w:numId w:val="3"/>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int (signed integers)</w:t>
      </w:r>
    </w:p>
    <w:p w14:paraId="4014B4D2" w14:textId="77777777" w:rsidR="004C6ACE" w:rsidRPr="00EA23B9" w:rsidRDefault="004C6ACE" w:rsidP="004C6ACE">
      <w:pPr>
        <w:numPr>
          <w:ilvl w:val="0"/>
          <w:numId w:val="3"/>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float (floating point real values)</w:t>
      </w:r>
    </w:p>
    <w:p w14:paraId="7569B41A" w14:textId="77777777" w:rsidR="004C6ACE" w:rsidRPr="00EA23B9" w:rsidRDefault="004C6ACE" w:rsidP="004C6ACE">
      <w:pPr>
        <w:numPr>
          <w:ilvl w:val="0"/>
          <w:numId w:val="3"/>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lastRenderedPageBreak/>
        <w:t>complex (complex numbers)</w:t>
      </w:r>
    </w:p>
    <w:p w14:paraId="732F4526"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All integers in Python3 are represented as long integers. Hence, there is no separate number type as long.</w:t>
      </w:r>
    </w:p>
    <w:p w14:paraId="777CBECF" w14:textId="77777777" w:rsidR="004C6ACE" w:rsidRPr="00EA23B9" w:rsidRDefault="004C6ACE" w:rsidP="004C6ACE">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Examples</w:t>
      </w:r>
    </w:p>
    <w:p w14:paraId="07B0FCB8"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some examples of numbers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67"/>
        <w:gridCol w:w="3415"/>
        <w:gridCol w:w="3278"/>
      </w:tblGrid>
      <w:tr w:rsidR="004C6ACE" w:rsidRPr="00EA23B9" w14:paraId="5BFC7AAA"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BDBD984"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34590C"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48EEC2"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complex</w:t>
            </w:r>
          </w:p>
        </w:tc>
      </w:tr>
      <w:tr w:rsidR="004C6ACE" w:rsidRPr="00EA23B9" w14:paraId="39C6547E"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AC510"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66F9F0"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8F413B"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3.14j</w:t>
            </w:r>
          </w:p>
        </w:tc>
      </w:tr>
      <w:tr w:rsidR="004C6ACE" w:rsidRPr="00EA23B9" w14:paraId="369E3379"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A43A5F"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6004C3"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A373CC"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45.j</w:t>
            </w:r>
          </w:p>
        </w:tc>
      </w:tr>
      <w:tr w:rsidR="004C6ACE" w:rsidRPr="00EA23B9" w14:paraId="2C418FAB"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29850B"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E1D9E7"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7143C3"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9.322e-36j</w:t>
            </w:r>
          </w:p>
        </w:tc>
      </w:tr>
      <w:tr w:rsidR="004C6ACE" w:rsidRPr="00EA23B9" w14:paraId="1723C03E"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316876"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8172CD"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1DE694"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.876j</w:t>
            </w:r>
          </w:p>
        </w:tc>
      </w:tr>
      <w:tr w:rsidR="004C6ACE" w:rsidRPr="00EA23B9" w14:paraId="19F18034"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92C365"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5ECE5D"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1F8300"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-.6545+0J</w:t>
            </w:r>
          </w:p>
        </w:tc>
      </w:tr>
      <w:tr w:rsidR="004C6ACE" w:rsidRPr="00EA23B9" w14:paraId="700465DE"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CFFF44"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-0x260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80AC45"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5DA15E"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3e+26J</w:t>
            </w:r>
          </w:p>
        </w:tc>
      </w:tr>
      <w:tr w:rsidR="004C6ACE" w:rsidRPr="00EA23B9" w14:paraId="2A8471F5"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C4E3DD"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669CFA"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A12139"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4.53e-7j</w:t>
            </w:r>
          </w:p>
        </w:tc>
      </w:tr>
    </w:tbl>
    <w:p w14:paraId="36148D5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complex number consists of an ordered pair of real floating-point numbers denoted by x + yj, where x and y are real numbers and j is the imaginary unit.</w:t>
      </w:r>
    </w:p>
    <w:p w14:paraId="4D7FD597"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hyperlink r:id="rId7" w:history="1">
        <w:r w:rsidRPr="00EA23B9">
          <w:rPr>
            <w:rFonts w:ascii="Times New Roman" w:eastAsia="Times New Roman" w:hAnsi="Times New Roman" w:cs="Times New Roman"/>
            <w:b/>
            <w:color w:val="000000"/>
            <w:spacing w:val="-15"/>
            <w:lang w:val="en-GB" w:eastAsia="en-GB"/>
          </w:rPr>
          <w:t>Python Strings</w:t>
        </w:r>
      </w:hyperlink>
    </w:p>
    <w:p w14:paraId="3C31F386"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Strings in Python are identified as a contiguous set of characters represented in the quotation marks. Python allows either pair of single or double quotes. Subsets of strings can be taken using the slice operator ([ ] and [:] ) with indexes starting at 0 in the beginning of the string and working their way from -1 to the end.</w:t>
      </w:r>
    </w:p>
    <w:p w14:paraId="63582435"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plus (+) sign is the string concatenation operator and the asterisk (*) is the repetition operator. For example −</w:t>
      </w:r>
    </w:p>
    <w:p w14:paraId="4771FED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B4B368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F78D05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 xml:space="preserve">str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'Hello World!'</w:t>
      </w:r>
    </w:p>
    <w:p w14:paraId="28DE2D1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E75AD9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complete string</w:t>
      </w:r>
    </w:p>
    <w:p w14:paraId="3392587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str</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first character of the string</w:t>
      </w:r>
    </w:p>
    <w:p w14:paraId="1057E35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str</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characters starting from 3rd to 5th</w:t>
      </w:r>
    </w:p>
    <w:p w14:paraId="16BA010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str</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string starting from 3rd character</w:t>
      </w:r>
    </w:p>
    <w:p w14:paraId="78C5999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string two times</w:t>
      </w:r>
    </w:p>
    <w:p w14:paraId="4FA23D5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str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"TEST"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concatenated string</w:t>
      </w:r>
    </w:p>
    <w:p w14:paraId="1E178294"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will produce the following result −</w:t>
      </w:r>
    </w:p>
    <w:p w14:paraId="06F9310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Hello World!</w:t>
      </w:r>
    </w:p>
    <w:p w14:paraId="20DB659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w:t>
      </w:r>
    </w:p>
    <w:p w14:paraId="1BD414B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llo</w:t>
      </w:r>
    </w:p>
    <w:p w14:paraId="322C5ED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llo World!</w:t>
      </w:r>
    </w:p>
    <w:p w14:paraId="6B3E4EB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Hello World!Hello World!</w:t>
      </w:r>
    </w:p>
    <w:p w14:paraId="505DC32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Hello World!TEST</w:t>
      </w:r>
    </w:p>
    <w:p w14:paraId="38157E53"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hyperlink r:id="rId8" w:history="1">
        <w:r w:rsidRPr="00EA23B9">
          <w:rPr>
            <w:rFonts w:ascii="Times New Roman" w:eastAsia="Times New Roman" w:hAnsi="Times New Roman" w:cs="Times New Roman"/>
            <w:b/>
            <w:color w:val="000000"/>
            <w:spacing w:val="-15"/>
            <w:lang w:val="en-GB" w:eastAsia="en-GB"/>
          </w:rPr>
          <w:t>Python Lists</w:t>
        </w:r>
      </w:hyperlink>
    </w:p>
    <w:p w14:paraId="2B9BFBFD"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Lists are the most versatile of Python's compound data types. A list contains items separated by commas and enclosed within square brackets ([]). To some extent, lists are similar to arrays in C. One of the differences between them is that all the items belonging to a list can be of different data type.</w:t>
      </w:r>
    </w:p>
    <w:p w14:paraId="1A1ED77A"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values stored in a list can be accessed using the slice operator ([ ] and [:]) with indexes starting at 0 in the beginning of the list and working their way to end -1. The plus (+) sign is the list concatenation operator, and the asterisk (*) is the repetition operator. For example −</w:t>
      </w:r>
    </w:p>
    <w:p w14:paraId="2C3D307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427A556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A2BEF8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'abcd'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786</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2.23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'john'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70.2</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291832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tinylist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123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'john'</w:t>
      </w:r>
      <w:r w:rsidRPr="00EA23B9">
        <w:rPr>
          <w:rFonts w:ascii="Times New Roman" w:hAnsi="Times New Roman" w:cs="Times New Roman"/>
          <w:color w:val="666600"/>
          <w:lang w:val="en-GB" w:eastAsia="en-GB"/>
        </w:rPr>
        <w:t>]</w:t>
      </w:r>
    </w:p>
    <w:p w14:paraId="13608ED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A5384C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list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complete list</w:t>
      </w:r>
    </w:p>
    <w:p w14:paraId="7119772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first element of the list</w:t>
      </w:r>
    </w:p>
    <w:p w14:paraId="78FCB0C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xml:space="preserve"># Prints elements starting from 2nd till 3rd </w:t>
      </w:r>
    </w:p>
    <w:p w14:paraId="11161F7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elements starting from 3rd element</w:t>
      </w:r>
    </w:p>
    <w:p w14:paraId="18C16D4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tinylist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list two times</w:t>
      </w:r>
    </w:p>
    <w:p w14:paraId="4F8AD36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tinylist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concatenated lists</w:t>
      </w:r>
    </w:p>
    <w:p w14:paraId="1BDBF0C1"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5FAFDEA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['abcd', 786, 2.23, 'john', 70.200000000000003]</w:t>
      </w:r>
    </w:p>
    <w:p w14:paraId="78FD6B8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abcd</w:t>
      </w:r>
    </w:p>
    <w:p w14:paraId="2D13297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[786, 2.23]</w:t>
      </w:r>
    </w:p>
    <w:p w14:paraId="532A3A7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[2.23, 'john', 70.200000000000003]</w:t>
      </w:r>
    </w:p>
    <w:p w14:paraId="161162E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[123, 'john', 123, 'john']</w:t>
      </w:r>
    </w:p>
    <w:p w14:paraId="340B63C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['abcd', 786, 2.23, 'john', 70.200000000000003, 123, 'john']</w:t>
      </w:r>
    </w:p>
    <w:p w14:paraId="33FF7D72"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hyperlink r:id="rId9" w:history="1">
        <w:r w:rsidRPr="00EA23B9">
          <w:rPr>
            <w:rFonts w:ascii="Times New Roman" w:eastAsia="Times New Roman" w:hAnsi="Times New Roman" w:cs="Times New Roman"/>
            <w:b/>
            <w:color w:val="000000"/>
            <w:spacing w:val="-15"/>
            <w:lang w:val="en-GB" w:eastAsia="en-GB"/>
          </w:rPr>
          <w:t>Python Tuples</w:t>
        </w:r>
      </w:hyperlink>
    </w:p>
    <w:p w14:paraId="6B7C4212"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tuple is another sequence data type that is similar to the list. A tuple consists of a number of values separated by commas. Unlike lists, however, tuples are enclosed within parenthesis.</w:t>
      </w:r>
    </w:p>
    <w:p w14:paraId="18FFAD91"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main difference between lists and tuples are − Lists are enclosed in brackets ( [ ] ) and their elements and size can be changed, while tuples are enclosed in parentheses ( ( ) ) and cannot be updated. Tuples can be thought of as read-only lists. For example −</w:t>
      </w:r>
    </w:p>
    <w:p w14:paraId="23B2656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DE9C09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B8E515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'abcd'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786</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2.23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'john'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70.2</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7DD2A94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tinytuple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123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'john'</w:t>
      </w:r>
      <w:r w:rsidRPr="00EA23B9">
        <w:rPr>
          <w:rFonts w:ascii="Times New Roman" w:hAnsi="Times New Roman" w:cs="Times New Roman"/>
          <w:color w:val="666600"/>
          <w:lang w:val="en-GB" w:eastAsia="en-GB"/>
        </w:rPr>
        <w:t>)</w:t>
      </w:r>
    </w:p>
    <w:p w14:paraId="15B4F79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A8C0E6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tuple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complete tuple</w:t>
      </w:r>
    </w:p>
    <w:p w14:paraId="4A10C95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tuple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first element of the tuple</w:t>
      </w:r>
    </w:p>
    <w:p w14:paraId="01085B6F"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tuple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xml:space="preserve"># Prints elements starting from 2nd till 3rd </w:t>
      </w:r>
    </w:p>
    <w:p w14:paraId="38A8627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tuple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elements starting from 3rd element</w:t>
      </w:r>
    </w:p>
    <w:p w14:paraId="2ED6C228"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tinytuple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tuple two times</w:t>
      </w:r>
    </w:p>
    <w:p w14:paraId="7FE343A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tuple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tinytuple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concatenated tuple</w:t>
      </w:r>
    </w:p>
    <w:p w14:paraId="4CA87188"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75184A0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('abcd', 786, 2.23, 'john', 70.200000000000003)</w:t>
      </w:r>
    </w:p>
    <w:p w14:paraId="3FDD677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abcd</w:t>
      </w:r>
    </w:p>
    <w:p w14:paraId="2BD6B6D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(786, 2.23)</w:t>
      </w:r>
    </w:p>
    <w:p w14:paraId="6732217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(2.23, 'john', 70.200000000000003)</w:t>
      </w:r>
    </w:p>
    <w:p w14:paraId="0939A7C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(123, 'john', 123, 'john')</w:t>
      </w:r>
    </w:p>
    <w:p w14:paraId="03E6017E"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('abcd', 786, 2.23, 'john', 70.200000000000003, 123, 'john')</w:t>
      </w:r>
    </w:p>
    <w:p w14:paraId="29D3F8D8"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code is invalid with tuple, because we attempted to update a tuple, which is not allowed. Similar case is possible with lists −</w:t>
      </w:r>
    </w:p>
    <w:p w14:paraId="43FE478B"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D0B678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98E88B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'abcd'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786</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2.23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'john'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70.2</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C1EDD6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'abcd'</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786</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2.23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'john'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70.2</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7213A0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tuple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1000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Invalid syntax with tuple</w:t>
      </w:r>
    </w:p>
    <w:p w14:paraId="20BBBE1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1000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Valid syntax with list</w:t>
      </w:r>
    </w:p>
    <w:p w14:paraId="5D783DE3"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hyperlink r:id="rId10" w:history="1">
        <w:r w:rsidRPr="00EA23B9">
          <w:rPr>
            <w:rFonts w:ascii="Times New Roman" w:eastAsia="Times New Roman" w:hAnsi="Times New Roman" w:cs="Times New Roman"/>
            <w:b/>
            <w:color w:val="000000"/>
            <w:spacing w:val="-15"/>
            <w:lang w:val="en-GB" w:eastAsia="en-GB"/>
          </w:rPr>
          <w:t>Python Dictionary</w:t>
        </w:r>
      </w:hyperlink>
    </w:p>
    <w:p w14:paraId="68EB1CE2"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Python's dictionaries are kind of hash-table type. They work like associative arrays or hashes found in Perl and consist of key-value pairs. A dictionary key can be almost any Python type, but are usually numbers or strings. Values, on the other hand, can be any arbitrary Python object.</w:t>
      </w:r>
    </w:p>
    <w:p w14:paraId="1EBFE7C4"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Dictionaries are enclosed by curly braces ({ }) and values can be assigned and accessed using square braces ([]). For example −</w:t>
      </w:r>
    </w:p>
    <w:p w14:paraId="432AFFA1"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39D8A8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DD7F1A6"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dict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05E4545"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'one'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is one"</w:t>
      </w:r>
    </w:p>
    <w:p w14:paraId="4B944B5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is two"</w:t>
      </w:r>
    </w:p>
    <w:p w14:paraId="131B62A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CA4B242"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tinydict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'john'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'code'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6734</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'dept'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'sales'</w:t>
      </w:r>
      <w:r w:rsidRPr="00EA23B9">
        <w:rPr>
          <w:rFonts w:ascii="Times New Roman" w:hAnsi="Times New Roman" w:cs="Times New Roman"/>
          <w:color w:val="666600"/>
          <w:lang w:val="en-GB" w:eastAsia="en-GB"/>
        </w:rPr>
        <w:t>}</w:t>
      </w:r>
    </w:p>
    <w:p w14:paraId="75573EA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F0C7599"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'one'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value for 'one' key</w:t>
      </w:r>
    </w:p>
    <w:p w14:paraId="0C08471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dict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value for 2 key</w:t>
      </w:r>
    </w:p>
    <w:p w14:paraId="349B6B3C"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tinydict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complete dictionary</w:t>
      </w:r>
    </w:p>
    <w:p w14:paraId="496DB3A3"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tinydict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keys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all the keys</w:t>
      </w:r>
    </w:p>
    <w:p w14:paraId="10916210"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tinydict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values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Prints all the values</w:t>
      </w:r>
    </w:p>
    <w:p w14:paraId="346BBE3B"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246D9CA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This is one</w:t>
      </w:r>
    </w:p>
    <w:p w14:paraId="1C205804"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This is two</w:t>
      </w:r>
    </w:p>
    <w:p w14:paraId="1FDD49A7"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 'john', 'dept': 'sales', 'code': 6734}</w:t>
      </w:r>
    </w:p>
    <w:p w14:paraId="075F47FD"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dict_keys(['name', 'dept', 'code'])</w:t>
      </w:r>
    </w:p>
    <w:p w14:paraId="6D5970DA" w14:textId="77777777" w:rsidR="004C6ACE" w:rsidRPr="00EA23B9" w:rsidRDefault="004C6ACE" w:rsidP="004C6AC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dict_values(['john', 'sales', 6734])</w:t>
      </w:r>
    </w:p>
    <w:p w14:paraId="1B4B4107"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Dictionaries have no concept of order among the elements. It is incorrect to say that the elements are "out of order"; they are simply unordered.</w:t>
      </w:r>
    </w:p>
    <w:p w14:paraId="310A5753" w14:textId="77777777" w:rsidR="004C6ACE" w:rsidRPr="00EA23B9" w:rsidRDefault="004C6ACE" w:rsidP="004C6ACE">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Data Type Conversion</w:t>
      </w:r>
    </w:p>
    <w:p w14:paraId="74C4E450"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Sometimes, you may need to perform conversions between the built-in types. To convert between types, you simply use the type-names as a function.</w:t>
      </w:r>
    </w:p>
    <w:p w14:paraId="4077D71C"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are several built-in functions to perform conversion from one data type to another. These functions return a new object representing the converted value.</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40"/>
        <w:gridCol w:w="8120"/>
      </w:tblGrid>
      <w:tr w:rsidR="004C6ACE" w:rsidRPr="00EA23B9" w14:paraId="4E944BA2"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84255D"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9A329B"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Function &amp; Description</w:t>
            </w:r>
          </w:p>
        </w:tc>
      </w:tr>
      <w:tr w:rsidR="004C6ACE" w:rsidRPr="00EA23B9" w14:paraId="00801459"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267246" w14:textId="77777777" w:rsidR="004C6ACE" w:rsidRPr="00EA23B9" w:rsidRDefault="004C6ACE" w:rsidP="004C6ACE">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FABAE7"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int(x [,base])</w:t>
            </w:r>
          </w:p>
          <w:p w14:paraId="70E0F0BA"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x to an integer. The base specifies the base if x is a string.</w:t>
            </w:r>
          </w:p>
        </w:tc>
      </w:tr>
      <w:tr w:rsidR="004C6ACE" w:rsidRPr="00EA23B9" w14:paraId="1104F712"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9948B6"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8758AB"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float(x)</w:t>
            </w:r>
          </w:p>
          <w:p w14:paraId="7661624C"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x to a floating-point number.</w:t>
            </w:r>
          </w:p>
        </w:tc>
      </w:tr>
      <w:tr w:rsidR="004C6ACE" w:rsidRPr="00EA23B9" w14:paraId="5846CE81"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8731F4"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940AE7"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complex(real [,imag])</w:t>
            </w:r>
          </w:p>
          <w:p w14:paraId="4972E84E"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Creates a complex number.</w:t>
            </w:r>
          </w:p>
        </w:tc>
      </w:tr>
      <w:tr w:rsidR="004C6ACE" w:rsidRPr="00EA23B9" w14:paraId="000CC75C"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F6D005C"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B38691"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str(x)</w:t>
            </w:r>
          </w:p>
          <w:p w14:paraId="193E248C"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object x to a string representation.</w:t>
            </w:r>
          </w:p>
        </w:tc>
      </w:tr>
      <w:tr w:rsidR="004C6ACE" w:rsidRPr="00EA23B9" w14:paraId="10D3CF0C"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48C641"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EA5712"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repr(x)</w:t>
            </w:r>
          </w:p>
          <w:p w14:paraId="601B4285"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object x to an expression string.</w:t>
            </w:r>
          </w:p>
        </w:tc>
      </w:tr>
      <w:tr w:rsidR="004C6ACE" w:rsidRPr="00EA23B9" w14:paraId="1D649CD3"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BAB3F6"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96AB7A"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eval(str)</w:t>
            </w:r>
          </w:p>
          <w:p w14:paraId="383D2942"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Evaluates a string and returns an object.</w:t>
            </w:r>
          </w:p>
        </w:tc>
      </w:tr>
      <w:tr w:rsidR="004C6ACE" w:rsidRPr="00EA23B9" w14:paraId="655C04CE"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7E107F2"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FA98B8"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tuple(s)</w:t>
            </w:r>
          </w:p>
          <w:p w14:paraId="7EC1A175"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s to a tuple.</w:t>
            </w:r>
          </w:p>
        </w:tc>
      </w:tr>
      <w:tr w:rsidR="004C6ACE" w:rsidRPr="00EA23B9" w14:paraId="23A30252"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31440E"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0C922B"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list(s)</w:t>
            </w:r>
          </w:p>
          <w:p w14:paraId="2C506798"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s to a list.</w:t>
            </w:r>
          </w:p>
        </w:tc>
      </w:tr>
      <w:tr w:rsidR="004C6ACE" w:rsidRPr="00EA23B9" w14:paraId="65FDD21F"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9CBDEF"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2F51DD"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set(s)</w:t>
            </w:r>
          </w:p>
          <w:p w14:paraId="61647588"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s to a set.</w:t>
            </w:r>
          </w:p>
        </w:tc>
      </w:tr>
      <w:tr w:rsidR="004C6ACE" w:rsidRPr="00EA23B9" w14:paraId="1A0DFEE1"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72E8CB"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59A56A"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dict(d)</w:t>
            </w:r>
          </w:p>
          <w:p w14:paraId="6E2B9C09"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Creates a dictionary. d must be a sequence of (key,value) tuples.</w:t>
            </w:r>
          </w:p>
        </w:tc>
      </w:tr>
      <w:tr w:rsidR="004C6ACE" w:rsidRPr="00EA23B9" w14:paraId="099CBD38"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F7D016"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F6A75F"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frozenset(s)</w:t>
            </w:r>
          </w:p>
          <w:p w14:paraId="477FB703"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s to a frozen set.</w:t>
            </w:r>
          </w:p>
        </w:tc>
      </w:tr>
      <w:tr w:rsidR="004C6ACE" w:rsidRPr="00EA23B9" w14:paraId="1EABFC3D"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13B9A0"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C51660"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chr(x)</w:t>
            </w:r>
          </w:p>
          <w:p w14:paraId="1BF84641"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an integer to a character.</w:t>
            </w:r>
          </w:p>
        </w:tc>
      </w:tr>
      <w:tr w:rsidR="004C6ACE" w:rsidRPr="00EA23B9" w14:paraId="7A2EF403"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F874B8"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A29867"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unichr(x)</w:t>
            </w:r>
          </w:p>
          <w:p w14:paraId="2CBD6DED"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an integer to a Unicode character.</w:t>
            </w:r>
          </w:p>
        </w:tc>
      </w:tr>
      <w:tr w:rsidR="004C6ACE" w:rsidRPr="00EA23B9" w14:paraId="07CEF302"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540BE6"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597DA7"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ord(x)</w:t>
            </w:r>
          </w:p>
          <w:p w14:paraId="31363654"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 single character to its integer value.</w:t>
            </w:r>
          </w:p>
        </w:tc>
      </w:tr>
      <w:tr w:rsidR="004C6ACE" w:rsidRPr="00EA23B9" w14:paraId="5CB2924E"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94D59F0"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80073C"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hex(x)</w:t>
            </w:r>
          </w:p>
          <w:p w14:paraId="25A2415F"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an integer to a hexadecimal string.</w:t>
            </w:r>
          </w:p>
        </w:tc>
      </w:tr>
      <w:tr w:rsidR="004C6ACE" w:rsidRPr="00EA23B9" w14:paraId="518EEF72" w14:textId="77777777" w:rsidTr="004C6ACE">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9A3AE66" w14:textId="77777777" w:rsidR="004C6ACE" w:rsidRPr="00EA23B9" w:rsidRDefault="004C6ACE" w:rsidP="004C6ACE">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666C2"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oct(x)</w:t>
            </w:r>
          </w:p>
          <w:p w14:paraId="1E80E2F1" w14:textId="77777777" w:rsidR="004C6ACE" w:rsidRPr="00EA23B9" w:rsidRDefault="004C6ACE" w:rsidP="004C6ACE">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an integer to an octal string.</w:t>
            </w:r>
          </w:p>
        </w:tc>
      </w:tr>
    </w:tbl>
    <w:p w14:paraId="7384D595" w14:textId="77777777" w:rsidR="004C6ACE" w:rsidRPr="00EA23B9" w:rsidRDefault="004C6ACE" w:rsidP="004C6ACE">
      <w:pPr>
        <w:shd w:val="clear" w:color="auto" w:fill="FFFFFF"/>
        <w:spacing w:after="144" w:line="360" w:lineRule="atLeast"/>
        <w:ind w:left="48" w:right="48"/>
        <w:jc w:val="both"/>
        <w:rPr>
          <w:rFonts w:ascii="Times New Roman" w:hAnsi="Times New Roman" w:cs="Times New Roman"/>
          <w:color w:val="000000"/>
          <w:lang w:val="en-GB" w:eastAsia="en-GB"/>
        </w:rPr>
      </w:pPr>
    </w:p>
    <w:p w14:paraId="4A02A7EB" w14:textId="77777777" w:rsidR="00EA23B9" w:rsidRPr="00D330D0" w:rsidRDefault="00EA23B9" w:rsidP="00EA23B9">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D330D0">
        <w:rPr>
          <w:rFonts w:ascii="Times New Roman" w:hAnsi="Times New Roman" w:cs="Times New Roman"/>
          <w:b/>
          <w:color w:val="000000"/>
          <w:sz w:val="28"/>
          <w:u w:val="single"/>
          <w:lang w:val="en-GB" w:eastAsia="en-GB"/>
        </w:rPr>
        <w:t>Basic Operators</w:t>
      </w:r>
    </w:p>
    <w:p w14:paraId="62F0C6B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Operators are the constructs, which can manipulate the value of operands. Consider the expression 4 + 5 = 9. Here, 4 and 5 are called the operands and + is called the operator.</w:t>
      </w:r>
    </w:p>
    <w:p w14:paraId="4A03A32F"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Types of Operator</w:t>
      </w:r>
    </w:p>
    <w:p w14:paraId="089819F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language supports the following types of operators −</w:t>
      </w:r>
    </w:p>
    <w:p w14:paraId="4E28F50B" w14:textId="77777777" w:rsidR="00BE6986" w:rsidRPr="00EA23B9" w:rsidRDefault="00BE6986" w:rsidP="00BE6986">
      <w:pPr>
        <w:numPr>
          <w:ilvl w:val="0"/>
          <w:numId w:val="4"/>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Arithmetic Operators</w:t>
      </w:r>
    </w:p>
    <w:p w14:paraId="144D7872" w14:textId="77777777" w:rsidR="00BE6986" w:rsidRPr="00EA23B9" w:rsidRDefault="00BE6986" w:rsidP="00BE6986">
      <w:pPr>
        <w:numPr>
          <w:ilvl w:val="0"/>
          <w:numId w:val="4"/>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Comparison (Relational) Operators</w:t>
      </w:r>
    </w:p>
    <w:p w14:paraId="7B1271E5" w14:textId="77777777" w:rsidR="00BE6986" w:rsidRPr="00EA23B9" w:rsidRDefault="00BE6986" w:rsidP="00BE6986">
      <w:pPr>
        <w:numPr>
          <w:ilvl w:val="0"/>
          <w:numId w:val="4"/>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Assignment Operators</w:t>
      </w:r>
    </w:p>
    <w:p w14:paraId="0DA85F25" w14:textId="77777777" w:rsidR="00BE6986" w:rsidRPr="00EA23B9" w:rsidRDefault="00BE6986" w:rsidP="00BE6986">
      <w:pPr>
        <w:numPr>
          <w:ilvl w:val="0"/>
          <w:numId w:val="4"/>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Logical Operators</w:t>
      </w:r>
    </w:p>
    <w:p w14:paraId="0F56D926" w14:textId="77777777" w:rsidR="00BE6986" w:rsidRPr="00EA23B9" w:rsidRDefault="00BE6986" w:rsidP="00BE6986">
      <w:pPr>
        <w:numPr>
          <w:ilvl w:val="0"/>
          <w:numId w:val="4"/>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Bitwise Operators</w:t>
      </w:r>
    </w:p>
    <w:p w14:paraId="11D53DF4" w14:textId="77777777" w:rsidR="00BE6986" w:rsidRPr="00EA23B9" w:rsidRDefault="00BE6986" w:rsidP="00BE6986">
      <w:pPr>
        <w:numPr>
          <w:ilvl w:val="0"/>
          <w:numId w:val="4"/>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Membership Operators</w:t>
      </w:r>
    </w:p>
    <w:p w14:paraId="3CB6877E" w14:textId="77777777" w:rsidR="00BE6986" w:rsidRPr="00EA23B9" w:rsidRDefault="00BE6986" w:rsidP="00BE6986">
      <w:pPr>
        <w:numPr>
          <w:ilvl w:val="0"/>
          <w:numId w:val="4"/>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Identity Operators</w:t>
      </w:r>
    </w:p>
    <w:p w14:paraId="4178BC0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Let us have a look at all the operators one by one.</w:t>
      </w:r>
    </w:p>
    <w:p w14:paraId="4FD2F8F1"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Arithmetic Operators</w:t>
      </w:r>
    </w:p>
    <w:p w14:paraId="6BA5148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Assume variable a holds the value 10 and variable b holds the value 21, then −</w:t>
      </w:r>
    </w:p>
    <w:p w14:paraId="3712981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hyperlink r:id="rId11" w:history="1">
        <w:r w:rsidRPr="00EA23B9">
          <w:rPr>
            <w:rFonts w:ascii="Times New Roman" w:hAnsi="Times New Roman" w:cs="Times New Roman"/>
            <w:color w:val="313131"/>
            <w:lang w:val="en-GB" w:eastAsia="en-GB"/>
          </w:rPr>
          <w:t>Show Example</w:t>
        </w:r>
      </w:hyperlink>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77"/>
        <w:gridCol w:w="6289"/>
        <w:gridCol w:w="1094"/>
      </w:tblGrid>
      <w:tr w:rsidR="00BE6986" w:rsidRPr="00EA23B9" w14:paraId="1D4CFD55" w14:textId="77777777" w:rsidTr="00BE6986">
        <w:tc>
          <w:tcPr>
            <w:tcW w:w="18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6100E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6D266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6791B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Example</w:t>
            </w:r>
          </w:p>
        </w:tc>
      </w:tr>
      <w:tr w:rsidR="00BE6986" w:rsidRPr="00EA23B9" w14:paraId="2C74023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9F6B0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A2B35"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B8828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 b = 31</w:t>
            </w:r>
          </w:p>
        </w:tc>
      </w:tr>
      <w:tr w:rsidR="00BE6986" w:rsidRPr="00EA23B9" w14:paraId="378EC07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866A1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A0302C"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64D6B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 b = -11</w:t>
            </w:r>
          </w:p>
        </w:tc>
      </w:tr>
      <w:tr w:rsidR="00BE6986" w:rsidRPr="00EA23B9" w14:paraId="3AB2B63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7A6AB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5D2D19"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297F58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 b = 210</w:t>
            </w:r>
          </w:p>
        </w:tc>
      </w:tr>
      <w:tr w:rsidR="00BE6986" w:rsidRPr="00EA23B9" w14:paraId="6744C7F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0495E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F85EF1"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5F261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 / a = 2.1</w:t>
            </w:r>
          </w:p>
        </w:tc>
      </w:tr>
      <w:tr w:rsidR="00BE6986" w:rsidRPr="00EA23B9" w14:paraId="654DEBB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B96FB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FF4612"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30202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 % a = 1 </w:t>
            </w:r>
          </w:p>
        </w:tc>
      </w:tr>
      <w:tr w:rsidR="00BE6986" w:rsidRPr="00EA23B9" w14:paraId="71E7B5B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5938E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E9CDB0"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84C0D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a**b =10 to the power 20</w:t>
            </w:r>
          </w:p>
        </w:tc>
      </w:tr>
      <w:tr w:rsidR="00BE6986" w:rsidRPr="00EA23B9" w14:paraId="760868C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33796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C681A7"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688D7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9//2 = 4 and 9.0//2.0 = 4.0, -11//3 = -4, -11.0//3 = -4.0</w:t>
            </w:r>
          </w:p>
        </w:tc>
      </w:tr>
    </w:tbl>
    <w:p w14:paraId="3BA92E1B"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Comparison Operators</w:t>
      </w:r>
    </w:p>
    <w:p w14:paraId="645A8D1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These operators compare the values on either side of them and decide the relation among them. They are also called Relational operators.</w:t>
      </w:r>
    </w:p>
    <w:p w14:paraId="00E45A1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Assume variable a holds the value 10 and variable b holds the value 20, then −</w:t>
      </w:r>
    </w:p>
    <w:p w14:paraId="5360116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hyperlink r:id="rId12" w:history="1">
        <w:r w:rsidRPr="00EA23B9">
          <w:rPr>
            <w:rFonts w:ascii="Times New Roman" w:hAnsi="Times New Roman" w:cs="Times New Roman"/>
            <w:color w:val="313131"/>
            <w:lang w:val="en-GB" w:eastAsia="en-GB"/>
          </w:rPr>
          <w:t>Show Example</w:t>
        </w:r>
      </w:hyperlink>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0"/>
        <w:gridCol w:w="6436"/>
        <w:gridCol w:w="1094"/>
      </w:tblGrid>
      <w:tr w:rsidR="00BE6986" w:rsidRPr="00EA23B9" w14:paraId="5EBCC6C3" w14:textId="77777777" w:rsidTr="00BE6986">
        <w:tc>
          <w:tcPr>
            <w:tcW w:w="1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892E8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CA011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990E0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Example</w:t>
            </w:r>
          </w:p>
        </w:tc>
      </w:tr>
      <w:tr w:rsidR="00BE6986" w:rsidRPr="00EA23B9" w14:paraId="7699185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B220FF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CB4A80"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 the values of two operands are equal,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5F5ED2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 b) is not true.</w:t>
            </w:r>
          </w:p>
        </w:tc>
      </w:tr>
      <w:tr w:rsidR="00BE6986" w:rsidRPr="00EA23B9" w14:paraId="35B4240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487E0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17AF14"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 values of two operands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A4789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b) is true. </w:t>
            </w:r>
          </w:p>
        </w:tc>
      </w:tr>
      <w:tr w:rsidR="00BE6986" w:rsidRPr="00EA23B9" w14:paraId="5A95825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D730A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7175A5"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 the value of left operand is greater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7BAF6A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&gt; b) is not true.</w:t>
            </w:r>
          </w:p>
        </w:tc>
      </w:tr>
      <w:tr w:rsidR="00BE6986" w:rsidRPr="00EA23B9" w14:paraId="502C01C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B53DD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12F1FF"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 the value of left operand is less than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DA8BA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&lt; b) is true.</w:t>
            </w:r>
          </w:p>
        </w:tc>
      </w:tr>
      <w:tr w:rsidR="00BE6986" w:rsidRPr="00EA23B9" w14:paraId="6C3F234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4CD1A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150EB9"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 the value of left operand is greater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E2BB7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&gt;= b) is not true. </w:t>
            </w:r>
          </w:p>
        </w:tc>
      </w:tr>
      <w:tr w:rsidR="00BE6986" w:rsidRPr="00EA23B9" w14:paraId="3564677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39C44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2B649B"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 the value of left operand is less than or equal to the value of right operand,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BF6A7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&lt;= b) is true. </w:t>
            </w:r>
          </w:p>
        </w:tc>
      </w:tr>
    </w:tbl>
    <w:p w14:paraId="67E23351"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Assignment Operators</w:t>
      </w:r>
    </w:p>
    <w:p w14:paraId="6BD7AAA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Assume variable a holds the value 10 and variable b holds the value 20, then −</w:t>
      </w:r>
    </w:p>
    <w:p w14:paraId="4BB9B42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hyperlink r:id="rId13" w:history="1">
        <w:r w:rsidRPr="00EA23B9">
          <w:rPr>
            <w:rFonts w:ascii="Times New Roman" w:hAnsi="Times New Roman" w:cs="Times New Roman"/>
            <w:color w:val="313131"/>
            <w:lang w:val="en-GB" w:eastAsia="en-GB"/>
          </w:rPr>
          <w:t>Show Example</w:t>
        </w:r>
      </w:hyperlink>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86"/>
        <w:gridCol w:w="6034"/>
        <w:gridCol w:w="1240"/>
      </w:tblGrid>
      <w:tr w:rsidR="00BE6986" w:rsidRPr="00EA23B9" w14:paraId="7659C875" w14:textId="77777777" w:rsidTr="00BE6986">
        <w:tc>
          <w:tcPr>
            <w:tcW w:w="18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41626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D6A187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3A36E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Example</w:t>
            </w:r>
          </w:p>
        </w:tc>
      </w:tr>
      <w:tr w:rsidR="00BE6986" w:rsidRPr="00EA23B9" w14:paraId="0ECFE0E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6C30B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956180"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CA4BE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 a + b assigns value of a + b into c</w:t>
            </w:r>
          </w:p>
        </w:tc>
      </w:tr>
      <w:tr w:rsidR="00BE6986" w:rsidRPr="00EA23B9" w14:paraId="586BAAB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F39FB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42DFE3"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93C7F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 a is equivalent to c = c + a</w:t>
            </w:r>
          </w:p>
        </w:tc>
      </w:tr>
      <w:tr w:rsidR="00BE6986" w:rsidRPr="00EA23B9" w14:paraId="71B87BD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813A1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9DAD97"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1946A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 a is equivalent to c = c - a</w:t>
            </w:r>
          </w:p>
        </w:tc>
      </w:tr>
      <w:tr w:rsidR="00BE6986" w:rsidRPr="00EA23B9" w14:paraId="7906191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73B4A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E66ADE"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9EBEB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 a is equivalent to c = c * a</w:t>
            </w:r>
          </w:p>
        </w:tc>
      </w:tr>
      <w:tr w:rsidR="00BE6986" w:rsidRPr="00EA23B9" w14:paraId="76D50A6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FE49B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5E1BB0"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5909A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xml:space="preserve">c /= a is equivalent to c = c / ac /= a is </w:t>
            </w:r>
            <w:r w:rsidRPr="00EA23B9">
              <w:rPr>
                <w:rFonts w:ascii="Times New Roman" w:eastAsia="Times New Roman" w:hAnsi="Times New Roman" w:cs="Times New Roman"/>
                <w:color w:val="313131"/>
                <w:lang w:val="en-GB" w:eastAsia="en-GB"/>
              </w:rPr>
              <w:lastRenderedPageBreak/>
              <w:t>equivalent to c = c / a</w:t>
            </w:r>
          </w:p>
        </w:tc>
      </w:tr>
      <w:tr w:rsidR="00BE6986" w:rsidRPr="00EA23B9" w14:paraId="278EC60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FD52C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5EA1FF"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79827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 a is equivalent to c = c % a</w:t>
            </w:r>
          </w:p>
        </w:tc>
      </w:tr>
      <w:tr w:rsidR="00BE6986" w:rsidRPr="00EA23B9" w14:paraId="28FD1BB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4EE5B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0412E"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613A0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 a is equivalent to c = c ** a</w:t>
            </w:r>
          </w:p>
        </w:tc>
      </w:tr>
      <w:tr w:rsidR="00BE6986" w:rsidRPr="00EA23B9" w14:paraId="0F006F5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11CA27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9122B8"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4EDB9D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 //= a is equivalent to c = c // a</w:t>
            </w:r>
          </w:p>
        </w:tc>
      </w:tr>
    </w:tbl>
    <w:p w14:paraId="1EBD03FA"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Bitwise Operators</w:t>
      </w:r>
    </w:p>
    <w:p w14:paraId="544E425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Bitwise operator works on bits and performs bit-by-bit operation. Assume if a = 60; and b = 13; Now in binary format they will be as follows −</w:t>
      </w:r>
    </w:p>
    <w:p w14:paraId="5954107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 0011 1100</w:t>
      </w:r>
    </w:p>
    <w:p w14:paraId="0908B80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 = 0000 1101</w:t>
      </w:r>
    </w:p>
    <w:p w14:paraId="2E8844E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t>
      </w:r>
    </w:p>
    <w:p w14:paraId="3CC8F8E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a&amp;b = 0000 1100</w:t>
      </w:r>
    </w:p>
    <w:p w14:paraId="0501E10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a|b = 0011 1101</w:t>
      </w:r>
    </w:p>
    <w:p w14:paraId="3423AAD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a^b = 0011 0001</w:t>
      </w:r>
    </w:p>
    <w:p w14:paraId="575D719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 1100 0011</w:t>
      </w:r>
    </w:p>
    <w:p w14:paraId="36DA866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Python's built-in function bin() can be used to obtain binary representation of an integer number. </w:t>
      </w:r>
    </w:p>
    <w:p w14:paraId="7862857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Bitwise operators are supported by Python language −</w:t>
      </w:r>
    </w:p>
    <w:p w14:paraId="76A6151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hyperlink r:id="rId14" w:history="1">
        <w:r w:rsidRPr="00EA23B9">
          <w:rPr>
            <w:rFonts w:ascii="Times New Roman" w:hAnsi="Times New Roman" w:cs="Times New Roman"/>
            <w:color w:val="313131"/>
            <w:lang w:val="en-GB" w:eastAsia="en-GB"/>
          </w:rPr>
          <w:t>Show Example</w:t>
        </w:r>
      </w:hyperlink>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40"/>
        <w:gridCol w:w="5393"/>
        <w:gridCol w:w="1427"/>
      </w:tblGrid>
      <w:tr w:rsidR="00BE6986" w:rsidRPr="00EA23B9" w14:paraId="2A371051" w14:textId="77777777" w:rsidTr="00BE6986">
        <w:tc>
          <w:tcPr>
            <w:tcW w:w="18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C8419D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E09BD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C719D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Example</w:t>
            </w:r>
          </w:p>
        </w:tc>
      </w:tr>
      <w:tr w:rsidR="00BE6986" w:rsidRPr="00EA23B9" w14:paraId="7D8866D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79CAA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5FDFE6"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 copies a bit, to the result, if it exists in both operands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1D711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&amp; b) (means 0000 1100)</w:t>
            </w:r>
          </w:p>
        </w:tc>
      </w:tr>
      <w:tr w:rsidR="00BE6986" w:rsidRPr="00EA23B9" w14:paraId="1E243BA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DDCD4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19C73B"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FD0E8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 b) = 61 (means 0011 1101)</w:t>
            </w:r>
          </w:p>
        </w:tc>
      </w:tr>
      <w:tr w:rsidR="00BE6986" w:rsidRPr="00EA23B9" w14:paraId="1D84663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101B0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E9B455"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B8042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 b) = 49 (means 0011 0001)</w:t>
            </w:r>
          </w:p>
        </w:tc>
      </w:tr>
      <w:tr w:rsidR="00BE6986" w:rsidRPr="00EA23B9" w14:paraId="0638DF4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525D9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1DC5ABF"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D92079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 = -61 (means 1100 0011 in 2's complement form due to a signed binary number.</w:t>
            </w:r>
          </w:p>
        </w:tc>
      </w:tr>
      <w:tr w:rsidR="00BE6986" w:rsidRPr="00EA23B9" w14:paraId="12B42A3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DB6B7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B64337"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3D7B6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&lt;&lt; = 240 (means 1111 0000)</w:t>
            </w:r>
          </w:p>
        </w:tc>
      </w:tr>
      <w:tr w:rsidR="00BE6986" w:rsidRPr="00EA23B9" w14:paraId="6C75ADB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C5176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1F17C4"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DF9C2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&gt;&gt; = 15 (means 0000 1111)</w:t>
            </w:r>
          </w:p>
        </w:tc>
      </w:tr>
    </w:tbl>
    <w:p w14:paraId="799594B3"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Logical Operators</w:t>
      </w:r>
    </w:p>
    <w:p w14:paraId="7A768DC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logical operators are supported by Python language. Assume variable a holds True and variable b holds False then −</w:t>
      </w:r>
    </w:p>
    <w:p w14:paraId="312A547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hyperlink r:id="rId15" w:history="1">
        <w:r w:rsidRPr="00EA23B9">
          <w:rPr>
            <w:rFonts w:ascii="Times New Roman" w:hAnsi="Times New Roman" w:cs="Times New Roman"/>
            <w:color w:val="313131"/>
            <w:lang w:val="en-GB" w:eastAsia="en-GB"/>
          </w:rPr>
          <w:t>Show Example</w:t>
        </w:r>
      </w:hyperlink>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43"/>
        <w:gridCol w:w="6123"/>
        <w:gridCol w:w="1094"/>
      </w:tblGrid>
      <w:tr w:rsidR="00BE6986" w:rsidRPr="00EA23B9" w14:paraId="00E783FD" w14:textId="77777777" w:rsidTr="00BE6986">
        <w:tc>
          <w:tcPr>
            <w:tcW w:w="19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F79AE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FF17F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473C7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Example</w:t>
            </w:r>
          </w:p>
        </w:tc>
      </w:tr>
      <w:tr w:rsidR="00BE6986" w:rsidRPr="00EA23B9" w14:paraId="318FEF8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BF43D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and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99B0FF"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 both the operands are true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28068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and b) is False.</w:t>
            </w:r>
          </w:p>
        </w:tc>
      </w:tr>
      <w:tr w:rsidR="00BE6986" w:rsidRPr="00EA23B9" w14:paraId="1D7625C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E47FC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or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080569"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If any of the two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C4657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or b) is True.</w:t>
            </w:r>
          </w:p>
        </w:tc>
      </w:tr>
      <w:tr w:rsidR="00BE6986" w:rsidRPr="00EA23B9" w14:paraId="761B223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952EE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not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35DA77"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Used to reverse the logical state of its operand.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30AF30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Not(a and b) is True. </w:t>
            </w:r>
          </w:p>
        </w:tc>
      </w:tr>
    </w:tbl>
    <w:p w14:paraId="09FDB3A4"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Membership Operators</w:t>
      </w:r>
    </w:p>
    <w:p w14:paraId="64E14BA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Python’s membership operators test for membership in a sequence, such as strings, lists, or tuples. There are two membership operators as explained below −</w:t>
      </w:r>
    </w:p>
    <w:p w14:paraId="322044E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hyperlink r:id="rId16" w:history="1">
        <w:r w:rsidRPr="00EA23B9">
          <w:rPr>
            <w:rFonts w:ascii="Times New Roman" w:hAnsi="Times New Roman" w:cs="Times New Roman"/>
            <w:color w:val="313131"/>
            <w:lang w:val="en-GB" w:eastAsia="en-GB"/>
          </w:rPr>
          <w:t>Show Example</w:t>
        </w:r>
      </w:hyperlink>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11"/>
        <w:gridCol w:w="6329"/>
        <w:gridCol w:w="1120"/>
      </w:tblGrid>
      <w:tr w:rsidR="00BE6986" w:rsidRPr="00EA23B9" w14:paraId="45FF22F6" w14:textId="77777777" w:rsidTr="00BE6986">
        <w:tc>
          <w:tcPr>
            <w:tcW w:w="18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FFEF5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8EAB6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51BE5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Example</w:t>
            </w:r>
          </w:p>
        </w:tc>
      </w:tr>
      <w:tr w:rsidR="00BE6986" w:rsidRPr="00EA23B9" w14:paraId="3E1A324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ED02A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8C4905"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Evaluates to true if it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D9F1B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x in y, here in results in a 1 if x is a member of sequence y.</w:t>
            </w:r>
          </w:p>
        </w:tc>
      </w:tr>
      <w:tr w:rsidR="00BE6986" w:rsidRPr="00EA23B9" w14:paraId="3E50E6B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08786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FF1B38"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Evaluates to true if it does not finds a variable in the specified sequence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C4287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x not in y, here not in results in a 1 if x is not a member of sequence y.</w:t>
            </w:r>
          </w:p>
        </w:tc>
      </w:tr>
    </w:tbl>
    <w:p w14:paraId="40B109D9"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Identity Operators</w:t>
      </w:r>
    </w:p>
    <w:p w14:paraId="62D3A93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Identity operators compare the memory locations of two objects. There are two Identity operators as explained below −</w:t>
      </w:r>
    </w:p>
    <w:p w14:paraId="6D0F8595" w14:textId="77777777" w:rsidR="00BE6986"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hyperlink r:id="rId17" w:history="1">
        <w:r w:rsidRPr="00EA23B9">
          <w:rPr>
            <w:rFonts w:ascii="Times New Roman" w:hAnsi="Times New Roman" w:cs="Times New Roman"/>
            <w:color w:val="313131"/>
            <w:lang w:val="en-GB" w:eastAsia="en-GB"/>
          </w:rPr>
          <w:t>Show Example</w:t>
        </w:r>
      </w:hyperlink>
    </w:p>
    <w:p w14:paraId="0784A6D5" w14:textId="77777777" w:rsidR="00EA23B9" w:rsidRDefault="00EA23B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0700FD0B" w14:textId="77777777" w:rsidR="00EA23B9" w:rsidRPr="00EA23B9" w:rsidRDefault="00EA23B9" w:rsidP="00BE6986">
      <w:pPr>
        <w:shd w:val="clear" w:color="auto" w:fill="FFFFFF"/>
        <w:spacing w:after="144" w:line="360" w:lineRule="atLeast"/>
        <w:ind w:left="48" w:right="48"/>
        <w:jc w:val="both"/>
        <w:rPr>
          <w:rFonts w:ascii="Times New Roman" w:hAnsi="Times New Roman" w:cs="Times New Roman"/>
          <w:color w:val="000000"/>
          <w:lang w:val="en-GB" w:eastAsia="en-GB"/>
        </w:rPr>
      </w:pP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5998"/>
        <w:gridCol w:w="1560"/>
      </w:tblGrid>
      <w:tr w:rsidR="00BE6986" w:rsidRPr="00EA23B9" w14:paraId="5FF78231" w14:textId="77777777" w:rsidTr="00BE6986">
        <w:tc>
          <w:tcPr>
            <w:tcW w:w="18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F8434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w:t>
            </w:r>
          </w:p>
        </w:tc>
        <w:tc>
          <w:tcPr>
            <w:tcW w:w="4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3A8C3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219FA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Example</w:t>
            </w:r>
          </w:p>
        </w:tc>
      </w:tr>
      <w:tr w:rsidR="00BE6986" w:rsidRPr="00EA23B9" w14:paraId="0C49B6B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4A839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A81ADF"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Evaluates to true if the variables on either side of the operator point to the same object and false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1B81A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x is y, here is results in 1 if id(x) equals id(y).</w:t>
            </w:r>
          </w:p>
        </w:tc>
      </w:tr>
      <w:tr w:rsidR="00BE6986" w:rsidRPr="00EA23B9" w14:paraId="19DADC4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F261A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is not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99ADE5"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Evaluates to false if the variables on either side of the operator point to the same object and true otherwise.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DB0FCB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x is not y, here is notresults in 1 if id(x) is not equal to id(y).</w:t>
            </w:r>
          </w:p>
        </w:tc>
      </w:tr>
    </w:tbl>
    <w:p w14:paraId="7C408E2A"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EA23B9">
        <w:rPr>
          <w:rFonts w:ascii="Times New Roman" w:eastAsia="Times New Roman" w:hAnsi="Times New Roman" w:cs="Times New Roman"/>
          <w:b/>
          <w:color w:val="121214"/>
          <w:spacing w:val="-15"/>
          <w:lang w:val="en-GB" w:eastAsia="en-GB"/>
        </w:rPr>
        <w:t>Python Operators Precedence</w:t>
      </w:r>
    </w:p>
    <w:p w14:paraId="539AD85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table lists all operators from highest precedence to the lowest.</w:t>
      </w:r>
    </w:p>
    <w:p w14:paraId="76698D6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hyperlink r:id="rId18" w:history="1">
        <w:r w:rsidRPr="00EA23B9">
          <w:rPr>
            <w:rFonts w:ascii="Times New Roman" w:hAnsi="Times New Roman" w:cs="Times New Roman"/>
            <w:color w:val="313131"/>
            <w:lang w:val="en-GB" w:eastAsia="en-GB"/>
          </w:rPr>
          <w:t>Show Example</w:t>
        </w:r>
      </w:hyperlink>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027"/>
        <w:gridCol w:w="246"/>
      </w:tblGrid>
      <w:tr w:rsidR="00BE6986" w:rsidRPr="00EA23B9" w14:paraId="06E28739" w14:textId="77777777" w:rsidTr="00BE698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6219BB"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082040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Operator &amp; Description</w:t>
            </w:r>
          </w:p>
        </w:tc>
      </w:tr>
      <w:tr w:rsidR="00BE6986" w:rsidRPr="00EA23B9" w14:paraId="0B7E494D" w14:textId="77777777" w:rsidTr="00BE698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6A4C0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F39CD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t>
            </w:r>
          </w:p>
          <w:p w14:paraId="57D46D9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Exponentiation (raise to the power)</w:t>
            </w:r>
          </w:p>
        </w:tc>
      </w:tr>
      <w:tr w:rsidR="00BE6986" w:rsidRPr="00EA23B9" w14:paraId="4FB231B5" w14:textId="77777777" w:rsidTr="00BE698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CECEF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E691D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 -</w:t>
            </w:r>
          </w:p>
          <w:p w14:paraId="167633E9" w14:textId="77777777" w:rsidR="00BE6986" w:rsidRPr="00EA23B9" w:rsidRDefault="00BE6986" w:rsidP="00BE6986">
            <w:pP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Ccomplement, unary plus and minus (method names for the last two are +@ and -@)</w:t>
            </w:r>
          </w:p>
        </w:tc>
      </w:tr>
      <w:tr w:rsidR="00BE6986" w:rsidRPr="00EA23B9" w14:paraId="52A18300" w14:textId="77777777" w:rsidTr="00BE698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29D23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7212D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 % //</w:t>
            </w:r>
          </w:p>
          <w:p w14:paraId="4849CF4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Multiply, divide, modulo and floor division</w:t>
            </w:r>
          </w:p>
        </w:tc>
      </w:tr>
      <w:tr w:rsidR="00BE6986" w:rsidRPr="00EA23B9" w14:paraId="7506593C" w14:textId="77777777" w:rsidTr="00BE698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92B774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8BEEA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w:t>
            </w:r>
          </w:p>
          <w:p w14:paraId="1A4F734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Addition and subtraction</w:t>
            </w:r>
          </w:p>
        </w:tc>
      </w:tr>
      <w:tr w:rsidR="00BE6986" w:rsidRPr="00EA23B9" w14:paraId="525D4952" w14:textId="77777777" w:rsidTr="00BE6986">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9A48F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EDCA1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&gt;&gt; &lt;&lt;</w:t>
            </w:r>
          </w:p>
          <w:p w14:paraId="396E2A6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Right and left bitwise shift</w:t>
            </w:r>
          </w:p>
        </w:tc>
      </w:tr>
      <w:tr w:rsidR="00BE6986" w:rsidRPr="00EA23B9" w14:paraId="59905B7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FD2A67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489DE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&amp;</w:t>
            </w:r>
          </w:p>
          <w:p w14:paraId="0FDED17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638DD" w14:textId="77777777" w:rsidR="00BE6986" w:rsidRPr="00EA23B9" w:rsidRDefault="00BE6986" w:rsidP="00BE6986">
            <w:pPr>
              <w:rPr>
                <w:rFonts w:ascii="Times New Roman" w:hAnsi="Times New Roman" w:cs="Times New Roman"/>
                <w:color w:val="000000"/>
                <w:lang w:val="en-GB" w:eastAsia="en-GB"/>
              </w:rPr>
            </w:pPr>
          </w:p>
        </w:tc>
      </w:tr>
      <w:tr w:rsidR="00BE6986" w:rsidRPr="00EA23B9" w14:paraId="1A20C83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10B9E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B94B3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w:t>
            </w:r>
          </w:p>
          <w:p w14:paraId="2D87EEA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Bitwise exclusive `OR' and regular `OR'</w:t>
            </w:r>
          </w:p>
        </w:tc>
        <w:tc>
          <w:tcPr>
            <w:tcW w:w="0" w:type="auto"/>
            <w:shd w:val="clear" w:color="auto" w:fill="FFFFFF"/>
            <w:vAlign w:val="center"/>
            <w:hideMark/>
          </w:tcPr>
          <w:p w14:paraId="52DA41F2" w14:textId="77777777" w:rsidR="00BE6986" w:rsidRPr="00EA23B9" w:rsidRDefault="00BE6986" w:rsidP="00BE6986">
            <w:pPr>
              <w:rPr>
                <w:rFonts w:ascii="Times New Roman" w:eastAsia="Times New Roman" w:hAnsi="Times New Roman" w:cs="Times New Roman"/>
                <w:lang w:val="en-GB" w:eastAsia="en-GB"/>
              </w:rPr>
            </w:pPr>
          </w:p>
        </w:tc>
      </w:tr>
      <w:tr w:rsidR="00BE6986" w:rsidRPr="00EA23B9" w14:paraId="5D2A0AB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6AEB88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E91FB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&lt;= &lt; &gt; &gt;=</w:t>
            </w:r>
          </w:p>
          <w:p w14:paraId="35730DF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Comparison operators</w:t>
            </w:r>
          </w:p>
        </w:tc>
        <w:tc>
          <w:tcPr>
            <w:tcW w:w="0" w:type="auto"/>
            <w:shd w:val="clear" w:color="auto" w:fill="FFFFFF"/>
            <w:vAlign w:val="center"/>
            <w:hideMark/>
          </w:tcPr>
          <w:p w14:paraId="19EABB8F" w14:textId="77777777" w:rsidR="00BE6986" w:rsidRPr="00EA23B9" w:rsidRDefault="00BE6986" w:rsidP="00BE6986">
            <w:pPr>
              <w:rPr>
                <w:rFonts w:ascii="Times New Roman" w:eastAsia="Times New Roman" w:hAnsi="Times New Roman" w:cs="Times New Roman"/>
                <w:lang w:val="en-GB" w:eastAsia="en-GB"/>
              </w:rPr>
            </w:pPr>
          </w:p>
        </w:tc>
      </w:tr>
      <w:tr w:rsidR="00BE6986" w:rsidRPr="00EA23B9" w14:paraId="5A17590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EA811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677BC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&lt;&gt; == !=</w:t>
            </w:r>
          </w:p>
          <w:p w14:paraId="3003E65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Equality operators</w:t>
            </w:r>
          </w:p>
        </w:tc>
        <w:tc>
          <w:tcPr>
            <w:tcW w:w="0" w:type="auto"/>
            <w:shd w:val="clear" w:color="auto" w:fill="FFFFFF"/>
            <w:vAlign w:val="center"/>
            <w:hideMark/>
          </w:tcPr>
          <w:p w14:paraId="20A7A2A5" w14:textId="77777777" w:rsidR="00BE6986" w:rsidRPr="00EA23B9" w:rsidRDefault="00BE6986" w:rsidP="00BE6986">
            <w:pPr>
              <w:rPr>
                <w:rFonts w:ascii="Times New Roman" w:eastAsia="Times New Roman" w:hAnsi="Times New Roman" w:cs="Times New Roman"/>
                <w:lang w:val="en-GB" w:eastAsia="en-GB"/>
              </w:rPr>
            </w:pPr>
          </w:p>
        </w:tc>
      </w:tr>
      <w:tr w:rsidR="00BE6986" w:rsidRPr="00EA23B9" w14:paraId="08F5121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BF272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4DD33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 /= //= -= += *= **=</w:t>
            </w:r>
          </w:p>
          <w:p w14:paraId="30ABD85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Assignment operators</w:t>
            </w:r>
          </w:p>
        </w:tc>
        <w:tc>
          <w:tcPr>
            <w:tcW w:w="0" w:type="auto"/>
            <w:shd w:val="clear" w:color="auto" w:fill="FFFFFF"/>
            <w:vAlign w:val="center"/>
            <w:hideMark/>
          </w:tcPr>
          <w:p w14:paraId="4B975DC4" w14:textId="77777777" w:rsidR="00BE6986" w:rsidRPr="00EA23B9" w:rsidRDefault="00BE6986" w:rsidP="00BE6986">
            <w:pPr>
              <w:rPr>
                <w:rFonts w:ascii="Times New Roman" w:eastAsia="Times New Roman" w:hAnsi="Times New Roman" w:cs="Times New Roman"/>
                <w:lang w:val="en-GB" w:eastAsia="en-GB"/>
              </w:rPr>
            </w:pPr>
          </w:p>
        </w:tc>
      </w:tr>
      <w:tr w:rsidR="00BE6986" w:rsidRPr="00EA23B9" w14:paraId="49A4DB2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C355FE"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C6CB1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is is not</w:t>
            </w:r>
          </w:p>
          <w:p w14:paraId="616AE93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Identity operators</w:t>
            </w:r>
          </w:p>
        </w:tc>
        <w:tc>
          <w:tcPr>
            <w:tcW w:w="0" w:type="auto"/>
            <w:shd w:val="clear" w:color="auto" w:fill="FFFFFF"/>
            <w:vAlign w:val="center"/>
            <w:hideMark/>
          </w:tcPr>
          <w:p w14:paraId="5D816FA4" w14:textId="77777777" w:rsidR="00BE6986" w:rsidRPr="00EA23B9" w:rsidRDefault="00BE6986" w:rsidP="00BE6986">
            <w:pPr>
              <w:rPr>
                <w:rFonts w:ascii="Times New Roman" w:eastAsia="Times New Roman" w:hAnsi="Times New Roman" w:cs="Times New Roman"/>
                <w:lang w:val="en-GB" w:eastAsia="en-GB"/>
              </w:rPr>
            </w:pPr>
          </w:p>
        </w:tc>
      </w:tr>
      <w:tr w:rsidR="00BE6986" w:rsidRPr="00EA23B9" w14:paraId="7285F9A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78CC5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454AD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not in</w:t>
            </w:r>
          </w:p>
          <w:p w14:paraId="32556E1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Membership operators</w:t>
            </w:r>
          </w:p>
        </w:tc>
        <w:tc>
          <w:tcPr>
            <w:tcW w:w="0" w:type="auto"/>
            <w:shd w:val="clear" w:color="auto" w:fill="FFFFFF"/>
            <w:vAlign w:val="center"/>
            <w:hideMark/>
          </w:tcPr>
          <w:p w14:paraId="126CC9CA" w14:textId="77777777" w:rsidR="00BE6986" w:rsidRPr="00EA23B9" w:rsidRDefault="00BE6986" w:rsidP="00BE6986">
            <w:pPr>
              <w:rPr>
                <w:rFonts w:ascii="Times New Roman" w:eastAsia="Times New Roman" w:hAnsi="Times New Roman" w:cs="Times New Roman"/>
                <w:lang w:val="en-GB" w:eastAsia="en-GB"/>
              </w:rPr>
            </w:pPr>
          </w:p>
        </w:tc>
      </w:tr>
      <w:tr w:rsidR="00BE6986" w:rsidRPr="00EA23B9" w14:paraId="6197875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C7B9D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3120E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not or and</w:t>
            </w:r>
          </w:p>
          <w:p w14:paraId="14C7454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Logical operators</w:t>
            </w:r>
          </w:p>
        </w:tc>
        <w:tc>
          <w:tcPr>
            <w:tcW w:w="0" w:type="auto"/>
            <w:shd w:val="clear" w:color="auto" w:fill="FFFFFF"/>
            <w:vAlign w:val="center"/>
            <w:hideMark/>
          </w:tcPr>
          <w:p w14:paraId="3BB9CA6D" w14:textId="77777777" w:rsidR="00BE6986" w:rsidRPr="00EA23B9" w:rsidRDefault="00BE6986" w:rsidP="00BE6986">
            <w:pPr>
              <w:rPr>
                <w:rFonts w:ascii="Times New Roman" w:eastAsia="Times New Roman" w:hAnsi="Times New Roman" w:cs="Times New Roman"/>
                <w:lang w:val="en-GB" w:eastAsia="en-GB"/>
              </w:rPr>
            </w:pPr>
          </w:p>
        </w:tc>
      </w:tr>
    </w:tbl>
    <w:p w14:paraId="0D2F38D2" w14:textId="77777777" w:rsidR="00BE6986" w:rsidRPr="00EA23B9" w:rsidRDefault="00BE6986" w:rsidP="00BE6986">
      <w:pPr>
        <w:rPr>
          <w:rFonts w:ascii="Times New Roman" w:eastAsia="Times New Roman" w:hAnsi="Times New Roman" w:cs="Times New Roman"/>
          <w:lang w:val="en-GB" w:eastAsia="en-GB"/>
        </w:rPr>
      </w:pPr>
    </w:p>
    <w:p w14:paraId="67A39692" w14:textId="77777777" w:rsidR="00EA23B9" w:rsidRPr="00D330D0" w:rsidRDefault="00EA23B9" w:rsidP="00EA23B9">
      <w:pPr>
        <w:pStyle w:val="ListParagraph"/>
        <w:widowControl w:val="0"/>
        <w:numPr>
          <w:ilvl w:val="0"/>
          <w:numId w:val="58"/>
        </w:numPr>
        <w:autoSpaceDE w:val="0"/>
        <w:autoSpaceDN w:val="0"/>
        <w:adjustRightInd w:val="0"/>
        <w:rPr>
          <w:rFonts w:ascii="Times New Roman" w:hAnsi="Times New Roman" w:cs="Times New Roman"/>
          <w:b/>
          <w:color w:val="252525"/>
          <w:sz w:val="28"/>
          <w:u w:val="single"/>
          <w:lang w:val="en-GB"/>
        </w:rPr>
      </w:pPr>
      <w:r w:rsidRPr="00D330D0">
        <w:rPr>
          <w:rFonts w:ascii="Times New Roman" w:hAnsi="Times New Roman" w:cs="Times New Roman"/>
          <w:b/>
          <w:color w:val="252525"/>
          <w:sz w:val="28"/>
          <w:u w:val="single"/>
          <w:lang w:val="en-GB"/>
        </w:rPr>
        <w:t>Decision Making</w:t>
      </w:r>
    </w:p>
    <w:p w14:paraId="09D4476B" w14:textId="77777777" w:rsidR="00EA23B9" w:rsidRPr="00EA23B9" w:rsidRDefault="00EA23B9" w:rsidP="00EA23B9">
      <w:pPr>
        <w:widowControl w:val="0"/>
        <w:autoSpaceDE w:val="0"/>
        <w:autoSpaceDN w:val="0"/>
        <w:adjustRightInd w:val="0"/>
        <w:rPr>
          <w:rFonts w:ascii="Times New Roman" w:hAnsi="Times New Roman" w:cs="Times New Roman"/>
          <w:color w:val="252525"/>
          <w:lang w:val="en-GB"/>
        </w:rPr>
      </w:pPr>
    </w:p>
    <w:p w14:paraId="2FC48852"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Decision-making is the anticipation of conditions occurring during the execution of a program and specified actions taken according to the conditions.</w:t>
      </w:r>
    </w:p>
    <w:p w14:paraId="21AE9153"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Decision structures evaluate multiple expressions, which produce TRUE or FALSE as the outcome. You need to determine which action to take and which statements to execute if the outcome is TRUE or FALSE otherwise.</w:t>
      </w:r>
    </w:p>
    <w:p w14:paraId="4109E755"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Following is the general form of a typical decision making structure found in most of the programming languages −</w:t>
      </w:r>
    </w:p>
    <w:p w14:paraId="33FC7AFA"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noProof/>
          <w:color w:val="252525"/>
          <w:lang w:val="en-GB" w:eastAsia="en-GB"/>
        </w:rPr>
        <w:lastRenderedPageBreak/>
        <w:drawing>
          <wp:inline distT="0" distB="0" distL="0" distR="0" wp14:anchorId="12B8FBA5" wp14:editId="5D9AB465">
            <wp:extent cx="3369310" cy="43084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69310" cy="4308475"/>
                    </a:xfrm>
                    <a:prstGeom prst="rect">
                      <a:avLst/>
                    </a:prstGeom>
                    <a:noFill/>
                    <a:ln>
                      <a:noFill/>
                    </a:ln>
                  </pic:spPr>
                </pic:pic>
              </a:graphicData>
            </a:graphic>
          </wp:inline>
        </w:drawing>
      </w:r>
    </w:p>
    <w:p w14:paraId="78068D27"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Python programming language assumes any non-zero and non-null values as TRUE, and any zero or null values as FALSE value.</w:t>
      </w:r>
    </w:p>
    <w:p w14:paraId="2E62042F"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Python programming language provides the following types of decision-making statements.</w:t>
      </w:r>
    </w:p>
    <w:tbl>
      <w:tblPr>
        <w:tblW w:w="0" w:type="auto"/>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170"/>
        <w:gridCol w:w="10889"/>
      </w:tblGrid>
      <w:tr w:rsidR="00BE6986" w:rsidRPr="00EA23B9" w14:paraId="4AC610A9" w14:textId="77777777">
        <w:tblPrEx>
          <w:tblCellMar>
            <w:top w:w="0" w:type="dxa"/>
            <w:bottom w:w="0" w:type="dxa"/>
          </w:tblCellMar>
        </w:tblPrEx>
        <w:tc>
          <w:tcPr>
            <w:tcW w:w="1170" w:type="dxa"/>
            <w:tcBorders>
              <w:top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01475206"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S.No.</w:t>
            </w:r>
          </w:p>
        </w:tc>
        <w:tc>
          <w:tcPr>
            <w:tcW w:w="10889" w:type="dxa"/>
            <w:tcBorders>
              <w:top w:val="single" w:sz="8" w:space="0" w:color="D5D5D5"/>
              <w:left w:val="single" w:sz="8" w:space="0" w:color="D5D5D5"/>
              <w:bottom w:val="single" w:sz="8" w:space="0" w:color="D5D5D5"/>
            </w:tcBorders>
            <w:shd w:val="clear" w:color="auto" w:fill="EAEAEA"/>
            <w:tcMar>
              <w:top w:w="160" w:type="nil"/>
              <w:left w:w="160" w:type="nil"/>
              <w:bottom w:w="160" w:type="nil"/>
              <w:right w:w="160" w:type="nil"/>
            </w:tcMar>
          </w:tcPr>
          <w:p w14:paraId="28226694"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Statement &amp; Description</w:t>
            </w:r>
          </w:p>
        </w:tc>
      </w:tr>
      <w:tr w:rsidR="00BE6986" w:rsidRPr="00EA23B9" w14:paraId="3544AB12" w14:textId="77777777">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2B7A0105"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0285E1E8" w14:textId="77777777" w:rsidR="00BE6986" w:rsidRPr="00EA23B9" w:rsidRDefault="00BE6986">
            <w:pPr>
              <w:widowControl w:val="0"/>
              <w:autoSpaceDE w:val="0"/>
              <w:autoSpaceDN w:val="0"/>
              <w:adjustRightInd w:val="0"/>
              <w:rPr>
                <w:rFonts w:ascii="Times New Roman" w:hAnsi="Times New Roman" w:cs="Times New Roman"/>
                <w:lang w:val="en-GB"/>
              </w:rPr>
            </w:pPr>
            <w:hyperlink r:id="rId20" w:history="1">
              <w:r w:rsidRPr="00EA23B9">
                <w:rPr>
                  <w:rFonts w:ascii="Times New Roman" w:hAnsi="Times New Roman" w:cs="Times New Roman"/>
                  <w:color w:val="252525"/>
                  <w:lang w:val="en-GB"/>
                </w:rPr>
                <w:t>if statements</w:t>
              </w:r>
            </w:hyperlink>
          </w:p>
          <w:p w14:paraId="65382086"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An if statement consists of a boolean expression followed by one or more statements.</w:t>
            </w:r>
          </w:p>
        </w:tc>
      </w:tr>
      <w:tr w:rsidR="00BE6986" w:rsidRPr="00EA23B9" w14:paraId="0FA8E21F" w14:textId="77777777">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26639BB8"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2</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659B4F0" w14:textId="77777777" w:rsidR="00BE6986" w:rsidRPr="00EA23B9" w:rsidRDefault="00BE6986">
            <w:pPr>
              <w:widowControl w:val="0"/>
              <w:autoSpaceDE w:val="0"/>
              <w:autoSpaceDN w:val="0"/>
              <w:adjustRightInd w:val="0"/>
              <w:rPr>
                <w:rFonts w:ascii="Times New Roman" w:hAnsi="Times New Roman" w:cs="Times New Roman"/>
                <w:lang w:val="en-GB"/>
              </w:rPr>
            </w:pPr>
            <w:hyperlink r:id="rId21" w:history="1">
              <w:r w:rsidRPr="00EA23B9">
                <w:rPr>
                  <w:rFonts w:ascii="Times New Roman" w:hAnsi="Times New Roman" w:cs="Times New Roman"/>
                  <w:color w:val="252525"/>
                  <w:lang w:val="en-GB"/>
                </w:rPr>
                <w:t>if...else statements</w:t>
              </w:r>
            </w:hyperlink>
          </w:p>
          <w:p w14:paraId="4A7F45E3"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An if statement can be followed by an optional else statement, which executes when the boolean expression is FALSE.</w:t>
            </w:r>
          </w:p>
        </w:tc>
      </w:tr>
      <w:tr w:rsidR="00BE6986" w:rsidRPr="00EA23B9" w14:paraId="33B3FE6F" w14:textId="77777777">
        <w:tblPrEx>
          <w:tblBorders>
            <w:top w:val="none" w:sz="0" w:space="0" w:color="auto"/>
            <w:bottom w:val="single" w:sz="8" w:space="0" w:color="D5D5D5"/>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5CF76BC5"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3</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1AEE3A5D" w14:textId="77777777" w:rsidR="00BE6986" w:rsidRPr="00EA23B9" w:rsidRDefault="00BE6986">
            <w:pPr>
              <w:widowControl w:val="0"/>
              <w:autoSpaceDE w:val="0"/>
              <w:autoSpaceDN w:val="0"/>
              <w:adjustRightInd w:val="0"/>
              <w:rPr>
                <w:rFonts w:ascii="Times New Roman" w:hAnsi="Times New Roman" w:cs="Times New Roman"/>
                <w:lang w:val="en-GB"/>
              </w:rPr>
            </w:pPr>
            <w:hyperlink r:id="rId22" w:history="1">
              <w:r w:rsidRPr="00EA23B9">
                <w:rPr>
                  <w:rFonts w:ascii="Times New Roman" w:hAnsi="Times New Roman" w:cs="Times New Roman"/>
                  <w:color w:val="252525"/>
                  <w:lang w:val="en-GB"/>
                </w:rPr>
                <w:t>nested if statements</w:t>
              </w:r>
            </w:hyperlink>
          </w:p>
          <w:p w14:paraId="4041B470"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You can use one if or else if statement inside another if or else if statement(s).</w:t>
            </w:r>
          </w:p>
        </w:tc>
      </w:tr>
    </w:tbl>
    <w:p w14:paraId="1B34C8AF"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Let us go through each decision-making statement quickly.</w:t>
      </w:r>
    </w:p>
    <w:p w14:paraId="5303ABAD" w14:textId="77777777" w:rsidR="00BE6986" w:rsidRPr="00EA23B9" w:rsidRDefault="00BE6986" w:rsidP="00BE6986">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Single Statement Suites</w:t>
      </w:r>
    </w:p>
    <w:p w14:paraId="4EDDFE56"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If the suite of an if clause consists only of a single line, it may go on the same line as the header statement.</w:t>
      </w:r>
    </w:p>
    <w:p w14:paraId="35731810" w14:textId="77777777" w:rsidR="00BE6986" w:rsidRPr="00EA23B9" w:rsidRDefault="00BE6986" w:rsidP="00BE6986">
      <w:pPr>
        <w:widowControl w:val="0"/>
        <w:autoSpaceDE w:val="0"/>
        <w:autoSpaceDN w:val="0"/>
        <w:adjustRightInd w:val="0"/>
        <w:rPr>
          <w:rFonts w:ascii="Times New Roman" w:hAnsi="Times New Roman" w:cs="Times New Roman"/>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color w:val="252525"/>
          <w:lang w:val="en-GB"/>
          <w14:shadow w14:blurRad="50800" w14:dist="38100" w14:dir="2700000" w14:sx="100000" w14:sy="100000" w14:kx="0" w14:ky="0" w14:algn="tl">
            <w14:srgbClr w14:val="000000">
              <w14:alpha w14:val="60000"/>
            </w14:srgbClr>
          </w14:shadow>
        </w:rPr>
        <w:t>Example</w:t>
      </w:r>
    </w:p>
    <w:p w14:paraId="1B6EEA18"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Here is an example of a one-line if clause −</w:t>
      </w:r>
    </w:p>
    <w:p w14:paraId="09174AC0"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730002"/>
          <w:lang w:val="en-GB"/>
        </w:rPr>
        <w:t>#!/usr/bin/python3</w:t>
      </w:r>
    </w:p>
    <w:p w14:paraId="5D9B6BC9"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var</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B5453"/>
          <w:lang w:val="en-GB"/>
        </w:rPr>
        <w:t>100</w:t>
      </w:r>
    </w:p>
    <w:p w14:paraId="2E82D52A"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if</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var</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B5453"/>
          <w:lang w:val="en-GB"/>
        </w:rPr>
        <w:t>100</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print</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107902"/>
          <w:lang w:val="en-GB"/>
        </w:rPr>
        <w:t>"Value of expression is 100"</w:t>
      </w:r>
      <w:r w:rsidRPr="00EA23B9">
        <w:rPr>
          <w:rFonts w:ascii="Times New Roman" w:hAnsi="Times New Roman" w:cs="Times New Roman"/>
          <w:color w:val="535502"/>
          <w:lang w:val="en-GB"/>
        </w:rPr>
        <w:t>)</w:t>
      </w:r>
    </w:p>
    <w:p w14:paraId="6C38693F"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print</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107902"/>
          <w:lang w:val="en-GB"/>
        </w:rPr>
        <w:t>"Good bye!"</w:t>
      </w:r>
      <w:r w:rsidRPr="00EA23B9">
        <w:rPr>
          <w:rFonts w:ascii="Times New Roman" w:hAnsi="Times New Roman" w:cs="Times New Roman"/>
          <w:color w:val="535502"/>
          <w:lang w:val="en-GB"/>
        </w:rPr>
        <w:t>)</w:t>
      </w:r>
    </w:p>
    <w:p w14:paraId="4B2A908B" w14:textId="77777777" w:rsidR="00BE6986" w:rsidRPr="00EA23B9" w:rsidRDefault="00BE6986" w:rsidP="00BE6986">
      <w:pPr>
        <w:widowControl w:val="0"/>
        <w:autoSpaceDE w:val="0"/>
        <w:autoSpaceDN w:val="0"/>
        <w:adjustRightInd w:val="0"/>
        <w:rPr>
          <w:rFonts w:ascii="Times New Roman" w:hAnsi="Times New Roman" w:cs="Times New Roman"/>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color w:val="252525"/>
          <w:lang w:val="en-GB"/>
          <w14:shadow w14:blurRad="50800" w14:dist="38100" w14:dir="2700000" w14:sx="100000" w14:sy="100000" w14:kx="0" w14:ky="0" w14:algn="tl">
            <w14:srgbClr w14:val="000000">
              <w14:alpha w14:val="60000"/>
            </w14:srgbClr>
          </w14:shadow>
        </w:rPr>
        <w:t>Output</w:t>
      </w:r>
    </w:p>
    <w:p w14:paraId="3AF80BAC"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When the above code is executed, it produces the following result −</w:t>
      </w:r>
    </w:p>
    <w:p w14:paraId="06E28A04" w14:textId="77777777" w:rsidR="00D330D0" w:rsidRDefault="00BE6986" w:rsidP="00D330D0">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Value of expression is 100</w:t>
      </w:r>
    </w:p>
    <w:p w14:paraId="56705CEF" w14:textId="3BD55F32" w:rsidR="00BE6986" w:rsidRPr="00D330D0" w:rsidRDefault="00BE6986" w:rsidP="00D330D0">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Good bye!</w:t>
      </w:r>
    </w:p>
    <w:p w14:paraId="2FAA2760" w14:textId="77777777" w:rsidR="004E754B" w:rsidRPr="00D330D0" w:rsidRDefault="00B423C5" w:rsidP="00B423C5">
      <w:pPr>
        <w:pStyle w:val="ListParagraph"/>
        <w:numPr>
          <w:ilvl w:val="0"/>
          <w:numId w:val="58"/>
        </w:numPr>
        <w:rPr>
          <w:rFonts w:ascii="Times New Roman" w:hAnsi="Times New Roman" w:cs="Times New Roman"/>
          <w:b/>
          <w:u w:val="single"/>
        </w:rPr>
      </w:pPr>
      <w:r w:rsidRPr="00D330D0">
        <w:rPr>
          <w:rFonts w:ascii="Times New Roman" w:hAnsi="Times New Roman" w:cs="Times New Roman"/>
          <w:b/>
          <w:sz w:val="28"/>
          <w:u w:val="single"/>
        </w:rPr>
        <w:lastRenderedPageBreak/>
        <w:t>Loops</w:t>
      </w:r>
    </w:p>
    <w:p w14:paraId="2DB54C97" w14:textId="77777777" w:rsidR="00B423C5" w:rsidRPr="00B423C5" w:rsidRDefault="00B423C5" w:rsidP="00B423C5">
      <w:pPr>
        <w:ind w:left="360"/>
        <w:rPr>
          <w:rFonts w:ascii="Times New Roman" w:hAnsi="Times New Roman" w:cs="Times New Roman"/>
        </w:rPr>
      </w:pPr>
    </w:p>
    <w:p w14:paraId="1F4817F8"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In general, statements are executed sequentially − The first statement in a function is executed first, followed by the second, and so on. There may be a situation when you need to execute a block of code several number of times.</w:t>
      </w:r>
    </w:p>
    <w:p w14:paraId="2BCC5A24"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Programming languages provide various control structures that allow more complicated execution paths.</w:t>
      </w:r>
    </w:p>
    <w:p w14:paraId="59AAD0C6"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 loop statement allows us to execute a statement or group of statements multiple times. The following diagram illustrates a loop statement −</w:t>
      </w:r>
    </w:p>
    <w:p w14:paraId="09181087"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noProof/>
          <w:color w:val="252525"/>
          <w:lang w:val="en-GB" w:eastAsia="en-GB"/>
        </w:rPr>
        <w:drawing>
          <wp:inline distT="0" distB="0" distL="0" distR="0" wp14:anchorId="13075D29" wp14:editId="1C8DB8E6">
            <wp:extent cx="3863340" cy="4423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63340" cy="4423410"/>
                    </a:xfrm>
                    <a:prstGeom prst="rect">
                      <a:avLst/>
                    </a:prstGeom>
                    <a:noFill/>
                    <a:ln>
                      <a:noFill/>
                    </a:ln>
                  </pic:spPr>
                </pic:pic>
              </a:graphicData>
            </a:graphic>
          </wp:inline>
        </w:drawing>
      </w:r>
    </w:p>
    <w:p w14:paraId="7B3EC14A"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Python programming language provides the following types of loops to handle looping requirements.</w:t>
      </w:r>
    </w:p>
    <w:tbl>
      <w:tblPr>
        <w:tblW w:w="0" w:type="auto"/>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170"/>
        <w:gridCol w:w="10889"/>
      </w:tblGrid>
      <w:tr w:rsidR="00BE6986" w:rsidRPr="00EA23B9" w14:paraId="00E85393" w14:textId="77777777">
        <w:tblPrEx>
          <w:tblCellMar>
            <w:top w:w="0" w:type="dxa"/>
            <w:bottom w:w="0" w:type="dxa"/>
          </w:tblCellMar>
        </w:tblPrEx>
        <w:tc>
          <w:tcPr>
            <w:tcW w:w="1170" w:type="dxa"/>
            <w:tcBorders>
              <w:top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318A2134"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S.No.</w:t>
            </w:r>
          </w:p>
        </w:tc>
        <w:tc>
          <w:tcPr>
            <w:tcW w:w="10889" w:type="dxa"/>
            <w:tcBorders>
              <w:top w:val="single" w:sz="8" w:space="0" w:color="D5D5D5"/>
              <w:left w:val="single" w:sz="8" w:space="0" w:color="D5D5D5"/>
              <w:bottom w:val="single" w:sz="8" w:space="0" w:color="D5D5D5"/>
            </w:tcBorders>
            <w:shd w:val="clear" w:color="auto" w:fill="EAEAEA"/>
            <w:tcMar>
              <w:top w:w="160" w:type="nil"/>
              <w:left w:w="160" w:type="nil"/>
              <w:bottom w:w="160" w:type="nil"/>
              <w:right w:w="160" w:type="nil"/>
            </w:tcMar>
          </w:tcPr>
          <w:p w14:paraId="1B28A255"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Loop Type &amp; Description</w:t>
            </w:r>
          </w:p>
        </w:tc>
      </w:tr>
      <w:tr w:rsidR="00BE6986" w:rsidRPr="00EA23B9" w14:paraId="05C5C677" w14:textId="77777777">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6BDAE6D2"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7D5FDE0" w14:textId="77777777" w:rsidR="00BE6986" w:rsidRPr="00EA23B9" w:rsidRDefault="00BE6986">
            <w:pPr>
              <w:widowControl w:val="0"/>
              <w:autoSpaceDE w:val="0"/>
              <w:autoSpaceDN w:val="0"/>
              <w:adjustRightInd w:val="0"/>
              <w:rPr>
                <w:rFonts w:ascii="Times New Roman" w:hAnsi="Times New Roman" w:cs="Times New Roman"/>
                <w:lang w:val="en-GB"/>
              </w:rPr>
            </w:pPr>
            <w:hyperlink r:id="rId24" w:history="1">
              <w:r w:rsidRPr="00EA23B9">
                <w:rPr>
                  <w:rFonts w:ascii="Times New Roman" w:hAnsi="Times New Roman" w:cs="Times New Roman"/>
                  <w:color w:val="252525"/>
                  <w:lang w:val="en-GB"/>
                </w:rPr>
                <w:t>while loop</w:t>
              </w:r>
            </w:hyperlink>
          </w:p>
          <w:p w14:paraId="77795BDB"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Repeats a statement or group of statements while a given condition is TRUE. It tests the condition before executing the loop body.</w:t>
            </w:r>
          </w:p>
        </w:tc>
      </w:tr>
      <w:tr w:rsidR="00BE6986" w:rsidRPr="00EA23B9" w14:paraId="1FA7F862" w14:textId="77777777">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0F5B77E9"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2</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4313CD5B" w14:textId="77777777" w:rsidR="00BE6986" w:rsidRPr="00EA23B9" w:rsidRDefault="00BE6986">
            <w:pPr>
              <w:widowControl w:val="0"/>
              <w:autoSpaceDE w:val="0"/>
              <w:autoSpaceDN w:val="0"/>
              <w:adjustRightInd w:val="0"/>
              <w:rPr>
                <w:rFonts w:ascii="Times New Roman" w:hAnsi="Times New Roman" w:cs="Times New Roman"/>
                <w:lang w:val="en-GB"/>
              </w:rPr>
            </w:pPr>
            <w:hyperlink r:id="rId25" w:history="1">
              <w:r w:rsidRPr="00EA23B9">
                <w:rPr>
                  <w:rFonts w:ascii="Times New Roman" w:hAnsi="Times New Roman" w:cs="Times New Roman"/>
                  <w:color w:val="252525"/>
                  <w:lang w:val="en-GB"/>
                </w:rPr>
                <w:t>for loop</w:t>
              </w:r>
            </w:hyperlink>
          </w:p>
          <w:p w14:paraId="69BA003C"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Executes a sequence of statements multiple times and abbreviates the code that manages the loop variable.</w:t>
            </w:r>
          </w:p>
        </w:tc>
      </w:tr>
      <w:tr w:rsidR="00BE6986" w:rsidRPr="00EA23B9" w14:paraId="5E8D9406" w14:textId="77777777">
        <w:tblPrEx>
          <w:tblBorders>
            <w:top w:val="none" w:sz="0" w:space="0" w:color="auto"/>
            <w:bottom w:val="single" w:sz="8" w:space="0" w:color="D5D5D5"/>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09F08160"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3</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A9FF512" w14:textId="77777777" w:rsidR="00BE6986" w:rsidRPr="00EA23B9" w:rsidRDefault="00BE6986">
            <w:pPr>
              <w:widowControl w:val="0"/>
              <w:autoSpaceDE w:val="0"/>
              <w:autoSpaceDN w:val="0"/>
              <w:adjustRightInd w:val="0"/>
              <w:rPr>
                <w:rFonts w:ascii="Times New Roman" w:hAnsi="Times New Roman" w:cs="Times New Roman"/>
                <w:lang w:val="en-GB"/>
              </w:rPr>
            </w:pPr>
            <w:hyperlink r:id="rId26" w:history="1">
              <w:r w:rsidRPr="00EA23B9">
                <w:rPr>
                  <w:rFonts w:ascii="Times New Roman" w:hAnsi="Times New Roman" w:cs="Times New Roman"/>
                  <w:color w:val="252525"/>
                  <w:lang w:val="en-GB"/>
                </w:rPr>
                <w:t>nested loops</w:t>
              </w:r>
            </w:hyperlink>
          </w:p>
          <w:p w14:paraId="1589B265"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You can use one or more loop inside any another while, or for loop.</w:t>
            </w:r>
          </w:p>
        </w:tc>
      </w:tr>
    </w:tbl>
    <w:p w14:paraId="78748105" w14:textId="77777777" w:rsidR="00BE6986" w:rsidRPr="00B423C5" w:rsidRDefault="00BE6986" w:rsidP="00BE6986">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B423C5">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Loop Control Statements</w:t>
      </w:r>
    </w:p>
    <w:p w14:paraId="28868AAA"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Loop control statements change the execution from its normal sequence. When the execution leaves a scope, all automatic objects that were created in that scope are destroyed.</w:t>
      </w:r>
    </w:p>
    <w:p w14:paraId="4C825A53" w14:textId="21D1DF28" w:rsidR="00BE6986"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Python supports the following control statements.</w:t>
      </w:r>
    </w:p>
    <w:p w14:paraId="0B6AB66F" w14:textId="77777777" w:rsidR="00920E04" w:rsidRPr="00920E04" w:rsidRDefault="00920E04" w:rsidP="00BE6986">
      <w:pPr>
        <w:widowControl w:val="0"/>
        <w:autoSpaceDE w:val="0"/>
        <w:autoSpaceDN w:val="0"/>
        <w:adjustRightInd w:val="0"/>
        <w:rPr>
          <w:rFonts w:ascii="Times New Roman" w:hAnsi="Times New Roman" w:cs="Times New Roman"/>
          <w:color w:val="252525"/>
          <w:lang w:val="en-GB"/>
        </w:rPr>
      </w:pPr>
    </w:p>
    <w:tbl>
      <w:tblPr>
        <w:tblW w:w="0" w:type="auto"/>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170"/>
        <w:gridCol w:w="10889"/>
      </w:tblGrid>
      <w:tr w:rsidR="00BE6986" w:rsidRPr="00EA23B9" w14:paraId="293205C8" w14:textId="77777777">
        <w:tblPrEx>
          <w:tblCellMar>
            <w:top w:w="0" w:type="dxa"/>
            <w:bottom w:w="0" w:type="dxa"/>
          </w:tblCellMar>
        </w:tblPrEx>
        <w:tc>
          <w:tcPr>
            <w:tcW w:w="1170" w:type="dxa"/>
            <w:tcBorders>
              <w:top w:val="single" w:sz="8" w:space="0" w:color="D5D5D5"/>
              <w:bottom w:val="single" w:sz="8" w:space="0" w:color="D5D5D5"/>
              <w:right w:val="single" w:sz="8" w:space="0" w:color="D5D5D5"/>
            </w:tcBorders>
            <w:shd w:val="clear" w:color="auto" w:fill="EAEAEA"/>
            <w:tcMar>
              <w:top w:w="160" w:type="nil"/>
              <w:left w:w="160" w:type="nil"/>
              <w:bottom w:w="160" w:type="nil"/>
              <w:right w:w="160" w:type="nil"/>
            </w:tcMar>
          </w:tcPr>
          <w:p w14:paraId="3FCFEF54"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lastRenderedPageBreak/>
              <w:t>S.No.</w:t>
            </w:r>
          </w:p>
        </w:tc>
        <w:tc>
          <w:tcPr>
            <w:tcW w:w="10889" w:type="dxa"/>
            <w:tcBorders>
              <w:top w:val="single" w:sz="8" w:space="0" w:color="D5D5D5"/>
              <w:left w:val="single" w:sz="8" w:space="0" w:color="D5D5D5"/>
              <w:bottom w:val="single" w:sz="8" w:space="0" w:color="D5D5D5"/>
            </w:tcBorders>
            <w:shd w:val="clear" w:color="auto" w:fill="EAEAEA"/>
            <w:tcMar>
              <w:top w:w="160" w:type="nil"/>
              <w:left w:w="160" w:type="nil"/>
              <w:bottom w:w="160" w:type="nil"/>
              <w:right w:w="160" w:type="nil"/>
            </w:tcMar>
          </w:tcPr>
          <w:p w14:paraId="271D46CE"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Control Statement &amp; Description</w:t>
            </w:r>
          </w:p>
        </w:tc>
      </w:tr>
      <w:tr w:rsidR="00BE6986" w:rsidRPr="00EA23B9" w14:paraId="7629E9AF" w14:textId="77777777">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7F14A54A"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1</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6160DB4" w14:textId="77777777" w:rsidR="00BE6986" w:rsidRPr="00EA23B9" w:rsidRDefault="00BE6986">
            <w:pPr>
              <w:widowControl w:val="0"/>
              <w:autoSpaceDE w:val="0"/>
              <w:autoSpaceDN w:val="0"/>
              <w:adjustRightInd w:val="0"/>
              <w:rPr>
                <w:rFonts w:ascii="Times New Roman" w:hAnsi="Times New Roman" w:cs="Times New Roman"/>
                <w:lang w:val="en-GB"/>
              </w:rPr>
            </w:pPr>
            <w:hyperlink r:id="rId27" w:history="1">
              <w:r w:rsidRPr="00EA23B9">
                <w:rPr>
                  <w:rFonts w:ascii="Times New Roman" w:hAnsi="Times New Roman" w:cs="Times New Roman"/>
                  <w:color w:val="252525"/>
                  <w:lang w:val="en-GB"/>
                </w:rPr>
                <w:t>break statement</w:t>
              </w:r>
            </w:hyperlink>
          </w:p>
          <w:p w14:paraId="27189C1E"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Terminates the loop statement and transfers execution to the statement immediately following the loop.</w:t>
            </w:r>
          </w:p>
        </w:tc>
      </w:tr>
      <w:tr w:rsidR="00BE6986" w:rsidRPr="00EA23B9" w14:paraId="4420EDAF" w14:textId="77777777">
        <w:tblPrEx>
          <w:tblBorders>
            <w:top w:val="none" w:sz="0" w:space="0" w:color="auto"/>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40F6E705"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2</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5B097BD0" w14:textId="77777777" w:rsidR="00BE6986" w:rsidRPr="00EA23B9" w:rsidRDefault="00BE6986">
            <w:pPr>
              <w:widowControl w:val="0"/>
              <w:autoSpaceDE w:val="0"/>
              <w:autoSpaceDN w:val="0"/>
              <w:adjustRightInd w:val="0"/>
              <w:rPr>
                <w:rFonts w:ascii="Times New Roman" w:hAnsi="Times New Roman" w:cs="Times New Roman"/>
                <w:lang w:val="en-GB"/>
              </w:rPr>
            </w:pPr>
            <w:hyperlink r:id="rId28" w:history="1">
              <w:r w:rsidRPr="00EA23B9">
                <w:rPr>
                  <w:rFonts w:ascii="Times New Roman" w:hAnsi="Times New Roman" w:cs="Times New Roman"/>
                  <w:color w:val="252525"/>
                  <w:lang w:val="en-GB"/>
                </w:rPr>
                <w:t>continue statement</w:t>
              </w:r>
            </w:hyperlink>
          </w:p>
          <w:p w14:paraId="15DFC1F7"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Causes the loop to skip the remainder of its body and immediately retest its condition prior to reiterating.</w:t>
            </w:r>
          </w:p>
        </w:tc>
      </w:tr>
      <w:tr w:rsidR="00BE6986" w:rsidRPr="00EA23B9" w14:paraId="5B40EA6D" w14:textId="77777777">
        <w:tblPrEx>
          <w:tblBorders>
            <w:top w:val="none" w:sz="0" w:space="0" w:color="auto"/>
            <w:bottom w:val="single" w:sz="8" w:space="0" w:color="D5D5D5"/>
          </w:tblBorders>
          <w:tblCellMar>
            <w:top w:w="0" w:type="dxa"/>
            <w:bottom w:w="0" w:type="dxa"/>
          </w:tblCellMar>
        </w:tblPrEx>
        <w:tc>
          <w:tcPr>
            <w:tcW w:w="1170" w:type="dxa"/>
            <w:tcBorders>
              <w:top w:val="single" w:sz="8" w:space="0" w:color="D5D5D5"/>
              <w:bottom w:val="single" w:sz="8" w:space="0" w:color="D5D5D5"/>
              <w:right w:val="single" w:sz="8" w:space="0" w:color="D5D5D5"/>
            </w:tcBorders>
            <w:tcMar>
              <w:top w:w="160" w:type="nil"/>
              <w:left w:w="160" w:type="nil"/>
              <w:bottom w:w="160" w:type="nil"/>
              <w:right w:w="160" w:type="nil"/>
            </w:tcMar>
            <w:vAlign w:val="center"/>
          </w:tcPr>
          <w:p w14:paraId="3E4B1AF5" w14:textId="77777777" w:rsidR="00BE6986" w:rsidRPr="00EA23B9" w:rsidRDefault="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3</w:t>
            </w:r>
          </w:p>
        </w:tc>
        <w:tc>
          <w:tcPr>
            <w:tcW w:w="10889" w:type="dxa"/>
            <w:tcBorders>
              <w:top w:val="single" w:sz="8" w:space="0" w:color="D5D5D5"/>
              <w:left w:val="single" w:sz="8" w:space="0" w:color="D5D5D5"/>
              <w:bottom w:val="single" w:sz="8" w:space="0" w:color="D5D5D5"/>
            </w:tcBorders>
            <w:tcMar>
              <w:top w:w="160" w:type="nil"/>
              <w:left w:w="160" w:type="nil"/>
              <w:bottom w:w="160" w:type="nil"/>
              <w:right w:w="160" w:type="nil"/>
            </w:tcMar>
          </w:tcPr>
          <w:p w14:paraId="6255EE50" w14:textId="77777777" w:rsidR="00BE6986" w:rsidRPr="00EA23B9" w:rsidRDefault="00BE6986">
            <w:pPr>
              <w:widowControl w:val="0"/>
              <w:autoSpaceDE w:val="0"/>
              <w:autoSpaceDN w:val="0"/>
              <w:adjustRightInd w:val="0"/>
              <w:rPr>
                <w:rFonts w:ascii="Times New Roman" w:hAnsi="Times New Roman" w:cs="Times New Roman"/>
                <w:lang w:val="en-GB"/>
              </w:rPr>
            </w:pPr>
            <w:hyperlink r:id="rId29" w:history="1">
              <w:r w:rsidRPr="00EA23B9">
                <w:rPr>
                  <w:rFonts w:ascii="Times New Roman" w:hAnsi="Times New Roman" w:cs="Times New Roman"/>
                  <w:color w:val="252525"/>
                  <w:lang w:val="en-GB"/>
                </w:rPr>
                <w:t>pass statement</w:t>
              </w:r>
            </w:hyperlink>
          </w:p>
          <w:p w14:paraId="15A44D94" w14:textId="77777777" w:rsidR="00BE6986" w:rsidRPr="00EA23B9" w:rsidRDefault="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pass statement in Python is used when a statement is required syntactically but you do not want any command or code to execute.</w:t>
            </w:r>
          </w:p>
        </w:tc>
      </w:tr>
    </w:tbl>
    <w:p w14:paraId="646E3242"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Let us go through the loop control statements briefly.</w:t>
      </w:r>
    </w:p>
    <w:p w14:paraId="728B05EF" w14:textId="77777777" w:rsidR="00BE6986" w:rsidRPr="00B423C5" w:rsidRDefault="00BE6986" w:rsidP="00BE6986">
      <w:pPr>
        <w:widowControl w:val="0"/>
        <w:autoSpaceDE w:val="0"/>
        <w:autoSpaceDN w:val="0"/>
        <w:adjustRightInd w:val="0"/>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pPr>
      <w:r w:rsidRPr="00B423C5">
        <w:rPr>
          <w:rFonts w:ascii="Times New Roman" w:hAnsi="Times New Roman" w:cs="Times New Roman"/>
          <w:b/>
          <w:color w:val="0F0F10"/>
          <w:lang w:val="en-GB"/>
          <w14:shadow w14:blurRad="50800" w14:dist="38100" w14:dir="2700000" w14:sx="100000" w14:sy="100000" w14:kx="0" w14:ky="0" w14:algn="tl">
            <w14:srgbClr w14:val="000000">
              <w14:alpha w14:val="60000"/>
            </w14:srgbClr>
          </w14:shadow>
        </w:rPr>
        <w:t>Iterator and Generator</w:t>
      </w:r>
    </w:p>
    <w:p w14:paraId="5A6F9A9B" w14:textId="77777777" w:rsidR="00BE6986" w:rsidRPr="00EA23B9" w:rsidRDefault="00BE6986" w:rsidP="00BE6986">
      <w:pPr>
        <w:widowControl w:val="0"/>
        <w:autoSpaceDE w:val="0"/>
        <w:autoSpaceDN w:val="0"/>
        <w:adjustRightInd w:val="0"/>
        <w:spacing w:after="60"/>
        <w:ind w:left="60" w:right="60" w:hanging="60"/>
        <w:jc w:val="both"/>
        <w:rPr>
          <w:rFonts w:ascii="Times New Roman" w:hAnsi="Times New Roman" w:cs="Times New Roman"/>
          <w:lang w:val="en-GB"/>
        </w:rPr>
      </w:pPr>
      <w:r w:rsidRPr="00EA23B9">
        <w:rPr>
          <w:rFonts w:ascii="Times New Roman" w:hAnsi="Times New Roman" w:cs="Times New Roman"/>
          <w:color w:val="252525"/>
          <w:lang w:val="en-GB"/>
        </w:rPr>
        <w:t>Iterator is an object which allows a programmer to traverse through all the elements of a collection, regardless of its specific implementation. In Python, an iterator object implements two methods, iter() and next().</w:t>
      </w:r>
    </w:p>
    <w:p w14:paraId="068B2506"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String, List or Tuple objects can be used to create an Iterator.</w:t>
      </w:r>
    </w:p>
    <w:p w14:paraId="2317FC32"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list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0B5453"/>
          <w:lang w:val="en-GB"/>
        </w:rPr>
        <w:t>1</w:t>
      </w:r>
      <w:r w:rsidRPr="00EA23B9">
        <w:rPr>
          <w:rFonts w:ascii="Times New Roman" w:hAnsi="Times New Roman" w:cs="Times New Roman"/>
          <w:color w:val="535502"/>
          <w:lang w:val="en-GB"/>
        </w:rPr>
        <w:t>,</w:t>
      </w:r>
      <w:r w:rsidRPr="00EA23B9">
        <w:rPr>
          <w:rFonts w:ascii="Times New Roman" w:hAnsi="Times New Roman" w:cs="Times New Roman"/>
          <w:color w:val="0B5453"/>
          <w:lang w:val="en-GB"/>
        </w:rPr>
        <w:t>2</w:t>
      </w:r>
      <w:r w:rsidRPr="00EA23B9">
        <w:rPr>
          <w:rFonts w:ascii="Times New Roman" w:hAnsi="Times New Roman" w:cs="Times New Roman"/>
          <w:color w:val="535502"/>
          <w:lang w:val="en-GB"/>
        </w:rPr>
        <w:t>,</w:t>
      </w:r>
      <w:r w:rsidRPr="00EA23B9">
        <w:rPr>
          <w:rFonts w:ascii="Times New Roman" w:hAnsi="Times New Roman" w:cs="Times New Roman"/>
          <w:color w:val="0B5453"/>
          <w:lang w:val="en-GB"/>
        </w:rPr>
        <w:t>3</w:t>
      </w:r>
      <w:r w:rsidRPr="00EA23B9">
        <w:rPr>
          <w:rFonts w:ascii="Times New Roman" w:hAnsi="Times New Roman" w:cs="Times New Roman"/>
          <w:color w:val="535502"/>
          <w:lang w:val="en-GB"/>
        </w:rPr>
        <w:t>,</w:t>
      </w:r>
      <w:r w:rsidRPr="00EA23B9">
        <w:rPr>
          <w:rFonts w:ascii="Times New Roman" w:hAnsi="Times New Roman" w:cs="Times New Roman"/>
          <w:color w:val="0B5453"/>
          <w:lang w:val="en-GB"/>
        </w:rPr>
        <w:t>4</w:t>
      </w:r>
      <w:r w:rsidRPr="00EA23B9">
        <w:rPr>
          <w:rFonts w:ascii="Times New Roman" w:hAnsi="Times New Roman" w:cs="Times New Roman"/>
          <w:color w:val="535502"/>
          <w:lang w:val="en-GB"/>
        </w:rPr>
        <w:t>]</w:t>
      </w:r>
    </w:p>
    <w:p w14:paraId="6A32D9A9"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it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iter</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list</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730002"/>
          <w:lang w:val="en-GB"/>
        </w:rPr>
        <w:t># this builds an iterator object</w:t>
      </w:r>
    </w:p>
    <w:p w14:paraId="3BD51DE2"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print</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000075"/>
          <w:lang w:val="en-GB"/>
        </w:rPr>
        <w:t>next</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it</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730002"/>
          <w:lang w:val="en-GB"/>
        </w:rPr>
        <w:t>#prints next available element in iterator</w:t>
      </w:r>
    </w:p>
    <w:p w14:paraId="79E839BF"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6A0043"/>
          <w:lang w:val="en-GB"/>
        </w:rPr>
        <w:t>Iterator</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object</w:t>
      </w:r>
      <w:r w:rsidRPr="00EA23B9">
        <w:rPr>
          <w:rFonts w:ascii="Times New Roman" w:hAnsi="Times New Roman" w:cs="Times New Roman"/>
          <w:color w:val="252525"/>
          <w:lang w:val="en-GB"/>
        </w:rPr>
        <w:t xml:space="preserve"> can be traversed </w:t>
      </w:r>
      <w:r w:rsidRPr="00EA23B9">
        <w:rPr>
          <w:rFonts w:ascii="Times New Roman" w:hAnsi="Times New Roman" w:cs="Times New Roman"/>
          <w:color w:val="000075"/>
          <w:lang w:val="en-GB"/>
        </w:rPr>
        <w:t>using</w:t>
      </w:r>
      <w:r w:rsidRPr="00EA23B9">
        <w:rPr>
          <w:rFonts w:ascii="Times New Roman" w:hAnsi="Times New Roman" w:cs="Times New Roman"/>
          <w:color w:val="252525"/>
          <w:lang w:val="en-GB"/>
        </w:rPr>
        <w:t xml:space="preserve"> regular </w:t>
      </w:r>
      <w:r w:rsidRPr="00EA23B9">
        <w:rPr>
          <w:rFonts w:ascii="Times New Roman" w:hAnsi="Times New Roman" w:cs="Times New Roman"/>
          <w:color w:val="000075"/>
          <w:lang w:val="en-GB"/>
        </w:rPr>
        <w:t>for</w:t>
      </w:r>
      <w:r w:rsidRPr="00EA23B9">
        <w:rPr>
          <w:rFonts w:ascii="Times New Roman" w:hAnsi="Times New Roman" w:cs="Times New Roman"/>
          <w:color w:val="252525"/>
          <w:lang w:val="en-GB"/>
        </w:rPr>
        <w:t xml:space="preserve"> statement</w:t>
      </w:r>
    </w:p>
    <w:p w14:paraId="5CFC3BA3"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usr</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bin</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python3</w:t>
      </w:r>
    </w:p>
    <w:p w14:paraId="5388C1BE"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for</w:t>
      </w:r>
      <w:r w:rsidRPr="00EA23B9">
        <w:rPr>
          <w:rFonts w:ascii="Times New Roman" w:hAnsi="Times New Roman" w:cs="Times New Roman"/>
          <w:color w:val="252525"/>
          <w:lang w:val="en-GB"/>
        </w:rPr>
        <w:t xml:space="preserve"> x </w:t>
      </w:r>
      <w:r w:rsidRPr="00EA23B9">
        <w:rPr>
          <w:rFonts w:ascii="Times New Roman" w:hAnsi="Times New Roman" w:cs="Times New Roman"/>
          <w:color w:val="000075"/>
          <w:lang w:val="en-GB"/>
        </w:rPr>
        <w:t>in</w:t>
      </w:r>
      <w:r w:rsidRPr="00EA23B9">
        <w:rPr>
          <w:rFonts w:ascii="Times New Roman" w:hAnsi="Times New Roman" w:cs="Times New Roman"/>
          <w:color w:val="252525"/>
          <w:lang w:val="en-GB"/>
        </w:rPr>
        <w:t xml:space="preserve"> it</w:t>
      </w:r>
      <w:r w:rsidRPr="00EA23B9">
        <w:rPr>
          <w:rFonts w:ascii="Times New Roman" w:hAnsi="Times New Roman" w:cs="Times New Roman"/>
          <w:color w:val="535502"/>
          <w:lang w:val="en-GB"/>
        </w:rPr>
        <w:t>:</w:t>
      </w:r>
    </w:p>
    <w:p w14:paraId="407D7495"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print</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x</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end</w:t>
      </w:r>
      <w:r w:rsidRPr="00EA23B9">
        <w:rPr>
          <w:rFonts w:ascii="Times New Roman" w:hAnsi="Times New Roman" w:cs="Times New Roman"/>
          <w:color w:val="535502"/>
          <w:lang w:val="en-GB"/>
        </w:rPr>
        <w:t>=</w:t>
      </w:r>
      <w:r w:rsidRPr="00EA23B9">
        <w:rPr>
          <w:rFonts w:ascii="Times New Roman" w:hAnsi="Times New Roman" w:cs="Times New Roman"/>
          <w:color w:val="107902"/>
          <w:lang w:val="en-GB"/>
        </w:rPr>
        <w:t>" "</w:t>
      </w:r>
      <w:r w:rsidRPr="00EA23B9">
        <w:rPr>
          <w:rFonts w:ascii="Times New Roman" w:hAnsi="Times New Roman" w:cs="Times New Roman"/>
          <w:color w:val="535502"/>
          <w:lang w:val="en-GB"/>
        </w:rPr>
        <w:t>)</w:t>
      </w:r>
    </w:p>
    <w:p w14:paraId="27EE5AD0"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or</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using</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next</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function</w:t>
      </w:r>
    </w:p>
    <w:p w14:paraId="7E1E9980"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while</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True</w:t>
      </w:r>
      <w:r w:rsidRPr="00EA23B9">
        <w:rPr>
          <w:rFonts w:ascii="Times New Roman" w:hAnsi="Times New Roman" w:cs="Times New Roman"/>
          <w:color w:val="535502"/>
          <w:lang w:val="en-GB"/>
        </w:rPr>
        <w:t>:</w:t>
      </w:r>
    </w:p>
    <w:p w14:paraId="76F3CFB0"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try</w:t>
      </w:r>
      <w:r w:rsidRPr="00EA23B9">
        <w:rPr>
          <w:rFonts w:ascii="Times New Roman" w:hAnsi="Times New Roman" w:cs="Times New Roman"/>
          <w:color w:val="535502"/>
          <w:lang w:val="en-GB"/>
        </w:rPr>
        <w:t>:</w:t>
      </w:r>
    </w:p>
    <w:p w14:paraId="02738D73"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print</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000075"/>
          <w:lang w:val="en-GB"/>
        </w:rPr>
        <w:t>next</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it</w:t>
      </w:r>
      <w:r w:rsidRPr="00EA23B9">
        <w:rPr>
          <w:rFonts w:ascii="Times New Roman" w:hAnsi="Times New Roman" w:cs="Times New Roman"/>
          <w:color w:val="535502"/>
          <w:lang w:val="en-GB"/>
        </w:rPr>
        <w:t>))</w:t>
      </w:r>
    </w:p>
    <w:p w14:paraId="260627A8"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except</w:t>
      </w:r>
      <w:r w:rsidRPr="00EA23B9">
        <w:rPr>
          <w:rFonts w:ascii="Times New Roman" w:hAnsi="Times New Roman" w:cs="Times New Roman"/>
          <w:color w:val="252525"/>
          <w:lang w:val="en-GB"/>
        </w:rPr>
        <w:t xml:space="preserve"> </w:t>
      </w:r>
      <w:r w:rsidRPr="00EA23B9">
        <w:rPr>
          <w:rFonts w:ascii="Times New Roman" w:hAnsi="Times New Roman" w:cs="Times New Roman"/>
          <w:color w:val="6A0043"/>
          <w:lang w:val="en-GB"/>
        </w:rPr>
        <w:t>StopIteration</w:t>
      </w:r>
      <w:r w:rsidRPr="00EA23B9">
        <w:rPr>
          <w:rFonts w:ascii="Times New Roman" w:hAnsi="Times New Roman" w:cs="Times New Roman"/>
          <w:color w:val="535502"/>
          <w:lang w:val="en-GB"/>
        </w:rPr>
        <w:t>:</w:t>
      </w:r>
    </w:p>
    <w:p w14:paraId="552C1852"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sys</w:t>
      </w:r>
      <w:r w:rsidRPr="00EA23B9">
        <w:rPr>
          <w:rFonts w:ascii="Times New Roman" w:hAnsi="Times New Roman" w:cs="Times New Roman"/>
          <w:color w:val="535502"/>
          <w:lang w:val="en-GB"/>
        </w:rPr>
        <w:t>.</w:t>
      </w:r>
      <w:r w:rsidRPr="00EA23B9">
        <w:rPr>
          <w:rFonts w:ascii="Times New Roman" w:hAnsi="Times New Roman" w:cs="Times New Roman"/>
          <w:color w:val="000075"/>
          <w:lang w:val="en-GB"/>
        </w:rPr>
        <w:t>exit</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730002"/>
          <w:lang w:val="en-GB"/>
        </w:rPr>
        <w:t>#you have to import sys module for this</w:t>
      </w:r>
    </w:p>
    <w:p w14:paraId="17ADECCA"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A generator is a function that produces or yields a sequence of values using yield method.</w:t>
      </w:r>
    </w:p>
    <w:p w14:paraId="0661C38C"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When a generator function is called, it returns a generator object without even beginning execution of the function. When the next() method is called for the first time, the function starts executing until it reaches the yield statement, which returns the yielded value. The yield keeps track i.e. remembers the last execution and the second next() call continues from previous value.</w:t>
      </w:r>
    </w:p>
    <w:p w14:paraId="6F97943E" w14:textId="77777777" w:rsidR="00BE6986" w:rsidRPr="00EA23B9" w:rsidRDefault="00BE6986" w:rsidP="00BE6986">
      <w:pPr>
        <w:widowControl w:val="0"/>
        <w:autoSpaceDE w:val="0"/>
        <w:autoSpaceDN w:val="0"/>
        <w:adjustRightInd w:val="0"/>
        <w:rPr>
          <w:rFonts w:ascii="Times New Roman" w:hAnsi="Times New Roman" w:cs="Times New Roman"/>
          <w:lang w:val="en-GB"/>
          <w14:shadow w14:blurRad="50800" w14:dist="38100" w14:dir="2700000" w14:sx="100000" w14:sy="100000" w14:kx="0" w14:ky="0" w14:algn="tl">
            <w14:srgbClr w14:val="000000">
              <w14:alpha w14:val="60000"/>
            </w14:srgbClr>
          </w14:shadow>
        </w:rPr>
      </w:pPr>
      <w:r w:rsidRPr="00EA23B9">
        <w:rPr>
          <w:rFonts w:ascii="Times New Roman" w:hAnsi="Times New Roman" w:cs="Times New Roman"/>
          <w:color w:val="252525"/>
          <w:lang w:val="en-GB"/>
          <w14:shadow w14:blurRad="50800" w14:dist="38100" w14:dir="2700000" w14:sx="100000" w14:sy="100000" w14:kx="0" w14:ky="0" w14:algn="tl">
            <w14:srgbClr w14:val="000000">
              <w14:alpha w14:val="60000"/>
            </w14:srgbClr>
          </w14:shadow>
        </w:rPr>
        <w:t>Example</w:t>
      </w:r>
    </w:p>
    <w:p w14:paraId="251F0C2E" w14:textId="77777777" w:rsidR="00BE6986" w:rsidRPr="00EA23B9" w:rsidRDefault="00BE6986" w:rsidP="00BE6986">
      <w:pPr>
        <w:widowControl w:val="0"/>
        <w:autoSpaceDE w:val="0"/>
        <w:autoSpaceDN w:val="0"/>
        <w:adjustRightInd w:val="0"/>
        <w:rPr>
          <w:rFonts w:ascii="Times New Roman" w:hAnsi="Times New Roman" w:cs="Times New Roman"/>
          <w:lang w:val="en-GB"/>
        </w:rPr>
      </w:pPr>
      <w:r w:rsidRPr="00EA23B9">
        <w:rPr>
          <w:rFonts w:ascii="Times New Roman" w:hAnsi="Times New Roman" w:cs="Times New Roman"/>
          <w:color w:val="252525"/>
          <w:lang w:val="en-GB"/>
        </w:rPr>
        <w:t>The following example defines a generator, which generates an iterator for all the Fibonacci numbers.</w:t>
      </w:r>
    </w:p>
    <w:p w14:paraId="33230BB7"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usr</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bin</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python3</w:t>
      </w:r>
    </w:p>
    <w:p w14:paraId="62853E80"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import</w:t>
      </w:r>
      <w:r w:rsidRPr="00EA23B9">
        <w:rPr>
          <w:rFonts w:ascii="Times New Roman" w:hAnsi="Times New Roman" w:cs="Times New Roman"/>
          <w:color w:val="252525"/>
          <w:lang w:val="en-GB"/>
        </w:rPr>
        <w:t xml:space="preserve"> sys</w:t>
      </w:r>
    </w:p>
    <w:p w14:paraId="2CBB983B"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def</w:t>
      </w:r>
      <w:r w:rsidRPr="00EA23B9">
        <w:rPr>
          <w:rFonts w:ascii="Times New Roman" w:hAnsi="Times New Roman" w:cs="Times New Roman"/>
          <w:color w:val="252525"/>
          <w:lang w:val="en-GB"/>
        </w:rPr>
        <w:t xml:space="preserve"> fibonacci</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n</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730002"/>
          <w:lang w:val="en-GB"/>
        </w:rPr>
        <w:t>#generator function</w:t>
      </w:r>
    </w:p>
    <w:p w14:paraId="33CBE035"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a</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b</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counter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B5453"/>
          <w:lang w:val="en-GB"/>
        </w:rPr>
        <w:t>0</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B5453"/>
          <w:lang w:val="en-GB"/>
        </w:rPr>
        <w:t>1</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B5453"/>
          <w:lang w:val="en-GB"/>
        </w:rPr>
        <w:t>0</w:t>
      </w:r>
    </w:p>
    <w:p w14:paraId="2F6523C0"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while</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True</w:t>
      </w:r>
      <w:r w:rsidRPr="00EA23B9">
        <w:rPr>
          <w:rFonts w:ascii="Times New Roman" w:hAnsi="Times New Roman" w:cs="Times New Roman"/>
          <w:color w:val="535502"/>
          <w:lang w:val="en-GB"/>
        </w:rPr>
        <w:t>:</w:t>
      </w:r>
    </w:p>
    <w:p w14:paraId="56195610"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if</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counter </w:t>
      </w:r>
      <w:r w:rsidRPr="00EA23B9">
        <w:rPr>
          <w:rFonts w:ascii="Times New Roman" w:hAnsi="Times New Roman" w:cs="Times New Roman"/>
          <w:color w:val="535502"/>
          <w:lang w:val="en-GB"/>
        </w:rPr>
        <w:t>&gt;</w:t>
      </w:r>
      <w:r w:rsidRPr="00EA23B9">
        <w:rPr>
          <w:rFonts w:ascii="Times New Roman" w:hAnsi="Times New Roman" w:cs="Times New Roman"/>
          <w:color w:val="252525"/>
          <w:lang w:val="en-GB"/>
        </w:rPr>
        <w:t xml:space="preserve"> n</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p>
    <w:p w14:paraId="2507916F"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return</w:t>
      </w:r>
    </w:p>
    <w:p w14:paraId="2E631F33"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yield</w:t>
      </w:r>
      <w:r w:rsidRPr="00EA23B9">
        <w:rPr>
          <w:rFonts w:ascii="Times New Roman" w:hAnsi="Times New Roman" w:cs="Times New Roman"/>
          <w:color w:val="252525"/>
          <w:lang w:val="en-GB"/>
        </w:rPr>
        <w:t xml:space="preserve"> a</w:t>
      </w:r>
    </w:p>
    <w:p w14:paraId="2BB0B322"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a</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b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b</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a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b</w:t>
      </w:r>
    </w:p>
    <w:p w14:paraId="34D4DD65"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counter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B5453"/>
          <w:lang w:val="en-GB"/>
        </w:rPr>
        <w:t>1</w:t>
      </w:r>
    </w:p>
    <w:p w14:paraId="653E2E73"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f </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fibonacci</w:t>
      </w:r>
      <w:r w:rsidRPr="00EA23B9">
        <w:rPr>
          <w:rFonts w:ascii="Times New Roman" w:hAnsi="Times New Roman" w:cs="Times New Roman"/>
          <w:color w:val="535502"/>
          <w:lang w:val="en-GB"/>
        </w:rPr>
        <w:t>(</w:t>
      </w:r>
      <w:r w:rsidRPr="00EA23B9">
        <w:rPr>
          <w:rFonts w:ascii="Times New Roman" w:hAnsi="Times New Roman" w:cs="Times New Roman"/>
          <w:color w:val="0B5453"/>
          <w:lang w:val="en-GB"/>
        </w:rPr>
        <w:t>5</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730002"/>
          <w:lang w:val="en-GB"/>
        </w:rPr>
        <w:t>#f is iterator object</w:t>
      </w:r>
    </w:p>
    <w:p w14:paraId="1D88EBEA"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p>
    <w:p w14:paraId="28CF2655"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000075"/>
          <w:lang w:val="en-GB"/>
        </w:rPr>
        <w:t>while</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True</w:t>
      </w:r>
      <w:r w:rsidRPr="00EA23B9">
        <w:rPr>
          <w:rFonts w:ascii="Times New Roman" w:hAnsi="Times New Roman" w:cs="Times New Roman"/>
          <w:color w:val="535502"/>
          <w:lang w:val="en-GB"/>
        </w:rPr>
        <w:t>:</w:t>
      </w:r>
    </w:p>
    <w:p w14:paraId="2DFE58CE"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lastRenderedPageBreak/>
        <w:t xml:space="preserve">   </w:t>
      </w:r>
      <w:r w:rsidRPr="00EA23B9">
        <w:rPr>
          <w:rFonts w:ascii="Times New Roman" w:hAnsi="Times New Roman" w:cs="Times New Roman"/>
          <w:color w:val="000075"/>
          <w:lang w:val="en-GB"/>
        </w:rPr>
        <w:t>try</w:t>
      </w:r>
      <w:r w:rsidRPr="00EA23B9">
        <w:rPr>
          <w:rFonts w:ascii="Times New Roman" w:hAnsi="Times New Roman" w:cs="Times New Roman"/>
          <w:color w:val="535502"/>
          <w:lang w:val="en-GB"/>
        </w:rPr>
        <w:t>:</w:t>
      </w:r>
    </w:p>
    <w:p w14:paraId="11A1AD15"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print</w:t>
      </w:r>
      <w:r w:rsidRPr="00EA23B9">
        <w:rPr>
          <w:rFonts w:ascii="Times New Roman" w:hAnsi="Times New Roman" w:cs="Times New Roman"/>
          <w:color w:val="252525"/>
          <w:lang w:val="en-GB"/>
        </w:rPr>
        <w:t xml:space="preserve"> </w:t>
      </w:r>
      <w:r w:rsidRPr="00EA23B9">
        <w:rPr>
          <w:rFonts w:ascii="Times New Roman" w:hAnsi="Times New Roman" w:cs="Times New Roman"/>
          <w:color w:val="535502"/>
          <w:lang w:val="en-GB"/>
        </w:rPr>
        <w:t>(</w:t>
      </w:r>
      <w:r w:rsidRPr="00EA23B9">
        <w:rPr>
          <w:rFonts w:ascii="Times New Roman" w:hAnsi="Times New Roman" w:cs="Times New Roman"/>
          <w:color w:val="000075"/>
          <w:lang w:val="en-GB"/>
        </w:rPr>
        <w:t>next</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f</w:t>
      </w:r>
      <w:r w:rsidRPr="00EA23B9">
        <w:rPr>
          <w:rFonts w:ascii="Times New Roman" w:hAnsi="Times New Roman" w:cs="Times New Roman"/>
          <w:color w:val="535502"/>
          <w:lang w:val="en-GB"/>
        </w:rPr>
        <w:t>),</w:t>
      </w: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end</w:t>
      </w:r>
      <w:r w:rsidRPr="00EA23B9">
        <w:rPr>
          <w:rFonts w:ascii="Times New Roman" w:hAnsi="Times New Roman" w:cs="Times New Roman"/>
          <w:color w:val="535502"/>
          <w:lang w:val="en-GB"/>
        </w:rPr>
        <w:t>=</w:t>
      </w:r>
      <w:r w:rsidRPr="00EA23B9">
        <w:rPr>
          <w:rFonts w:ascii="Times New Roman" w:hAnsi="Times New Roman" w:cs="Times New Roman"/>
          <w:color w:val="107902"/>
          <w:lang w:val="en-GB"/>
        </w:rPr>
        <w:t>" "</w:t>
      </w:r>
      <w:r w:rsidRPr="00EA23B9">
        <w:rPr>
          <w:rFonts w:ascii="Times New Roman" w:hAnsi="Times New Roman" w:cs="Times New Roman"/>
          <w:color w:val="535502"/>
          <w:lang w:val="en-GB"/>
        </w:rPr>
        <w:t>)</w:t>
      </w:r>
    </w:p>
    <w:p w14:paraId="0279B4BB" w14:textId="77777777" w:rsidR="00BE6986" w:rsidRPr="00EA23B9" w:rsidRDefault="00BE6986" w:rsidP="00BE6986">
      <w:pPr>
        <w:widowControl w:val="0"/>
        <w:autoSpaceDE w:val="0"/>
        <w:autoSpaceDN w:val="0"/>
        <w:adjustRightInd w:val="0"/>
        <w:rPr>
          <w:rFonts w:ascii="Times New Roman" w:hAnsi="Times New Roman" w:cs="Times New Roman"/>
          <w:color w:val="252525"/>
          <w:lang w:val="en-GB"/>
        </w:rPr>
      </w:pPr>
      <w:r w:rsidRPr="00EA23B9">
        <w:rPr>
          <w:rFonts w:ascii="Times New Roman" w:hAnsi="Times New Roman" w:cs="Times New Roman"/>
          <w:color w:val="252525"/>
          <w:lang w:val="en-GB"/>
        </w:rPr>
        <w:t xml:space="preserve">   </w:t>
      </w:r>
      <w:r w:rsidRPr="00EA23B9">
        <w:rPr>
          <w:rFonts w:ascii="Times New Roman" w:hAnsi="Times New Roman" w:cs="Times New Roman"/>
          <w:color w:val="000075"/>
          <w:lang w:val="en-GB"/>
        </w:rPr>
        <w:t>except</w:t>
      </w:r>
      <w:r w:rsidRPr="00EA23B9">
        <w:rPr>
          <w:rFonts w:ascii="Times New Roman" w:hAnsi="Times New Roman" w:cs="Times New Roman"/>
          <w:color w:val="252525"/>
          <w:lang w:val="en-GB"/>
        </w:rPr>
        <w:t xml:space="preserve"> </w:t>
      </w:r>
      <w:r w:rsidRPr="00EA23B9">
        <w:rPr>
          <w:rFonts w:ascii="Times New Roman" w:hAnsi="Times New Roman" w:cs="Times New Roman"/>
          <w:color w:val="6A0043"/>
          <w:lang w:val="en-GB"/>
        </w:rPr>
        <w:t>StopIteration</w:t>
      </w:r>
      <w:r w:rsidRPr="00EA23B9">
        <w:rPr>
          <w:rFonts w:ascii="Times New Roman" w:hAnsi="Times New Roman" w:cs="Times New Roman"/>
          <w:color w:val="535502"/>
          <w:lang w:val="en-GB"/>
        </w:rPr>
        <w:t>:</w:t>
      </w:r>
    </w:p>
    <w:p w14:paraId="121722F5" w14:textId="77777777" w:rsidR="00BE6986" w:rsidRDefault="00BE6986" w:rsidP="00BE6986">
      <w:pPr>
        <w:widowControl w:val="0"/>
        <w:autoSpaceDE w:val="0"/>
        <w:autoSpaceDN w:val="0"/>
        <w:adjustRightInd w:val="0"/>
        <w:rPr>
          <w:rFonts w:ascii="Times New Roman" w:hAnsi="Times New Roman" w:cs="Times New Roman"/>
          <w:color w:val="535502"/>
          <w:lang w:val="en-GB"/>
        </w:rPr>
      </w:pPr>
      <w:r w:rsidRPr="00EA23B9">
        <w:rPr>
          <w:rFonts w:ascii="Times New Roman" w:hAnsi="Times New Roman" w:cs="Times New Roman"/>
          <w:color w:val="252525"/>
          <w:lang w:val="en-GB"/>
        </w:rPr>
        <w:t xml:space="preserve">      sys</w:t>
      </w:r>
      <w:r w:rsidRPr="00EA23B9">
        <w:rPr>
          <w:rFonts w:ascii="Times New Roman" w:hAnsi="Times New Roman" w:cs="Times New Roman"/>
          <w:color w:val="535502"/>
          <w:lang w:val="en-GB"/>
        </w:rPr>
        <w:t>.</w:t>
      </w:r>
      <w:r w:rsidRPr="00EA23B9">
        <w:rPr>
          <w:rFonts w:ascii="Times New Roman" w:hAnsi="Times New Roman" w:cs="Times New Roman"/>
          <w:color w:val="000075"/>
          <w:lang w:val="en-GB"/>
        </w:rPr>
        <w:t>exit</w:t>
      </w:r>
      <w:r w:rsidRPr="00EA23B9">
        <w:rPr>
          <w:rFonts w:ascii="Times New Roman" w:hAnsi="Times New Roman" w:cs="Times New Roman"/>
          <w:color w:val="535502"/>
          <w:lang w:val="en-GB"/>
        </w:rPr>
        <w:t>()</w:t>
      </w:r>
    </w:p>
    <w:p w14:paraId="1CA4CD40" w14:textId="77777777" w:rsidR="00B423C5" w:rsidRDefault="00B423C5" w:rsidP="00BE6986">
      <w:pPr>
        <w:widowControl w:val="0"/>
        <w:autoSpaceDE w:val="0"/>
        <w:autoSpaceDN w:val="0"/>
        <w:adjustRightInd w:val="0"/>
        <w:rPr>
          <w:rFonts w:ascii="Times New Roman" w:hAnsi="Times New Roman" w:cs="Times New Roman"/>
          <w:color w:val="535502"/>
          <w:lang w:val="en-GB"/>
        </w:rPr>
      </w:pPr>
    </w:p>
    <w:p w14:paraId="7962DC39" w14:textId="77777777" w:rsidR="00B423C5" w:rsidRPr="00920E04" w:rsidRDefault="00B423C5" w:rsidP="00B423C5">
      <w:pPr>
        <w:pStyle w:val="ListParagraph"/>
        <w:widowControl w:val="0"/>
        <w:numPr>
          <w:ilvl w:val="0"/>
          <w:numId w:val="58"/>
        </w:numPr>
        <w:autoSpaceDE w:val="0"/>
        <w:autoSpaceDN w:val="0"/>
        <w:adjustRightInd w:val="0"/>
        <w:rPr>
          <w:rFonts w:ascii="Times New Roman" w:hAnsi="Times New Roman" w:cs="Times New Roman"/>
          <w:b/>
          <w:color w:val="252525"/>
          <w:sz w:val="28"/>
          <w:u w:val="single"/>
          <w:lang w:val="en-GB"/>
        </w:rPr>
      </w:pPr>
      <w:r w:rsidRPr="00920E04">
        <w:rPr>
          <w:rFonts w:ascii="Times New Roman" w:hAnsi="Times New Roman" w:cs="Times New Roman"/>
          <w:b/>
          <w:color w:val="252525"/>
          <w:sz w:val="28"/>
          <w:u w:val="single"/>
          <w:lang w:val="en-GB"/>
        </w:rPr>
        <w:t>Numbers</w:t>
      </w:r>
    </w:p>
    <w:p w14:paraId="60A77DF3" w14:textId="77777777" w:rsidR="00B423C5" w:rsidRPr="00B423C5" w:rsidRDefault="00B423C5" w:rsidP="00B423C5">
      <w:pPr>
        <w:widowControl w:val="0"/>
        <w:autoSpaceDE w:val="0"/>
        <w:autoSpaceDN w:val="0"/>
        <w:adjustRightInd w:val="0"/>
        <w:ind w:left="360"/>
        <w:rPr>
          <w:rFonts w:ascii="Times New Roman" w:hAnsi="Times New Roman" w:cs="Times New Roman"/>
          <w:color w:val="252525"/>
          <w:lang w:val="en-GB"/>
        </w:rPr>
      </w:pPr>
    </w:p>
    <w:p w14:paraId="1497CE3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Number data types store numeric values. They are immutable data types. This means, changing the value of a number data type results in a newly allocated object.</w:t>
      </w:r>
    </w:p>
    <w:p w14:paraId="1ECFB06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Number objects are created when you assign a value to them. For example −</w:t>
      </w:r>
    </w:p>
    <w:p w14:paraId="20AF731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var1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w:t>
      </w:r>
    </w:p>
    <w:p w14:paraId="05DF86D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var2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p>
    <w:p w14:paraId="6B438F4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also delete the reference to a number object by using the </w:t>
      </w:r>
      <w:r w:rsidRPr="00EA23B9">
        <w:rPr>
          <w:rFonts w:ascii="Times New Roman" w:hAnsi="Times New Roman" w:cs="Times New Roman"/>
          <w:b/>
          <w:bCs/>
          <w:color w:val="000000"/>
          <w:lang w:val="en-GB" w:eastAsia="en-GB"/>
        </w:rPr>
        <w:t>del</w:t>
      </w:r>
      <w:r w:rsidRPr="00EA23B9">
        <w:rPr>
          <w:rFonts w:ascii="Times New Roman" w:hAnsi="Times New Roman" w:cs="Times New Roman"/>
          <w:color w:val="000000"/>
          <w:lang w:val="en-GB" w:eastAsia="en-GB"/>
        </w:rPr>
        <w:t>statement. The syntax of the </w:t>
      </w:r>
      <w:r w:rsidRPr="00EA23B9">
        <w:rPr>
          <w:rFonts w:ascii="Times New Roman" w:hAnsi="Times New Roman" w:cs="Times New Roman"/>
          <w:b/>
          <w:bCs/>
          <w:color w:val="000000"/>
          <w:lang w:val="en-GB" w:eastAsia="en-GB"/>
        </w:rPr>
        <w:t>del</w:t>
      </w:r>
      <w:r w:rsidRPr="00EA23B9">
        <w:rPr>
          <w:rFonts w:ascii="Times New Roman" w:hAnsi="Times New Roman" w:cs="Times New Roman"/>
          <w:color w:val="000000"/>
          <w:lang w:val="en-GB" w:eastAsia="en-GB"/>
        </w:rPr>
        <w:t> statement is −</w:t>
      </w:r>
    </w:p>
    <w:p w14:paraId="19DCC66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var1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var2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var3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varN</w:t>
      </w:r>
      <w:r w:rsidRPr="00EA23B9">
        <w:rPr>
          <w:rFonts w:ascii="Times New Roman" w:hAnsi="Times New Roman" w:cs="Times New Roman"/>
          <w:color w:val="666600"/>
          <w:lang w:val="en-GB" w:eastAsia="en-GB"/>
        </w:rPr>
        <w:t>]]]]</w:t>
      </w:r>
    </w:p>
    <w:p w14:paraId="45B5147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delete a single object or multiple objects by using the </w:t>
      </w:r>
      <w:r w:rsidRPr="00EA23B9">
        <w:rPr>
          <w:rFonts w:ascii="Times New Roman" w:hAnsi="Times New Roman" w:cs="Times New Roman"/>
          <w:b/>
          <w:bCs/>
          <w:color w:val="000000"/>
          <w:lang w:val="en-GB" w:eastAsia="en-GB"/>
        </w:rPr>
        <w:t>del</w:t>
      </w:r>
      <w:r w:rsidRPr="00EA23B9">
        <w:rPr>
          <w:rFonts w:ascii="Times New Roman" w:hAnsi="Times New Roman" w:cs="Times New Roman"/>
          <w:color w:val="000000"/>
          <w:lang w:val="en-GB" w:eastAsia="en-GB"/>
        </w:rPr>
        <w:t> statement. For example −</w:t>
      </w:r>
    </w:p>
    <w:p w14:paraId="4EDE32E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var</w:t>
      </w:r>
    </w:p>
    <w:p w14:paraId="3D52B6E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var_a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var_b</w:t>
      </w:r>
    </w:p>
    <w:p w14:paraId="2940B67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supports different numerical types −</w:t>
      </w:r>
    </w:p>
    <w:p w14:paraId="32A472DB" w14:textId="77777777" w:rsidR="00BE6986" w:rsidRPr="00EA23B9" w:rsidRDefault="00BE6986" w:rsidP="00BE6986">
      <w:pPr>
        <w:numPr>
          <w:ilvl w:val="0"/>
          <w:numId w:val="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int (signed integers)</w:t>
      </w:r>
      <w:r w:rsidRPr="00EA23B9">
        <w:rPr>
          <w:rFonts w:ascii="Times New Roman" w:hAnsi="Times New Roman" w:cs="Times New Roman"/>
          <w:color w:val="000000"/>
          <w:lang w:val="en-GB" w:eastAsia="en-GB"/>
        </w:rPr>
        <w:t> − They are often called just integers or </w:t>
      </w:r>
      <w:r w:rsidRPr="00EA23B9">
        <w:rPr>
          <w:rFonts w:ascii="Times New Roman" w:hAnsi="Times New Roman" w:cs="Times New Roman"/>
          <w:b/>
          <w:bCs/>
          <w:color w:val="000000"/>
          <w:lang w:val="en-GB" w:eastAsia="en-GB"/>
        </w:rPr>
        <w:t>ints</w:t>
      </w:r>
      <w:r w:rsidRPr="00EA23B9">
        <w:rPr>
          <w:rFonts w:ascii="Times New Roman" w:hAnsi="Times New Roman" w:cs="Times New Roman"/>
          <w:color w:val="000000"/>
          <w:lang w:val="en-GB" w:eastAsia="en-GB"/>
        </w:rPr>
        <w:t>. They are positive or negative whole numbers with no decimal point. Integers in Python 3 are of unlimited size. Python 2 has two integer types - int and long. There is no '</w:t>
      </w:r>
      <w:r w:rsidRPr="00EA23B9">
        <w:rPr>
          <w:rFonts w:ascii="Times New Roman" w:hAnsi="Times New Roman" w:cs="Times New Roman"/>
          <w:b/>
          <w:bCs/>
          <w:color w:val="000000"/>
          <w:lang w:val="en-GB" w:eastAsia="en-GB"/>
        </w:rPr>
        <w:t>long integer</w:t>
      </w:r>
      <w:r w:rsidRPr="00EA23B9">
        <w:rPr>
          <w:rFonts w:ascii="Times New Roman" w:hAnsi="Times New Roman" w:cs="Times New Roman"/>
          <w:color w:val="000000"/>
          <w:lang w:val="en-GB" w:eastAsia="en-GB"/>
        </w:rPr>
        <w:t>' in Python 3 anymore.</w:t>
      </w:r>
    </w:p>
    <w:p w14:paraId="69D718EB" w14:textId="77777777" w:rsidR="00BE6986" w:rsidRPr="00EA23B9" w:rsidRDefault="00BE6986" w:rsidP="00BE6986">
      <w:pPr>
        <w:numPr>
          <w:ilvl w:val="0"/>
          <w:numId w:val="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float (floating point real values)</w:t>
      </w:r>
      <w:r w:rsidRPr="00EA23B9">
        <w:rPr>
          <w:rFonts w:ascii="Times New Roman" w:hAnsi="Times New Roman" w:cs="Times New Roman"/>
          <w:color w:val="000000"/>
          <w:lang w:val="en-GB" w:eastAsia="en-GB"/>
        </w:rPr>
        <w:t> − Also called floats, they represent real numbers and are written with a decimal point dividing the integer and the fractional parts. Floats may also be in scientific notation, with E or e indicating the power of 10 (2.5e2 = 2.5 x 10</w:t>
      </w:r>
      <w:r w:rsidRPr="00EA23B9">
        <w:rPr>
          <w:rFonts w:ascii="Times New Roman" w:hAnsi="Times New Roman" w:cs="Times New Roman"/>
          <w:color w:val="000000"/>
          <w:vertAlign w:val="superscript"/>
          <w:lang w:val="en-GB" w:eastAsia="en-GB"/>
        </w:rPr>
        <w:t>2</w:t>
      </w:r>
      <w:r w:rsidRPr="00EA23B9">
        <w:rPr>
          <w:rFonts w:ascii="Times New Roman" w:hAnsi="Times New Roman" w:cs="Times New Roman"/>
          <w:color w:val="000000"/>
          <w:lang w:val="en-GB" w:eastAsia="en-GB"/>
        </w:rPr>
        <w:t> = 250).</w:t>
      </w:r>
    </w:p>
    <w:p w14:paraId="7BE3D5A5" w14:textId="77777777" w:rsidR="00BE6986" w:rsidRDefault="00BE6986" w:rsidP="00BE6986">
      <w:pPr>
        <w:numPr>
          <w:ilvl w:val="0"/>
          <w:numId w:val="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complex (complex numbers)</w:t>
      </w:r>
      <w:r w:rsidRPr="00EA23B9">
        <w:rPr>
          <w:rFonts w:ascii="Times New Roman" w:hAnsi="Times New Roman" w:cs="Times New Roman"/>
          <w:color w:val="000000"/>
          <w:lang w:val="en-GB" w:eastAsia="en-GB"/>
        </w:rPr>
        <w:t> − are of the form a + bJ, where a and b are floats and J (or j) represents the square root of -1 (which is an imaginary number). The real part of the number is a, and the imaginary part is b. Complex numbers are not used much in Python programming.</w:t>
      </w:r>
    </w:p>
    <w:p w14:paraId="17E57CF2" w14:textId="77777777" w:rsidR="00920E04" w:rsidRDefault="00920E04" w:rsidP="00920E04">
      <w:pPr>
        <w:shd w:val="clear" w:color="auto" w:fill="FFFFFF"/>
        <w:spacing w:after="144" w:line="360" w:lineRule="atLeast"/>
        <w:ind w:right="48"/>
        <w:jc w:val="both"/>
        <w:rPr>
          <w:rFonts w:ascii="Times New Roman" w:hAnsi="Times New Roman" w:cs="Times New Roman"/>
          <w:color w:val="000000"/>
          <w:lang w:val="en-GB" w:eastAsia="en-GB"/>
        </w:rPr>
      </w:pPr>
    </w:p>
    <w:p w14:paraId="59F7015E" w14:textId="77777777" w:rsidR="00920E04" w:rsidRPr="00EA23B9" w:rsidRDefault="00920E04" w:rsidP="00920E04">
      <w:pPr>
        <w:shd w:val="clear" w:color="auto" w:fill="FFFFFF"/>
        <w:spacing w:after="144" w:line="360" w:lineRule="atLeast"/>
        <w:ind w:right="48"/>
        <w:jc w:val="both"/>
        <w:rPr>
          <w:rFonts w:ascii="Times New Roman" w:hAnsi="Times New Roman" w:cs="Times New Roman"/>
          <w:color w:val="000000"/>
          <w:lang w:val="en-GB" w:eastAsia="en-GB"/>
        </w:rPr>
      </w:pPr>
    </w:p>
    <w:p w14:paraId="6E8818D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It is possible to represent an integer in hexa-decimal or octal form</w:t>
      </w:r>
    </w:p>
    <w:p w14:paraId="762D101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number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0xA0F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#Hexa-decimal</w:t>
      </w:r>
    </w:p>
    <w:p w14:paraId="39D05B6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number</w:t>
      </w:r>
    </w:p>
    <w:p w14:paraId="094ED4F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6666"/>
          <w:lang w:val="en-GB" w:eastAsia="en-GB"/>
        </w:rPr>
        <w:t>2575</w:t>
      </w:r>
    </w:p>
    <w:p w14:paraId="304D903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AA2E24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number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0o37</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#Octal</w:t>
      </w:r>
    </w:p>
    <w:p w14:paraId="45CEA1A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number</w:t>
      </w:r>
    </w:p>
    <w:p w14:paraId="231BFC1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6666"/>
          <w:lang w:val="en-GB" w:eastAsia="en-GB"/>
        </w:rPr>
        <w:t>31</w:t>
      </w:r>
    </w:p>
    <w:p w14:paraId="03A33E07"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Examples</w:t>
      </w:r>
    </w:p>
    <w:p w14:paraId="288F381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some examples of numbers.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8"/>
        <w:gridCol w:w="3399"/>
        <w:gridCol w:w="3263"/>
      </w:tblGrid>
      <w:tr w:rsidR="00BE6986" w:rsidRPr="00EA23B9" w14:paraId="4CBC012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67578C"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964823"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5A3BFC"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complex</w:t>
            </w:r>
          </w:p>
        </w:tc>
      </w:tr>
      <w:tr w:rsidR="00BE6986" w:rsidRPr="00EA23B9" w14:paraId="12780F5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84D70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3A520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68D31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3.14j</w:t>
            </w:r>
          </w:p>
        </w:tc>
      </w:tr>
      <w:tr w:rsidR="00BE6986" w:rsidRPr="00EA23B9" w14:paraId="6D001FB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F0AC6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13EA8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15.20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190C7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45.j</w:t>
            </w:r>
          </w:p>
        </w:tc>
      </w:tr>
      <w:tr w:rsidR="00BE6986" w:rsidRPr="00EA23B9" w14:paraId="3F069C2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CEDF8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-786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61B1F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F5BAA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9.322e-36j</w:t>
            </w:r>
          </w:p>
        </w:tc>
      </w:tr>
      <w:tr w:rsidR="00BE6986" w:rsidRPr="00EA23B9" w14:paraId="5340B9D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A1EEF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5A6A2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32.3+e18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738F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.876j</w:t>
            </w:r>
          </w:p>
        </w:tc>
      </w:tr>
      <w:tr w:rsidR="00BE6986" w:rsidRPr="00EA23B9" w14:paraId="4117927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27293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-0490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A657D0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7A18D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-.6545+0J</w:t>
            </w:r>
          </w:p>
        </w:tc>
      </w:tr>
      <w:tr w:rsidR="00BE6986" w:rsidRPr="00EA23B9" w14:paraId="1551FE3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5BFA4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-0×260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9DAEC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-32.54e100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347674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3e+26J</w:t>
            </w:r>
          </w:p>
        </w:tc>
      </w:tr>
      <w:tr w:rsidR="00BE6986" w:rsidRPr="00EA23B9" w14:paraId="0A4B036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923B5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FBCE7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70.2-E12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2BFB0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4.53e-7j</w:t>
            </w:r>
          </w:p>
        </w:tc>
      </w:tr>
    </w:tbl>
    <w:p w14:paraId="7ACF676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complex number consists of an ordered pair of real floating-point numbers denoted by a + bj, where a is the real part and b is the imaginary part of the complex number.</w:t>
      </w:r>
    </w:p>
    <w:p w14:paraId="73FC487D"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3075DF58"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01BECF76"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Number Type Conversion</w:t>
      </w:r>
    </w:p>
    <w:p w14:paraId="10298AD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Python converts numbers internally in an expression containing mixed types to a common type for evaluation. Sometimes, you need to coerce a number explicitly from one type to another to satisfy the requirements of an operator or function parameter.</w:t>
      </w:r>
    </w:p>
    <w:p w14:paraId="24C0B4C0" w14:textId="77777777" w:rsidR="00BE6986" w:rsidRPr="00EA23B9" w:rsidRDefault="00BE6986" w:rsidP="00BE6986">
      <w:pPr>
        <w:numPr>
          <w:ilvl w:val="0"/>
          <w:numId w:val="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Type </w:t>
      </w:r>
      <w:r w:rsidRPr="00EA23B9">
        <w:rPr>
          <w:rFonts w:ascii="Times New Roman" w:hAnsi="Times New Roman" w:cs="Times New Roman"/>
          <w:b/>
          <w:bCs/>
          <w:color w:val="000000"/>
          <w:lang w:val="en-GB" w:eastAsia="en-GB"/>
        </w:rPr>
        <w:t>int(x)</w:t>
      </w:r>
      <w:r w:rsidRPr="00EA23B9">
        <w:rPr>
          <w:rFonts w:ascii="Times New Roman" w:hAnsi="Times New Roman" w:cs="Times New Roman"/>
          <w:color w:val="000000"/>
          <w:lang w:val="en-GB" w:eastAsia="en-GB"/>
        </w:rPr>
        <w:t> to convert x to a plain integer.</w:t>
      </w:r>
    </w:p>
    <w:p w14:paraId="0FE2F548" w14:textId="77777777" w:rsidR="00BE6986" w:rsidRPr="00EA23B9" w:rsidRDefault="00BE6986" w:rsidP="00BE6986">
      <w:pPr>
        <w:numPr>
          <w:ilvl w:val="0"/>
          <w:numId w:val="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Type </w:t>
      </w:r>
      <w:r w:rsidRPr="00EA23B9">
        <w:rPr>
          <w:rFonts w:ascii="Times New Roman" w:hAnsi="Times New Roman" w:cs="Times New Roman"/>
          <w:b/>
          <w:bCs/>
          <w:color w:val="000000"/>
          <w:lang w:val="en-GB" w:eastAsia="en-GB"/>
        </w:rPr>
        <w:t>long(x)</w:t>
      </w:r>
      <w:r w:rsidRPr="00EA23B9">
        <w:rPr>
          <w:rFonts w:ascii="Times New Roman" w:hAnsi="Times New Roman" w:cs="Times New Roman"/>
          <w:color w:val="000000"/>
          <w:lang w:val="en-GB" w:eastAsia="en-GB"/>
        </w:rPr>
        <w:t> to convert x to a long integer.</w:t>
      </w:r>
    </w:p>
    <w:p w14:paraId="10E8823B" w14:textId="77777777" w:rsidR="00BE6986" w:rsidRPr="00EA23B9" w:rsidRDefault="00BE6986" w:rsidP="00BE6986">
      <w:pPr>
        <w:numPr>
          <w:ilvl w:val="0"/>
          <w:numId w:val="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Type </w:t>
      </w:r>
      <w:r w:rsidRPr="00EA23B9">
        <w:rPr>
          <w:rFonts w:ascii="Times New Roman" w:hAnsi="Times New Roman" w:cs="Times New Roman"/>
          <w:b/>
          <w:bCs/>
          <w:color w:val="000000"/>
          <w:lang w:val="en-GB" w:eastAsia="en-GB"/>
        </w:rPr>
        <w:t>float(x)</w:t>
      </w:r>
      <w:r w:rsidRPr="00EA23B9">
        <w:rPr>
          <w:rFonts w:ascii="Times New Roman" w:hAnsi="Times New Roman" w:cs="Times New Roman"/>
          <w:color w:val="000000"/>
          <w:lang w:val="en-GB" w:eastAsia="en-GB"/>
        </w:rPr>
        <w:t> to convert x to a floating-point number.</w:t>
      </w:r>
    </w:p>
    <w:p w14:paraId="42D8D851" w14:textId="77777777" w:rsidR="00BE6986" w:rsidRPr="00EA23B9" w:rsidRDefault="00BE6986" w:rsidP="00BE6986">
      <w:pPr>
        <w:numPr>
          <w:ilvl w:val="0"/>
          <w:numId w:val="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Type </w:t>
      </w:r>
      <w:r w:rsidRPr="00EA23B9">
        <w:rPr>
          <w:rFonts w:ascii="Times New Roman" w:hAnsi="Times New Roman" w:cs="Times New Roman"/>
          <w:b/>
          <w:bCs/>
          <w:color w:val="000000"/>
          <w:lang w:val="en-GB" w:eastAsia="en-GB"/>
        </w:rPr>
        <w:t>complex(x)</w:t>
      </w:r>
      <w:r w:rsidRPr="00EA23B9">
        <w:rPr>
          <w:rFonts w:ascii="Times New Roman" w:hAnsi="Times New Roman" w:cs="Times New Roman"/>
          <w:color w:val="000000"/>
          <w:lang w:val="en-GB" w:eastAsia="en-GB"/>
        </w:rPr>
        <w:t> to convert x to a complex number with real part x and imaginary part zero.</w:t>
      </w:r>
    </w:p>
    <w:p w14:paraId="13EF6ED3" w14:textId="77777777" w:rsidR="00BE6986" w:rsidRPr="00EA23B9" w:rsidRDefault="00BE6986" w:rsidP="00BE6986">
      <w:pPr>
        <w:numPr>
          <w:ilvl w:val="0"/>
          <w:numId w:val="6"/>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Type </w:t>
      </w:r>
      <w:r w:rsidRPr="00EA23B9">
        <w:rPr>
          <w:rFonts w:ascii="Times New Roman" w:hAnsi="Times New Roman" w:cs="Times New Roman"/>
          <w:b/>
          <w:bCs/>
          <w:color w:val="000000"/>
          <w:lang w:val="en-GB" w:eastAsia="en-GB"/>
        </w:rPr>
        <w:t>complex(x, y)</w:t>
      </w:r>
      <w:r w:rsidRPr="00EA23B9">
        <w:rPr>
          <w:rFonts w:ascii="Times New Roman" w:hAnsi="Times New Roman" w:cs="Times New Roman"/>
          <w:color w:val="000000"/>
          <w:lang w:val="en-GB" w:eastAsia="en-GB"/>
        </w:rPr>
        <w:t> to convert x and y to a complex number with real part x and imaginary part y. x and y are numeric expressions</w:t>
      </w:r>
    </w:p>
    <w:p w14:paraId="637B4E7F"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Mathematical Functions</w:t>
      </w:r>
    </w:p>
    <w:p w14:paraId="0C7F40A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includes the following functions that perform mathematical calculations.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5206FB0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E0B47E"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F790D7B"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Function &amp; Returns ( Description )</w:t>
            </w:r>
          </w:p>
        </w:tc>
      </w:tr>
      <w:tr w:rsidR="00BE6986" w:rsidRPr="00EA23B9" w14:paraId="2CC605B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D82E9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80B099"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30" w:history="1">
              <w:r w:rsidRPr="00EA23B9">
                <w:rPr>
                  <w:rFonts w:ascii="Times New Roman" w:eastAsia="Times New Roman" w:hAnsi="Times New Roman" w:cs="Times New Roman"/>
                  <w:b/>
                  <w:bCs/>
                  <w:color w:val="313131"/>
                  <w:lang w:val="en-GB" w:eastAsia="en-GB"/>
                </w:rPr>
                <w:t>abs(x)</w:t>
              </w:r>
            </w:hyperlink>
          </w:p>
          <w:p w14:paraId="5403B1B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absolute value of x: the (positive) distance between x and zero.</w:t>
            </w:r>
          </w:p>
        </w:tc>
      </w:tr>
      <w:tr w:rsidR="00BE6986" w:rsidRPr="00EA23B9" w14:paraId="788C371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D6DCF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E8614D" w14:textId="77777777" w:rsidR="00BE6986" w:rsidRPr="00EA23B9" w:rsidRDefault="00BE6986" w:rsidP="00BE6986">
            <w:pPr>
              <w:rPr>
                <w:rFonts w:ascii="Times New Roman" w:eastAsia="Times New Roman" w:hAnsi="Times New Roman" w:cs="Times New Roman"/>
                <w:color w:val="313131"/>
                <w:lang w:val="en-GB" w:eastAsia="en-GB"/>
              </w:rPr>
            </w:pPr>
            <w:hyperlink r:id="rId31" w:history="1">
              <w:r w:rsidRPr="00EA23B9">
                <w:rPr>
                  <w:rFonts w:ascii="Times New Roman" w:eastAsia="Times New Roman" w:hAnsi="Times New Roman" w:cs="Times New Roman"/>
                  <w:b/>
                  <w:bCs/>
                  <w:color w:val="313131"/>
                  <w:lang w:val="en-GB" w:eastAsia="en-GB"/>
                </w:rPr>
                <w:t>ceil(x)</w:t>
              </w:r>
            </w:hyperlink>
          </w:p>
          <w:p w14:paraId="01E991D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ceiling of x: the smallest integer not less than x.</w:t>
            </w:r>
          </w:p>
        </w:tc>
      </w:tr>
      <w:tr w:rsidR="00BE6986" w:rsidRPr="00EA23B9" w14:paraId="00AB4CB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2AA60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314E1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cmp(x, y)</w:t>
            </w:r>
          </w:p>
          <w:p w14:paraId="078E7F0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-1 if x &lt; y, 0 if x == y, or 1 if x &gt; y. </w:t>
            </w:r>
            <w:r w:rsidRPr="00EA23B9">
              <w:rPr>
                <w:rFonts w:ascii="Times New Roman" w:hAnsi="Times New Roman" w:cs="Times New Roman"/>
                <w:b/>
                <w:bCs/>
                <w:color w:val="000000"/>
                <w:lang w:val="en-GB" w:eastAsia="en-GB"/>
              </w:rPr>
              <w:t>Deprecated</w:t>
            </w:r>
            <w:r w:rsidRPr="00EA23B9">
              <w:rPr>
                <w:rFonts w:ascii="Times New Roman" w:hAnsi="Times New Roman" w:cs="Times New Roman"/>
                <w:color w:val="000000"/>
                <w:lang w:val="en-GB" w:eastAsia="en-GB"/>
              </w:rPr>
              <w:t> in Python 3. Instead use </w:t>
            </w:r>
            <w:r w:rsidRPr="00EA23B9">
              <w:rPr>
                <w:rFonts w:ascii="Times New Roman" w:hAnsi="Times New Roman" w:cs="Times New Roman"/>
                <w:b/>
                <w:bCs/>
                <w:color w:val="000000"/>
                <w:lang w:val="en-GB" w:eastAsia="en-GB"/>
              </w:rPr>
              <w:t>return (x&gt;y)-(x&lt;y)</w:t>
            </w:r>
            <w:r w:rsidRPr="00EA23B9">
              <w:rPr>
                <w:rFonts w:ascii="Times New Roman" w:hAnsi="Times New Roman" w:cs="Times New Roman"/>
                <w:color w:val="000000"/>
                <w:lang w:val="en-GB" w:eastAsia="en-GB"/>
              </w:rPr>
              <w:t>.</w:t>
            </w:r>
          </w:p>
        </w:tc>
      </w:tr>
      <w:tr w:rsidR="00BE6986" w:rsidRPr="00EA23B9" w14:paraId="417FD6C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AACBE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DBC22" w14:textId="77777777" w:rsidR="00BE6986" w:rsidRPr="00EA23B9" w:rsidRDefault="00BE6986" w:rsidP="00BE6986">
            <w:pPr>
              <w:rPr>
                <w:rFonts w:ascii="Times New Roman" w:eastAsia="Times New Roman" w:hAnsi="Times New Roman" w:cs="Times New Roman"/>
                <w:color w:val="313131"/>
                <w:lang w:val="en-GB" w:eastAsia="en-GB"/>
              </w:rPr>
            </w:pPr>
            <w:hyperlink r:id="rId32" w:history="1">
              <w:r w:rsidRPr="00EA23B9">
                <w:rPr>
                  <w:rFonts w:ascii="Times New Roman" w:eastAsia="Times New Roman" w:hAnsi="Times New Roman" w:cs="Times New Roman"/>
                  <w:b/>
                  <w:bCs/>
                  <w:color w:val="313131"/>
                  <w:lang w:val="en-GB" w:eastAsia="en-GB"/>
                </w:rPr>
                <w:t>exp(x)</w:t>
              </w:r>
            </w:hyperlink>
          </w:p>
          <w:p w14:paraId="2407276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exponential of x: e</w:t>
            </w:r>
            <w:r w:rsidRPr="00EA23B9">
              <w:rPr>
                <w:rFonts w:ascii="Times New Roman" w:hAnsi="Times New Roman" w:cs="Times New Roman"/>
                <w:color w:val="000000"/>
                <w:vertAlign w:val="superscript"/>
                <w:lang w:val="en-GB" w:eastAsia="en-GB"/>
              </w:rPr>
              <w:t>x</w:t>
            </w:r>
          </w:p>
        </w:tc>
      </w:tr>
      <w:tr w:rsidR="00BE6986" w:rsidRPr="00EA23B9" w14:paraId="469B10C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5FCF95"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AB7CEA" w14:textId="77777777" w:rsidR="00BE6986" w:rsidRPr="00EA23B9" w:rsidRDefault="00BE6986" w:rsidP="00BE6986">
            <w:pPr>
              <w:rPr>
                <w:rFonts w:ascii="Times New Roman" w:eastAsia="Times New Roman" w:hAnsi="Times New Roman" w:cs="Times New Roman"/>
                <w:color w:val="313131"/>
                <w:lang w:val="en-GB" w:eastAsia="en-GB"/>
              </w:rPr>
            </w:pPr>
            <w:hyperlink r:id="rId33" w:history="1">
              <w:r w:rsidRPr="00EA23B9">
                <w:rPr>
                  <w:rFonts w:ascii="Times New Roman" w:eastAsia="Times New Roman" w:hAnsi="Times New Roman" w:cs="Times New Roman"/>
                  <w:b/>
                  <w:bCs/>
                  <w:color w:val="313131"/>
                  <w:lang w:val="en-GB" w:eastAsia="en-GB"/>
                </w:rPr>
                <w:t>fabs(x)</w:t>
              </w:r>
            </w:hyperlink>
          </w:p>
          <w:p w14:paraId="0BE40B8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absolute value of x.</w:t>
            </w:r>
          </w:p>
        </w:tc>
      </w:tr>
      <w:tr w:rsidR="00BE6986" w:rsidRPr="00EA23B9" w14:paraId="376CFA1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E0BC13"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9C0DCD" w14:textId="77777777" w:rsidR="00BE6986" w:rsidRPr="00EA23B9" w:rsidRDefault="00BE6986" w:rsidP="00BE6986">
            <w:pPr>
              <w:rPr>
                <w:rFonts w:ascii="Times New Roman" w:eastAsia="Times New Roman" w:hAnsi="Times New Roman" w:cs="Times New Roman"/>
                <w:color w:val="313131"/>
                <w:lang w:val="en-GB" w:eastAsia="en-GB"/>
              </w:rPr>
            </w:pPr>
            <w:hyperlink r:id="rId34" w:history="1">
              <w:r w:rsidRPr="00EA23B9">
                <w:rPr>
                  <w:rFonts w:ascii="Times New Roman" w:eastAsia="Times New Roman" w:hAnsi="Times New Roman" w:cs="Times New Roman"/>
                  <w:b/>
                  <w:bCs/>
                  <w:color w:val="313131"/>
                  <w:lang w:val="en-GB" w:eastAsia="en-GB"/>
                </w:rPr>
                <w:t>floor(x)</w:t>
              </w:r>
            </w:hyperlink>
          </w:p>
          <w:p w14:paraId="52CA56B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floor of x: the largest integer not greater than x.</w:t>
            </w:r>
          </w:p>
        </w:tc>
      </w:tr>
      <w:tr w:rsidR="00BE6986" w:rsidRPr="00EA23B9" w14:paraId="0F0A27D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C29E1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36D2FC" w14:textId="77777777" w:rsidR="00BE6986" w:rsidRPr="00EA23B9" w:rsidRDefault="00BE6986" w:rsidP="00BE6986">
            <w:pPr>
              <w:rPr>
                <w:rFonts w:ascii="Times New Roman" w:eastAsia="Times New Roman" w:hAnsi="Times New Roman" w:cs="Times New Roman"/>
                <w:color w:val="313131"/>
                <w:lang w:val="en-GB" w:eastAsia="en-GB"/>
              </w:rPr>
            </w:pPr>
            <w:hyperlink r:id="rId35" w:history="1">
              <w:r w:rsidRPr="00EA23B9">
                <w:rPr>
                  <w:rFonts w:ascii="Times New Roman" w:eastAsia="Times New Roman" w:hAnsi="Times New Roman" w:cs="Times New Roman"/>
                  <w:b/>
                  <w:bCs/>
                  <w:color w:val="313131"/>
                  <w:lang w:val="en-GB" w:eastAsia="en-GB"/>
                </w:rPr>
                <w:t>log(x)</w:t>
              </w:r>
            </w:hyperlink>
          </w:p>
          <w:p w14:paraId="1D48DB1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The natural logarithm of x, for x &gt; 0.</w:t>
            </w:r>
          </w:p>
        </w:tc>
      </w:tr>
      <w:tr w:rsidR="00BE6986" w:rsidRPr="00EA23B9" w14:paraId="0A8E030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3A77A8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14B748" w14:textId="77777777" w:rsidR="00BE6986" w:rsidRPr="00EA23B9" w:rsidRDefault="00BE6986" w:rsidP="00BE6986">
            <w:pPr>
              <w:rPr>
                <w:rFonts w:ascii="Times New Roman" w:eastAsia="Times New Roman" w:hAnsi="Times New Roman" w:cs="Times New Roman"/>
                <w:color w:val="313131"/>
                <w:lang w:val="en-GB" w:eastAsia="en-GB"/>
              </w:rPr>
            </w:pPr>
            <w:hyperlink r:id="rId36" w:history="1">
              <w:r w:rsidRPr="00EA23B9">
                <w:rPr>
                  <w:rFonts w:ascii="Times New Roman" w:eastAsia="Times New Roman" w:hAnsi="Times New Roman" w:cs="Times New Roman"/>
                  <w:b/>
                  <w:bCs/>
                  <w:color w:val="313131"/>
                  <w:lang w:val="en-GB" w:eastAsia="en-GB"/>
                </w:rPr>
                <w:t>log10(x)</w:t>
              </w:r>
            </w:hyperlink>
          </w:p>
          <w:p w14:paraId="04C8130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base-10 logarithm of x for x &gt; 0.</w:t>
            </w:r>
          </w:p>
        </w:tc>
      </w:tr>
      <w:tr w:rsidR="00BE6986" w:rsidRPr="00EA23B9" w14:paraId="51CC1A0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15F79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C7EE24" w14:textId="77777777" w:rsidR="00BE6986" w:rsidRPr="00EA23B9" w:rsidRDefault="00BE6986" w:rsidP="00BE6986">
            <w:pPr>
              <w:rPr>
                <w:rFonts w:ascii="Times New Roman" w:eastAsia="Times New Roman" w:hAnsi="Times New Roman" w:cs="Times New Roman"/>
                <w:color w:val="313131"/>
                <w:lang w:val="en-GB" w:eastAsia="en-GB"/>
              </w:rPr>
            </w:pPr>
            <w:hyperlink r:id="rId37" w:history="1">
              <w:r w:rsidRPr="00EA23B9">
                <w:rPr>
                  <w:rFonts w:ascii="Times New Roman" w:eastAsia="Times New Roman" w:hAnsi="Times New Roman" w:cs="Times New Roman"/>
                  <w:b/>
                  <w:bCs/>
                  <w:color w:val="313131"/>
                  <w:lang w:val="en-GB" w:eastAsia="en-GB"/>
                </w:rPr>
                <w:t>max(x1, x2,...)</w:t>
              </w:r>
            </w:hyperlink>
          </w:p>
          <w:p w14:paraId="2F079AD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largest of its arguments: the value closest to positive infinity</w:t>
            </w:r>
          </w:p>
        </w:tc>
      </w:tr>
      <w:tr w:rsidR="00BE6986" w:rsidRPr="00EA23B9" w14:paraId="4812133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E10267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9F55A0" w14:textId="77777777" w:rsidR="00BE6986" w:rsidRPr="00EA23B9" w:rsidRDefault="00BE6986" w:rsidP="00BE6986">
            <w:pPr>
              <w:rPr>
                <w:rFonts w:ascii="Times New Roman" w:eastAsia="Times New Roman" w:hAnsi="Times New Roman" w:cs="Times New Roman"/>
                <w:color w:val="313131"/>
                <w:lang w:val="en-GB" w:eastAsia="en-GB"/>
              </w:rPr>
            </w:pPr>
            <w:hyperlink r:id="rId38" w:history="1">
              <w:r w:rsidRPr="00EA23B9">
                <w:rPr>
                  <w:rFonts w:ascii="Times New Roman" w:eastAsia="Times New Roman" w:hAnsi="Times New Roman" w:cs="Times New Roman"/>
                  <w:b/>
                  <w:bCs/>
                  <w:color w:val="313131"/>
                  <w:lang w:val="en-GB" w:eastAsia="en-GB"/>
                </w:rPr>
                <w:t>min(x1, x2,...)</w:t>
              </w:r>
            </w:hyperlink>
          </w:p>
          <w:p w14:paraId="37A4CB2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smallest of its arguments: the value closest to negative infinity.</w:t>
            </w:r>
          </w:p>
        </w:tc>
      </w:tr>
      <w:tr w:rsidR="00BE6986" w:rsidRPr="00EA23B9" w14:paraId="497FF53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774D5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DDE256" w14:textId="77777777" w:rsidR="00BE6986" w:rsidRPr="00EA23B9" w:rsidRDefault="00BE6986" w:rsidP="00BE6986">
            <w:pPr>
              <w:rPr>
                <w:rFonts w:ascii="Times New Roman" w:eastAsia="Times New Roman" w:hAnsi="Times New Roman" w:cs="Times New Roman"/>
                <w:color w:val="313131"/>
                <w:lang w:val="en-GB" w:eastAsia="en-GB"/>
              </w:rPr>
            </w:pPr>
            <w:hyperlink r:id="rId39" w:history="1">
              <w:r w:rsidRPr="00EA23B9">
                <w:rPr>
                  <w:rFonts w:ascii="Times New Roman" w:eastAsia="Times New Roman" w:hAnsi="Times New Roman" w:cs="Times New Roman"/>
                  <w:b/>
                  <w:bCs/>
                  <w:color w:val="313131"/>
                  <w:lang w:val="en-GB" w:eastAsia="en-GB"/>
                </w:rPr>
                <w:t>modf(x)</w:t>
              </w:r>
            </w:hyperlink>
          </w:p>
          <w:p w14:paraId="4240C2D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fractional and integer parts of x in a two-item tuple. Both parts have the same sign as x. The integer part is returned as a float.</w:t>
            </w:r>
          </w:p>
        </w:tc>
      </w:tr>
      <w:tr w:rsidR="00BE6986" w:rsidRPr="00EA23B9" w14:paraId="7AC1EEB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EF3EE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4C4044" w14:textId="77777777" w:rsidR="00BE6986" w:rsidRPr="00EA23B9" w:rsidRDefault="00BE6986" w:rsidP="00BE6986">
            <w:pPr>
              <w:rPr>
                <w:rFonts w:ascii="Times New Roman" w:eastAsia="Times New Roman" w:hAnsi="Times New Roman" w:cs="Times New Roman"/>
                <w:color w:val="313131"/>
                <w:lang w:val="en-GB" w:eastAsia="en-GB"/>
              </w:rPr>
            </w:pPr>
            <w:hyperlink r:id="rId40" w:history="1">
              <w:r w:rsidRPr="00EA23B9">
                <w:rPr>
                  <w:rFonts w:ascii="Times New Roman" w:eastAsia="Times New Roman" w:hAnsi="Times New Roman" w:cs="Times New Roman"/>
                  <w:b/>
                  <w:bCs/>
                  <w:color w:val="313131"/>
                  <w:lang w:val="en-GB" w:eastAsia="en-GB"/>
                </w:rPr>
                <w:t>pow(x, y)</w:t>
              </w:r>
            </w:hyperlink>
          </w:p>
          <w:p w14:paraId="354A343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value of x**y.</w:t>
            </w:r>
          </w:p>
        </w:tc>
      </w:tr>
      <w:tr w:rsidR="00BE6986" w:rsidRPr="00EA23B9" w14:paraId="5E9A735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EF6F9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98EBF8" w14:textId="77777777" w:rsidR="00BE6986" w:rsidRPr="00EA23B9" w:rsidRDefault="00BE6986" w:rsidP="00BE6986">
            <w:pPr>
              <w:rPr>
                <w:rFonts w:ascii="Times New Roman" w:eastAsia="Times New Roman" w:hAnsi="Times New Roman" w:cs="Times New Roman"/>
                <w:color w:val="313131"/>
                <w:lang w:val="en-GB" w:eastAsia="en-GB"/>
              </w:rPr>
            </w:pPr>
            <w:hyperlink r:id="rId41" w:history="1">
              <w:r w:rsidRPr="00EA23B9">
                <w:rPr>
                  <w:rFonts w:ascii="Times New Roman" w:eastAsia="Times New Roman" w:hAnsi="Times New Roman" w:cs="Times New Roman"/>
                  <w:b/>
                  <w:bCs/>
                  <w:color w:val="313131"/>
                  <w:lang w:val="en-GB" w:eastAsia="en-GB"/>
                </w:rPr>
                <w:t>round(x [,n])</w:t>
              </w:r>
            </w:hyperlink>
          </w:p>
          <w:p w14:paraId="6DA1432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x</w:t>
            </w:r>
            <w:r w:rsidRPr="00EA23B9">
              <w:rPr>
                <w:rFonts w:ascii="Times New Roman" w:hAnsi="Times New Roman" w:cs="Times New Roman"/>
                <w:color w:val="000000"/>
                <w:lang w:val="en-GB" w:eastAsia="en-GB"/>
              </w:rPr>
              <w:t> rounded to n digits from the decimal point. Python rounds away from zero as a tie-breaker: round(0.5) is 1.0 and round(-0.5) is -1.0.</w:t>
            </w:r>
          </w:p>
        </w:tc>
      </w:tr>
      <w:tr w:rsidR="00BE6986" w:rsidRPr="00EA23B9" w14:paraId="6B17E05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474C0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3CCC09" w14:textId="77777777" w:rsidR="00BE6986" w:rsidRPr="00EA23B9" w:rsidRDefault="00BE6986" w:rsidP="00BE6986">
            <w:pPr>
              <w:rPr>
                <w:rFonts w:ascii="Times New Roman" w:eastAsia="Times New Roman" w:hAnsi="Times New Roman" w:cs="Times New Roman"/>
                <w:color w:val="313131"/>
                <w:lang w:val="en-GB" w:eastAsia="en-GB"/>
              </w:rPr>
            </w:pPr>
            <w:hyperlink r:id="rId42" w:history="1">
              <w:r w:rsidRPr="00EA23B9">
                <w:rPr>
                  <w:rFonts w:ascii="Times New Roman" w:eastAsia="Times New Roman" w:hAnsi="Times New Roman" w:cs="Times New Roman"/>
                  <w:b/>
                  <w:bCs/>
                  <w:color w:val="313131"/>
                  <w:lang w:val="en-GB" w:eastAsia="en-GB"/>
                </w:rPr>
                <w:t>sqrt(x)</w:t>
              </w:r>
            </w:hyperlink>
          </w:p>
          <w:p w14:paraId="2F6C5C2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square root of x for x &gt; 0.</w:t>
            </w:r>
          </w:p>
        </w:tc>
      </w:tr>
    </w:tbl>
    <w:p w14:paraId="0E064ED6"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Random Number Functions</w:t>
      </w:r>
    </w:p>
    <w:p w14:paraId="230B2A8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Random numbers are used for games, simulations, testing, security, and privacy applications. Python includes the following functions that are commonly used.</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62A06D2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6A6AA1"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89A589"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Function &amp; Description</w:t>
            </w:r>
          </w:p>
        </w:tc>
      </w:tr>
      <w:tr w:rsidR="00BE6986" w:rsidRPr="00EA23B9" w14:paraId="125E54A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878E9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7502A7"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43" w:history="1">
              <w:r w:rsidRPr="00EA23B9">
                <w:rPr>
                  <w:rFonts w:ascii="Times New Roman" w:eastAsia="Times New Roman" w:hAnsi="Times New Roman" w:cs="Times New Roman"/>
                  <w:b/>
                  <w:bCs/>
                  <w:color w:val="313131"/>
                  <w:lang w:val="en-GB" w:eastAsia="en-GB"/>
                </w:rPr>
                <w:t>choice(seq)</w:t>
              </w:r>
            </w:hyperlink>
          </w:p>
          <w:p w14:paraId="79F3A06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random item from a list, tuple, or string.</w:t>
            </w:r>
          </w:p>
        </w:tc>
      </w:tr>
      <w:tr w:rsidR="00BE6986" w:rsidRPr="00EA23B9" w14:paraId="0A906D3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7E3846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5A7006" w14:textId="77777777" w:rsidR="00BE6986" w:rsidRPr="00EA23B9" w:rsidRDefault="00BE6986" w:rsidP="00BE6986">
            <w:pPr>
              <w:rPr>
                <w:rFonts w:ascii="Times New Roman" w:eastAsia="Times New Roman" w:hAnsi="Times New Roman" w:cs="Times New Roman"/>
                <w:color w:val="313131"/>
                <w:lang w:val="en-GB" w:eastAsia="en-GB"/>
              </w:rPr>
            </w:pPr>
            <w:hyperlink r:id="rId44" w:history="1">
              <w:r w:rsidRPr="00EA23B9">
                <w:rPr>
                  <w:rFonts w:ascii="Times New Roman" w:eastAsia="Times New Roman" w:hAnsi="Times New Roman" w:cs="Times New Roman"/>
                  <w:b/>
                  <w:bCs/>
                  <w:color w:val="313131"/>
                  <w:lang w:val="en-GB" w:eastAsia="en-GB"/>
                </w:rPr>
                <w:t>randrange ([start,] stop [,step])</w:t>
              </w:r>
            </w:hyperlink>
          </w:p>
          <w:p w14:paraId="6E88A0D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randomly selected element from range(start, stop, step).</w:t>
            </w:r>
          </w:p>
        </w:tc>
      </w:tr>
      <w:tr w:rsidR="00BE6986" w:rsidRPr="00EA23B9" w14:paraId="3AB4E44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BBC275"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1FE1A9" w14:textId="77777777" w:rsidR="00BE6986" w:rsidRPr="00EA23B9" w:rsidRDefault="00BE6986" w:rsidP="00BE6986">
            <w:pPr>
              <w:rPr>
                <w:rFonts w:ascii="Times New Roman" w:eastAsia="Times New Roman" w:hAnsi="Times New Roman" w:cs="Times New Roman"/>
                <w:color w:val="313131"/>
                <w:lang w:val="en-GB" w:eastAsia="en-GB"/>
              </w:rPr>
            </w:pPr>
            <w:hyperlink r:id="rId45" w:history="1">
              <w:r w:rsidRPr="00EA23B9">
                <w:rPr>
                  <w:rFonts w:ascii="Times New Roman" w:eastAsia="Times New Roman" w:hAnsi="Times New Roman" w:cs="Times New Roman"/>
                  <w:b/>
                  <w:bCs/>
                  <w:color w:val="313131"/>
                  <w:lang w:val="en-GB" w:eastAsia="en-GB"/>
                </w:rPr>
                <w:t>random()</w:t>
              </w:r>
            </w:hyperlink>
          </w:p>
          <w:p w14:paraId="1121047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A random float r, such that 0 is less than or equal to r and r is less than 1</w:t>
            </w:r>
          </w:p>
        </w:tc>
      </w:tr>
      <w:tr w:rsidR="00BE6986" w:rsidRPr="00EA23B9" w14:paraId="58112F2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A6679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E0BFA2" w14:textId="77777777" w:rsidR="00BE6986" w:rsidRPr="00EA23B9" w:rsidRDefault="00BE6986" w:rsidP="00BE6986">
            <w:pPr>
              <w:rPr>
                <w:rFonts w:ascii="Times New Roman" w:eastAsia="Times New Roman" w:hAnsi="Times New Roman" w:cs="Times New Roman"/>
                <w:color w:val="313131"/>
                <w:lang w:val="en-GB" w:eastAsia="en-GB"/>
              </w:rPr>
            </w:pPr>
            <w:hyperlink r:id="rId46" w:history="1">
              <w:r w:rsidRPr="00EA23B9">
                <w:rPr>
                  <w:rFonts w:ascii="Times New Roman" w:eastAsia="Times New Roman" w:hAnsi="Times New Roman" w:cs="Times New Roman"/>
                  <w:b/>
                  <w:bCs/>
                  <w:color w:val="313131"/>
                  <w:lang w:val="en-GB" w:eastAsia="en-GB"/>
                </w:rPr>
                <w:t>seed([x])</w:t>
              </w:r>
            </w:hyperlink>
          </w:p>
          <w:p w14:paraId="7324710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Sets the integer starting value used in generating random numbers. Call this function before calling any other random module function. Returns None.</w:t>
            </w:r>
          </w:p>
        </w:tc>
      </w:tr>
      <w:tr w:rsidR="00BE6986" w:rsidRPr="00EA23B9" w14:paraId="5203185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4BA12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71F370" w14:textId="77777777" w:rsidR="00BE6986" w:rsidRPr="00EA23B9" w:rsidRDefault="00BE6986" w:rsidP="00BE6986">
            <w:pPr>
              <w:rPr>
                <w:rFonts w:ascii="Times New Roman" w:eastAsia="Times New Roman" w:hAnsi="Times New Roman" w:cs="Times New Roman"/>
                <w:color w:val="313131"/>
                <w:lang w:val="en-GB" w:eastAsia="en-GB"/>
              </w:rPr>
            </w:pPr>
            <w:hyperlink r:id="rId47" w:history="1">
              <w:r w:rsidRPr="00EA23B9">
                <w:rPr>
                  <w:rFonts w:ascii="Times New Roman" w:eastAsia="Times New Roman" w:hAnsi="Times New Roman" w:cs="Times New Roman"/>
                  <w:b/>
                  <w:bCs/>
                  <w:color w:val="313131"/>
                  <w:lang w:val="en-GB" w:eastAsia="en-GB"/>
                </w:rPr>
                <w:t>shuffle(lst)</w:t>
              </w:r>
            </w:hyperlink>
          </w:p>
          <w:p w14:paraId="3494F83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Randomizes the items of a list in place. Returns None.</w:t>
            </w:r>
          </w:p>
        </w:tc>
      </w:tr>
      <w:tr w:rsidR="00BE6986" w:rsidRPr="00EA23B9" w14:paraId="55C484A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CAA57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39AAFC" w14:textId="77777777" w:rsidR="00BE6986" w:rsidRPr="00EA23B9" w:rsidRDefault="00BE6986" w:rsidP="00BE6986">
            <w:pPr>
              <w:rPr>
                <w:rFonts w:ascii="Times New Roman" w:eastAsia="Times New Roman" w:hAnsi="Times New Roman" w:cs="Times New Roman"/>
                <w:color w:val="313131"/>
                <w:lang w:val="en-GB" w:eastAsia="en-GB"/>
              </w:rPr>
            </w:pPr>
            <w:hyperlink r:id="rId48" w:history="1">
              <w:r w:rsidRPr="00EA23B9">
                <w:rPr>
                  <w:rFonts w:ascii="Times New Roman" w:eastAsia="Times New Roman" w:hAnsi="Times New Roman" w:cs="Times New Roman"/>
                  <w:b/>
                  <w:bCs/>
                  <w:color w:val="313131"/>
                  <w:lang w:val="en-GB" w:eastAsia="en-GB"/>
                </w:rPr>
                <w:t>uniform(x, y)</w:t>
              </w:r>
            </w:hyperlink>
          </w:p>
          <w:p w14:paraId="27612B3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random float r, such that x is less than or equal to r and r is less than y.</w:t>
            </w:r>
          </w:p>
        </w:tc>
      </w:tr>
    </w:tbl>
    <w:p w14:paraId="6F21A4B3"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Trigonometric Functions</w:t>
      </w:r>
    </w:p>
    <w:p w14:paraId="78B8636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includes the following functions that perform trigonometric calculations.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8154"/>
      </w:tblGrid>
      <w:tr w:rsidR="00BE6986" w:rsidRPr="00EA23B9" w14:paraId="73DD3D47" w14:textId="77777777" w:rsidTr="00BE6986">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CA7AB3"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D210D9"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Function &amp; Description</w:t>
            </w:r>
          </w:p>
        </w:tc>
      </w:tr>
      <w:tr w:rsidR="00BE6986" w:rsidRPr="00EA23B9" w14:paraId="0291B46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84D51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EF966B"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49" w:history="1">
              <w:r w:rsidRPr="00EA23B9">
                <w:rPr>
                  <w:rFonts w:ascii="Times New Roman" w:eastAsia="Times New Roman" w:hAnsi="Times New Roman" w:cs="Times New Roman"/>
                  <w:b/>
                  <w:bCs/>
                  <w:color w:val="313131"/>
                  <w:lang w:val="en-GB" w:eastAsia="en-GB"/>
                </w:rPr>
                <w:t>acos(x)</w:t>
              </w:r>
            </w:hyperlink>
          </w:p>
          <w:p w14:paraId="4D6A502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 the arc cosine of x, in radians.</w:t>
            </w:r>
          </w:p>
        </w:tc>
      </w:tr>
      <w:tr w:rsidR="00BE6986" w:rsidRPr="00EA23B9" w14:paraId="1CBBDB7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C16FF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F01258" w14:textId="77777777" w:rsidR="00BE6986" w:rsidRPr="00EA23B9" w:rsidRDefault="00BE6986" w:rsidP="00BE6986">
            <w:pPr>
              <w:rPr>
                <w:rFonts w:ascii="Times New Roman" w:eastAsia="Times New Roman" w:hAnsi="Times New Roman" w:cs="Times New Roman"/>
                <w:color w:val="313131"/>
                <w:lang w:val="en-GB" w:eastAsia="en-GB"/>
              </w:rPr>
            </w:pPr>
            <w:hyperlink r:id="rId50" w:history="1">
              <w:r w:rsidRPr="00EA23B9">
                <w:rPr>
                  <w:rFonts w:ascii="Times New Roman" w:eastAsia="Times New Roman" w:hAnsi="Times New Roman" w:cs="Times New Roman"/>
                  <w:b/>
                  <w:bCs/>
                  <w:color w:val="313131"/>
                  <w:lang w:val="en-GB" w:eastAsia="en-GB"/>
                </w:rPr>
                <w:t>asin(x)</w:t>
              </w:r>
            </w:hyperlink>
          </w:p>
          <w:p w14:paraId="69FCA7B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 the arc sine of x, in radians.</w:t>
            </w:r>
          </w:p>
        </w:tc>
      </w:tr>
      <w:tr w:rsidR="00BE6986" w:rsidRPr="00EA23B9" w14:paraId="38B6147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DF745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7E2C95" w14:textId="77777777" w:rsidR="00BE6986" w:rsidRPr="00EA23B9" w:rsidRDefault="00BE6986" w:rsidP="00BE6986">
            <w:pPr>
              <w:rPr>
                <w:rFonts w:ascii="Times New Roman" w:eastAsia="Times New Roman" w:hAnsi="Times New Roman" w:cs="Times New Roman"/>
                <w:color w:val="313131"/>
                <w:lang w:val="en-GB" w:eastAsia="en-GB"/>
              </w:rPr>
            </w:pPr>
            <w:hyperlink r:id="rId51" w:history="1">
              <w:r w:rsidRPr="00EA23B9">
                <w:rPr>
                  <w:rFonts w:ascii="Times New Roman" w:eastAsia="Times New Roman" w:hAnsi="Times New Roman" w:cs="Times New Roman"/>
                  <w:b/>
                  <w:bCs/>
                  <w:color w:val="313131"/>
                  <w:lang w:val="en-GB" w:eastAsia="en-GB"/>
                </w:rPr>
                <w:t>atan(x)</w:t>
              </w:r>
            </w:hyperlink>
          </w:p>
          <w:p w14:paraId="73810BF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 the arc tangent of x, in radians.</w:t>
            </w:r>
          </w:p>
        </w:tc>
      </w:tr>
      <w:tr w:rsidR="00BE6986" w:rsidRPr="00EA23B9" w14:paraId="0C22056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C3D247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AD3C15" w14:textId="77777777" w:rsidR="00BE6986" w:rsidRPr="00EA23B9" w:rsidRDefault="00BE6986" w:rsidP="00BE6986">
            <w:pPr>
              <w:rPr>
                <w:rFonts w:ascii="Times New Roman" w:eastAsia="Times New Roman" w:hAnsi="Times New Roman" w:cs="Times New Roman"/>
                <w:color w:val="313131"/>
                <w:lang w:val="en-GB" w:eastAsia="en-GB"/>
              </w:rPr>
            </w:pPr>
            <w:hyperlink r:id="rId52" w:history="1">
              <w:r w:rsidRPr="00EA23B9">
                <w:rPr>
                  <w:rFonts w:ascii="Times New Roman" w:eastAsia="Times New Roman" w:hAnsi="Times New Roman" w:cs="Times New Roman"/>
                  <w:b/>
                  <w:bCs/>
                  <w:color w:val="313131"/>
                  <w:lang w:val="en-GB" w:eastAsia="en-GB"/>
                </w:rPr>
                <w:t>atan2(y, x)</w:t>
              </w:r>
            </w:hyperlink>
          </w:p>
          <w:p w14:paraId="60E6AA5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 atan(y / x), in radians.</w:t>
            </w:r>
          </w:p>
        </w:tc>
      </w:tr>
      <w:tr w:rsidR="00BE6986" w:rsidRPr="00EA23B9" w14:paraId="5372EE7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037126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CA7B53" w14:textId="77777777" w:rsidR="00BE6986" w:rsidRPr="00EA23B9" w:rsidRDefault="00BE6986" w:rsidP="00BE6986">
            <w:pPr>
              <w:rPr>
                <w:rFonts w:ascii="Times New Roman" w:eastAsia="Times New Roman" w:hAnsi="Times New Roman" w:cs="Times New Roman"/>
                <w:color w:val="313131"/>
                <w:lang w:val="en-GB" w:eastAsia="en-GB"/>
              </w:rPr>
            </w:pPr>
            <w:hyperlink r:id="rId53" w:history="1">
              <w:r w:rsidRPr="00EA23B9">
                <w:rPr>
                  <w:rFonts w:ascii="Times New Roman" w:eastAsia="Times New Roman" w:hAnsi="Times New Roman" w:cs="Times New Roman"/>
                  <w:b/>
                  <w:bCs/>
                  <w:color w:val="313131"/>
                  <w:lang w:val="en-GB" w:eastAsia="en-GB"/>
                </w:rPr>
                <w:t>cos(x)</w:t>
              </w:r>
            </w:hyperlink>
          </w:p>
          <w:p w14:paraId="11E9DA9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 the cosine of x radians.</w:t>
            </w:r>
          </w:p>
        </w:tc>
      </w:tr>
      <w:tr w:rsidR="00BE6986" w:rsidRPr="00EA23B9" w14:paraId="2E4DA3E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32A2B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98563C" w14:textId="77777777" w:rsidR="00BE6986" w:rsidRPr="00EA23B9" w:rsidRDefault="00BE6986" w:rsidP="00BE6986">
            <w:pPr>
              <w:rPr>
                <w:rFonts w:ascii="Times New Roman" w:eastAsia="Times New Roman" w:hAnsi="Times New Roman" w:cs="Times New Roman"/>
                <w:color w:val="313131"/>
                <w:lang w:val="en-GB" w:eastAsia="en-GB"/>
              </w:rPr>
            </w:pPr>
            <w:hyperlink r:id="rId54" w:history="1">
              <w:r w:rsidRPr="00EA23B9">
                <w:rPr>
                  <w:rFonts w:ascii="Times New Roman" w:eastAsia="Times New Roman" w:hAnsi="Times New Roman" w:cs="Times New Roman"/>
                  <w:b/>
                  <w:bCs/>
                  <w:color w:val="313131"/>
                  <w:lang w:val="en-GB" w:eastAsia="en-GB"/>
                </w:rPr>
                <w:t>hypot(x, y)</w:t>
              </w:r>
            </w:hyperlink>
          </w:p>
          <w:p w14:paraId="4F31386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 the Euclidean norm, sqrt(x*x + y*y).</w:t>
            </w:r>
          </w:p>
        </w:tc>
      </w:tr>
      <w:tr w:rsidR="00BE6986" w:rsidRPr="00EA23B9" w14:paraId="0AD3F58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94CE1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B45DDE" w14:textId="77777777" w:rsidR="00BE6986" w:rsidRPr="00EA23B9" w:rsidRDefault="00BE6986" w:rsidP="00BE6986">
            <w:pPr>
              <w:rPr>
                <w:rFonts w:ascii="Times New Roman" w:eastAsia="Times New Roman" w:hAnsi="Times New Roman" w:cs="Times New Roman"/>
                <w:color w:val="313131"/>
                <w:lang w:val="en-GB" w:eastAsia="en-GB"/>
              </w:rPr>
            </w:pPr>
            <w:hyperlink r:id="rId55" w:history="1">
              <w:r w:rsidRPr="00EA23B9">
                <w:rPr>
                  <w:rFonts w:ascii="Times New Roman" w:eastAsia="Times New Roman" w:hAnsi="Times New Roman" w:cs="Times New Roman"/>
                  <w:b/>
                  <w:bCs/>
                  <w:color w:val="313131"/>
                  <w:lang w:val="en-GB" w:eastAsia="en-GB"/>
                </w:rPr>
                <w:t>sin(x)</w:t>
              </w:r>
            </w:hyperlink>
          </w:p>
          <w:p w14:paraId="5881E8F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 the sine of x radians.</w:t>
            </w:r>
          </w:p>
        </w:tc>
      </w:tr>
      <w:tr w:rsidR="00BE6986" w:rsidRPr="00EA23B9" w14:paraId="6F92557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7DDCD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8DAD18" w14:textId="77777777" w:rsidR="00BE6986" w:rsidRPr="00EA23B9" w:rsidRDefault="00BE6986" w:rsidP="00BE6986">
            <w:pPr>
              <w:rPr>
                <w:rFonts w:ascii="Times New Roman" w:eastAsia="Times New Roman" w:hAnsi="Times New Roman" w:cs="Times New Roman"/>
                <w:color w:val="313131"/>
                <w:lang w:val="en-GB" w:eastAsia="en-GB"/>
              </w:rPr>
            </w:pPr>
            <w:hyperlink r:id="rId56" w:history="1">
              <w:r w:rsidRPr="00EA23B9">
                <w:rPr>
                  <w:rFonts w:ascii="Times New Roman" w:eastAsia="Times New Roman" w:hAnsi="Times New Roman" w:cs="Times New Roman"/>
                  <w:b/>
                  <w:bCs/>
                  <w:color w:val="313131"/>
                  <w:lang w:val="en-GB" w:eastAsia="en-GB"/>
                </w:rPr>
                <w:t>tan(x)</w:t>
              </w:r>
            </w:hyperlink>
          </w:p>
          <w:p w14:paraId="11366A2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 the tangent of x radians.</w:t>
            </w:r>
          </w:p>
        </w:tc>
      </w:tr>
      <w:tr w:rsidR="00BE6986" w:rsidRPr="00EA23B9" w14:paraId="3CABF46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BE5C27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635D2D" w14:textId="77777777" w:rsidR="00BE6986" w:rsidRPr="00EA23B9" w:rsidRDefault="00BE6986" w:rsidP="00BE6986">
            <w:pPr>
              <w:rPr>
                <w:rFonts w:ascii="Times New Roman" w:eastAsia="Times New Roman" w:hAnsi="Times New Roman" w:cs="Times New Roman"/>
                <w:color w:val="313131"/>
                <w:lang w:val="en-GB" w:eastAsia="en-GB"/>
              </w:rPr>
            </w:pPr>
            <w:hyperlink r:id="rId57" w:history="1">
              <w:r w:rsidRPr="00EA23B9">
                <w:rPr>
                  <w:rFonts w:ascii="Times New Roman" w:eastAsia="Times New Roman" w:hAnsi="Times New Roman" w:cs="Times New Roman"/>
                  <w:b/>
                  <w:bCs/>
                  <w:color w:val="313131"/>
                  <w:lang w:val="en-GB" w:eastAsia="en-GB"/>
                </w:rPr>
                <w:t>degrees(x)</w:t>
              </w:r>
            </w:hyperlink>
          </w:p>
          <w:p w14:paraId="36FA556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angle x from radians to degrees.</w:t>
            </w:r>
          </w:p>
        </w:tc>
      </w:tr>
      <w:tr w:rsidR="00BE6986" w:rsidRPr="00EA23B9" w14:paraId="7A70262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CC5AB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C171B4" w14:textId="77777777" w:rsidR="00BE6986" w:rsidRPr="00EA23B9" w:rsidRDefault="00BE6986" w:rsidP="00BE6986">
            <w:pPr>
              <w:rPr>
                <w:rFonts w:ascii="Times New Roman" w:eastAsia="Times New Roman" w:hAnsi="Times New Roman" w:cs="Times New Roman"/>
                <w:color w:val="313131"/>
                <w:lang w:val="en-GB" w:eastAsia="en-GB"/>
              </w:rPr>
            </w:pPr>
            <w:hyperlink r:id="rId58" w:history="1">
              <w:r w:rsidRPr="00EA23B9">
                <w:rPr>
                  <w:rFonts w:ascii="Times New Roman" w:eastAsia="Times New Roman" w:hAnsi="Times New Roman" w:cs="Times New Roman"/>
                  <w:b/>
                  <w:bCs/>
                  <w:color w:val="313131"/>
                  <w:lang w:val="en-GB" w:eastAsia="en-GB"/>
                </w:rPr>
                <w:t>radians(x)</w:t>
              </w:r>
            </w:hyperlink>
          </w:p>
          <w:p w14:paraId="6D33E1F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angle x from degrees to radians.</w:t>
            </w:r>
          </w:p>
        </w:tc>
      </w:tr>
    </w:tbl>
    <w:p w14:paraId="3B73ADC2"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Mathematical Constants</w:t>
      </w:r>
    </w:p>
    <w:p w14:paraId="5FDDC95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module also defines two mathematical constants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8154"/>
      </w:tblGrid>
      <w:tr w:rsidR="00BE6986" w:rsidRPr="00EA23B9" w14:paraId="17854922" w14:textId="77777777" w:rsidTr="00BE6986">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A82BF1D"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EA9C91"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Constants &amp; Description</w:t>
            </w:r>
          </w:p>
        </w:tc>
      </w:tr>
      <w:tr w:rsidR="00BE6986" w:rsidRPr="00EA23B9" w14:paraId="1DD3D5F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536AC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3339F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pi</w:t>
            </w:r>
          </w:p>
          <w:p w14:paraId="3E42A57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mathematical constant pi.</w:t>
            </w:r>
          </w:p>
        </w:tc>
      </w:tr>
      <w:tr w:rsidR="00BE6986" w:rsidRPr="00EA23B9" w14:paraId="0987C99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C48D5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6E50C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w:t>
            </w:r>
          </w:p>
          <w:p w14:paraId="081E329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mathematical constant e.</w:t>
            </w:r>
          </w:p>
        </w:tc>
      </w:tr>
    </w:tbl>
    <w:p w14:paraId="394C52B5" w14:textId="77777777" w:rsidR="00BE6986" w:rsidRPr="00EA23B9" w:rsidRDefault="00BE6986" w:rsidP="00BE6986">
      <w:pPr>
        <w:rPr>
          <w:rFonts w:ascii="Times New Roman" w:eastAsia="Times New Roman" w:hAnsi="Times New Roman" w:cs="Times New Roman"/>
          <w:lang w:val="en-GB" w:eastAsia="en-GB"/>
        </w:rPr>
      </w:pPr>
    </w:p>
    <w:p w14:paraId="400DC8D7" w14:textId="77777777" w:rsidR="00B423C5" w:rsidRPr="00920E04" w:rsidRDefault="00B423C5" w:rsidP="00B423C5">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920E04">
        <w:rPr>
          <w:rFonts w:ascii="Times New Roman" w:hAnsi="Times New Roman" w:cs="Times New Roman"/>
          <w:b/>
          <w:color w:val="000000"/>
          <w:sz w:val="28"/>
          <w:u w:val="single"/>
          <w:lang w:val="en-GB" w:eastAsia="en-GB"/>
        </w:rPr>
        <w:t>Strings</w:t>
      </w:r>
    </w:p>
    <w:p w14:paraId="6BDEA6D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Strings are amongst the most popular types in Python. We can create them simply by enclosing characters in quotes. Python treats single quotes the same as double quotes. Creating strings is as simple as assigning a value to a variable. For example −</w:t>
      </w:r>
    </w:p>
    <w:p w14:paraId="57B34B9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var1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'Hello World!'</w:t>
      </w:r>
    </w:p>
    <w:p w14:paraId="1466BBD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var2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"Python Programming"</w:t>
      </w:r>
    </w:p>
    <w:p w14:paraId="4440E97E"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Accessing Values in Strings</w:t>
      </w:r>
    </w:p>
    <w:p w14:paraId="094A5E1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does not support a character type; these are treated as strings of length one, thus also considered a substring.</w:t>
      </w:r>
    </w:p>
    <w:p w14:paraId="05077D1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access substrings, use the square brackets for slicing along with the index or indices to obtain your substring. For example −</w:t>
      </w:r>
    </w:p>
    <w:p w14:paraId="0B5740D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D601FC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BAFBF5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 xml:space="preserve">var1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'Hello World!'</w:t>
      </w:r>
    </w:p>
    <w:p w14:paraId="004BCF8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var2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"Python Programming"</w:t>
      </w:r>
    </w:p>
    <w:p w14:paraId="7765825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C4595E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"var1[0]: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var1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6494886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"var2[1:5]: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var2</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p>
    <w:p w14:paraId="3142785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5E0F8B0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var1[0]:  H</w:t>
      </w:r>
    </w:p>
    <w:p w14:paraId="15557B3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var2[1:5]:  ytho</w:t>
      </w:r>
    </w:p>
    <w:p w14:paraId="0B63ACA5"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Updating Strings</w:t>
      </w:r>
    </w:p>
    <w:p w14:paraId="09E2DF0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"update" an existing string by (re)assigning a variable to another string. The new value can be related to its previous value or to a completely different string altogether. For example −</w:t>
      </w:r>
    </w:p>
    <w:p w14:paraId="5F91F18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CEB521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AB8D68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var1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'Hello World!'</w:t>
      </w:r>
    </w:p>
    <w:p w14:paraId="5009FBD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"Updated String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var1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6</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'Python'</w:t>
      </w:r>
      <w:r w:rsidRPr="00EA23B9">
        <w:rPr>
          <w:rFonts w:ascii="Times New Roman" w:hAnsi="Times New Roman" w:cs="Times New Roman"/>
          <w:color w:val="666600"/>
          <w:lang w:val="en-GB" w:eastAsia="en-GB"/>
        </w:rPr>
        <w:t>)</w:t>
      </w:r>
    </w:p>
    <w:p w14:paraId="2A0F2CF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233BD81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Updated String :-  Hello Python</w:t>
      </w:r>
    </w:p>
    <w:p w14:paraId="49DEC413"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Escape Characters</w:t>
      </w:r>
    </w:p>
    <w:p w14:paraId="0214EA3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table is a list of escape or non-printable characters that can be represented with backslash notation.</w:t>
      </w:r>
    </w:p>
    <w:p w14:paraId="776912B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escape character gets interpreted; in a single quoted as well as double quoted strings.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22"/>
        <w:gridCol w:w="2323"/>
        <w:gridCol w:w="4815"/>
      </w:tblGrid>
      <w:tr w:rsidR="00BE6986" w:rsidRPr="00EA23B9" w14:paraId="781E1D0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010508"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Backslash notation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2AADA4"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Hexadecimal 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544D15"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Description</w:t>
            </w:r>
          </w:p>
        </w:tc>
      </w:tr>
      <w:tr w:rsidR="00BE6986" w:rsidRPr="00EA23B9" w14:paraId="5EF1B6D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4CA63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91F5A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0x07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B02A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Bell or alert</w:t>
            </w:r>
          </w:p>
        </w:tc>
      </w:tr>
      <w:tr w:rsidR="00BE6986" w:rsidRPr="00EA23B9" w14:paraId="637EA22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FFCE0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8F319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0x08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6F3CD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Backspace</w:t>
            </w:r>
          </w:p>
        </w:tc>
      </w:tr>
      <w:tr w:rsidR="00BE6986" w:rsidRPr="00EA23B9" w14:paraId="351E32A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0ABE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\cx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6EC98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36246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Control-x</w:t>
            </w:r>
          </w:p>
        </w:tc>
      </w:tr>
      <w:tr w:rsidR="00BE6986" w:rsidRPr="00EA23B9" w14:paraId="68FC7A3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8AA20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76296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1F25D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Control-x</w:t>
            </w:r>
          </w:p>
        </w:tc>
      </w:tr>
      <w:tr w:rsidR="00BE6986" w:rsidRPr="00EA23B9" w14:paraId="033E222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E924E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38E5F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0x1b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DA215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Escape</w:t>
            </w:r>
          </w:p>
        </w:tc>
      </w:tr>
      <w:tr w:rsidR="00BE6986" w:rsidRPr="00EA23B9" w14:paraId="5ADA82A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135A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64B28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0x0c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2086A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Formfeed</w:t>
            </w:r>
          </w:p>
        </w:tc>
      </w:tr>
      <w:tr w:rsidR="00BE6986" w:rsidRPr="00EA23B9" w14:paraId="1DE0CDD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D4414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\M-\C-x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D9022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3394D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Meta-Control-x</w:t>
            </w:r>
          </w:p>
        </w:tc>
      </w:tr>
      <w:tr w:rsidR="00BE6986" w:rsidRPr="00EA23B9" w14:paraId="0552CFA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44DE7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17214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0x0a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651E9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Newline</w:t>
            </w:r>
          </w:p>
        </w:tc>
      </w:tr>
      <w:tr w:rsidR="00BE6986" w:rsidRPr="00EA23B9" w14:paraId="043123A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F458B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\nnn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FC164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DF0A68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Octal notation, where n is in the range 0.7</w:t>
            </w:r>
          </w:p>
        </w:tc>
      </w:tr>
      <w:tr w:rsidR="00BE6986" w:rsidRPr="00EA23B9" w14:paraId="0E6BCBA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3136E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14EE9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0x0d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124EF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Carriage return</w:t>
            </w:r>
          </w:p>
        </w:tc>
      </w:tr>
      <w:tr w:rsidR="00BE6986" w:rsidRPr="00EA23B9" w14:paraId="713B4A1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704D1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4A1E2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73C43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Space</w:t>
            </w:r>
          </w:p>
        </w:tc>
      </w:tr>
      <w:tr w:rsidR="00BE6986" w:rsidRPr="00EA23B9" w14:paraId="5651C38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966BF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B79B5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0x09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CF71E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Tab</w:t>
            </w:r>
          </w:p>
        </w:tc>
      </w:tr>
      <w:tr w:rsidR="00BE6986" w:rsidRPr="00EA23B9" w14:paraId="410CBE4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C7ABC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15A39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0x0b</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30ED5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Vertical tab</w:t>
            </w:r>
          </w:p>
        </w:tc>
      </w:tr>
      <w:tr w:rsidR="00BE6986" w:rsidRPr="00EA23B9" w14:paraId="64DD2D0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ED583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5DA0A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E7FCE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Character x</w:t>
            </w:r>
          </w:p>
        </w:tc>
      </w:tr>
      <w:tr w:rsidR="00BE6986" w:rsidRPr="00EA23B9" w14:paraId="21AD4EB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414ADC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\xnn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5C3F8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FEF94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Hexadecimal notation, where n is in the range 0.9, a.f, or A.F</w:t>
            </w:r>
          </w:p>
        </w:tc>
      </w:tr>
    </w:tbl>
    <w:p w14:paraId="68054BFA"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2E409189"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7E1BF4D4"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118C74D6"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546AE71E"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24315EA4"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15086CE8" w14:textId="77777777" w:rsidR="00920E04" w:rsidRDefault="00920E04"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10B09D7E"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lastRenderedPageBreak/>
        <w:t>String Special Operators</w:t>
      </w:r>
    </w:p>
    <w:p w14:paraId="4DD9C26C" w14:textId="36048F96" w:rsidR="00920E04" w:rsidRPr="00EA23B9" w:rsidRDefault="00BE6986" w:rsidP="00920E04">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Assume string variable </w:t>
      </w:r>
      <w:r w:rsidRPr="00EA23B9">
        <w:rPr>
          <w:rFonts w:ascii="Times New Roman" w:hAnsi="Times New Roman" w:cs="Times New Roman"/>
          <w:b/>
          <w:bCs/>
          <w:color w:val="000000"/>
          <w:lang w:val="en-GB" w:eastAsia="en-GB"/>
        </w:rPr>
        <w:t>a</w:t>
      </w:r>
      <w:r w:rsidRPr="00EA23B9">
        <w:rPr>
          <w:rFonts w:ascii="Times New Roman" w:hAnsi="Times New Roman" w:cs="Times New Roman"/>
          <w:color w:val="000000"/>
          <w:lang w:val="en-GB" w:eastAsia="en-GB"/>
        </w:rPr>
        <w:t> holds 'Hello' and variable </w:t>
      </w:r>
      <w:r w:rsidRPr="00EA23B9">
        <w:rPr>
          <w:rFonts w:ascii="Times New Roman" w:hAnsi="Times New Roman" w:cs="Times New Roman"/>
          <w:b/>
          <w:bCs/>
          <w:color w:val="000000"/>
          <w:lang w:val="en-GB" w:eastAsia="en-GB"/>
        </w:rPr>
        <w:t>b</w:t>
      </w:r>
      <w:r w:rsidRPr="00EA23B9">
        <w:rPr>
          <w:rFonts w:ascii="Times New Roman" w:hAnsi="Times New Roman" w:cs="Times New Roman"/>
          <w:color w:val="000000"/>
          <w:lang w:val="en-GB" w:eastAsia="en-GB"/>
        </w:rPr>
        <w:t xml:space="preserve"> holds 'Python', then </w:t>
      </w:r>
      <w:r w:rsidR="00920E04">
        <w:rPr>
          <w:rFonts w:ascii="Times New Roman" w:hAnsi="Times New Roman" w:cs="Times New Roman"/>
          <w:color w:val="000000"/>
          <w:lang w:val="en-GB" w:eastAsia="en-GB"/>
        </w:rPr>
        <w:t>–</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00"/>
        <w:gridCol w:w="6010"/>
        <w:gridCol w:w="1850"/>
      </w:tblGrid>
      <w:tr w:rsidR="00BE6986" w:rsidRPr="00EA23B9" w14:paraId="7BC3081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6A0D1C"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85D798"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BACB5B1"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Example</w:t>
            </w:r>
          </w:p>
        </w:tc>
      </w:tr>
      <w:tr w:rsidR="00BE6986" w:rsidRPr="00EA23B9" w14:paraId="1D9EDBD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1B1EF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7EFEA9"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Concatenation - 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FC5D9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 + b will give HelloPython</w:t>
            </w:r>
          </w:p>
        </w:tc>
      </w:tr>
      <w:tr w:rsidR="00BE6986" w:rsidRPr="00EA23B9" w14:paraId="000C0B7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264C89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6FD12D"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Repetition - Creates new strings, concatenating multiple copies of the same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B8651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a*2 will give -HelloHello</w:t>
            </w:r>
          </w:p>
        </w:tc>
      </w:tr>
      <w:tr w:rsidR="00BE6986" w:rsidRPr="00EA23B9" w14:paraId="6AB1CEF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20865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FCF3EC2"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Slice - Gives the character from the given 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A7569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a[1] will give e</w:t>
            </w:r>
          </w:p>
        </w:tc>
      </w:tr>
      <w:tr w:rsidR="00BE6986" w:rsidRPr="00EA23B9" w14:paraId="0C95929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5D0FE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38D42A"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Range Slice - Gives the characters from the given 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2FF34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a[1:4] will give ell</w:t>
            </w:r>
          </w:p>
        </w:tc>
      </w:tr>
      <w:tr w:rsidR="00BE6986" w:rsidRPr="00EA23B9" w14:paraId="034EB65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26490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CB9F81"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Membership - Returns true if a character exists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2B2E02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 in a will give 1</w:t>
            </w:r>
          </w:p>
        </w:tc>
      </w:tr>
      <w:tr w:rsidR="00BE6986" w:rsidRPr="00EA23B9" w14:paraId="78DA18B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B56CC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not 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1B44AC"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Membership - Returns true if a character does not exist in the given 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26496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 not in a will give 1</w:t>
            </w:r>
          </w:p>
        </w:tc>
      </w:tr>
      <w:tr w:rsidR="00BE6986" w:rsidRPr="00EA23B9" w14:paraId="1F233B6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1F2A50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4B0FBB1"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Raw String - Suppresses actual meaning of Escape characters. The syntax for raw strings is exactly the same as for normal strings with the exception of the raw string operator, the letter "r," which precedes the quotation marks. The "r" can be lowercase (r) or uppercase (R) and must be placed immediately preceding the first quote mark.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4B4977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print r'\n' prints \n and print R'\n'prints \n</w:t>
            </w:r>
          </w:p>
        </w:tc>
      </w:tr>
      <w:tr w:rsidR="00BE6986" w:rsidRPr="00EA23B9" w14:paraId="2471EBF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5AA6E0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4AEDD0"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Format - Performs String formatting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92090C" w14:textId="77777777" w:rsidR="00BE6986" w:rsidRPr="00EA23B9" w:rsidRDefault="00BE6986" w:rsidP="00BE6986">
            <w:pPr>
              <w:spacing w:after="300"/>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See at next section</w:t>
            </w:r>
          </w:p>
        </w:tc>
      </w:tr>
    </w:tbl>
    <w:p w14:paraId="417593E8"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String Formatting Operator</w:t>
      </w:r>
    </w:p>
    <w:p w14:paraId="56B801D3" w14:textId="587BAC8B" w:rsidR="00BE6986"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xml:space="preserve">One of Python's coolest features is the string format operator %. This operator is unique to strings and makes up for the pack of having functions from C's printf() family. Following is a simple example </w:t>
      </w:r>
      <w:r w:rsidR="00920E04">
        <w:rPr>
          <w:rFonts w:ascii="Times New Roman" w:hAnsi="Times New Roman" w:cs="Times New Roman"/>
          <w:color w:val="000000"/>
          <w:lang w:val="en-GB" w:eastAsia="en-GB"/>
        </w:rPr>
        <w:t>–</w:t>
      </w:r>
    </w:p>
    <w:p w14:paraId="7F46C403" w14:textId="77777777" w:rsidR="00920E04" w:rsidRPr="00EA23B9" w:rsidRDefault="00920E04"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6C2ACD9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lastRenderedPageBreak/>
        <w:t>#!/usr/bin/python3</w:t>
      </w:r>
    </w:p>
    <w:p w14:paraId="411F420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734C45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"My name is %s and weight is %d kg!"</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6E5DD1A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204060B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My name is Zara and weight is 21 kg!</w:t>
      </w:r>
    </w:p>
    <w:p w14:paraId="60CB01C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the list of complete set of symbols which can be used along with %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8154"/>
      </w:tblGrid>
      <w:tr w:rsidR="00BE6986" w:rsidRPr="00EA23B9" w14:paraId="14322841" w14:textId="77777777" w:rsidTr="00BE6986">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0F2892"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94529D"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Format Symbol &amp; Conversion</w:t>
            </w:r>
          </w:p>
        </w:tc>
      </w:tr>
      <w:tr w:rsidR="00BE6986" w:rsidRPr="00EA23B9" w14:paraId="308BFDA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3F099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5F1C9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w:t>
            </w:r>
          </w:p>
          <w:p w14:paraId="4FD81AE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character</w:t>
            </w:r>
          </w:p>
        </w:tc>
      </w:tr>
      <w:tr w:rsidR="00BE6986" w:rsidRPr="00EA23B9" w14:paraId="28F1506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58F00A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18F2B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w:t>
            </w:r>
          </w:p>
          <w:p w14:paraId="0A242D7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string conversion via str() prior to formatting</w:t>
            </w:r>
          </w:p>
        </w:tc>
      </w:tr>
      <w:tr w:rsidR="00BE6986" w:rsidRPr="00EA23B9" w14:paraId="3EE6FA8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A54F6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4557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w:t>
            </w:r>
          </w:p>
          <w:p w14:paraId="5EB0C79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signed decimal integer</w:t>
            </w:r>
          </w:p>
        </w:tc>
      </w:tr>
      <w:tr w:rsidR="00BE6986" w:rsidRPr="00EA23B9" w14:paraId="65811A2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26BA4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C430F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%d</w:t>
            </w:r>
          </w:p>
          <w:p w14:paraId="77968BE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signed decimal integer</w:t>
            </w:r>
          </w:p>
        </w:tc>
      </w:tr>
      <w:tr w:rsidR="00BE6986" w:rsidRPr="00EA23B9" w14:paraId="7C9662F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4D5BEF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0BA6F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%u</w:t>
            </w:r>
          </w:p>
          <w:p w14:paraId="5510B25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unsigned decimal integer</w:t>
            </w:r>
          </w:p>
        </w:tc>
      </w:tr>
      <w:tr w:rsidR="00BE6986" w:rsidRPr="00EA23B9" w14:paraId="41700E7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05F496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903D7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%o</w:t>
            </w:r>
          </w:p>
          <w:p w14:paraId="02924BB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octal integer</w:t>
            </w:r>
          </w:p>
        </w:tc>
      </w:tr>
      <w:tr w:rsidR="00BE6986" w:rsidRPr="00EA23B9" w14:paraId="0E78C55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E6BFC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58CF2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%x</w:t>
            </w:r>
          </w:p>
          <w:p w14:paraId="0F10B19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hexadecimal integer (lowercase letters)</w:t>
            </w:r>
          </w:p>
        </w:tc>
      </w:tr>
      <w:tr w:rsidR="00BE6986" w:rsidRPr="00EA23B9" w14:paraId="2A0434B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37874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4C8AA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%X</w:t>
            </w:r>
          </w:p>
          <w:p w14:paraId="466EF6F0" w14:textId="77777777" w:rsidR="00BE6986" w:rsidRPr="00EA23B9" w:rsidRDefault="00BE6986" w:rsidP="00BE6986">
            <w:pP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hexadecimal integer (UPPERcase letters)</w:t>
            </w:r>
          </w:p>
        </w:tc>
      </w:tr>
      <w:tr w:rsidR="00BE6986" w:rsidRPr="00EA23B9" w14:paraId="20CD545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E67676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F6140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w:t>
            </w:r>
          </w:p>
          <w:p w14:paraId="7E6C6E3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exponential notation (with lowercase 'e')</w:t>
            </w:r>
          </w:p>
        </w:tc>
      </w:tr>
      <w:tr w:rsidR="00BE6986" w:rsidRPr="00EA23B9" w14:paraId="18C3C9C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28E945"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89ABD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w:t>
            </w:r>
          </w:p>
          <w:p w14:paraId="08935F8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exponential notation (with UPPERcase 'E')</w:t>
            </w:r>
          </w:p>
        </w:tc>
      </w:tr>
      <w:tr w:rsidR="00BE6986" w:rsidRPr="00EA23B9" w14:paraId="54C5DC1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1FCE8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43BE1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w:t>
            </w:r>
          </w:p>
          <w:p w14:paraId="3EE0E53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floating point real number</w:t>
            </w:r>
          </w:p>
        </w:tc>
      </w:tr>
      <w:tr w:rsidR="00BE6986" w:rsidRPr="00EA23B9" w14:paraId="3F1D8BB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998D9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DA946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%g</w:t>
            </w:r>
          </w:p>
          <w:p w14:paraId="127C217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shorter of %f and %e</w:t>
            </w:r>
          </w:p>
        </w:tc>
      </w:tr>
      <w:tr w:rsidR="00BE6986" w:rsidRPr="00EA23B9" w14:paraId="34AD039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865E2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7A4A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%G</w:t>
            </w:r>
          </w:p>
          <w:p w14:paraId="17D3D55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shorter of %f and %E</w:t>
            </w:r>
          </w:p>
        </w:tc>
      </w:tr>
    </w:tbl>
    <w:p w14:paraId="6C6F712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Other supported symbols and functionality are listed in the following table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74842C1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55A378"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6CD716"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Symbol &amp; Functionality</w:t>
            </w:r>
          </w:p>
        </w:tc>
      </w:tr>
      <w:tr w:rsidR="00BE6986" w:rsidRPr="00EA23B9" w14:paraId="35C0504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9BC0E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43217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4967FF7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argument specifies width or precision</w:t>
            </w:r>
          </w:p>
        </w:tc>
      </w:tr>
      <w:tr w:rsidR="00BE6986" w:rsidRPr="00EA23B9" w14:paraId="3F885C8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D4515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4059A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50BB611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left justification</w:t>
            </w:r>
          </w:p>
        </w:tc>
      </w:tr>
      <w:tr w:rsidR="00BE6986" w:rsidRPr="00EA23B9" w14:paraId="6ECCE67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52E1E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B1A84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7D9240C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display the sign</w:t>
            </w:r>
          </w:p>
        </w:tc>
      </w:tr>
      <w:tr w:rsidR="00BE6986" w:rsidRPr="00EA23B9" w14:paraId="5572EA2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5B255F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98025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&lt;sp&gt;</w:t>
            </w:r>
          </w:p>
          <w:p w14:paraId="77E5A19D" w14:textId="77777777" w:rsidR="00BE6986"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leave a blank space before a positive number</w:t>
            </w:r>
          </w:p>
          <w:p w14:paraId="139EFD95" w14:textId="77777777" w:rsidR="00A862C9" w:rsidRPr="00EA23B9" w:rsidRDefault="00A862C9" w:rsidP="00BE6986">
            <w:pPr>
              <w:spacing w:after="144" w:line="360" w:lineRule="atLeast"/>
              <w:ind w:left="48" w:right="48"/>
              <w:jc w:val="both"/>
              <w:rPr>
                <w:rFonts w:ascii="Times New Roman" w:hAnsi="Times New Roman" w:cs="Times New Roman"/>
                <w:color w:val="000000"/>
                <w:lang w:val="en-GB" w:eastAsia="en-GB"/>
              </w:rPr>
            </w:pPr>
          </w:p>
        </w:tc>
      </w:tr>
      <w:tr w:rsidR="00BE6986" w:rsidRPr="00EA23B9" w14:paraId="50D0C08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8E071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B352F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4583153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add the octal leading zero ( '0' ) or hexadecimal leading '0x' or '0X', depending on whether 'x' or 'X' were used.</w:t>
            </w:r>
          </w:p>
        </w:tc>
      </w:tr>
      <w:tr w:rsidR="00BE6986" w:rsidRPr="00EA23B9" w14:paraId="62078B2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760E8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18EA1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0</w:t>
            </w:r>
          </w:p>
          <w:p w14:paraId="3DD9A7C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pad from left with zeros (instead of spaces)</w:t>
            </w:r>
          </w:p>
        </w:tc>
      </w:tr>
      <w:tr w:rsidR="00BE6986" w:rsidRPr="00EA23B9" w14:paraId="4AB2A56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672915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3F851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t>
            </w:r>
          </w:p>
          <w:p w14:paraId="13E170D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leaves you with a single literal '%'</w:t>
            </w:r>
          </w:p>
        </w:tc>
      </w:tr>
      <w:tr w:rsidR="00BE6986" w:rsidRPr="00EA23B9" w14:paraId="122C7BA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28003D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0E58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(var)</w:t>
            </w:r>
          </w:p>
          <w:p w14:paraId="3D12B81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mapping variable (dictionary arguments)</w:t>
            </w:r>
          </w:p>
        </w:tc>
      </w:tr>
      <w:tr w:rsidR="00BE6986" w:rsidRPr="00EA23B9" w14:paraId="34FAECA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91A6B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B49E0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m.n.</w:t>
            </w:r>
          </w:p>
          <w:p w14:paraId="291F688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 is the minimum total width and n is the number of digits to display after the decimal point (if appl.)</w:t>
            </w:r>
          </w:p>
        </w:tc>
      </w:tr>
    </w:tbl>
    <w:p w14:paraId="195566B6"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Triple Quotes</w:t>
      </w:r>
    </w:p>
    <w:p w14:paraId="7C5215C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Python's triple quotes comes to the rescue by allowing strings to span multiple lines, including verbatim NEWLINEs, TABs, and any other special characters.</w:t>
      </w:r>
    </w:p>
    <w:p w14:paraId="74196B7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syntax for triple quotes consists of three consecutive </w:t>
      </w:r>
      <w:r w:rsidRPr="00EA23B9">
        <w:rPr>
          <w:rFonts w:ascii="Times New Roman" w:hAnsi="Times New Roman" w:cs="Times New Roman"/>
          <w:b/>
          <w:bCs/>
          <w:color w:val="000000"/>
          <w:lang w:val="en-GB" w:eastAsia="en-GB"/>
        </w:rPr>
        <w:t>single or double</w:t>
      </w:r>
      <w:r w:rsidRPr="00EA23B9">
        <w:rPr>
          <w:rFonts w:ascii="Times New Roman" w:hAnsi="Times New Roman" w:cs="Times New Roman"/>
          <w:color w:val="000000"/>
          <w:lang w:val="en-GB" w:eastAsia="en-GB"/>
        </w:rPr>
        <w:t>quotes.</w:t>
      </w:r>
    </w:p>
    <w:p w14:paraId="0E3BE8A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B5837D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262F44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313131"/>
          <w:lang w:val="en-GB" w:eastAsia="en-GB"/>
        </w:rPr>
        <w:t xml:space="preserve">para_str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is a long string that is made up of</w:t>
      </w:r>
    </w:p>
    <w:p w14:paraId="5942BC2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several lines and non-printable characters such as</w:t>
      </w:r>
    </w:p>
    <w:p w14:paraId="70384AE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TAB ( \t ) and they will show up that way when displayed.</w:t>
      </w:r>
    </w:p>
    <w:p w14:paraId="3A9F597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NEWLINEs within the string, whether explicitly given like</w:t>
      </w:r>
    </w:p>
    <w:p w14:paraId="0E38DFC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this within the brackets [ \n ], or just a NEWLINE within</w:t>
      </w:r>
    </w:p>
    <w:p w14:paraId="36ECFD0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008800"/>
          <w:lang w:val="en-GB" w:eastAsia="en-GB"/>
        </w:rPr>
      </w:pPr>
      <w:r w:rsidRPr="00EA23B9">
        <w:rPr>
          <w:rFonts w:ascii="Times New Roman" w:hAnsi="Times New Roman" w:cs="Times New Roman"/>
          <w:color w:val="008800"/>
          <w:lang w:val="en-GB" w:eastAsia="en-GB"/>
        </w:rPr>
        <w:t>the variable assignment will also show up.</w:t>
      </w:r>
    </w:p>
    <w:p w14:paraId="3CB3D06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t>"""</w:t>
      </w:r>
    </w:p>
    <w:p w14:paraId="594FF27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para_str</w:t>
      </w:r>
      <w:r w:rsidRPr="00EA23B9">
        <w:rPr>
          <w:rFonts w:ascii="Times New Roman" w:hAnsi="Times New Roman" w:cs="Times New Roman"/>
          <w:color w:val="666600"/>
          <w:lang w:val="en-GB" w:eastAsia="en-GB"/>
        </w:rPr>
        <w:t>)</w:t>
      </w:r>
    </w:p>
    <w:p w14:paraId="6B15854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When the above code is executed, it produces the following result. Note how every single special character has been converted to its printed form, right down to the last NEWLINE at the end of the string between the "up." and closing triple quotes. Also note that NEWLINEs occur either with an explicit carriage return at the end of a line or its escape code (\n) −</w:t>
      </w:r>
    </w:p>
    <w:p w14:paraId="33A73B5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a </w:t>
      </w:r>
      <w:r w:rsidRPr="00EA23B9">
        <w:rPr>
          <w:rFonts w:ascii="Times New Roman" w:hAnsi="Times New Roman" w:cs="Times New Roman"/>
          <w:color w:val="000088"/>
          <w:lang w:val="en-GB" w:eastAsia="en-GB"/>
        </w:rPr>
        <w:t>long</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string</w:t>
      </w:r>
      <w:r w:rsidRPr="00EA23B9">
        <w:rPr>
          <w:rFonts w:ascii="Times New Roman" w:hAnsi="Times New Roman" w:cs="Times New Roman"/>
          <w:color w:val="313131"/>
          <w:lang w:val="en-GB" w:eastAsia="en-GB"/>
        </w:rPr>
        <w:t xml:space="preserve"> that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made up of</w:t>
      </w:r>
    </w:p>
    <w:p w14:paraId="319CD30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several lines </w:t>
      </w:r>
      <w:r w:rsidRPr="00EA23B9">
        <w:rPr>
          <w:rFonts w:ascii="Times New Roman" w:hAnsi="Times New Roman" w:cs="Times New Roman"/>
          <w:color w:val="000088"/>
          <w:lang w:val="en-GB" w:eastAsia="en-GB"/>
        </w:rPr>
        <w:t>and</w:t>
      </w:r>
      <w:r w:rsidRPr="00EA23B9">
        <w:rPr>
          <w:rFonts w:ascii="Times New Roman" w:hAnsi="Times New Roman" w:cs="Times New Roman"/>
          <w:color w:val="313131"/>
          <w:lang w:val="en-GB" w:eastAsia="en-GB"/>
        </w:rPr>
        <w:t xml:space="preserve"> non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printable characters such </w:t>
      </w:r>
      <w:r w:rsidRPr="00EA23B9">
        <w:rPr>
          <w:rFonts w:ascii="Times New Roman" w:hAnsi="Times New Roman" w:cs="Times New Roman"/>
          <w:color w:val="000088"/>
          <w:lang w:val="en-GB" w:eastAsia="en-GB"/>
        </w:rPr>
        <w:t>as</w:t>
      </w:r>
    </w:p>
    <w:p w14:paraId="6858532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TAB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and</w:t>
      </w:r>
      <w:r w:rsidRPr="00EA23B9">
        <w:rPr>
          <w:rFonts w:ascii="Times New Roman" w:hAnsi="Times New Roman" w:cs="Times New Roman"/>
          <w:color w:val="313131"/>
          <w:lang w:val="en-GB" w:eastAsia="en-GB"/>
        </w:rPr>
        <w:t xml:space="preserve"> they will show up that way </w:t>
      </w:r>
      <w:r w:rsidRPr="00EA23B9">
        <w:rPr>
          <w:rFonts w:ascii="Times New Roman" w:hAnsi="Times New Roman" w:cs="Times New Roman"/>
          <w:color w:val="000088"/>
          <w:lang w:val="en-GB" w:eastAsia="en-GB"/>
        </w:rPr>
        <w:t>when</w:t>
      </w:r>
      <w:r w:rsidRPr="00EA23B9">
        <w:rPr>
          <w:rFonts w:ascii="Times New Roman" w:hAnsi="Times New Roman" w:cs="Times New Roman"/>
          <w:color w:val="313131"/>
          <w:lang w:val="en-GB" w:eastAsia="en-GB"/>
        </w:rPr>
        <w:t xml:space="preserve"> displayed</w:t>
      </w:r>
      <w:r w:rsidRPr="00EA23B9">
        <w:rPr>
          <w:rFonts w:ascii="Times New Roman" w:hAnsi="Times New Roman" w:cs="Times New Roman"/>
          <w:color w:val="666600"/>
          <w:lang w:val="en-GB" w:eastAsia="en-GB"/>
        </w:rPr>
        <w:t>.</w:t>
      </w:r>
    </w:p>
    <w:p w14:paraId="1F7B3EC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7F0055"/>
          <w:lang w:val="en-GB" w:eastAsia="en-GB"/>
        </w:rPr>
        <w:t>NEWLINEs</w:t>
      </w:r>
      <w:r w:rsidRPr="00EA23B9">
        <w:rPr>
          <w:rFonts w:ascii="Times New Roman" w:hAnsi="Times New Roman" w:cs="Times New Roman"/>
          <w:color w:val="313131"/>
          <w:lang w:val="en-GB" w:eastAsia="en-GB"/>
        </w:rPr>
        <w:t xml:space="preserve"> within the </w:t>
      </w:r>
      <w:r w:rsidRPr="00EA23B9">
        <w:rPr>
          <w:rFonts w:ascii="Times New Roman" w:hAnsi="Times New Roman" w:cs="Times New Roman"/>
          <w:color w:val="000088"/>
          <w:lang w:val="en-GB" w:eastAsia="en-GB"/>
        </w:rPr>
        <w:t>string</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whether explicitly given like</w:t>
      </w:r>
    </w:p>
    <w:p w14:paraId="562383C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within the brackets </w:t>
      </w:r>
      <w:r w:rsidRPr="00EA23B9">
        <w:rPr>
          <w:rFonts w:ascii="Times New Roman" w:hAnsi="Times New Roman" w:cs="Times New Roman"/>
          <w:color w:val="666600"/>
          <w:lang w:val="en-GB" w:eastAsia="en-GB"/>
        </w:rPr>
        <w:t>[</w:t>
      </w:r>
    </w:p>
    <w:p w14:paraId="2B8320F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or</w:t>
      </w:r>
      <w:r w:rsidRPr="00EA23B9">
        <w:rPr>
          <w:rFonts w:ascii="Times New Roman" w:hAnsi="Times New Roman" w:cs="Times New Roman"/>
          <w:color w:val="313131"/>
          <w:lang w:val="en-GB" w:eastAsia="en-GB"/>
        </w:rPr>
        <w:t xml:space="preserve"> just a NEWLINE within</w:t>
      </w:r>
    </w:p>
    <w:p w14:paraId="60947BF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the variable assignment will also show up</w:t>
      </w:r>
      <w:r w:rsidRPr="00EA23B9">
        <w:rPr>
          <w:rFonts w:ascii="Times New Roman" w:hAnsi="Times New Roman" w:cs="Times New Roman"/>
          <w:color w:val="666600"/>
          <w:lang w:val="en-GB" w:eastAsia="en-GB"/>
        </w:rPr>
        <w:t>.</w:t>
      </w:r>
    </w:p>
    <w:p w14:paraId="3B65BE6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Raw strings do not treat the backslash as a special character at all. Every character you put into a raw string stays the way you wrote it −</w:t>
      </w:r>
    </w:p>
    <w:p w14:paraId="49473EC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4D412B3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822E62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'C:\\nowhere'</w:t>
      </w:r>
      <w:r w:rsidRPr="00EA23B9">
        <w:rPr>
          <w:rFonts w:ascii="Times New Roman" w:hAnsi="Times New Roman" w:cs="Times New Roman"/>
          <w:color w:val="666600"/>
          <w:lang w:val="en-GB" w:eastAsia="en-GB"/>
        </w:rPr>
        <w:t>)</w:t>
      </w:r>
    </w:p>
    <w:p w14:paraId="4DE3F02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3C80284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C:\nowhere</w:t>
      </w:r>
    </w:p>
    <w:p w14:paraId="1B95590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Now let's make use of raw string. We would put expression in </w:t>
      </w:r>
      <w:r w:rsidRPr="00EA23B9">
        <w:rPr>
          <w:rFonts w:ascii="Times New Roman" w:hAnsi="Times New Roman" w:cs="Times New Roman"/>
          <w:b/>
          <w:bCs/>
          <w:color w:val="000000"/>
          <w:lang w:val="en-GB" w:eastAsia="en-GB"/>
        </w:rPr>
        <w:t>r'expression'</w:t>
      </w:r>
      <w:r w:rsidRPr="00EA23B9">
        <w:rPr>
          <w:rFonts w:ascii="Times New Roman" w:hAnsi="Times New Roman" w:cs="Times New Roman"/>
          <w:color w:val="000000"/>
          <w:lang w:val="en-GB" w:eastAsia="en-GB"/>
        </w:rPr>
        <w:t>as follows −</w:t>
      </w:r>
    </w:p>
    <w:p w14:paraId="4B84137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4EC8EF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236149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w:t>
      </w:r>
      <w:r w:rsidRPr="00EA23B9">
        <w:rPr>
          <w:rFonts w:ascii="Times New Roman" w:hAnsi="Times New Roman" w:cs="Times New Roman"/>
          <w:color w:val="008800"/>
          <w:lang w:val="en-GB" w:eastAsia="en-GB"/>
        </w:rPr>
        <w:t>'C:\\nowhere'</w:t>
      </w:r>
      <w:r w:rsidRPr="00EA23B9">
        <w:rPr>
          <w:rFonts w:ascii="Times New Roman" w:hAnsi="Times New Roman" w:cs="Times New Roman"/>
          <w:color w:val="666600"/>
          <w:lang w:val="en-GB" w:eastAsia="en-GB"/>
        </w:rPr>
        <w:t>)</w:t>
      </w:r>
    </w:p>
    <w:p w14:paraId="0FC0C3C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7123FB8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C:\\nowhere</w:t>
      </w:r>
    </w:p>
    <w:p w14:paraId="0C75D133"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Unicode String</w:t>
      </w:r>
    </w:p>
    <w:p w14:paraId="1EE752F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Python 3, all strings are represented in Unicode.In Python 2 are stored internally as 8-bit ASCII, hence it is required to attach 'u' to make it Unicode. It is no longer necessary now.</w:t>
      </w:r>
    </w:p>
    <w:p w14:paraId="2B65B0FB"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Built-in String Methods</w:t>
      </w:r>
    </w:p>
    <w:p w14:paraId="7743675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Python includes the following built-in methods to manipulate strings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1223EF5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DFA255"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63864B"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Methods &amp; Description</w:t>
            </w:r>
          </w:p>
        </w:tc>
      </w:tr>
      <w:tr w:rsidR="00BE6986" w:rsidRPr="00EA23B9" w14:paraId="2F3ADBF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A1E5C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F9B35A"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59" w:history="1">
              <w:r w:rsidRPr="00EA23B9">
                <w:rPr>
                  <w:rFonts w:ascii="Times New Roman" w:eastAsia="Times New Roman" w:hAnsi="Times New Roman" w:cs="Times New Roman"/>
                  <w:b/>
                  <w:bCs/>
                  <w:color w:val="313131"/>
                  <w:lang w:val="en-GB" w:eastAsia="en-GB"/>
                </w:rPr>
                <w:t>capitalize()</w:t>
              </w:r>
            </w:hyperlink>
          </w:p>
          <w:p w14:paraId="4E62614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Capitalizes first letter of string</w:t>
            </w:r>
          </w:p>
        </w:tc>
      </w:tr>
      <w:tr w:rsidR="00BE6986" w:rsidRPr="00EA23B9" w14:paraId="2B3447C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015D0F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FEC16A" w14:textId="77777777" w:rsidR="00BE6986" w:rsidRPr="00EA23B9" w:rsidRDefault="00BE6986" w:rsidP="00BE6986">
            <w:pPr>
              <w:rPr>
                <w:rFonts w:ascii="Times New Roman" w:eastAsia="Times New Roman" w:hAnsi="Times New Roman" w:cs="Times New Roman"/>
                <w:color w:val="313131"/>
                <w:lang w:val="en-GB" w:eastAsia="en-GB"/>
              </w:rPr>
            </w:pPr>
            <w:hyperlink r:id="rId60" w:history="1">
              <w:r w:rsidRPr="00EA23B9">
                <w:rPr>
                  <w:rFonts w:ascii="Times New Roman" w:eastAsia="Times New Roman" w:hAnsi="Times New Roman" w:cs="Times New Roman"/>
                  <w:b/>
                  <w:bCs/>
                  <w:color w:val="313131"/>
                  <w:lang w:val="en-GB" w:eastAsia="en-GB"/>
                </w:rPr>
                <w:t>center(width, fillchar)</w:t>
              </w:r>
            </w:hyperlink>
          </w:p>
          <w:p w14:paraId="4B4EDAF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string padded with </w:t>
            </w:r>
            <w:r w:rsidRPr="00EA23B9">
              <w:rPr>
                <w:rFonts w:ascii="Times New Roman" w:hAnsi="Times New Roman" w:cs="Times New Roman"/>
                <w:i/>
                <w:iCs/>
                <w:color w:val="000000"/>
                <w:lang w:val="en-GB" w:eastAsia="en-GB"/>
              </w:rPr>
              <w:t>fillchar</w:t>
            </w:r>
            <w:r w:rsidRPr="00EA23B9">
              <w:rPr>
                <w:rFonts w:ascii="Times New Roman" w:hAnsi="Times New Roman" w:cs="Times New Roman"/>
                <w:color w:val="000000"/>
                <w:lang w:val="en-GB" w:eastAsia="en-GB"/>
              </w:rPr>
              <w:t> with the original string centered to a total of </w:t>
            </w:r>
            <w:r w:rsidRPr="00EA23B9">
              <w:rPr>
                <w:rFonts w:ascii="Times New Roman" w:hAnsi="Times New Roman" w:cs="Times New Roman"/>
                <w:i/>
                <w:iCs/>
                <w:color w:val="000000"/>
                <w:lang w:val="en-GB" w:eastAsia="en-GB"/>
              </w:rPr>
              <w:t>width</w:t>
            </w:r>
            <w:r w:rsidRPr="00EA23B9">
              <w:rPr>
                <w:rFonts w:ascii="Times New Roman" w:hAnsi="Times New Roman" w:cs="Times New Roman"/>
                <w:color w:val="000000"/>
                <w:lang w:val="en-GB" w:eastAsia="en-GB"/>
              </w:rPr>
              <w:t> columns.</w:t>
            </w:r>
          </w:p>
        </w:tc>
      </w:tr>
      <w:tr w:rsidR="00BE6986" w:rsidRPr="00EA23B9" w14:paraId="3F99658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B32AD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7E2EE6" w14:textId="77777777" w:rsidR="00BE6986" w:rsidRPr="00EA23B9" w:rsidRDefault="00BE6986" w:rsidP="00BE6986">
            <w:pPr>
              <w:rPr>
                <w:rFonts w:ascii="Times New Roman" w:eastAsia="Times New Roman" w:hAnsi="Times New Roman" w:cs="Times New Roman"/>
                <w:color w:val="313131"/>
                <w:lang w:val="en-GB" w:eastAsia="en-GB"/>
              </w:rPr>
            </w:pPr>
            <w:hyperlink r:id="rId61" w:history="1">
              <w:r w:rsidRPr="00EA23B9">
                <w:rPr>
                  <w:rFonts w:ascii="Times New Roman" w:eastAsia="Times New Roman" w:hAnsi="Times New Roman" w:cs="Times New Roman"/>
                  <w:b/>
                  <w:bCs/>
                  <w:color w:val="313131"/>
                  <w:lang w:val="en-GB" w:eastAsia="en-GB"/>
                </w:rPr>
                <w:t>count(str, beg = 0,end = len(string))</w:t>
              </w:r>
            </w:hyperlink>
          </w:p>
          <w:p w14:paraId="6EDA166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Counts how many times str occurs in string or in a substring of string if starting index beg and ending index end are given.</w:t>
            </w:r>
          </w:p>
        </w:tc>
      </w:tr>
      <w:tr w:rsidR="00BE6986" w:rsidRPr="00EA23B9" w14:paraId="5CCB9EF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D7A67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9B0DE" w14:textId="77777777" w:rsidR="00BE6986" w:rsidRPr="00EA23B9" w:rsidRDefault="00BE6986" w:rsidP="00BE6986">
            <w:pPr>
              <w:rPr>
                <w:rFonts w:ascii="Times New Roman" w:eastAsia="Times New Roman" w:hAnsi="Times New Roman" w:cs="Times New Roman"/>
                <w:color w:val="313131"/>
                <w:lang w:val="en-GB" w:eastAsia="en-GB"/>
              </w:rPr>
            </w:pPr>
            <w:hyperlink r:id="rId62" w:history="1">
              <w:r w:rsidRPr="00EA23B9">
                <w:rPr>
                  <w:rFonts w:ascii="Times New Roman" w:eastAsia="Times New Roman" w:hAnsi="Times New Roman" w:cs="Times New Roman"/>
                  <w:b/>
                  <w:bCs/>
                  <w:color w:val="313131"/>
                  <w:lang w:val="en-GB" w:eastAsia="en-GB"/>
                </w:rPr>
                <w:t>decode(encoding = 'UTF-8',errors = 'strict')</w:t>
              </w:r>
            </w:hyperlink>
          </w:p>
          <w:p w14:paraId="7AA310E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Decodes the string using the codec registered for encoding. encoding defaults to the default string encoding.</w:t>
            </w:r>
          </w:p>
        </w:tc>
      </w:tr>
      <w:tr w:rsidR="00BE6986" w:rsidRPr="00EA23B9" w14:paraId="4E4B282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A9D72A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44F245" w14:textId="77777777" w:rsidR="00BE6986" w:rsidRPr="00EA23B9" w:rsidRDefault="00BE6986" w:rsidP="00BE6986">
            <w:pPr>
              <w:rPr>
                <w:rFonts w:ascii="Times New Roman" w:eastAsia="Times New Roman" w:hAnsi="Times New Roman" w:cs="Times New Roman"/>
                <w:color w:val="313131"/>
                <w:lang w:val="en-GB" w:eastAsia="en-GB"/>
              </w:rPr>
            </w:pPr>
            <w:hyperlink r:id="rId63" w:history="1">
              <w:r w:rsidRPr="00EA23B9">
                <w:rPr>
                  <w:rFonts w:ascii="Times New Roman" w:eastAsia="Times New Roman" w:hAnsi="Times New Roman" w:cs="Times New Roman"/>
                  <w:b/>
                  <w:bCs/>
                  <w:color w:val="313131"/>
                  <w:lang w:val="en-GB" w:eastAsia="en-GB"/>
                </w:rPr>
                <w:t>encode(encoding = 'UTF-8',errors = 'strict')</w:t>
              </w:r>
            </w:hyperlink>
          </w:p>
          <w:p w14:paraId="510F2D5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encoded string version of string; on error, default is to raise a ValueError unless errors is given with 'ignore' or 'replace'.</w:t>
            </w:r>
          </w:p>
        </w:tc>
      </w:tr>
      <w:tr w:rsidR="00BE6986" w:rsidRPr="00EA23B9" w14:paraId="440E88D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4FB62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0B1402" w14:textId="77777777" w:rsidR="00BE6986" w:rsidRPr="00EA23B9" w:rsidRDefault="00BE6986" w:rsidP="00BE6986">
            <w:pPr>
              <w:rPr>
                <w:rFonts w:ascii="Times New Roman" w:eastAsia="Times New Roman" w:hAnsi="Times New Roman" w:cs="Times New Roman"/>
                <w:color w:val="313131"/>
                <w:lang w:val="en-GB" w:eastAsia="en-GB"/>
              </w:rPr>
            </w:pPr>
            <w:hyperlink r:id="rId64" w:history="1">
              <w:r w:rsidRPr="00EA23B9">
                <w:rPr>
                  <w:rFonts w:ascii="Times New Roman" w:eastAsia="Times New Roman" w:hAnsi="Times New Roman" w:cs="Times New Roman"/>
                  <w:b/>
                  <w:bCs/>
                  <w:color w:val="313131"/>
                  <w:lang w:val="en-GB" w:eastAsia="en-GB"/>
                </w:rPr>
                <w:t>endswith(suffix, beg = 0, end = len(string))</w:t>
              </w:r>
            </w:hyperlink>
          </w:p>
          <w:p w14:paraId="510B92E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Determines if string or a substring of string (if starting index beg and ending index end are given) ends with suffix; returns true if so and false otherwise.</w:t>
            </w:r>
          </w:p>
        </w:tc>
      </w:tr>
      <w:tr w:rsidR="00BE6986" w:rsidRPr="00EA23B9" w14:paraId="344A6C2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A4AEC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D18F69" w14:textId="77777777" w:rsidR="00BE6986" w:rsidRPr="00EA23B9" w:rsidRDefault="00BE6986" w:rsidP="00BE6986">
            <w:pPr>
              <w:rPr>
                <w:rFonts w:ascii="Times New Roman" w:eastAsia="Times New Roman" w:hAnsi="Times New Roman" w:cs="Times New Roman"/>
                <w:color w:val="313131"/>
                <w:lang w:val="en-GB" w:eastAsia="en-GB"/>
              </w:rPr>
            </w:pPr>
            <w:hyperlink r:id="rId65" w:history="1">
              <w:r w:rsidRPr="00EA23B9">
                <w:rPr>
                  <w:rFonts w:ascii="Times New Roman" w:eastAsia="Times New Roman" w:hAnsi="Times New Roman" w:cs="Times New Roman"/>
                  <w:b/>
                  <w:bCs/>
                  <w:color w:val="313131"/>
                  <w:lang w:val="en-GB" w:eastAsia="en-GB"/>
                </w:rPr>
                <w:t>expandtabs(tabsize = 8)</w:t>
              </w:r>
            </w:hyperlink>
          </w:p>
          <w:p w14:paraId="067792E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Expands tabs in string to multiple spaces; defaults to 8 spaces per tab if tabsize not provided.</w:t>
            </w:r>
          </w:p>
        </w:tc>
      </w:tr>
      <w:tr w:rsidR="00BE6986" w:rsidRPr="00EA23B9" w14:paraId="0EA155F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23C04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95234A" w14:textId="77777777" w:rsidR="00BE6986" w:rsidRPr="00EA23B9" w:rsidRDefault="00BE6986" w:rsidP="00BE6986">
            <w:pPr>
              <w:rPr>
                <w:rFonts w:ascii="Times New Roman" w:eastAsia="Times New Roman" w:hAnsi="Times New Roman" w:cs="Times New Roman"/>
                <w:color w:val="313131"/>
                <w:lang w:val="en-GB" w:eastAsia="en-GB"/>
              </w:rPr>
            </w:pPr>
            <w:hyperlink r:id="rId66" w:history="1">
              <w:r w:rsidRPr="00EA23B9">
                <w:rPr>
                  <w:rFonts w:ascii="Times New Roman" w:eastAsia="Times New Roman" w:hAnsi="Times New Roman" w:cs="Times New Roman"/>
                  <w:b/>
                  <w:bCs/>
                  <w:color w:val="313131"/>
                  <w:lang w:val="en-GB" w:eastAsia="en-GB"/>
                </w:rPr>
                <w:t>find(str, beg = 0 end = len(string))</w:t>
              </w:r>
            </w:hyperlink>
          </w:p>
          <w:p w14:paraId="2877952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Determine if str occurs in string or in a substring of string if starting index beg and ending index end are given returns index if found and -1 otherwise.</w:t>
            </w:r>
          </w:p>
        </w:tc>
      </w:tr>
      <w:tr w:rsidR="00BE6986" w:rsidRPr="00EA23B9" w14:paraId="08FB467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6B3D3E"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1957ED" w14:textId="77777777" w:rsidR="00BE6986" w:rsidRPr="00EA23B9" w:rsidRDefault="00BE6986" w:rsidP="00BE6986">
            <w:pPr>
              <w:rPr>
                <w:rFonts w:ascii="Times New Roman" w:eastAsia="Times New Roman" w:hAnsi="Times New Roman" w:cs="Times New Roman"/>
                <w:color w:val="313131"/>
                <w:lang w:val="en-GB" w:eastAsia="en-GB"/>
              </w:rPr>
            </w:pPr>
            <w:hyperlink r:id="rId67" w:history="1">
              <w:r w:rsidRPr="00EA23B9">
                <w:rPr>
                  <w:rFonts w:ascii="Times New Roman" w:eastAsia="Times New Roman" w:hAnsi="Times New Roman" w:cs="Times New Roman"/>
                  <w:b/>
                  <w:bCs/>
                  <w:color w:val="313131"/>
                  <w:lang w:val="en-GB" w:eastAsia="en-GB"/>
                </w:rPr>
                <w:t>index(str, beg = 0, end = len(string))</w:t>
              </w:r>
            </w:hyperlink>
          </w:p>
          <w:p w14:paraId="0E4F083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Same as find(), but raises an exception if str not found.</w:t>
            </w:r>
          </w:p>
        </w:tc>
      </w:tr>
      <w:tr w:rsidR="00BE6986" w:rsidRPr="00EA23B9" w14:paraId="6FE5FC1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ACB930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D381A7" w14:textId="77777777" w:rsidR="00BE6986" w:rsidRPr="00EA23B9" w:rsidRDefault="00BE6986" w:rsidP="00BE6986">
            <w:pPr>
              <w:rPr>
                <w:rFonts w:ascii="Times New Roman" w:eastAsia="Times New Roman" w:hAnsi="Times New Roman" w:cs="Times New Roman"/>
                <w:color w:val="313131"/>
                <w:lang w:val="en-GB" w:eastAsia="en-GB"/>
              </w:rPr>
            </w:pPr>
            <w:hyperlink r:id="rId68" w:history="1">
              <w:r w:rsidRPr="00EA23B9">
                <w:rPr>
                  <w:rFonts w:ascii="Times New Roman" w:eastAsia="Times New Roman" w:hAnsi="Times New Roman" w:cs="Times New Roman"/>
                  <w:b/>
                  <w:bCs/>
                  <w:color w:val="313131"/>
                  <w:lang w:val="en-GB" w:eastAsia="en-GB"/>
                </w:rPr>
                <w:t>isalnum()</w:t>
              </w:r>
            </w:hyperlink>
          </w:p>
          <w:p w14:paraId="7321B9E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string has at least 1 character and all characters are alphanumeric and false otherwise.</w:t>
            </w:r>
          </w:p>
        </w:tc>
      </w:tr>
      <w:tr w:rsidR="00BE6986" w:rsidRPr="00EA23B9" w14:paraId="6CD25D2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05775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C0353A" w14:textId="77777777" w:rsidR="00BE6986" w:rsidRPr="00EA23B9" w:rsidRDefault="00BE6986" w:rsidP="00BE6986">
            <w:pPr>
              <w:rPr>
                <w:rFonts w:ascii="Times New Roman" w:eastAsia="Times New Roman" w:hAnsi="Times New Roman" w:cs="Times New Roman"/>
                <w:color w:val="313131"/>
                <w:lang w:val="en-GB" w:eastAsia="en-GB"/>
              </w:rPr>
            </w:pPr>
            <w:hyperlink r:id="rId69" w:history="1">
              <w:r w:rsidRPr="00EA23B9">
                <w:rPr>
                  <w:rFonts w:ascii="Times New Roman" w:eastAsia="Times New Roman" w:hAnsi="Times New Roman" w:cs="Times New Roman"/>
                  <w:b/>
                  <w:bCs/>
                  <w:color w:val="313131"/>
                  <w:lang w:val="en-GB" w:eastAsia="en-GB"/>
                </w:rPr>
                <w:t>isalpha()</w:t>
              </w:r>
            </w:hyperlink>
          </w:p>
          <w:p w14:paraId="71C6A5C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string has at least 1 character and all characters are alphabetic and false otherwise.</w:t>
            </w:r>
          </w:p>
        </w:tc>
      </w:tr>
      <w:tr w:rsidR="00BE6986" w:rsidRPr="00EA23B9" w14:paraId="6FC38A6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D4C218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FA7E3" w14:textId="77777777" w:rsidR="00BE6986" w:rsidRPr="00EA23B9" w:rsidRDefault="00BE6986" w:rsidP="00BE6986">
            <w:pPr>
              <w:rPr>
                <w:rFonts w:ascii="Times New Roman" w:eastAsia="Times New Roman" w:hAnsi="Times New Roman" w:cs="Times New Roman"/>
                <w:color w:val="313131"/>
                <w:lang w:val="en-GB" w:eastAsia="en-GB"/>
              </w:rPr>
            </w:pPr>
            <w:hyperlink r:id="rId70" w:history="1">
              <w:r w:rsidRPr="00EA23B9">
                <w:rPr>
                  <w:rFonts w:ascii="Times New Roman" w:eastAsia="Times New Roman" w:hAnsi="Times New Roman" w:cs="Times New Roman"/>
                  <w:b/>
                  <w:bCs/>
                  <w:color w:val="313131"/>
                  <w:lang w:val="en-GB" w:eastAsia="en-GB"/>
                </w:rPr>
                <w:t>isdigit()</w:t>
              </w:r>
            </w:hyperlink>
          </w:p>
          <w:p w14:paraId="09C899D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string contains only digits and false otherwise.</w:t>
            </w:r>
          </w:p>
        </w:tc>
      </w:tr>
      <w:tr w:rsidR="00BE6986" w:rsidRPr="00EA23B9" w14:paraId="2EB0F05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A25AF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881715" w14:textId="77777777" w:rsidR="00BE6986" w:rsidRPr="00EA23B9" w:rsidRDefault="00BE6986" w:rsidP="00BE6986">
            <w:pPr>
              <w:rPr>
                <w:rFonts w:ascii="Times New Roman" w:eastAsia="Times New Roman" w:hAnsi="Times New Roman" w:cs="Times New Roman"/>
                <w:color w:val="313131"/>
                <w:lang w:val="en-GB" w:eastAsia="en-GB"/>
              </w:rPr>
            </w:pPr>
            <w:hyperlink r:id="rId71" w:history="1">
              <w:r w:rsidRPr="00EA23B9">
                <w:rPr>
                  <w:rFonts w:ascii="Times New Roman" w:eastAsia="Times New Roman" w:hAnsi="Times New Roman" w:cs="Times New Roman"/>
                  <w:b/>
                  <w:bCs/>
                  <w:color w:val="313131"/>
                  <w:lang w:val="en-GB" w:eastAsia="en-GB"/>
                </w:rPr>
                <w:t>islower()</w:t>
              </w:r>
            </w:hyperlink>
          </w:p>
          <w:p w14:paraId="25EA75A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string has at least 1 cased character and all cased characters are in lowercase and false otherwise.</w:t>
            </w:r>
          </w:p>
        </w:tc>
      </w:tr>
      <w:tr w:rsidR="00BE6986" w:rsidRPr="00EA23B9" w14:paraId="3052B52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500536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8C798D" w14:textId="77777777" w:rsidR="00BE6986" w:rsidRPr="00EA23B9" w:rsidRDefault="00BE6986" w:rsidP="00BE6986">
            <w:pPr>
              <w:rPr>
                <w:rFonts w:ascii="Times New Roman" w:eastAsia="Times New Roman" w:hAnsi="Times New Roman" w:cs="Times New Roman"/>
                <w:color w:val="313131"/>
                <w:lang w:val="en-GB" w:eastAsia="en-GB"/>
              </w:rPr>
            </w:pPr>
            <w:hyperlink r:id="rId72" w:history="1">
              <w:r w:rsidRPr="00EA23B9">
                <w:rPr>
                  <w:rFonts w:ascii="Times New Roman" w:eastAsia="Times New Roman" w:hAnsi="Times New Roman" w:cs="Times New Roman"/>
                  <w:b/>
                  <w:bCs/>
                  <w:color w:val="313131"/>
                  <w:lang w:val="en-GB" w:eastAsia="en-GB"/>
                </w:rPr>
                <w:t>isnumeric()</w:t>
              </w:r>
            </w:hyperlink>
          </w:p>
          <w:p w14:paraId="101FD59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a unicode string contains only numeric characters and false otherwise.</w:t>
            </w:r>
          </w:p>
        </w:tc>
      </w:tr>
      <w:tr w:rsidR="00BE6986" w:rsidRPr="00EA23B9" w14:paraId="251991B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FFBD60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4ED456" w14:textId="77777777" w:rsidR="00BE6986" w:rsidRPr="00EA23B9" w:rsidRDefault="00BE6986" w:rsidP="00BE6986">
            <w:pPr>
              <w:rPr>
                <w:rFonts w:ascii="Times New Roman" w:eastAsia="Times New Roman" w:hAnsi="Times New Roman" w:cs="Times New Roman"/>
                <w:color w:val="313131"/>
                <w:lang w:val="en-GB" w:eastAsia="en-GB"/>
              </w:rPr>
            </w:pPr>
            <w:hyperlink r:id="rId73" w:history="1">
              <w:r w:rsidRPr="00EA23B9">
                <w:rPr>
                  <w:rFonts w:ascii="Times New Roman" w:eastAsia="Times New Roman" w:hAnsi="Times New Roman" w:cs="Times New Roman"/>
                  <w:b/>
                  <w:bCs/>
                  <w:color w:val="313131"/>
                  <w:lang w:val="en-GB" w:eastAsia="en-GB"/>
                </w:rPr>
                <w:t>isspace()</w:t>
              </w:r>
            </w:hyperlink>
          </w:p>
          <w:p w14:paraId="0A34C29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string contains only whitespace characters and false otherwise.</w:t>
            </w:r>
          </w:p>
        </w:tc>
      </w:tr>
      <w:tr w:rsidR="00BE6986" w:rsidRPr="00EA23B9" w14:paraId="47415B9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F7ED2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252AD11" w14:textId="77777777" w:rsidR="00BE6986" w:rsidRPr="00EA23B9" w:rsidRDefault="00BE6986" w:rsidP="00BE6986">
            <w:pPr>
              <w:rPr>
                <w:rFonts w:ascii="Times New Roman" w:eastAsia="Times New Roman" w:hAnsi="Times New Roman" w:cs="Times New Roman"/>
                <w:color w:val="313131"/>
                <w:lang w:val="en-GB" w:eastAsia="en-GB"/>
              </w:rPr>
            </w:pPr>
            <w:hyperlink r:id="rId74" w:history="1">
              <w:r w:rsidRPr="00EA23B9">
                <w:rPr>
                  <w:rFonts w:ascii="Times New Roman" w:eastAsia="Times New Roman" w:hAnsi="Times New Roman" w:cs="Times New Roman"/>
                  <w:b/>
                  <w:bCs/>
                  <w:color w:val="313131"/>
                  <w:lang w:val="en-GB" w:eastAsia="en-GB"/>
                </w:rPr>
                <w:t>istitle()</w:t>
              </w:r>
            </w:hyperlink>
          </w:p>
          <w:p w14:paraId="58C6373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string is properly "titlecased" and false otherwise.</w:t>
            </w:r>
          </w:p>
        </w:tc>
      </w:tr>
      <w:tr w:rsidR="00BE6986" w:rsidRPr="00EA23B9" w14:paraId="12580D7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162F663"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C930197" w14:textId="77777777" w:rsidR="00BE6986" w:rsidRPr="00EA23B9" w:rsidRDefault="00BE6986" w:rsidP="00BE6986">
            <w:pPr>
              <w:rPr>
                <w:rFonts w:ascii="Times New Roman" w:eastAsia="Times New Roman" w:hAnsi="Times New Roman" w:cs="Times New Roman"/>
                <w:color w:val="313131"/>
                <w:lang w:val="en-GB" w:eastAsia="en-GB"/>
              </w:rPr>
            </w:pPr>
            <w:hyperlink r:id="rId75" w:history="1">
              <w:r w:rsidRPr="00EA23B9">
                <w:rPr>
                  <w:rFonts w:ascii="Times New Roman" w:eastAsia="Times New Roman" w:hAnsi="Times New Roman" w:cs="Times New Roman"/>
                  <w:b/>
                  <w:bCs/>
                  <w:color w:val="313131"/>
                  <w:lang w:val="en-GB" w:eastAsia="en-GB"/>
                </w:rPr>
                <w:t>isupper()</w:t>
              </w:r>
            </w:hyperlink>
          </w:p>
          <w:p w14:paraId="6EB0DE9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string has at least one cased character and all cased characters are in uppercase and false otherwise.</w:t>
            </w:r>
          </w:p>
        </w:tc>
      </w:tr>
      <w:tr w:rsidR="00BE6986" w:rsidRPr="00EA23B9" w14:paraId="0DCF08A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085FB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4D1478" w14:textId="77777777" w:rsidR="00BE6986" w:rsidRPr="00EA23B9" w:rsidRDefault="00BE6986" w:rsidP="00BE6986">
            <w:pPr>
              <w:rPr>
                <w:rFonts w:ascii="Times New Roman" w:eastAsia="Times New Roman" w:hAnsi="Times New Roman" w:cs="Times New Roman"/>
                <w:color w:val="313131"/>
                <w:lang w:val="en-GB" w:eastAsia="en-GB"/>
              </w:rPr>
            </w:pPr>
            <w:hyperlink r:id="rId76" w:history="1">
              <w:r w:rsidRPr="00EA23B9">
                <w:rPr>
                  <w:rFonts w:ascii="Times New Roman" w:eastAsia="Times New Roman" w:hAnsi="Times New Roman" w:cs="Times New Roman"/>
                  <w:b/>
                  <w:bCs/>
                  <w:color w:val="313131"/>
                  <w:lang w:val="en-GB" w:eastAsia="en-GB"/>
                </w:rPr>
                <w:t>join(seq)</w:t>
              </w:r>
            </w:hyperlink>
          </w:p>
          <w:p w14:paraId="63173EB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Merges (concatenates) the string representations of elements in sequence seq into a string, with separator string.</w:t>
            </w:r>
          </w:p>
        </w:tc>
      </w:tr>
      <w:tr w:rsidR="00BE6986" w:rsidRPr="00EA23B9" w14:paraId="666D038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8C557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6E1A3" w14:textId="77777777" w:rsidR="00BE6986" w:rsidRPr="00EA23B9" w:rsidRDefault="00BE6986" w:rsidP="00BE6986">
            <w:pPr>
              <w:rPr>
                <w:rFonts w:ascii="Times New Roman" w:eastAsia="Times New Roman" w:hAnsi="Times New Roman" w:cs="Times New Roman"/>
                <w:color w:val="313131"/>
                <w:lang w:val="en-GB" w:eastAsia="en-GB"/>
              </w:rPr>
            </w:pPr>
            <w:hyperlink r:id="rId77" w:history="1">
              <w:r w:rsidRPr="00EA23B9">
                <w:rPr>
                  <w:rFonts w:ascii="Times New Roman" w:eastAsia="Times New Roman" w:hAnsi="Times New Roman" w:cs="Times New Roman"/>
                  <w:b/>
                  <w:bCs/>
                  <w:color w:val="313131"/>
                  <w:lang w:val="en-GB" w:eastAsia="en-GB"/>
                </w:rPr>
                <w:t>len(string)</w:t>
              </w:r>
            </w:hyperlink>
          </w:p>
          <w:p w14:paraId="06FB014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length of the string</w:t>
            </w:r>
          </w:p>
        </w:tc>
      </w:tr>
      <w:tr w:rsidR="00BE6986" w:rsidRPr="00EA23B9" w14:paraId="0378324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2DC3E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C1A860" w14:textId="77777777" w:rsidR="00BE6986" w:rsidRPr="00EA23B9" w:rsidRDefault="00BE6986" w:rsidP="00BE6986">
            <w:pPr>
              <w:rPr>
                <w:rFonts w:ascii="Times New Roman" w:eastAsia="Times New Roman" w:hAnsi="Times New Roman" w:cs="Times New Roman"/>
                <w:color w:val="313131"/>
                <w:lang w:val="en-GB" w:eastAsia="en-GB"/>
              </w:rPr>
            </w:pPr>
            <w:hyperlink r:id="rId78" w:history="1">
              <w:r w:rsidRPr="00EA23B9">
                <w:rPr>
                  <w:rFonts w:ascii="Times New Roman" w:eastAsia="Times New Roman" w:hAnsi="Times New Roman" w:cs="Times New Roman"/>
                  <w:b/>
                  <w:bCs/>
                  <w:color w:val="313131"/>
                  <w:lang w:val="en-GB" w:eastAsia="en-GB"/>
                </w:rPr>
                <w:t>ljust(width[, fillchar])</w:t>
              </w:r>
            </w:hyperlink>
          </w:p>
          <w:p w14:paraId="35651F8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space-padded string with the original string left-justified to a total of width columns.</w:t>
            </w:r>
          </w:p>
        </w:tc>
      </w:tr>
      <w:tr w:rsidR="00BE6986" w:rsidRPr="00EA23B9" w14:paraId="0FD354D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52E71C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0269A" w14:textId="77777777" w:rsidR="00BE6986" w:rsidRPr="00EA23B9" w:rsidRDefault="00BE6986" w:rsidP="00BE6986">
            <w:pPr>
              <w:rPr>
                <w:rFonts w:ascii="Times New Roman" w:eastAsia="Times New Roman" w:hAnsi="Times New Roman" w:cs="Times New Roman"/>
                <w:color w:val="313131"/>
                <w:lang w:val="en-GB" w:eastAsia="en-GB"/>
              </w:rPr>
            </w:pPr>
            <w:hyperlink r:id="rId79" w:history="1">
              <w:r w:rsidRPr="00EA23B9">
                <w:rPr>
                  <w:rFonts w:ascii="Times New Roman" w:eastAsia="Times New Roman" w:hAnsi="Times New Roman" w:cs="Times New Roman"/>
                  <w:b/>
                  <w:bCs/>
                  <w:color w:val="313131"/>
                  <w:lang w:val="en-GB" w:eastAsia="en-GB"/>
                </w:rPr>
                <w:t>lower()</w:t>
              </w:r>
            </w:hyperlink>
          </w:p>
          <w:p w14:paraId="3965C21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all uppercase letters in string to lowercase.</w:t>
            </w:r>
          </w:p>
        </w:tc>
      </w:tr>
      <w:tr w:rsidR="00BE6986" w:rsidRPr="00EA23B9" w14:paraId="239E5E3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96A218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943F8F" w14:textId="77777777" w:rsidR="00BE6986" w:rsidRPr="00EA23B9" w:rsidRDefault="00BE6986" w:rsidP="00BE6986">
            <w:pPr>
              <w:rPr>
                <w:rFonts w:ascii="Times New Roman" w:eastAsia="Times New Roman" w:hAnsi="Times New Roman" w:cs="Times New Roman"/>
                <w:color w:val="313131"/>
                <w:lang w:val="en-GB" w:eastAsia="en-GB"/>
              </w:rPr>
            </w:pPr>
            <w:hyperlink r:id="rId80" w:history="1">
              <w:r w:rsidRPr="00EA23B9">
                <w:rPr>
                  <w:rFonts w:ascii="Times New Roman" w:eastAsia="Times New Roman" w:hAnsi="Times New Roman" w:cs="Times New Roman"/>
                  <w:b/>
                  <w:bCs/>
                  <w:color w:val="313131"/>
                  <w:lang w:val="en-GB" w:eastAsia="en-GB"/>
                </w:rPr>
                <w:t>lstrip()</w:t>
              </w:r>
            </w:hyperlink>
          </w:p>
          <w:p w14:paraId="4D5727C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Removes all leading whitespace in string.</w:t>
            </w:r>
          </w:p>
        </w:tc>
      </w:tr>
      <w:tr w:rsidR="00BE6986" w:rsidRPr="00EA23B9" w14:paraId="09CC75C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D91BBD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E05970" w14:textId="77777777" w:rsidR="00BE6986" w:rsidRPr="00EA23B9" w:rsidRDefault="00BE6986" w:rsidP="00BE6986">
            <w:pPr>
              <w:rPr>
                <w:rFonts w:ascii="Times New Roman" w:eastAsia="Times New Roman" w:hAnsi="Times New Roman" w:cs="Times New Roman"/>
                <w:color w:val="313131"/>
                <w:lang w:val="en-GB" w:eastAsia="en-GB"/>
              </w:rPr>
            </w:pPr>
            <w:hyperlink r:id="rId81" w:history="1">
              <w:r w:rsidRPr="00EA23B9">
                <w:rPr>
                  <w:rFonts w:ascii="Times New Roman" w:eastAsia="Times New Roman" w:hAnsi="Times New Roman" w:cs="Times New Roman"/>
                  <w:b/>
                  <w:bCs/>
                  <w:color w:val="313131"/>
                  <w:lang w:val="en-GB" w:eastAsia="en-GB"/>
                </w:rPr>
                <w:t>maketrans()</w:t>
              </w:r>
            </w:hyperlink>
          </w:p>
          <w:p w14:paraId="7BD3DCD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translation table to be used in translate function.</w:t>
            </w:r>
          </w:p>
        </w:tc>
      </w:tr>
      <w:tr w:rsidR="00BE6986" w:rsidRPr="00EA23B9" w14:paraId="0784D6B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3CE4FF3"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DC0CC" w14:textId="77777777" w:rsidR="00BE6986" w:rsidRPr="00EA23B9" w:rsidRDefault="00BE6986" w:rsidP="00BE6986">
            <w:pPr>
              <w:rPr>
                <w:rFonts w:ascii="Times New Roman" w:eastAsia="Times New Roman" w:hAnsi="Times New Roman" w:cs="Times New Roman"/>
                <w:color w:val="313131"/>
                <w:lang w:val="en-GB" w:eastAsia="en-GB"/>
              </w:rPr>
            </w:pPr>
            <w:hyperlink r:id="rId82" w:history="1">
              <w:r w:rsidRPr="00EA23B9">
                <w:rPr>
                  <w:rFonts w:ascii="Times New Roman" w:eastAsia="Times New Roman" w:hAnsi="Times New Roman" w:cs="Times New Roman"/>
                  <w:b/>
                  <w:bCs/>
                  <w:color w:val="313131"/>
                  <w:lang w:val="en-GB" w:eastAsia="en-GB"/>
                </w:rPr>
                <w:t>max(str)</w:t>
              </w:r>
            </w:hyperlink>
          </w:p>
          <w:p w14:paraId="023A095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max alphabetical character from the string str.</w:t>
            </w:r>
          </w:p>
        </w:tc>
      </w:tr>
      <w:tr w:rsidR="00BE6986" w:rsidRPr="00EA23B9" w14:paraId="3FC2E57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E2D5C3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648A9" w14:textId="77777777" w:rsidR="00BE6986" w:rsidRPr="00EA23B9" w:rsidRDefault="00BE6986" w:rsidP="00BE6986">
            <w:pPr>
              <w:rPr>
                <w:rFonts w:ascii="Times New Roman" w:eastAsia="Times New Roman" w:hAnsi="Times New Roman" w:cs="Times New Roman"/>
                <w:color w:val="313131"/>
                <w:lang w:val="en-GB" w:eastAsia="en-GB"/>
              </w:rPr>
            </w:pPr>
            <w:hyperlink r:id="rId83" w:history="1">
              <w:r w:rsidRPr="00EA23B9">
                <w:rPr>
                  <w:rFonts w:ascii="Times New Roman" w:eastAsia="Times New Roman" w:hAnsi="Times New Roman" w:cs="Times New Roman"/>
                  <w:b/>
                  <w:bCs/>
                  <w:color w:val="313131"/>
                  <w:lang w:val="en-GB" w:eastAsia="en-GB"/>
                </w:rPr>
                <w:t>min(str)</w:t>
              </w:r>
            </w:hyperlink>
          </w:p>
          <w:p w14:paraId="268E64E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min alphabetical character from the string str.</w:t>
            </w:r>
          </w:p>
        </w:tc>
      </w:tr>
      <w:tr w:rsidR="00BE6986" w:rsidRPr="00EA23B9" w14:paraId="0A21F18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2EABCE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D0716" w14:textId="77777777" w:rsidR="00BE6986" w:rsidRPr="00EA23B9" w:rsidRDefault="00BE6986" w:rsidP="00BE6986">
            <w:pPr>
              <w:rPr>
                <w:rFonts w:ascii="Times New Roman" w:eastAsia="Times New Roman" w:hAnsi="Times New Roman" w:cs="Times New Roman"/>
                <w:color w:val="313131"/>
                <w:lang w:val="en-GB" w:eastAsia="en-GB"/>
              </w:rPr>
            </w:pPr>
            <w:hyperlink r:id="rId84" w:history="1">
              <w:r w:rsidRPr="00EA23B9">
                <w:rPr>
                  <w:rFonts w:ascii="Times New Roman" w:eastAsia="Times New Roman" w:hAnsi="Times New Roman" w:cs="Times New Roman"/>
                  <w:b/>
                  <w:bCs/>
                  <w:color w:val="313131"/>
                  <w:lang w:val="en-GB" w:eastAsia="en-GB"/>
                </w:rPr>
                <w:t>replace(old, new [, max])</w:t>
              </w:r>
            </w:hyperlink>
          </w:p>
          <w:p w14:paraId="75E5C0C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Replaces all occurrences of old in string with new or at most max occurrences if max given.</w:t>
            </w:r>
          </w:p>
        </w:tc>
      </w:tr>
      <w:tr w:rsidR="00BE6986" w:rsidRPr="00EA23B9" w14:paraId="3705117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3ABFE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FE0B2D3" w14:textId="77777777" w:rsidR="00BE6986" w:rsidRPr="00EA23B9" w:rsidRDefault="00BE6986" w:rsidP="00BE6986">
            <w:pPr>
              <w:rPr>
                <w:rFonts w:ascii="Times New Roman" w:eastAsia="Times New Roman" w:hAnsi="Times New Roman" w:cs="Times New Roman"/>
                <w:color w:val="313131"/>
                <w:lang w:val="en-GB" w:eastAsia="en-GB"/>
              </w:rPr>
            </w:pPr>
            <w:hyperlink r:id="rId85" w:history="1">
              <w:r w:rsidRPr="00EA23B9">
                <w:rPr>
                  <w:rFonts w:ascii="Times New Roman" w:eastAsia="Times New Roman" w:hAnsi="Times New Roman" w:cs="Times New Roman"/>
                  <w:b/>
                  <w:bCs/>
                  <w:color w:val="313131"/>
                  <w:lang w:val="en-GB" w:eastAsia="en-GB"/>
                </w:rPr>
                <w:t>rfind(str, beg = 0,end = len(string))</w:t>
              </w:r>
            </w:hyperlink>
          </w:p>
          <w:p w14:paraId="3A38FB1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Same as find(), but search backwards in string.</w:t>
            </w:r>
          </w:p>
        </w:tc>
      </w:tr>
      <w:tr w:rsidR="00BE6986" w:rsidRPr="00EA23B9" w14:paraId="671BF2D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7C155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4A8D68" w14:textId="77777777" w:rsidR="00BE6986" w:rsidRPr="00EA23B9" w:rsidRDefault="00BE6986" w:rsidP="00BE6986">
            <w:pPr>
              <w:rPr>
                <w:rFonts w:ascii="Times New Roman" w:eastAsia="Times New Roman" w:hAnsi="Times New Roman" w:cs="Times New Roman"/>
                <w:color w:val="313131"/>
                <w:lang w:val="en-GB" w:eastAsia="en-GB"/>
              </w:rPr>
            </w:pPr>
            <w:hyperlink r:id="rId86" w:history="1">
              <w:r w:rsidRPr="00EA23B9">
                <w:rPr>
                  <w:rFonts w:ascii="Times New Roman" w:eastAsia="Times New Roman" w:hAnsi="Times New Roman" w:cs="Times New Roman"/>
                  <w:b/>
                  <w:bCs/>
                  <w:color w:val="313131"/>
                  <w:lang w:val="en-GB" w:eastAsia="en-GB"/>
                </w:rPr>
                <w:t>rindex( str, beg = 0, end = len(string))</w:t>
              </w:r>
            </w:hyperlink>
          </w:p>
          <w:p w14:paraId="661FA57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Same as index(), but search backwards in string.</w:t>
            </w:r>
          </w:p>
        </w:tc>
      </w:tr>
      <w:tr w:rsidR="00BE6986" w:rsidRPr="00EA23B9" w14:paraId="42CADA3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40F54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0F9630" w14:textId="77777777" w:rsidR="00BE6986" w:rsidRPr="00EA23B9" w:rsidRDefault="00BE6986" w:rsidP="00BE6986">
            <w:pPr>
              <w:rPr>
                <w:rFonts w:ascii="Times New Roman" w:eastAsia="Times New Roman" w:hAnsi="Times New Roman" w:cs="Times New Roman"/>
                <w:color w:val="313131"/>
                <w:lang w:val="en-GB" w:eastAsia="en-GB"/>
              </w:rPr>
            </w:pPr>
            <w:hyperlink r:id="rId87" w:history="1">
              <w:r w:rsidRPr="00EA23B9">
                <w:rPr>
                  <w:rFonts w:ascii="Times New Roman" w:eastAsia="Times New Roman" w:hAnsi="Times New Roman" w:cs="Times New Roman"/>
                  <w:b/>
                  <w:bCs/>
                  <w:color w:val="313131"/>
                  <w:lang w:val="en-GB" w:eastAsia="en-GB"/>
                </w:rPr>
                <w:t>rjust(width,[, fillchar])</w:t>
              </w:r>
            </w:hyperlink>
          </w:p>
          <w:p w14:paraId="72019C0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space-padded string with the original string right-justified to a total of width columns.</w:t>
            </w:r>
          </w:p>
        </w:tc>
      </w:tr>
      <w:tr w:rsidR="00BE6986" w:rsidRPr="00EA23B9" w14:paraId="1CA4ADE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B22093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8FE70" w14:textId="77777777" w:rsidR="00BE6986" w:rsidRPr="00EA23B9" w:rsidRDefault="00BE6986" w:rsidP="00BE6986">
            <w:pPr>
              <w:rPr>
                <w:rFonts w:ascii="Times New Roman" w:eastAsia="Times New Roman" w:hAnsi="Times New Roman" w:cs="Times New Roman"/>
                <w:color w:val="313131"/>
                <w:lang w:val="en-GB" w:eastAsia="en-GB"/>
              </w:rPr>
            </w:pPr>
            <w:hyperlink r:id="rId88" w:history="1">
              <w:r w:rsidRPr="00EA23B9">
                <w:rPr>
                  <w:rFonts w:ascii="Times New Roman" w:eastAsia="Times New Roman" w:hAnsi="Times New Roman" w:cs="Times New Roman"/>
                  <w:b/>
                  <w:bCs/>
                  <w:color w:val="313131"/>
                  <w:lang w:val="en-GB" w:eastAsia="en-GB"/>
                </w:rPr>
                <w:t>rstrip()</w:t>
              </w:r>
            </w:hyperlink>
          </w:p>
          <w:p w14:paraId="30D5FF0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Removes all trailing whitespace of string.</w:t>
            </w:r>
          </w:p>
        </w:tc>
      </w:tr>
      <w:tr w:rsidR="00BE6986" w:rsidRPr="00EA23B9" w14:paraId="54BFC5E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4B0E11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B73B11" w14:textId="77777777" w:rsidR="00BE6986" w:rsidRPr="00EA23B9" w:rsidRDefault="00BE6986" w:rsidP="00BE6986">
            <w:pPr>
              <w:rPr>
                <w:rFonts w:ascii="Times New Roman" w:eastAsia="Times New Roman" w:hAnsi="Times New Roman" w:cs="Times New Roman"/>
                <w:color w:val="313131"/>
                <w:lang w:val="en-GB" w:eastAsia="en-GB"/>
              </w:rPr>
            </w:pPr>
            <w:hyperlink r:id="rId89" w:history="1">
              <w:r w:rsidRPr="00EA23B9">
                <w:rPr>
                  <w:rFonts w:ascii="Times New Roman" w:eastAsia="Times New Roman" w:hAnsi="Times New Roman" w:cs="Times New Roman"/>
                  <w:b/>
                  <w:bCs/>
                  <w:color w:val="313131"/>
                  <w:lang w:val="en-GB" w:eastAsia="en-GB"/>
                </w:rPr>
                <w:t>split(str="", num=string.count(str))</w:t>
              </w:r>
            </w:hyperlink>
          </w:p>
          <w:p w14:paraId="5061D89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Splits string according to delimiter str (space if not provided) and returns list of substrings; split into at most num substrings if given.</w:t>
            </w:r>
          </w:p>
        </w:tc>
      </w:tr>
      <w:tr w:rsidR="00BE6986" w:rsidRPr="00EA23B9" w14:paraId="0041A53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C189BC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1C8E69" w14:textId="77777777" w:rsidR="00BE6986" w:rsidRPr="00EA23B9" w:rsidRDefault="00BE6986" w:rsidP="00BE6986">
            <w:pPr>
              <w:rPr>
                <w:rFonts w:ascii="Times New Roman" w:eastAsia="Times New Roman" w:hAnsi="Times New Roman" w:cs="Times New Roman"/>
                <w:color w:val="313131"/>
                <w:lang w:val="en-GB" w:eastAsia="en-GB"/>
              </w:rPr>
            </w:pPr>
            <w:hyperlink r:id="rId90" w:history="1">
              <w:r w:rsidRPr="00EA23B9">
                <w:rPr>
                  <w:rFonts w:ascii="Times New Roman" w:eastAsia="Times New Roman" w:hAnsi="Times New Roman" w:cs="Times New Roman"/>
                  <w:b/>
                  <w:bCs/>
                  <w:color w:val="313131"/>
                  <w:lang w:val="en-GB" w:eastAsia="en-GB"/>
                </w:rPr>
                <w:t>splitlines( num=string.count('\n'))</w:t>
              </w:r>
            </w:hyperlink>
          </w:p>
          <w:p w14:paraId="5D9034A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Splits string at all (or num) NEWLINEs and returns a list of each line with NEWLINEs removed.</w:t>
            </w:r>
          </w:p>
        </w:tc>
      </w:tr>
      <w:tr w:rsidR="00BE6986" w:rsidRPr="00EA23B9" w14:paraId="0DE7F59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16C1D0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33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34F0B" w14:textId="77777777" w:rsidR="00BE6986" w:rsidRPr="00EA23B9" w:rsidRDefault="00BE6986" w:rsidP="00BE6986">
            <w:pPr>
              <w:rPr>
                <w:rFonts w:ascii="Times New Roman" w:eastAsia="Times New Roman" w:hAnsi="Times New Roman" w:cs="Times New Roman"/>
                <w:color w:val="313131"/>
                <w:lang w:val="en-GB" w:eastAsia="en-GB"/>
              </w:rPr>
            </w:pPr>
            <w:hyperlink r:id="rId91" w:history="1">
              <w:r w:rsidRPr="00EA23B9">
                <w:rPr>
                  <w:rFonts w:ascii="Times New Roman" w:eastAsia="Times New Roman" w:hAnsi="Times New Roman" w:cs="Times New Roman"/>
                  <w:b/>
                  <w:bCs/>
                  <w:color w:val="313131"/>
                  <w:lang w:val="en-GB" w:eastAsia="en-GB"/>
                </w:rPr>
                <w:t>startswith(str, beg=0,end=len(string))</w:t>
              </w:r>
            </w:hyperlink>
          </w:p>
          <w:p w14:paraId="231C40A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Determines if string or a substring of string (if starting index beg and ending index end are given) starts with substring str; returns true if so and false otherwise.</w:t>
            </w:r>
          </w:p>
        </w:tc>
      </w:tr>
      <w:tr w:rsidR="00BE6986" w:rsidRPr="00EA23B9" w14:paraId="00C043E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6C690C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AD0F16" w14:textId="77777777" w:rsidR="00BE6986" w:rsidRPr="00EA23B9" w:rsidRDefault="00BE6986" w:rsidP="00BE6986">
            <w:pPr>
              <w:rPr>
                <w:rFonts w:ascii="Times New Roman" w:eastAsia="Times New Roman" w:hAnsi="Times New Roman" w:cs="Times New Roman"/>
                <w:color w:val="313131"/>
                <w:lang w:val="en-GB" w:eastAsia="en-GB"/>
              </w:rPr>
            </w:pPr>
            <w:hyperlink r:id="rId92" w:history="1">
              <w:r w:rsidRPr="00EA23B9">
                <w:rPr>
                  <w:rFonts w:ascii="Times New Roman" w:eastAsia="Times New Roman" w:hAnsi="Times New Roman" w:cs="Times New Roman"/>
                  <w:b/>
                  <w:bCs/>
                  <w:color w:val="313131"/>
                  <w:lang w:val="en-GB" w:eastAsia="en-GB"/>
                </w:rPr>
                <w:t>strip([chars])</w:t>
              </w:r>
            </w:hyperlink>
          </w:p>
          <w:p w14:paraId="3C28B54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Performs both lstrip() and rstrip() on string</w:t>
            </w:r>
          </w:p>
        </w:tc>
      </w:tr>
      <w:tr w:rsidR="00BE6986" w:rsidRPr="00EA23B9" w14:paraId="4E79DAB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F9FB9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34ACD1" w14:textId="77777777" w:rsidR="00BE6986" w:rsidRPr="00EA23B9" w:rsidRDefault="00BE6986" w:rsidP="00BE6986">
            <w:pPr>
              <w:rPr>
                <w:rFonts w:ascii="Times New Roman" w:eastAsia="Times New Roman" w:hAnsi="Times New Roman" w:cs="Times New Roman"/>
                <w:color w:val="313131"/>
                <w:lang w:val="en-GB" w:eastAsia="en-GB"/>
              </w:rPr>
            </w:pPr>
            <w:hyperlink r:id="rId93" w:history="1">
              <w:r w:rsidRPr="00EA23B9">
                <w:rPr>
                  <w:rFonts w:ascii="Times New Roman" w:eastAsia="Times New Roman" w:hAnsi="Times New Roman" w:cs="Times New Roman"/>
                  <w:b/>
                  <w:bCs/>
                  <w:color w:val="313131"/>
                  <w:lang w:val="en-GB" w:eastAsia="en-GB"/>
                </w:rPr>
                <w:t>swapcase()</w:t>
              </w:r>
            </w:hyperlink>
          </w:p>
          <w:p w14:paraId="66D6835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Inverts case for all letters in string.</w:t>
            </w:r>
          </w:p>
        </w:tc>
      </w:tr>
      <w:tr w:rsidR="00BE6986" w:rsidRPr="00EA23B9" w14:paraId="0E5E30E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3C8F2E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1B5FE2" w14:textId="77777777" w:rsidR="00BE6986" w:rsidRPr="00EA23B9" w:rsidRDefault="00BE6986" w:rsidP="00BE6986">
            <w:pPr>
              <w:rPr>
                <w:rFonts w:ascii="Times New Roman" w:eastAsia="Times New Roman" w:hAnsi="Times New Roman" w:cs="Times New Roman"/>
                <w:color w:val="313131"/>
                <w:lang w:val="en-GB" w:eastAsia="en-GB"/>
              </w:rPr>
            </w:pPr>
            <w:hyperlink r:id="rId94" w:history="1">
              <w:r w:rsidRPr="00EA23B9">
                <w:rPr>
                  <w:rFonts w:ascii="Times New Roman" w:eastAsia="Times New Roman" w:hAnsi="Times New Roman" w:cs="Times New Roman"/>
                  <w:b/>
                  <w:bCs/>
                  <w:color w:val="313131"/>
                  <w:lang w:val="en-GB" w:eastAsia="en-GB"/>
                </w:rPr>
                <w:t>title()</w:t>
              </w:r>
            </w:hyperlink>
          </w:p>
          <w:p w14:paraId="183A446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"titlecased" version of string, that is, all words begin with uppercase and the rest are lowercase.</w:t>
            </w:r>
          </w:p>
        </w:tc>
      </w:tr>
      <w:tr w:rsidR="00BE6986" w:rsidRPr="00EA23B9" w14:paraId="71B0705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87DF5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8F23DB" w14:textId="77777777" w:rsidR="00BE6986" w:rsidRPr="00EA23B9" w:rsidRDefault="00BE6986" w:rsidP="00BE6986">
            <w:pPr>
              <w:rPr>
                <w:rFonts w:ascii="Times New Roman" w:eastAsia="Times New Roman" w:hAnsi="Times New Roman" w:cs="Times New Roman"/>
                <w:color w:val="313131"/>
                <w:lang w:val="en-GB" w:eastAsia="en-GB"/>
              </w:rPr>
            </w:pPr>
            <w:hyperlink r:id="rId95" w:history="1">
              <w:r w:rsidRPr="00EA23B9">
                <w:rPr>
                  <w:rFonts w:ascii="Times New Roman" w:eastAsia="Times New Roman" w:hAnsi="Times New Roman" w:cs="Times New Roman"/>
                  <w:b/>
                  <w:bCs/>
                  <w:color w:val="313131"/>
                  <w:lang w:val="en-GB" w:eastAsia="en-GB"/>
                </w:rPr>
                <w:t>translate(table, deletechars="")</w:t>
              </w:r>
            </w:hyperlink>
          </w:p>
          <w:p w14:paraId="075F64F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Translates string according to translation table str(256 chars), removing those in the del string.</w:t>
            </w:r>
          </w:p>
        </w:tc>
      </w:tr>
      <w:tr w:rsidR="00BE6986" w:rsidRPr="00EA23B9" w14:paraId="101C422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8D22D3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1E7E8F" w14:textId="77777777" w:rsidR="00BE6986" w:rsidRPr="00EA23B9" w:rsidRDefault="00BE6986" w:rsidP="00BE6986">
            <w:pPr>
              <w:rPr>
                <w:rFonts w:ascii="Times New Roman" w:eastAsia="Times New Roman" w:hAnsi="Times New Roman" w:cs="Times New Roman"/>
                <w:color w:val="313131"/>
                <w:lang w:val="en-GB" w:eastAsia="en-GB"/>
              </w:rPr>
            </w:pPr>
            <w:hyperlink r:id="rId96" w:history="1">
              <w:r w:rsidRPr="00EA23B9">
                <w:rPr>
                  <w:rFonts w:ascii="Times New Roman" w:eastAsia="Times New Roman" w:hAnsi="Times New Roman" w:cs="Times New Roman"/>
                  <w:b/>
                  <w:bCs/>
                  <w:color w:val="313131"/>
                  <w:lang w:val="en-GB" w:eastAsia="en-GB"/>
                </w:rPr>
                <w:t>upper()</w:t>
              </w:r>
            </w:hyperlink>
          </w:p>
          <w:p w14:paraId="76EA286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lowercase letters in string to uppercase.</w:t>
            </w:r>
          </w:p>
        </w:tc>
      </w:tr>
      <w:tr w:rsidR="00BE6986" w:rsidRPr="00EA23B9" w14:paraId="6892291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2259B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D96865" w14:textId="77777777" w:rsidR="00BE6986" w:rsidRPr="00EA23B9" w:rsidRDefault="00BE6986" w:rsidP="00BE6986">
            <w:pPr>
              <w:rPr>
                <w:rFonts w:ascii="Times New Roman" w:eastAsia="Times New Roman" w:hAnsi="Times New Roman" w:cs="Times New Roman"/>
                <w:color w:val="313131"/>
                <w:lang w:val="en-GB" w:eastAsia="en-GB"/>
              </w:rPr>
            </w:pPr>
            <w:hyperlink r:id="rId97" w:history="1">
              <w:r w:rsidRPr="00EA23B9">
                <w:rPr>
                  <w:rFonts w:ascii="Times New Roman" w:eastAsia="Times New Roman" w:hAnsi="Times New Roman" w:cs="Times New Roman"/>
                  <w:b/>
                  <w:bCs/>
                  <w:color w:val="313131"/>
                  <w:lang w:val="en-GB" w:eastAsia="en-GB"/>
                </w:rPr>
                <w:t>zfill (width)</w:t>
              </w:r>
            </w:hyperlink>
          </w:p>
          <w:p w14:paraId="0E86E88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original string leftpadded with zeros to a total of width characters; intended for numbers, zfill() retains any sign given (less one zero).</w:t>
            </w:r>
          </w:p>
        </w:tc>
      </w:tr>
      <w:tr w:rsidR="00BE6986" w:rsidRPr="00EA23B9" w14:paraId="2B42115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3EAF0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CE1D79" w14:textId="77777777" w:rsidR="00BE6986" w:rsidRPr="00EA23B9" w:rsidRDefault="00BE6986" w:rsidP="00BE6986">
            <w:pPr>
              <w:rPr>
                <w:rFonts w:ascii="Times New Roman" w:eastAsia="Times New Roman" w:hAnsi="Times New Roman" w:cs="Times New Roman"/>
                <w:color w:val="313131"/>
                <w:lang w:val="en-GB" w:eastAsia="en-GB"/>
              </w:rPr>
            </w:pPr>
            <w:hyperlink r:id="rId98" w:history="1">
              <w:r w:rsidRPr="00EA23B9">
                <w:rPr>
                  <w:rFonts w:ascii="Times New Roman" w:eastAsia="Times New Roman" w:hAnsi="Times New Roman" w:cs="Times New Roman"/>
                  <w:b/>
                  <w:bCs/>
                  <w:color w:val="313131"/>
                  <w:lang w:val="en-GB" w:eastAsia="en-GB"/>
                </w:rPr>
                <w:t>isdecimal()</w:t>
              </w:r>
            </w:hyperlink>
          </w:p>
          <w:p w14:paraId="3B4D9B0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a unicode string contains only decimal characters and false otherwise.</w:t>
            </w:r>
          </w:p>
        </w:tc>
      </w:tr>
    </w:tbl>
    <w:p w14:paraId="20A14693" w14:textId="77777777" w:rsidR="00BE6986" w:rsidRPr="00EA23B9" w:rsidRDefault="00BE6986" w:rsidP="00BE6986">
      <w:pPr>
        <w:rPr>
          <w:rFonts w:ascii="Times New Roman" w:eastAsia="Times New Roman" w:hAnsi="Times New Roman" w:cs="Times New Roman"/>
          <w:lang w:val="en-GB" w:eastAsia="en-GB"/>
        </w:rPr>
      </w:pPr>
    </w:p>
    <w:p w14:paraId="661D3FCE" w14:textId="77777777" w:rsidR="00B423C5" w:rsidRPr="00A862C9" w:rsidRDefault="00B423C5" w:rsidP="00B423C5">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A862C9">
        <w:rPr>
          <w:rFonts w:ascii="Times New Roman" w:hAnsi="Times New Roman" w:cs="Times New Roman"/>
          <w:b/>
          <w:color w:val="000000"/>
          <w:sz w:val="28"/>
          <w:u w:val="single"/>
          <w:lang w:val="en-GB" w:eastAsia="en-GB"/>
        </w:rPr>
        <w:t>Lists</w:t>
      </w:r>
    </w:p>
    <w:p w14:paraId="0B25A9D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most basic data structure in Python is the </w:t>
      </w:r>
      <w:r w:rsidRPr="00EA23B9">
        <w:rPr>
          <w:rFonts w:ascii="Times New Roman" w:hAnsi="Times New Roman" w:cs="Times New Roman"/>
          <w:b/>
          <w:bCs/>
          <w:color w:val="000000"/>
          <w:lang w:val="en-GB" w:eastAsia="en-GB"/>
        </w:rPr>
        <w:t>sequence</w:t>
      </w:r>
      <w:r w:rsidRPr="00EA23B9">
        <w:rPr>
          <w:rFonts w:ascii="Times New Roman" w:hAnsi="Times New Roman" w:cs="Times New Roman"/>
          <w:color w:val="000000"/>
          <w:lang w:val="en-GB" w:eastAsia="en-GB"/>
        </w:rPr>
        <w:t>. Each element of a sequence is assigned a number - its position or index. The first index is zero, the second index is one, and so forth.</w:t>
      </w:r>
    </w:p>
    <w:p w14:paraId="3EF1551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has six built-in types of sequences, but the most common ones are lists and tuples, which we would see in this tutorial.</w:t>
      </w:r>
    </w:p>
    <w:p w14:paraId="4B59AE0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xml:space="preserve">There are certain things you can do with all the sequence types. These operations include indexing, slicing, adding, multiplying, and checking for membership. In addition, Python has </w:t>
      </w:r>
      <w:r w:rsidRPr="00EA23B9">
        <w:rPr>
          <w:rFonts w:ascii="Times New Roman" w:hAnsi="Times New Roman" w:cs="Times New Roman"/>
          <w:color w:val="000000"/>
          <w:lang w:val="en-GB" w:eastAsia="en-GB"/>
        </w:rPr>
        <w:lastRenderedPageBreak/>
        <w:t>built-in functions for finding the length of a sequence and for finding its largest and smallest elements.</w:t>
      </w:r>
    </w:p>
    <w:p w14:paraId="4A76A44D"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Python Lists</w:t>
      </w:r>
    </w:p>
    <w:p w14:paraId="448A02A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list is the most versatile datatype available in Python, which can be written as a list of comma-separated values (items) between square brackets. Important thing about a list is that the items in a list need not be of the same type.</w:t>
      </w:r>
    </w:p>
    <w:p w14:paraId="7D95857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Creating a list is as simple as putting different comma-separated values between square brackets. For example −</w:t>
      </w:r>
    </w:p>
    <w:p w14:paraId="6C2EA95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'physics'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'chemistry'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1997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5523003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4</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ACC0BD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list3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w:t>
      </w:r>
      <w:r w:rsidRPr="00EA23B9">
        <w:rPr>
          <w:rFonts w:ascii="Times New Roman" w:hAnsi="Times New Roman" w:cs="Times New Roman"/>
          <w:color w:val="666600"/>
          <w:lang w:val="en-GB" w:eastAsia="en-GB"/>
        </w:rPr>
        <w:t>];</w:t>
      </w:r>
    </w:p>
    <w:p w14:paraId="40EEB9A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Similar to string indices, list indices start at 0, and lists can be sliced, concatenated and so on.</w:t>
      </w:r>
    </w:p>
    <w:p w14:paraId="21551C41"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Accessing Values in Lists</w:t>
      </w:r>
    </w:p>
    <w:p w14:paraId="5929A24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access values in lists, use the square brackets for slicing along with the index or indices to obtain value available at that index. For example −</w:t>
      </w:r>
    </w:p>
    <w:p w14:paraId="2D42A41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09E696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83DE30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'physics'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'chemistry'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1997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493BDC0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4</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6</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8742FB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C57440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"list1[0]: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list1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7ADA153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"list2[1:5]: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list2</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p>
    <w:p w14:paraId="1B6BBF5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0F9710B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list1[0]:  physics</w:t>
      </w:r>
    </w:p>
    <w:p w14:paraId="31682BB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list2[1:5]:  [2, 3, 4, 5]</w:t>
      </w:r>
    </w:p>
    <w:p w14:paraId="04620E62"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Updating Lists</w:t>
      </w:r>
    </w:p>
    <w:p w14:paraId="40CE8597" w14:textId="29093FDE" w:rsidR="00BE6986" w:rsidRDefault="00BE6986" w:rsidP="00A862C9">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xml:space="preserve">You can update single or multiple elements of lists by giving the slice on the left-hand side of the assignment operator, and you can add to elements in a list with the append() method. For example </w:t>
      </w:r>
      <w:r w:rsidR="00A862C9">
        <w:rPr>
          <w:rFonts w:ascii="Times New Roman" w:hAnsi="Times New Roman" w:cs="Times New Roman"/>
          <w:color w:val="000000"/>
          <w:lang w:val="en-GB" w:eastAsia="en-GB"/>
        </w:rPr>
        <w:t>–</w:t>
      </w:r>
    </w:p>
    <w:p w14:paraId="408BB9DD" w14:textId="77777777" w:rsidR="00A862C9" w:rsidRPr="00EA23B9" w:rsidRDefault="00A862C9" w:rsidP="00A862C9">
      <w:pPr>
        <w:shd w:val="clear" w:color="auto" w:fill="FFFFFF"/>
        <w:spacing w:after="144" w:line="360" w:lineRule="atLeast"/>
        <w:ind w:left="48" w:right="48"/>
        <w:jc w:val="both"/>
        <w:rPr>
          <w:rFonts w:ascii="Times New Roman" w:hAnsi="Times New Roman" w:cs="Times New Roman"/>
          <w:color w:val="000000"/>
          <w:lang w:val="en-GB" w:eastAsia="en-GB"/>
        </w:rPr>
      </w:pPr>
    </w:p>
    <w:p w14:paraId="4DE7D05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lastRenderedPageBreak/>
        <w:t>#!/usr/bin/python3</w:t>
      </w:r>
    </w:p>
    <w:p w14:paraId="5130755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B118AD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'physics'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'chemistry'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1997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7B08B2A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"Value available at index 2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17BA61E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44A751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2001</w:t>
      </w:r>
    </w:p>
    <w:p w14:paraId="1779F61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"New value available at index 2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3CE21C2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The append() method is discussed in the subsequent section.</w:t>
      </w:r>
    </w:p>
    <w:p w14:paraId="495E070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3740D76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Value available at index 2 :  1997</w:t>
      </w:r>
    </w:p>
    <w:p w14:paraId="4D959E2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New value available at index 2 :  2001</w:t>
      </w:r>
    </w:p>
    <w:p w14:paraId="7FE04BE6"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Delete List Elements</w:t>
      </w:r>
    </w:p>
    <w:p w14:paraId="5ACCB6A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remove a list element, you can use either the </w:t>
      </w:r>
      <w:r w:rsidRPr="00EA23B9">
        <w:rPr>
          <w:rFonts w:ascii="Times New Roman" w:hAnsi="Times New Roman" w:cs="Times New Roman"/>
          <w:b/>
          <w:bCs/>
          <w:color w:val="000000"/>
          <w:lang w:val="en-GB" w:eastAsia="en-GB"/>
        </w:rPr>
        <w:t>del</w:t>
      </w:r>
      <w:r w:rsidRPr="00EA23B9">
        <w:rPr>
          <w:rFonts w:ascii="Times New Roman" w:hAnsi="Times New Roman" w:cs="Times New Roman"/>
          <w:color w:val="000000"/>
          <w:lang w:val="en-GB" w:eastAsia="en-GB"/>
        </w:rPr>
        <w:t> statement if you know exactly which element(s) you are deleting. You can use the remove() method if you do not know exactly which items to delete. For example −</w:t>
      </w:r>
    </w:p>
    <w:p w14:paraId="7A89226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9FA9B0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'physics'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'chemistry'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1997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1E1AE11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83B19F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list</w:t>
      </w:r>
      <w:r w:rsidRPr="00EA23B9">
        <w:rPr>
          <w:rFonts w:ascii="Times New Roman" w:hAnsi="Times New Roman" w:cs="Times New Roman"/>
          <w:color w:val="666600"/>
          <w:lang w:val="en-GB" w:eastAsia="en-GB"/>
        </w:rPr>
        <w:t>)</w:t>
      </w:r>
    </w:p>
    <w:p w14:paraId="5E5EBE1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73AF512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"After deleting value at index 2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list</w:t>
      </w:r>
      <w:r w:rsidRPr="00EA23B9">
        <w:rPr>
          <w:rFonts w:ascii="Times New Roman" w:hAnsi="Times New Roman" w:cs="Times New Roman"/>
          <w:color w:val="666600"/>
          <w:lang w:val="en-GB" w:eastAsia="en-GB"/>
        </w:rPr>
        <w:t>)</w:t>
      </w:r>
    </w:p>
    <w:p w14:paraId="27C8DBA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5F9F35A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['physics', 'chemistry', 1997, 2000]</w:t>
      </w:r>
    </w:p>
    <w:p w14:paraId="79DA83B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After deleting value at index 2 :  ['physics', 'chemistry', 2000]</w:t>
      </w:r>
    </w:p>
    <w:p w14:paraId="4EFCC05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remove() method is discussed in subsequent section.</w:t>
      </w:r>
    </w:p>
    <w:p w14:paraId="516C1CAD"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Basic List Operations</w:t>
      </w:r>
    </w:p>
    <w:p w14:paraId="3B950CD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Lists respond to the + and * operators much like strings; they mean concatenation and repetition here too, except that the result is a new list, not a string.</w:t>
      </w:r>
    </w:p>
    <w:p w14:paraId="601A4E7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In fact, lists respond to all of the general sequence operations we used on strings in the prior chapter.</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179"/>
        <w:gridCol w:w="2902"/>
        <w:gridCol w:w="1979"/>
      </w:tblGrid>
      <w:tr w:rsidR="00BE6986" w:rsidRPr="00EA23B9" w14:paraId="3F85F82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4164E6"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C8CFCE"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D8DC3D"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Description</w:t>
            </w:r>
          </w:p>
        </w:tc>
      </w:tr>
      <w:tr w:rsidR="00BE6986" w:rsidRPr="00EA23B9" w14:paraId="028D597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8E1B3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B7743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F203E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Length</w:t>
            </w:r>
          </w:p>
        </w:tc>
      </w:tr>
      <w:tr w:rsidR="00BE6986" w:rsidRPr="00EA23B9" w14:paraId="38BAB28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ACFC5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58BF7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B520D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Concatenation</w:t>
            </w:r>
          </w:p>
        </w:tc>
      </w:tr>
      <w:tr w:rsidR="00BE6986" w:rsidRPr="00EA23B9" w14:paraId="76B4A62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6017A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78FC8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7C6ED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Repetition</w:t>
            </w:r>
          </w:p>
        </w:tc>
      </w:tr>
      <w:tr w:rsidR="00BE6986" w:rsidRPr="00EA23B9" w14:paraId="2BEEB29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57695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71A8A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5F7A9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Membership</w:t>
            </w:r>
          </w:p>
        </w:tc>
      </w:tr>
      <w:tr w:rsidR="00BE6986" w:rsidRPr="00EA23B9" w14:paraId="2F43258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47475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for x in [1,2,3] : print (x,end =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88BCA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BB449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Iteration</w:t>
            </w:r>
          </w:p>
        </w:tc>
      </w:tr>
    </w:tbl>
    <w:p w14:paraId="3E04841D"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Indexing, Slicing and Matrixes</w:t>
      </w:r>
    </w:p>
    <w:p w14:paraId="4E4D29F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Since lists are sequences, indexing and slicing work the same way for lists as they do for strings.</w:t>
      </w:r>
    </w:p>
    <w:p w14:paraId="014FFC5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Assuming the following input −</w:t>
      </w:r>
    </w:p>
    <w:p w14:paraId="749068F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 '</w:t>
      </w:r>
      <w:r w:rsidRPr="00EA23B9">
        <w:rPr>
          <w:rFonts w:ascii="Times New Roman" w:hAnsi="Times New Roman" w:cs="Times New Roman"/>
          <w:color w:val="7F0055"/>
          <w:lang w:val="en-GB" w:eastAsia="en-GB"/>
        </w:rPr>
        <w:t>Java</w:t>
      </w:r>
      <w:r w:rsidRPr="00EA23B9">
        <w:rPr>
          <w:rFonts w:ascii="Times New Roman" w:hAnsi="Times New Roman" w:cs="Times New Roman"/>
          <w:color w:val="008800"/>
          <w:lang w:val="en-GB" w:eastAsia="en-GB"/>
        </w:rPr>
        <w:t>', '</w:t>
      </w:r>
      <w:r w:rsidRPr="00EA23B9">
        <w:rPr>
          <w:rFonts w:ascii="Times New Roman" w:hAnsi="Times New Roman" w:cs="Times New Roman"/>
          <w:color w:val="7F0055"/>
          <w:lang w:val="en-GB" w:eastAsia="en-GB"/>
        </w:rPr>
        <w:t>Python</w:t>
      </w:r>
      <w:r w:rsidRPr="00EA23B9">
        <w:rPr>
          <w:rFonts w:ascii="Times New Roman" w:hAnsi="Times New Roman" w:cs="Times New Roman"/>
          <w:color w:val="008800"/>
          <w:lang w:val="en-GB" w:eastAsia="en-GB"/>
        </w:rPr>
        <w:t>']</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56"/>
        <w:gridCol w:w="2288"/>
        <w:gridCol w:w="4016"/>
      </w:tblGrid>
      <w:tr w:rsidR="00BE6986" w:rsidRPr="00EA23B9" w14:paraId="5AA9823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3190535"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1E9B053"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1E337A"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Description</w:t>
            </w:r>
          </w:p>
        </w:tc>
      </w:tr>
      <w:tr w:rsidR="00BE6986" w:rsidRPr="00EA23B9" w14:paraId="02D1704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F49ED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7D8BE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6DA7F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Offsets start at zero</w:t>
            </w:r>
          </w:p>
        </w:tc>
      </w:tr>
      <w:tr w:rsidR="00BE6986" w:rsidRPr="00EA23B9" w14:paraId="667970B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CDC49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FC8CE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B78BC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Negative: count from the right</w:t>
            </w:r>
          </w:p>
        </w:tc>
      </w:tr>
      <w:tr w:rsidR="00BE6986" w:rsidRPr="00EA23B9" w14:paraId="2B7F156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E5CAC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A1649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['Java', 'Python']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9D2AC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Slicing fetches sections</w:t>
            </w:r>
          </w:p>
        </w:tc>
      </w:tr>
    </w:tbl>
    <w:p w14:paraId="6B17E4F0"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0EB6C4B9"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14A5B8AA"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34AA01DD"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79164649"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45649C42"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lastRenderedPageBreak/>
        <w:t>Built-in List Functions and Methods</w:t>
      </w:r>
    </w:p>
    <w:p w14:paraId="62E3FF17" w14:textId="1247E48E" w:rsidR="00A862C9" w:rsidRPr="00EA23B9" w:rsidRDefault="00BE6986" w:rsidP="00A862C9">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xml:space="preserve">Python includes the following list functions </w:t>
      </w:r>
      <w:r w:rsidR="00A862C9">
        <w:rPr>
          <w:rFonts w:ascii="Times New Roman" w:hAnsi="Times New Roman" w:cs="Times New Roman"/>
          <w:color w:val="000000"/>
          <w:lang w:val="en-GB" w:eastAsia="en-GB"/>
        </w:rPr>
        <w:t>–</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8154"/>
      </w:tblGrid>
      <w:tr w:rsidR="00BE6986" w:rsidRPr="00EA23B9" w14:paraId="072C5589" w14:textId="77777777" w:rsidTr="00BE6986">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7EC9C83"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3D3BCF"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Function &amp; Description</w:t>
            </w:r>
          </w:p>
        </w:tc>
      </w:tr>
      <w:tr w:rsidR="00BE6986" w:rsidRPr="00EA23B9" w14:paraId="1BFA2BC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DA1A5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3291CB"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99" w:history="1">
              <w:r w:rsidRPr="00EA23B9">
                <w:rPr>
                  <w:rFonts w:ascii="Times New Roman" w:eastAsia="Times New Roman" w:hAnsi="Times New Roman" w:cs="Times New Roman"/>
                  <w:b/>
                  <w:bCs/>
                  <w:color w:val="313131"/>
                  <w:lang w:val="en-GB" w:eastAsia="en-GB"/>
                </w:rPr>
                <w:t>cmp(list1, list2)</w:t>
              </w:r>
            </w:hyperlink>
          </w:p>
          <w:p w14:paraId="2B0FE61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 longer available in Python 3.</w:t>
            </w:r>
          </w:p>
        </w:tc>
      </w:tr>
      <w:tr w:rsidR="00BE6986" w:rsidRPr="00EA23B9" w14:paraId="2E840C7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76DAEE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DBD6AA" w14:textId="77777777" w:rsidR="00BE6986" w:rsidRPr="00EA23B9" w:rsidRDefault="00BE6986" w:rsidP="00BE6986">
            <w:pPr>
              <w:rPr>
                <w:rFonts w:ascii="Times New Roman" w:eastAsia="Times New Roman" w:hAnsi="Times New Roman" w:cs="Times New Roman"/>
                <w:color w:val="313131"/>
                <w:lang w:val="en-GB" w:eastAsia="en-GB"/>
              </w:rPr>
            </w:pPr>
            <w:hyperlink r:id="rId100" w:history="1">
              <w:r w:rsidRPr="00EA23B9">
                <w:rPr>
                  <w:rFonts w:ascii="Times New Roman" w:eastAsia="Times New Roman" w:hAnsi="Times New Roman" w:cs="Times New Roman"/>
                  <w:b/>
                  <w:bCs/>
                  <w:color w:val="313131"/>
                  <w:lang w:val="en-GB" w:eastAsia="en-GB"/>
                </w:rPr>
                <w:t>len(list)</w:t>
              </w:r>
            </w:hyperlink>
          </w:p>
          <w:p w14:paraId="0DC7368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Gives the total length of the list.</w:t>
            </w:r>
          </w:p>
        </w:tc>
      </w:tr>
      <w:tr w:rsidR="00BE6986" w:rsidRPr="00EA23B9" w14:paraId="0B80748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AE03F1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E18F8E" w14:textId="77777777" w:rsidR="00BE6986" w:rsidRPr="00EA23B9" w:rsidRDefault="00BE6986" w:rsidP="00BE6986">
            <w:pPr>
              <w:rPr>
                <w:rFonts w:ascii="Times New Roman" w:eastAsia="Times New Roman" w:hAnsi="Times New Roman" w:cs="Times New Roman"/>
                <w:color w:val="313131"/>
                <w:lang w:val="en-GB" w:eastAsia="en-GB"/>
              </w:rPr>
            </w:pPr>
            <w:hyperlink r:id="rId101" w:history="1">
              <w:r w:rsidRPr="00EA23B9">
                <w:rPr>
                  <w:rFonts w:ascii="Times New Roman" w:eastAsia="Times New Roman" w:hAnsi="Times New Roman" w:cs="Times New Roman"/>
                  <w:b/>
                  <w:bCs/>
                  <w:color w:val="313131"/>
                  <w:lang w:val="en-GB" w:eastAsia="en-GB"/>
                </w:rPr>
                <w:t>max(list)</w:t>
              </w:r>
            </w:hyperlink>
          </w:p>
          <w:p w14:paraId="134CFC8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item from the list with max value.</w:t>
            </w:r>
          </w:p>
        </w:tc>
      </w:tr>
      <w:tr w:rsidR="00BE6986" w:rsidRPr="00EA23B9" w14:paraId="2E608AC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A031C55"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62D90C" w14:textId="77777777" w:rsidR="00BE6986" w:rsidRPr="00EA23B9" w:rsidRDefault="00BE6986" w:rsidP="00BE6986">
            <w:pPr>
              <w:rPr>
                <w:rFonts w:ascii="Times New Roman" w:eastAsia="Times New Roman" w:hAnsi="Times New Roman" w:cs="Times New Roman"/>
                <w:color w:val="313131"/>
                <w:lang w:val="en-GB" w:eastAsia="en-GB"/>
              </w:rPr>
            </w:pPr>
            <w:hyperlink r:id="rId102" w:history="1">
              <w:r w:rsidRPr="00EA23B9">
                <w:rPr>
                  <w:rFonts w:ascii="Times New Roman" w:eastAsia="Times New Roman" w:hAnsi="Times New Roman" w:cs="Times New Roman"/>
                  <w:b/>
                  <w:bCs/>
                  <w:color w:val="313131"/>
                  <w:lang w:val="en-GB" w:eastAsia="en-GB"/>
                </w:rPr>
                <w:t>min(list)</w:t>
              </w:r>
            </w:hyperlink>
          </w:p>
          <w:p w14:paraId="1F2D77F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item from the list with min value.</w:t>
            </w:r>
          </w:p>
        </w:tc>
      </w:tr>
      <w:tr w:rsidR="00BE6986" w:rsidRPr="00EA23B9" w14:paraId="276D3A3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B8259E"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8802E0" w14:textId="77777777" w:rsidR="00BE6986" w:rsidRPr="00EA23B9" w:rsidRDefault="00BE6986" w:rsidP="00BE6986">
            <w:pPr>
              <w:rPr>
                <w:rFonts w:ascii="Times New Roman" w:eastAsia="Times New Roman" w:hAnsi="Times New Roman" w:cs="Times New Roman"/>
                <w:color w:val="313131"/>
                <w:lang w:val="en-GB" w:eastAsia="en-GB"/>
              </w:rPr>
            </w:pPr>
            <w:hyperlink r:id="rId103" w:history="1">
              <w:r w:rsidRPr="00EA23B9">
                <w:rPr>
                  <w:rFonts w:ascii="Times New Roman" w:eastAsia="Times New Roman" w:hAnsi="Times New Roman" w:cs="Times New Roman"/>
                  <w:b/>
                  <w:bCs/>
                  <w:color w:val="313131"/>
                  <w:lang w:val="en-GB" w:eastAsia="en-GB"/>
                </w:rPr>
                <w:t>list(seq)</w:t>
              </w:r>
            </w:hyperlink>
          </w:p>
          <w:p w14:paraId="0BE33B7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 tuple into list.</w:t>
            </w:r>
          </w:p>
        </w:tc>
      </w:tr>
    </w:tbl>
    <w:p w14:paraId="2460399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includes the following list methods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8154"/>
      </w:tblGrid>
      <w:tr w:rsidR="00BE6986" w:rsidRPr="00EA23B9" w14:paraId="6EFF6C22" w14:textId="77777777" w:rsidTr="00BE6986">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8DF9E6"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3B8AE31"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Methods &amp; Description</w:t>
            </w:r>
          </w:p>
        </w:tc>
      </w:tr>
      <w:tr w:rsidR="00BE6986" w:rsidRPr="00EA23B9" w14:paraId="124A35A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E4487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BDD23A"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104" w:history="1">
              <w:r w:rsidRPr="00EA23B9">
                <w:rPr>
                  <w:rFonts w:ascii="Times New Roman" w:eastAsia="Times New Roman" w:hAnsi="Times New Roman" w:cs="Times New Roman"/>
                  <w:b/>
                  <w:bCs/>
                  <w:color w:val="313131"/>
                  <w:lang w:val="en-GB" w:eastAsia="en-GB"/>
                </w:rPr>
                <w:t>list.append(obj)</w:t>
              </w:r>
            </w:hyperlink>
          </w:p>
          <w:p w14:paraId="6C36EDB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Appends object obj to list</w:t>
            </w:r>
          </w:p>
        </w:tc>
      </w:tr>
      <w:tr w:rsidR="00BE6986" w:rsidRPr="00EA23B9" w14:paraId="5C9EADA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F9667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DBD2EB" w14:textId="77777777" w:rsidR="00BE6986" w:rsidRPr="00EA23B9" w:rsidRDefault="00BE6986" w:rsidP="00BE6986">
            <w:pPr>
              <w:rPr>
                <w:rFonts w:ascii="Times New Roman" w:eastAsia="Times New Roman" w:hAnsi="Times New Roman" w:cs="Times New Roman"/>
                <w:color w:val="313131"/>
                <w:lang w:val="en-GB" w:eastAsia="en-GB"/>
              </w:rPr>
            </w:pPr>
            <w:hyperlink r:id="rId105" w:history="1">
              <w:r w:rsidRPr="00EA23B9">
                <w:rPr>
                  <w:rFonts w:ascii="Times New Roman" w:eastAsia="Times New Roman" w:hAnsi="Times New Roman" w:cs="Times New Roman"/>
                  <w:b/>
                  <w:bCs/>
                  <w:color w:val="313131"/>
                  <w:lang w:val="en-GB" w:eastAsia="en-GB"/>
                </w:rPr>
                <w:t>list.count(obj)</w:t>
              </w:r>
            </w:hyperlink>
          </w:p>
          <w:p w14:paraId="7937615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count of how many times obj occurs in list</w:t>
            </w:r>
          </w:p>
        </w:tc>
      </w:tr>
      <w:tr w:rsidR="00BE6986" w:rsidRPr="00EA23B9" w14:paraId="220C7C5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79F34E"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77E448" w14:textId="77777777" w:rsidR="00BE6986" w:rsidRPr="00EA23B9" w:rsidRDefault="00BE6986" w:rsidP="00BE6986">
            <w:pPr>
              <w:rPr>
                <w:rFonts w:ascii="Times New Roman" w:eastAsia="Times New Roman" w:hAnsi="Times New Roman" w:cs="Times New Roman"/>
                <w:color w:val="313131"/>
                <w:lang w:val="en-GB" w:eastAsia="en-GB"/>
              </w:rPr>
            </w:pPr>
            <w:hyperlink r:id="rId106" w:history="1">
              <w:r w:rsidRPr="00EA23B9">
                <w:rPr>
                  <w:rFonts w:ascii="Times New Roman" w:eastAsia="Times New Roman" w:hAnsi="Times New Roman" w:cs="Times New Roman"/>
                  <w:b/>
                  <w:bCs/>
                  <w:color w:val="313131"/>
                  <w:lang w:val="en-GB" w:eastAsia="en-GB"/>
                </w:rPr>
                <w:t>list.extend(seq)</w:t>
              </w:r>
            </w:hyperlink>
          </w:p>
          <w:p w14:paraId="0D7D7C0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Appends the contents of seq to list</w:t>
            </w:r>
          </w:p>
        </w:tc>
      </w:tr>
      <w:tr w:rsidR="00BE6986" w:rsidRPr="00EA23B9" w14:paraId="12876D0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40A5D2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A5B688" w14:textId="77777777" w:rsidR="00BE6986" w:rsidRPr="00EA23B9" w:rsidRDefault="00BE6986" w:rsidP="00BE6986">
            <w:pPr>
              <w:rPr>
                <w:rFonts w:ascii="Times New Roman" w:eastAsia="Times New Roman" w:hAnsi="Times New Roman" w:cs="Times New Roman"/>
                <w:color w:val="313131"/>
                <w:lang w:val="en-GB" w:eastAsia="en-GB"/>
              </w:rPr>
            </w:pPr>
            <w:hyperlink r:id="rId107" w:history="1">
              <w:r w:rsidRPr="00EA23B9">
                <w:rPr>
                  <w:rFonts w:ascii="Times New Roman" w:eastAsia="Times New Roman" w:hAnsi="Times New Roman" w:cs="Times New Roman"/>
                  <w:b/>
                  <w:bCs/>
                  <w:color w:val="313131"/>
                  <w:lang w:val="en-GB" w:eastAsia="en-GB"/>
                </w:rPr>
                <w:t>list.index(obj)</w:t>
              </w:r>
            </w:hyperlink>
          </w:p>
          <w:p w14:paraId="669357E7" w14:textId="77777777" w:rsidR="00BE6986"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lowest index in list that obj appears</w:t>
            </w:r>
          </w:p>
          <w:p w14:paraId="6C584CCE" w14:textId="77777777" w:rsidR="00A862C9" w:rsidRPr="00EA23B9" w:rsidRDefault="00A862C9" w:rsidP="00BE6986">
            <w:pPr>
              <w:spacing w:after="144" w:line="360" w:lineRule="atLeast"/>
              <w:ind w:left="48" w:right="48"/>
              <w:jc w:val="both"/>
              <w:rPr>
                <w:rFonts w:ascii="Times New Roman" w:hAnsi="Times New Roman" w:cs="Times New Roman"/>
                <w:color w:val="000000"/>
                <w:lang w:val="en-GB" w:eastAsia="en-GB"/>
              </w:rPr>
            </w:pPr>
          </w:p>
        </w:tc>
      </w:tr>
      <w:tr w:rsidR="00BE6986" w:rsidRPr="00EA23B9" w14:paraId="4239359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06E787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11302C" w14:textId="77777777" w:rsidR="00BE6986" w:rsidRPr="00EA23B9" w:rsidRDefault="00BE6986" w:rsidP="00BE6986">
            <w:pPr>
              <w:rPr>
                <w:rFonts w:ascii="Times New Roman" w:eastAsia="Times New Roman" w:hAnsi="Times New Roman" w:cs="Times New Roman"/>
                <w:color w:val="313131"/>
                <w:lang w:val="en-GB" w:eastAsia="en-GB"/>
              </w:rPr>
            </w:pPr>
            <w:hyperlink r:id="rId108" w:history="1">
              <w:r w:rsidRPr="00EA23B9">
                <w:rPr>
                  <w:rFonts w:ascii="Times New Roman" w:eastAsia="Times New Roman" w:hAnsi="Times New Roman" w:cs="Times New Roman"/>
                  <w:b/>
                  <w:bCs/>
                  <w:color w:val="313131"/>
                  <w:lang w:val="en-GB" w:eastAsia="en-GB"/>
                </w:rPr>
                <w:t>list.insert(index, obj)</w:t>
              </w:r>
            </w:hyperlink>
          </w:p>
          <w:p w14:paraId="0371DD0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Inserts object obj into list at offset index</w:t>
            </w:r>
          </w:p>
        </w:tc>
      </w:tr>
      <w:tr w:rsidR="00BE6986" w:rsidRPr="00EA23B9" w14:paraId="267A3F5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CA298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A86FBF" w14:textId="77777777" w:rsidR="00BE6986" w:rsidRPr="00EA23B9" w:rsidRDefault="00BE6986" w:rsidP="00BE6986">
            <w:pPr>
              <w:rPr>
                <w:rFonts w:ascii="Times New Roman" w:eastAsia="Times New Roman" w:hAnsi="Times New Roman" w:cs="Times New Roman"/>
                <w:color w:val="313131"/>
                <w:lang w:val="en-GB" w:eastAsia="en-GB"/>
              </w:rPr>
            </w:pPr>
            <w:hyperlink r:id="rId109" w:history="1">
              <w:r w:rsidRPr="00EA23B9">
                <w:rPr>
                  <w:rFonts w:ascii="Times New Roman" w:eastAsia="Times New Roman" w:hAnsi="Times New Roman" w:cs="Times New Roman"/>
                  <w:b/>
                  <w:bCs/>
                  <w:color w:val="313131"/>
                  <w:lang w:val="en-GB" w:eastAsia="en-GB"/>
                </w:rPr>
                <w:t>list.pop(obj = list[-1])</w:t>
              </w:r>
            </w:hyperlink>
          </w:p>
          <w:p w14:paraId="05D3B95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Removes and returns last object or obj from list</w:t>
            </w:r>
          </w:p>
        </w:tc>
      </w:tr>
      <w:tr w:rsidR="00BE6986" w:rsidRPr="00EA23B9" w14:paraId="112CC24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DC7BF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8C95A3" w14:textId="77777777" w:rsidR="00BE6986" w:rsidRPr="00EA23B9" w:rsidRDefault="00BE6986" w:rsidP="00BE6986">
            <w:pPr>
              <w:rPr>
                <w:rFonts w:ascii="Times New Roman" w:eastAsia="Times New Roman" w:hAnsi="Times New Roman" w:cs="Times New Roman"/>
                <w:color w:val="313131"/>
                <w:lang w:val="en-GB" w:eastAsia="en-GB"/>
              </w:rPr>
            </w:pPr>
            <w:hyperlink r:id="rId110" w:history="1">
              <w:r w:rsidRPr="00EA23B9">
                <w:rPr>
                  <w:rFonts w:ascii="Times New Roman" w:eastAsia="Times New Roman" w:hAnsi="Times New Roman" w:cs="Times New Roman"/>
                  <w:b/>
                  <w:bCs/>
                  <w:color w:val="313131"/>
                  <w:lang w:val="en-GB" w:eastAsia="en-GB"/>
                </w:rPr>
                <w:t>list.remove(obj)</w:t>
              </w:r>
            </w:hyperlink>
          </w:p>
          <w:p w14:paraId="27555F1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Removes object obj from list</w:t>
            </w:r>
          </w:p>
        </w:tc>
      </w:tr>
      <w:tr w:rsidR="00BE6986" w:rsidRPr="00EA23B9" w14:paraId="576C353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D25F2F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E79B8B" w14:textId="77777777" w:rsidR="00BE6986" w:rsidRPr="00EA23B9" w:rsidRDefault="00BE6986" w:rsidP="00BE6986">
            <w:pPr>
              <w:rPr>
                <w:rFonts w:ascii="Times New Roman" w:eastAsia="Times New Roman" w:hAnsi="Times New Roman" w:cs="Times New Roman"/>
                <w:color w:val="313131"/>
                <w:lang w:val="en-GB" w:eastAsia="en-GB"/>
              </w:rPr>
            </w:pPr>
            <w:hyperlink r:id="rId111" w:history="1">
              <w:r w:rsidRPr="00EA23B9">
                <w:rPr>
                  <w:rFonts w:ascii="Times New Roman" w:eastAsia="Times New Roman" w:hAnsi="Times New Roman" w:cs="Times New Roman"/>
                  <w:b/>
                  <w:bCs/>
                  <w:color w:val="313131"/>
                  <w:lang w:val="en-GB" w:eastAsia="en-GB"/>
                </w:rPr>
                <w:t>list.reverse()</w:t>
              </w:r>
            </w:hyperlink>
          </w:p>
          <w:p w14:paraId="5746EFD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Reverses objects of list in place</w:t>
            </w:r>
          </w:p>
        </w:tc>
      </w:tr>
      <w:tr w:rsidR="00BE6986" w:rsidRPr="00EA23B9" w14:paraId="6AAC9A7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D417F13"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4F9C9" w14:textId="77777777" w:rsidR="00BE6986" w:rsidRPr="00EA23B9" w:rsidRDefault="00BE6986" w:rsidP="00BE6986">
            <w:pPr>
              <w:rPr>
                <w:rFonts w:ascii="Times New Roman" w:eastAsia="Times New Roman" w:hAnsi="Times New Roman" w:cs="Times New Roman"/>
                <w:color w:val="313131"/>
                <w:lang w:val="en-GB" w:eastAsia="en-GB"/>
              </w:rPr>
            </w:pPr>
            <w:hyperlink r:id="rId112" w:history="1">
              <w:r w:rsidRPr="00EA23B9">
                <w:rPr>
                  <w:rFonts w:ascii="Times New Roman" w:eastAsia="Times New Roman" w:hAnsi="Times New Roman" w:cs="Times New Roman"/>
                  <w:b/>
                  <w:bCs/>
                  <w:color w:val="313131"/>
                  <w:lang w:val="en-GB" w:eastAsia="en-GB"/>
                </w:rPr>
                <w:t>list.sort([func])</w:t>
              </w:r>
            </w:hyperlink>
          </w:p>
          <w:p w14:paraId="2DDF4D7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Sorts objects of list, use compare func if given</w:t>
            </w:r>
          </w:p>
        </w:tc>
      </w:tr>
    </w:tbl>
    <w:p w14:paraId="14EAE94E" w14:textId="77777777" w:rsidR="00B423C5" w:rsidRDefault="00B423C5" w:rsidP="00A862C9">
      <w:pPr>
        <w:shd w:val="clear" w:color="auto" w:fill="FFFFFF"/>
        <w:spacing w:after="144" w:line="360" w:lineRule="atLeast"/>
        <w:ind w:right="48"/>
        <w:jc w:val="both"/>
        <w:rPr>
          <w:rFonts w:ascii="Times New Roman" w:hAnsi="Times New Roman" w:cs="Times New Roman"/>
          <w:color w:val="000000"/>
          <w:lang w:val="en-GB" w:eastAsia="en-GB"/>
        </w:rPr>
      </w:pPr>
    </w:p>
    <w:p w14:paraId="130513E7" w14:textId="77777777" w:rsidR="00B423C5" w:rsidRPr="00A862C9" w:rsidRDefault="00B423C5" w:rsidP="00B423C5">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A862C9">
        <w:rPr>
          <w:rFonts w:ascii="Times New Roman" w:hAnsi="Times New Roman" w:cs="Times New Roman"/>
          <w:b/>
          <w:color w:val="000000"/>
          <w:sz w:val="28"/>
          <w:u w:val="single"/>
          <w:lang w:val="en-GB" w:eastAsia="en-GB"/>
        </w:rPr>
        <w:t>Tuples</w:t>
      </w:r>
    </w:p>
    <w:p w14:paraId="44D9521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tuple is a sequence of immutable Python objects. Tuples are sequences, just like lists. The main difference between the tuples and the lists is that the tuples cannot be changed unlike lists. Tuples use parentheses, whereas lists use square brackets.</w:t>
      </w:r>
    </w:p>
    <w:p w14:paraId="602F400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Creating a tuple is as simple as putting different comma-separated values. Optionally, you can put these comma-separated values between parentheses also. For example −</w:t>
      </w:r>
    </w:p>
    <w:p w14:paraId="0FB745A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'physics'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'chemistry'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1997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04F8B32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4</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3FC8BB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tup3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"b"</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w:t>
      </w:r>
    </w:p>
    <w:p w14:paraId="1A88FB6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empty tuple is written as two parentheses containing nothing −</w:t>
      </w:r>
    </w:p>
    <w:p w14:paraId="14220F1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tup1 = ();</w:t>
      </w:r>
    </w:p>
    <w:p w14:paraId="79A9A95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write a tuple containing a single value you have to include a comma, even though there is only one value −</w:t>
      </w:r>
    </w:p>
    <w:p w14:paraId="7CD1589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tup1 = (50,)</w:t>
      </w:r>
    </w:p>
    <w:p w14:paraId="0640CD3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Like string indices, tuple indices start at 0, and they can be sliced, concatenated, and so on.</w:t>
      </w:r>
    </w:p>
    <w:p w14:paraId="3DA01CA6"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4277DD14"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7F0D4C2F"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lastRenderedPageBreak/>
        <w:t>Accessing Values in Tuples</w:t>
      </w:r>
    </w:p>
    <w:p w14:paraId="3C30906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access values in tuple, use the square brackets for slicing along with the index or indices to obtain the value available at that index. For example −</w:t>
      </w:r>
    </w:p>
    <w:p w14:paraId="2E21680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2A1E5B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7F63DE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'physics'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'chemistry'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1997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2CB2798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4</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6</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5ECEE0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D73A4E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"tup1[0]: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tup1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588949F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"tup2[1:5]: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tup2</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p>
    <w:p w14:paraId="25E871A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615D38C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tup1[0]:  physics</w:t>
      </w:r>
    </w:p>
    <w:p w14:paraId="505943E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tup2[1:5]:  (2, 3, 4, 5)</w:t>
      </w:r>
    </w:p>
    <w:p w14:paraId="0B8FB610" w14:textId="77777777" w:rsidR="00B423C5" w:rsidRDefault="00B423C5" w:rsidP="00BE6986">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23484AEC"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Updating Tuples</w:t>
      </w:r>
    </w:p>
    <w:p w14:paraId="276F01A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Tuples are immutable, which means you cannot update or change the values of tuple elements. You are able to take portions of the existing tuples to create new tuples as the following example demonstrates −</w:t>
      </w:r>
    </w:p>
    <w:p w14:paraId="689FF75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BE0352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364A2C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34.56</w:t>
      </w:r>
      <w:r w:rsidRPr="00EA23B9">
        <w:rPr>
          <w:rFonts w:ascii="Times New Roman" w:hAnsi="Times New Roman" w:cs="Times New Roman"/>
          <w:color w:val="666600"/>
          <w:lang w:val="en-GB" w:eastAsia="en-GB"/>
        </w:rPr>
        <w:t>)</w:t>
      </w:r>
    </w:p>
    <w:p w14:paraId="06C5F60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tup2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'abc'</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'xyz'</w:t>
      </w:r>
      <w:r w:rsidRPr="00EA23B9">
        <w:rPr>
          <w:rFonts w:ascii="Times New Roman" w:hAnsi="Times New Roman" w:cs="Times New Roman"/>
          <w:color w:val="666600"/>
          <w:lang w:val="en-GB" w:eastAsia="en-GB"/>
        </w:rPr>
        <w:t>)</w:t>
      </w:r>
    </w:p>
    <w:p w14:paraId="737B36F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8F7865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Following action is not valid for tuples</w:t>
      </w:r>
    </w:p>
    <w:p w14:paraId="2AE9292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tup1[0] = 100;</w:t>
      </w:r>
    </w:p>
    <w:p w14:paraId="4DDC481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6C7219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So let's create a new tuple as follows</w:t>
      </w:r>
    </w:p>
    <w:p w14:paraId="7060089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tup3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tup1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tup2</w:t>
      </w:r>
    </w:p>
    <w:p w14:paraId="2F35D92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tup3</w:t>
      </w:r>
      <w:r w:rsidRPr="00EA23B9">
        <w:rPr>
          <w:rFonts w:ascii="Times New Roman" w:hAnsi="Times New Roman" w:cs="Times New Roman"/>
          <w:color w:val="666600"/>
          <w:lang w:val="en-GB" w:eastAsia="en-GB"/>
        </w:rPr>
        <w:t>)</w:t>
      </w:r>
    </w:p>
    <w:p w14:paraId="3FD785D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4A36E53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(12, 34.56, 'abc', 'xyz')</w:t>
      </w:r>
    </w:p>
    <w:p w14:paraId="37056EB0"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Delete Tuple Elements</w:t>
      </w:r>
    </w:p>
    <w:p w14:paraId="667436B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Removing individual tuple elements is not possible. There is, of course, nothing wrong with putting together another tuple with the undesired elements discarded.</w:t>
      </w:r>
    </w:p>
    <w:p w14:paraId="13650AF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explicitly remove an entire tuple, just use the </w:t>
      </w:r>
      <w:r w:rsidRPr="00EA23B9">
        <w:rPr>
          <w:rFonts w:ascii="Times New Roman" w:hAnsi="Times New Roman" w:cs="Times New Roman"/>
          <w:b/>
          <w:bCs/>
          <w:color w:val="000000"/>
          <w:lang w:val="en-GB" w:eastAsia="en-GB"/>
        </w:rPr>
        <w:t>del</w:t>
      </w:r>
      <w:r w:rsidRPr="00EA23B9">
        <w:rPr>
          <w:rFonts w:ascii="Times New Roman" w:hAnsi="Times New Roman" w:cs="Times New Roman"/>
          <w:color w:val="000000"/>
          <w:lang w:val="en-GB" w:eastAsia="en-GB"/>
        </w:rPr>
        <w:t> statement. For example −</w:t>
      </w:r>
    </w:p>
    <w:p w14:paraId="266172F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383C55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1369E7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tup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'physics'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'chemistry'</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1997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2000</w:t>
      </w:r>
      <w:r w:rsidRPr="00EA23B9">
        <w:rPr>
          <w:rFonts w:ascii="Times New Roman" w:hAnsi="Times New Roman" w:cs="Times New Roman"/>
          <w:color w:val="666600"/>
          <w:lang w:val="en-GB" w:eastAsia="en-GB"/>
        </w:rPr>
        <w:t>);</w:t>
      </w:r>
    </w:p>
    <w:p w14:paraId="576AA28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0EA311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tup</w:t>
      </w:r>
      <w:r w:rsidRPr="00EA23B9">
        <w:rPr>
          <w:rFonts w:ascii="Times New Roman" w:hAnsi="Times New Roman" w:cs="Times New Roman"/>
          <w:color w:val="666600"/>
          <w:lang w:val="en-GB" w:eastAsia="en-GB"/>
        </w:rPr>
        <w:t>)</w:t>
      </w:r>
    </w:p>
    <w:p w14:paraId="236B337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tup</w:t>
      </w:r>
      <w:r w:rsidRPr="00EA23B9">
        <w:rPr>
          <w:rFonts w:ascii="Times New Roman" w:hAnsi="Times New Roman" w:cs="Times New Roman"/>
          <w:color w:val="666600"/>
          <w:lang w:val="en-GB" w:eastAsia="en-GB"/>
        </w:rPr>
        <w:t>;</w:t>
      </w:r>
    </w:p>
    <w:p w14:paraId="62A19DA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"After deleting tup : "</w:t>
      </w:r>
    </w:p>
    <w:p w14:paraId="6D2A694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tup</w:t>
      </w:r>
    </w:p>
    <w:p w14:paraId="0F14F56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w:t>
      </w:r>
    </w:p>
    <w:p w14:paraId="32171D9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An exception is raised. This is because after </w:t>
      </w:r>
      <w:r w:rsidRPr="00EA23B9">
        <w:rPr>
          <w:rFonts w:ascii="Times New Roman" w:hAnsi="Times New Roman" w:cs="Times New Roman"/>
          <w:b/>
          <w:bCs/>
          <w:color w:val="000000"/>
          <w:lang w:val="en-GB" w:eastAsia="en-GB"/>
        </w:rPr>
        <w:t>del tup</w:t>
      </w:r>
      <w:r w:rsidRPr="00EA23B9">
        <w:rPr>
          <w:rFonts w:ascii="Times New Roman" w:hAnsi="Times New Roman" w:cs="Times New Roman"/>
          <w:color w:val="000000"/>
          <w:lang w:val="en-GB" w:eastAsia="en-GB"/>
        </w:rPr>
        <w:t>, tuple does not exist any more.</w:t>
      </w:r>
    </w:p>
    <w:p w14:paraId="3BD764B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('physics', 'chemistry', 1997, 2000)</w:t>
      </w:r>
    </w:p>
    <w:p w14:paraId="51400DD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After deleting tup :</w:t>
      </w:r>
    </w:p>
    <w:p w14:paraId="2160860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Traceback (most recent call last):</w:t>
      </w:r>
    </w:p>
    <w:p w14:paraId="0F0314A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 "test.py", line 9, in &lt;module&gt;</w:t>
      </w:r>
    </w:p>
    <w:p w14:paraId="043C67D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 tup;</w:t>
      </w:r>
    </w:p>
    <w:p w14:paraId="1C698CA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NameError: name 'tup' is not defined</w:t>
      </w:r>
    </w:p>
    <w:p w14:paraId="0B691AC4"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5A348427"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2BBEB9CA"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4EEA4A41"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0D2F9195"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74F0BF2B"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52E2BDBF"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5F961C3B"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18450CA7"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lastRenderedPageBreak/>
        <w:t>Basic Tuples Operations</w:t>
      </w:r>
    </w:p>
    <w:p w14:paraId="2C03286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Tuples respond to the + and * operators much like strings; they mean concatenation and repetition here too, except that the result is a new tuple, not a string.</w:t>
      </w:r>
    </w:p>
    <w:p w14:paraId="1032BB9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fact, tuples respond to all of the general sequence operations we used on strings in the previous chapter.</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218"/>
        <w:gridCol w:w="2879"/>
        <w:gridCol w:w="1963"/>
      </w:tblGrid>
      <w:tr w:rsidR="00BE6986" w:rsidRPr="00EA23B9" w14:paraId="5418666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5522E40"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CC503CC"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D2F8BF0"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Description</w:t>
            </w:r>
          </w:p>
        </w:tc>
      </w:tr>
      <w:tr w:rsidR="00BE6986" w:rsidRPr="00EA23B9" w14:paraId="0134A13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1E67B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len((1, 2,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7CFA6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9FC42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Length</w:t>
            </w:r>
          </w:p>
        </w:tc>
      </w:tr>
      <w:tr w:rsidR="00BE6986" w:rsidRPr="00EA23B9" w14:paraId="168EB40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19E33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2DC6B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2C24D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Concatenation</w:t>
            </w:r>
          </w:p>
        </w:tc>
      </w:tr>
      <w:tr w:rsidR="00BE6986" w:rsidRPr="00EA23B9" w14:paraId="3D72CAD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9C917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85227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773D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Repetition</w:t>
            </w:r>
          </w:p>
        </w:tc>
      </w:tr>
      <w:tr w:rsidR="00BE6986" w:rsidRPr="00EA23B9" w14:paraId="5878F50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7DBFFC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F1650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BE1D5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Membership</w:t>
            </w:r>
          </w:p>
        </w:tc>
      </w:tr>
      <w:tr w:rsidR="00BE6986" w:rsidRPr="00EA23B9" w14:paraId="78E45F7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5D575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for x in (1,2,3) : print (x, end = '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EBEB1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58B7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Iteration</w:t>
            </w:r>
          </w:p>
        </w:tc>
      </w:tr>
    </w:tbl>
    <w:p w14:paraId="6C2E84FC"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Indexing, Slicing, and Matrixes</w:t>
      </w:r>
    </w:p>
    <w:p w14:paraId="073BF55E" w14:textId="1CC5E717" w:rsidR="00B423C5" w:rsidRPr="00EA23B9" w:rsidRDefault="00BE6986" w:rsidP="00A862C9">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 xml:space="preserve">Since tuples are sequences, indexing and slicing work the same way for tuples as they do for strings, assuming the following input </w:t>
      </w:r>
      <w:r w:rsidR="00B423C5">
        <w:rPr>
          <w:rFonts w:ascii="Times New Roman" w:hAnsi="Times New Roman" w:cs="Times New Roman"/>
          <w:color w:val="000000"/>
          <w:lang w:val="en-GB" w:eastAsia="en-GB"/>
        </w:rPr>
        <w:t>–</w:t>
      </w:r>
    </w:p>
    <w:p w14:paraId="2240C17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T=('C++', 'Java', 'Python')</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56"/>
        <w:gridCol w:w="2288"/>
        <w:gridCol w:w="4016"/>
      </w:tblGrid>
      <w:tr w:rsidR="00BE6986" w:rsidRPr="00EA23B9" w14:paraId="2419784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94B7D94"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1D4DD6"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F3FF7FE"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Description</w:t>
            </w:r>
          </w:p>
        </w:tc>
      </w:tr>
      <w:tr w:rsidR="00BE6986" w:rsidRPr="00EA23B9" w14:paraId="591BBE1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029288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053F0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4FC3E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Offsets start at zero</w:t>
            </w:r>
          </w:p>
        </w:tc>
      </w:tr>
      <w:tr w:rsidR="00BE6986" w:rsidRPr="00EA23B9" w14:paraId="3F31CF6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58B9F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E346B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'Java'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1CE2B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Negative: count from the right</w:t>
            </w:r>
          </w:p>
        </w:tc>
      </w:tr>
      <w:tr w:rsidR="00BE6986" w:rsidRPr="00EA23B9" w14:paraId="4D5DC3E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EEB59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8BEB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('Java', 'Python')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79452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Slicing fetches sections</w:t>
            </w:r>
          </w:p>
        </w:tc>
      </w:tr>
    </w:tbl>
    <w:p w14:paraId="21304DC1"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No Enclosing Delimiters</w:t>
      </w:r>
    </w:p>
    <w:p w14:paraId="64CE2682" w14:textId="77777777" w:rsidR="00A862C9" w:rsidRDefault="00BE6986" w:rsidP="00A862C9">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 enclosing Delimiters is any set of multiple objects, comma-separated, written without identifying symbols, i.e., brackets for lists, parentheses for tuples, etc., default to tuples, as indicated in these short examples.</w:t>
      </w:r>
    </w:p>
    <w:p w14:paraId="55FFD838" w14:textId="53A84887" w:rsidR="00BE6986" w:rsidRPr="00A862C9" w:rsidRDefault="00BE6986" w:rsidP="00A862C9">
      <w:pPr>
        <w:shd w:val="clear" w:color="auto" w:fill="FFFFFF"/>
        <w:spacing w:after="144" w:line="360" w:lineRule="atLeast"/>
        <w:ind w:left="48" w:right="48"/>
        <w:jc w:val="both"/>
        <w:rPr>
          <w:rFonts w:ascii="Times New Roman" w:hAnsi="Times New Roman" w:cs="Times New Roman"/>
          <w:color w:val="000000"/>
          <w:lang w:val="en-GB" w:eastAsia="en-GB"/>
        </w:rPr>
      </w:pPr>
      <w:r w:rsidRPr="00B423C5">
        <w:rPr>
          <w:rFonts w:ascii="Times New Roman" w:eastAsia="Times New Roman" w:hAnsi="Times New Roman" w:cs="Times New Roman"/>
          <w:b/>
          <w:color w:val="121214"/>
          <w:spacing w:val="-15"/>
          <w:lang w:val="en-GB" w:eastAsia="en-GB"/>
        </w:rPr>
        <w:lastRenderedPageBreak/>
        <w:t>Built-in Tuple Functions</w:t>
      </w:r>
    </w:p>
    <w:p w14:paraId="5316BDE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includes the following tuple functions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26"/>
        <w:gridCol w:w="7734"/>
      </w:tblGrid>
      <w:tr w:rsidR="00BE6986" w:rsidRPr="00EA23B9" w14:paraId="6464C76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A800D6D"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D8FE585"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Function &amp; Description</w:t>
            </w:r>
          </w:p>
        </w:tc>
      </w:tr>
      <w:tr w:rsidR="00BE6986" w:rsidRPr="00EA23B9" w14:paraId="7ED4335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429B1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440DE1"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113" w:history="1">
              <w:r w:rsidRPr="00EA23B9">
                <w:rPr>
                  <w:rFonts w:ascii="Times New Roman" w:eastAsia="Times New Roman" w:hAnsi="Times New Roman" w:cs="Times New Roman"/>
                  <w:b/>
                  <w:bCs/>
                  <w:color w:val="313131"/>
                  <w:lang w:val="en-GB" w:eastAsia="en-GB"/>
                </w:rPr>
                <w:t>cmp(tuple1, tuple2)</w:t>
              </w:r>
            </w:hyperlink>
          </w:p>
          <w:p w14:paraId="5CD552B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Compares elements of both tuples.</w:t>
            </w:r>
          </w:p>
        </w:tc>
      </w:tr>
      <w:tr w:rsidR="00BE6986" w:rsidRPr="00EA23B9" w14:paraId="6646009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DC2752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1576BF" w14:textId="77777777" w:rsidR="00BE6986" w:rsidRPr="00EA23B9" w:rsidRDefault="00BE6986" w:rsidP="00BE6986">
            <w:pPr>
              <w:rPr>
                <w:rFonts w:ascii="Times New Roman" w:eastAsia="Times New Roman" w:hAnsi="Times New Roman" w:cs="Times New Roman"/>
                <w:color w:val="313131"/>
                <w:lang w:val="en-GB" w:eastAsia="en-GB"/>
              </w:rPr>
            </w:pPr>
            <w:hyperlink r:id="rId114" w:history="1">
              <w:r w:rsidRPr="00EA23B9">
                <w:rPr>
                  <w:rFonts w:ascii="Times New Roman" w:eastAsia="Times New Roman" w:hAnsi="Times New Roman" w:cs="Times New Roman"/>
                  <w:b/>
                  <w:bCs/>
                  <w:color w:val="313131"/>
                  <w:lang w:val="en-GB" w:eastAsia="en-GB"/>
                </w:rPr>
                <w:t>len(tuple)</w:t>
              </w:r>
            </w:hyperlink>
          </w:p>
          <w:p w14:paraId="0A79307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Gives the total length of the tuple.</w:t>
            </w:r>
          </w:p>
        </w:tc>
      </w:tr>
      <w:tr w:rsidR="00BE6986" w:rsidRPr="00EA23B9" w14:paraId="78A72F1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9201F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6146E7" w14:textId="77777777" w:rsidR="00BE6986" w:rsidRPr="00EA23B9" w:rsidRDefault="00BE6986" w:rsidP="00BE6986">
            <w:pPr>
              <w:rPr>
                <w:rFonts w:ascii="Times New Roman" w:eastAsia="Times New Roman" w:hAnsi="Times New Roman" w:cs="Times New Roman"/>
                <w:color w:val="313131"/>
                <w:lang w:val="en-GB" w:eastAsia="en-GB"/>
              </w:rPr>
            </w:pPr>
            <w:hyperlink r:id="rId115" w:history="1">
              <w:r w:rsidRPr="00EA23B9">
                <w:rPr>
                  <w:rFonts w:ascii="Times New Roman" w:eastAsia="Times New Roman" w:hAnsi="Times New Roman" w:cs="Times New Roman"/>
                  <w:b/>
                  <w:bCs/>
                  <w:color w:val="313131"/>
                  <w:lang w:val="en-GB" w:eastAsia="en-GB"/>
                </w:rPr>
                <w:t>max(tuple)</w:t>
              </w:r>
            </w:hyperlink>
          </w:p>
          <w:p w14:paraId="10E9E94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item from the tuple with max value.</w:t>
            </w:r>
          </w:p>
        </w:tc>
      </w:tr>
      <w:tr w:rsidR="00BE6986" w:rsidRPr="00EA23B9" w14:paraId="01426A5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0C59D0E"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82701EB" w14:textId="77777777" w:rsidR="00BE6986" w:rsidRPr="00EA23B9" w:rsidRDefault="00BE6986" w:rsidP="00BE6986">
            <w:pPr>
              <w:rPr>
                <w:rFonts w:ascii="Times New Roman" w:eastAsia="Times New Roman" w:hAnsi="Times New Roman" w:cs="Times New Roman"/>
                <w:color w:val="313131"/>
                <w:lang w:val="en-GB" w:eastAsia="en-GB"/>
              </w:rPr>
            </w:pPr>
            <w:hyperlink r:id="rId116" w:history="1">
              <w:r w:rsidRPr="00EA23B9">
                <w:rPr>
                  <w:rFonts w:ascii="Times New Roman" w:eastAsia="Times New Roman" w:hAnsi="Times New Roman" w:cs="Times New Roman"/>
                  <w:b/>
                  <w:bCs/>
                  <w:color w:val="313131"/>
                  <w:lang w:val="en-GB" w:eastAsia="en-GB"/>
                </w:rPr>
                <w:t>min(tuple)</w:t>
              </w:r>
            </w:hyperlink>
          </w:p>
          <w:p w14:paraId="0B817A6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item from the tuple with min value.</w:t>
            </w:r>
          </w:p>
        </w:tc>
      </w:tr>
      <w:tr w:rsidR="00BE6986" w:rsidRPr="00EA23B9" w14:paraId="57EE797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F71F3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74777E" w14:textId="77777777" w:rsidR="00BE6986" w:rsidRPr="00EA23B9" w:rsidRDefault="00BE6986" w:rsidP="00BE6986">
            <w:pPr>
              <w:rPr>
                <w:rFonts w:ascii="Times New Roman" w:eastAsia="Times New Roman" w:hAnsi="Times New Roman" w:cs="Times New Roman"/>
                <w:color w:val="313131"/>
                <w:lang w:val="en-GB" w:eastAsia="en-GB"/>
              </w:rPr>
            </w:pPr>
            <w:hyperlink r:id="rId117" w:history="1">
              <w:r w:rsidRPr="00EA23B9">
                <w:rPr>
                  <w:rFonts w:ascii="Times New Roman" w:eastAsia="Times New Roman" w:hAnsi="Times New Roman" w:cs="Times New Roman"/>
                  <w:b/>
                  <w:bCs/>
                  <w:color w:val="313131"/>
                  <w:lang w:val="en-GB" w:eastAsia="en-GB"/>
                </w:rPr>
                <w:t>tuple(seq)</w:t>
              </w:r>
            </w:hyperlink>
          </w:p>
          <w:p w14:paraId="4918CFF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Converts a list into tuple.</w:t>
            </w:r>
          </w:p>
        </w:tc>
      </w:tr>
    </w:tbl>
    <w:p w14:paraId="154DB1FC" w14:textId="06F1738F" w:rsidR="00B423C5" w:rsidRPr="00A862C9" w:rsidRDefault="00B423C5" w:rsidP="00A862C9">
      <w:pPr>
        <w:spacing w:before="105" w:after="105"/>
        <w:rPr>
          <w:rFonts w:ascii="Times New Roman" w:eastAsia="Times New Roman" w:hAnsi="Times New Roman" w:cs="Times New Roman"/>
          <w:lang w:val="en-GB" w:eastAsia="en-GB"/>
        </w:rPr>
      </w:pPr>
    </w:p>
    <w:p w14:paraId="60B1C2BF" w14:textId="77777777" w:rsidR="00B423C5" w:rsidRPr="00A862C9" w:rsidRDefault="00B423C5" w:rsidP="00B423C5">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A862C9">
        <w:rPr>
          <w:rFonts w:ascii="Times New Roman" w:hAnsi="Times New Roman" w:cs="Times New Roman"/>
          <w:b/>
          <w:color w:val="000000"/>
          <w:sz w:val="28"/>
          <w:u w:val="single"/>
          <w:lang w:val="en-GB" w:eastAsia="en-GB"/>
        </w:rPr>
        <w:t>Dictionary</w:t>
      </w:r>
    </w:p>
    <w:p w14:paraId="1E890E0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Each key is separated from its value by a colon (:), the items are separated by commas, and the whole thing is enclosed in curly braces. An empty dictionary without any items is written with just two curly braces, like this: {}.</w:t>
      </w:r>
    </w:p>
    <w:p w14:paraId="0AECDB7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Keys are unique within a dictionary while values may not be. The values of a dictionary can be of any type, but the keys must be of an immutable data type such as strings, numbers, or tuples.</w:t>
      </w:r>
    </w:p>
    <w:p w14:paraId="3BAB6C45"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Accessing Values in Dictionary</w:t>
      </w:r>
    </w:p>
    <w:p w14:paraId="3A65745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access dictionary elements, you can use the familiar square brackets along with the key to obtain its value. Following is a simple example −</w:t>
      </w:r>
    </w:p>
    <w:p w14:paraId="612C652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F314A3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0F8A03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dict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'Class'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'First'</w:t>
      </w:r>
      <w:r w:rsidRPr="00EA23B9">
        <w:rPr>
          <w:rFonts w:ascii="Times New Roman" w:hAnsi="Times New Roman" w:cs="Times New Roman"/>
          <w:color w:val="666600"/>
          <w:lang w:val="en-GB" w:eastAsia="en-GB"/>
        </w:rPr>
        <w:t>}</w:t>
      </w:r>
    </w:p>
    <w:p w14:paraId="7D26D9B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"dict['Name']: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p>
    <w:p w14:paraId="567AE76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"dict['Age']: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p>
    <w:p w14:paraId="440BE43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173FA3C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dict['Name']:  Zara</w:t>
      </w:r>
    </w:p>
    <w:p w14:paraId="7F7A8B7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dict['Age']:  7</w:t>
      </w:r>
    </w:p>
    <w:p w14:paraId="1B45385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we attempt to access a data item with a key, which is not a part of the dictionary, we get an error as follows −</w:t>
      </w:r>
    </w:p>
    <w:p w14:paraId="498F087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F45AE0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F321DB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dict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'Class'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'First'</w:t>
      </w:r>
      <w:r w:rsidRPr="00EA23B9">
        <w:rPr>
          <w:rFonts w:ascii="Times New Roman" w:hAnsi="Times New Roman" w:cs="Times New Roman"/>
          <w:color w:val="666600"/>
          <w:lang w:val="en-GB" w:eastAsia="en-GB"/>
        </w:rPr>
        <w:t>};</w:t>
      </w:r>
    </w:p>
    <w:p w14:paraId="40AB6AF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"dict['Alice']: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'Alice'</w:t>
      </w:r>
      <w:r w:rsidRPr="00EA23B9">
        <w:rPr>
          <w:rFonts w:ascii="Times New Roman" w:hAnsi="Times New Roman" w:cs="Times New Roman"/>
          <w:color w:val="666600"/>
          <w:lang w:val="en-GB" w:eastAsia="en-GB"/>
        </w:rPr>
        <w:t>]</w:t>
      </w:r>
    </w:p>
    <w:p w14:paraId="0B32A1D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3077FD2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dict['Zara']:</w:t>
      </w:r>
    </w:p>
    <w:p w14:paraId="06380D5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Traceback (most recent call last):</w:t>
      </w:r>
    </w:p>
    <w:p w14:paraId="2F64E80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 "test.py", line 4, in &lt;module&gt;</w:t>
      </w:r>
    </w:p>
    <w:p w14:paraId="4D26F09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 "dict['Alice']: ", dict['Alice'];</w:t>
      </w:r>
    </w:p>
    <w:p w14:paraId="639AC115" w14:textId="77EAD863" w:rsidR="00B423C5" w:rsidRPr="00A862C9" w:rsidRDefault="00BE6986" w:rsidP="00A862C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KeyError: 'Alice'</w:t>
      </w:r>
    </w:p>
    <w:p w14:paraId="42EE3724"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Updating Dictionary</w:t>
      </w:r>
    </w:p>
    <w:p w14:paraId="47C64B3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update a dictionary by adding a new entry or a key-value pair, modifying an existing entry, or deleting an existing entry as shown in a simple example given below.</w:t>
      </w:r>
    </w:p>
    <w:p w14:paraId="1D40C02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819122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4D9540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dict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'Class'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'First'</w:t>
      </w:r>
      <w:r w:rsidRPr="00EA23B9">
        <w:rPr>
          <w:rFonts w:ascii="Times New Roman" w:hAnsi="Times New Roman" w:cs="Times New Roman"/>
          <w:color w:val="666600"/>
          <w:lang w:val="en-GB" w:eastAsia="en-GB"/>
        </w:rPr>
        <w:t>}</w:t>
      </w:r>
    </w:p>
    <w:p w14:paraId="30797AC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8</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update existing entry</w:t>
      </w:r>
    </w:p>
    <w:p w14:paraId="3F6886F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'School'</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"DPS School"</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Add new entry</w:t>
      </w:r>
    </w:p>
    <w:p w14:paraId="280E03E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CB77BE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"dict['Age']: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p>
    <w:p w14:paraId="6619D48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"dict['School']: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'School'</w:t>
      </w:r>
      <w:r w:rsidRPr="00EA23B9">
        <w:rPr>
          <w:rFonts w:ascii="Times New Roman" w:hAnsi="Times New Roman" w:cs="Times New Roman"/>
          <w:color w:val="666600"/>
          <w:lang w:val="en-GB" w:eastAsia="en-GB"/>
        </w:rPr>
        <w:t>])</w:t>
      </w:r>
    </w:p>
    <w:p w14:paraId="077C4AF3"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4653FEDB"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07FAA63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When the above code is executed, it produces the following result −</w:t>
      </w:r>
    </w:p>
    <w:p w14:paraId="35C86DA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dict['Age']:  8</w:t>
      </w:r>
    </w:p>
    <w:p w14:paraId="6523139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dict['School']:  DPS School</w:t>
      </w:r>
    </w:p>
    <w:p w14:paraId="0DB3F1C9"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Delete Dictionary Elements</w:t>
      </w:r>
    </w:p>
    <w:p w14:paraId="4B4F62A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either remove individual dictionary elements or clear the entire contents of a dictionary. You can also delete entire dictionary in a single operation.</w:t>
      </w:r>
    </w:p>
    <w:p w14:paraId="3F88176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explicitly remove an entire dictionary, just use the </w:t>
      </w:r>
      <w:r w:rsidRPr="00EA23B9">
        <w:rPr>
          <w:rFonts w:ascii="Times New Roman" w:hAnsi="Times New Roman" w:cs="Times New Roman"/>
          <w:b/>
          <w:bCs/>
          <w:color w:val="000000"/>
          <w:lang w:val="en-GB" w:eastAsia="en-GB"/>
        </w:rPr>
        <w:t>del</w:t>
      </w:r>
      <w:r w:rsidRPr="00EA23B9">
        <w:rPr>
          <w:rFonts w:ascii="Times New Roman" w:hAnsi="Times New Roman" w:cs="Times New Roman"/>
          <w:color w:val="000000"/>
          <w:lang w:val="en-GB" w:eastAsia="en-GB"/>
        </w:rPr>
        <w:t> statement. Following is a simple example −</w:t>
      </w:r>
    </w:p>
    <w:p w14:paraId="62F5A9F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587799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950B3E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dict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'Class'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'First'</w:t>
      </w:r>
      <w:r w:rsidRPr="00EA23B9">
        <w:rPr>
          <w:rFonts w:ascii="Times New Roman" w:hAnsi="Times New Roman" w:cs="Times New Roman"/>
          <w:color w:val="666600"/>
          <w:lang w:val="en-GB" w:eastAsia="en-GB"/>
        </w:rPr>
        <w:t>}</w:t>
      </w:r>
    </w:p>
    <w:p w14:paraId="68119BA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68D122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remove entry with key 'Name'</w:t>
      </w:r>
    </w:p>
    <w:p w14:paraId="6CFD929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clear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remove all entries in dict</w:t>
      </w:r>
    </w:p>
    <w:p w14:paraId="56EDAEC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del</w:t>
      </w:r>
      <w:r w:rsidRPr="00EA23B9">
        <w:rPr>
          <w:rFonts w:ascii="Times New Roman" w:hAnsi="Times New Roman" w:cs="Times New Roman"/>
          <w:color w:val="313131"/>
          <w:lang w:val="en-GB" w:eastAsia="en-GB"/>
        </w:rPr>
        <w:t xml:space="preserve"> dict         </w:t>
      </w:r>
      <w:r w:rsidRPr="00EA23B9">
        <w:rPr>
          <w:rFonts w:ascii="Times New Roman" w:hAnsi="Times New Roman" w:cs="Times New Roman"/>
          <w:color w:val="880000"/>
          <w:lang w:val="en-GB" w:eastAsia="en-GB"/>
        </w:rPr>
        <w:t># delete entire dictionary</w:t>
      </w:r>
    </w:p>
    <w:p w14:paraId="7757E9B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2AE7D0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"dict['Age']: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p>
    <w:p w14:paraId="7B005EE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"dict['School']: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'School'</w:t>
      </w:r>
      <w:r w:rsidRPr="00EA23B9">
        <w:rPr>
          <w:rFonts w:ascii="Times New Roman" w:hAnsi="Times New Roman" w:cs="Times New Roman"/>
          <w:color w:val="666600"/>
          <w:lang w:val="en-GB" w:eastAsia="en-GB"/>
        </w:rPr>
        <w:t>])</w:t>
      </w:r>
    </w:p>
    <w:p w14:paraId="58465F9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w:t>
      </w:r>
    </w:p>
    <w:p w14:paraId="1ECE55A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exception is raised because after </w:t>
      </w:r>
      <w:r w:rsidRPr="00EA23B9">
        <w:rPr>
          <w:rFonts w:ascii="Times New Roman" w:hAnsi="Times New Roman" w:cs="Times New Roman"/>
          <w:b/>
          <w:bCs/>
          <w:color w:val="000000"/>
          <w:lang w:val="en-GB" w:eastAsia="en-GB"/>
        </w:rPr>
        <w:t>del dict</w:t>
      </w:r>
      <w:r w:rsidRPr="00EA23B9">
        <w:rPr>
          <w:rFonts w:ascii="Times New Roman" w:hAnsi="Times New Roman" w:cs="Times New Roman"/>
          <w:color w:val="000000"/>
          <w:lang w:val="en-GB" w:eastAsia="en-GB"/>
        </w:rPr>
        <w:t>, the dictionary does not exist anymore.</w:t>
      </w:r>
    </w:p>
    <w:p w14:paraId="6CB90F8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dict['Age']:</w:t>
      </w:r>
    </w:p>
    <w:p w14:paraId="1294C34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Traceback (most recent call last):</w:t>
      </w:r>
    </w:p>
    <w:p w14:paraId="70140E3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 "test.py", line 8, in &lt;module&gt;</w:t>
      </w:r>
    </w:p>
    <w:p w14:paraId="4C71961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 "dict['Age']: ", dict['Age'];</w:t>
      </w:r>
    </w:p>
    <w:p w14:paraId="3C97C8F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TypeError: 'type' object is unsubscriptable</w:t>
      </w:r>
    </w:p>
    <w:p w14:paraId="2606B3E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The del() method is discussed in subsequent section.</w:t>
      </w:r>
    </w:p>
    <w:p w14:paraId="6A3099E1"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Properties of Dictionary Keys</w:t>
      </w:r>
    </w:p>
    <w:p w14:paraId="658C3B5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Dictionary values have no restrictions. They can be any arbitrary Python object, either standard objects or user-defined objects. However, same is not true for the keys.</w:t>
      </w:r>
    </w:p>
    <w:p w14:paraId="1F64E257"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7C4BE1B8"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4FCD099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There are two important points to remember about dictionary keys −</w:t>
      </w:r>
    </w:p>
    <w:p w14:paraId="07F6AEC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w:t>
      </w:r>
      <w:r w:rsidRPr="00EA23B9">
        <w:rPr>
          <w:rFonts w:ascii="Times New Roman" w:hAnsi="Times New Roman" w:cs="Times New Roman"/>
          <w:color w:val="000000"/>
          <w:lang w:val="en-GB" w:eastAsia="en-GB"/>
        </w:rPr>
        <w:t> More than one entry per key is not allowed. This means no duplicate key is allowed. When duplicate keys are encountered during assignment, the last assignment wins. For example −</w:t>
      </w:r>
    </w:p>
    <w:p w14:paraId="1D9C64A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13CE62B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FAEC11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dict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'Manni'</w:t>
      </w:r>
      <w:r w:rsidRPr="00EA23B9">
        <w:rPr>
          <w:rFonts w:ascii="Times New Roman" w:hAnsi="Times New Roman" w:cs="Times New Roman"/>
          <w:color w:val="666600"/>
          <w:lang w:val="en-GB" w:eastAsia="en-GB"/>
        </w:rPr>
        <w:t>}</w:t>
      </w:r>
    </w:p>
    <w:p w14:paraId="1E32F77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"dict['Name']: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p>
    <w:p w14:paraId="244D1F6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3DBA4D3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dict['Name']:  Manni</w:t>
      </w:r>
    </w:p>
    <w:p w14:paraId="2F321E6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(b)</w:t>
      </w:r>
      <w:r w:rsidRPr="00EA23B9">
        <w:rPr>
          <w:rFonts w:ascii="Times New Roman" w:hAnsi="Times New Roman" w:cs="Times New Roman"/>
          <w:color w:val="000000"/>
          <w:lang w:val="en-GB" w:eastAsia="en-GB"/>
        </w:rPr>
        <w:t> Keys must be immutable. This means you can use strings, numbers or tuples as dictionary keys but something like ['key'] is not allowed. Following is a simple example −</w:t>
      </w:r>
    </w:p>
    <w:p w14:paraId="30C588A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5180E5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6EBD94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dict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'Zara'</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w:t>
      </w:r>
      <w:r w:rsidRPr="00EA23B9">
        <w:rPr>
          <w:rFonts w:ascii="Times New Roman" w:hAnsi="Times New Roman" w:cs="Times New Roman"/>
          <w:color w:val="666600"/>
          <w:lang w:val="en-GB" w:eastAsia="en-GB"/>
        </w:rPr>
        <w:t>}</w:t>
      </w:r>
    </w:p>
    <w:p w14:paraId="40FA79C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"dict['Name']: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dict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w:t>
      </w:r>
      <w:r w:rsidRPr="00EA23B9">
        <w:rPr>
          <w:rFonts w:ascii="Times New Roman" w:hAnsi="Times New Roman" w:cs="Times New Roman"/>
          <w:color w:val="666600"/>
          <w:lang w:val="en-GB" w:eastAsia="en-GB"/>
        </w:rPr>
        <w:t>])</w:t>
      </w:r>
    </w:p>
    <w:p w14:paraId="641F18C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1806F87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Traceback (most recent call last):</w:t>
      </w:r>
    </w:p>
    <w:p w14:paraId="5E77BDF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 "test.py", line 3, in &lt;module&gt;</w:t>
      </w:r>
    </w:p>
    <w:p w14:paraId="32BF451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dict = {['Name']: 'Zara', 'Age': 7}</w:t>
      </w:r>
    </w:p>
    <w:p w14:paraId="6ECA11B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TypeError: list objects are unhashable</w:t>
      </w:r>
    </w:p>
    <w:p w14:paraId="09F48304"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0452D89E"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59177B11"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Built-in Dictionary Functions and Methods</w:t>
      </w:r>
    </w:p>
    <w:p w14:paraId="74D91B4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includes the following dictionary functions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4E31D57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F98143"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E0BFFB"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Function &amp; Description</w:t>
            </w:r>
          </w:p>
        </w:tc>
      </w:tr>
      <w:tr w:rsidR="00BE6986" w:rsidRPr="00EA23B9" w14:paraId="452C661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D691B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A1EE42"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118" w:history="1">
              <w:r w:rsidRPr="00EA23B9">
                <w:rPr>
                  <w:rFonts w:ascii="Times New Roman" w:eastAsia="Times New Roman" w:hAnsi="Times New Roman" w:cs="Times New Roman"/>
                  <w:b/>
                  <w:bCs/>
                  <w:color w:val="313131"/>
                  <w:lang w:val="en-GB" w:eastAsia="en-GB"/>
                </w:rPr>
                <w:t>cmp(dict1, dict2)</w:t>
              </w:r>
            </w:hyperlink>
          </w:p>
          <w:p w14:paraId="013E115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 longer available in Python 3.</w:t>
            </w:r>
          </w:p>
        </w:tc>
      </w:tr>
      <w:tr w:rsidR="00BE6986" w:rsidRPr="00EA23B9" w14:paraId="4B6279C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55434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0274E1" w14:textId="77777777" w:rsidR="00BE6986" w:rsidRPr="00EA23B9" w:rsidRDefault="00BE6986" w:rsidP="00BE6986">
            <w:pPr>
              <w:rPr>
                <w:rFonts w:ascii="Times New Roman" w:eastAsia="Times New Roman" w:hAnsi="Times New Roman" w:cs="Times New Roman"/>
                <w:color w:val="313131"/>
                <w:lang w:val="en-GB" w:eastAsia="en-GB"/>
              </w:rPr>
            </w:pPr>
            <w:hyperlink r:id="rId119" w:history="1">
              <w:r w:rsidRPr="00EA23B9">
                <w:rPr>
                  <w:rFonts w:ascii="Times New Roman" w:eastAsia="Times New Roman" w:hAnsi="Times New Roman" w:cs="Times New Roman"/>
                  <w:b/>
                  <w:bCs/>
                  <w:color w:val="313131"/>
                  <w:lang w:val="en-GB" w:eastAsia="en-GB"/>
                </w:rPr>
                <w:t>len(dict)</w:t>
              </w:r>
            </w:hyperlink>
          </w:p>
          <w:p w14:paraId="3E4A81C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Gives the total length of the dictionary. This would be equal to the number of items in the dictionary.</w:t>
            </w:r>
          </w:p>
        </w:tc>
      </w:tr>
      <w:tr w:rsidR="00BE6986" w:rsidRPr="00EA23B9" w14:paraId="787026A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BE78FA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7DEB62" w14:textId="77777777" w:rsidR="00BE6986" w:rsidRPr="00EA23B9" w:rsidRDefault="00BE6986" w:rsidP="00BE6986">
            <w:pPr>
              <w:rPr>
                <w:rFonts w:ascii="Times New Roman" w:eastAsia="Times New Roman" w:hAnsi="Times New Roman" w:cs="Times New Roman"/>
                <w:color w:val="313131"/>
                <w:lang w:val="en-GB" w:eastAsia="en-GB"/>
              </w:rPr>
            </w:pPr>
            <w:hyperlink r:id="rId120" w:history="1">
              <w:r w:rsidRPr="00EA23B9">
                <w:rPr>
                  <w:rFonts w:ascii="Times New Roman" w:eastAsia="Times New Roman" w:hAnsi="Times New Roman" w:cs="Times New Roman"/>
                  <w:b/>
                  <w:bCs/>
                  <w:color w:val="313131"/>
                  <w:lang w:val="en-GB" w:eastAsia="en-GB"/>
                </w:rPr>
                <w:t>str(dict)</w:t>
              </w:r>
            </w:hyperlink>
          </w:p>
          <w:p w14:paraId="02BBC48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Produces a printable string representation of a dictionary</w:t>
            </w:r>
          </w:p>
        </w:tc>
      </w:tr>
      <w:tr w:rsidR="00BE6986" w:rsidRPr="00EA23B9" w14:paraId="4733633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8858F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CA13C2" w14:textId="77777777" w:rsidR="00BE6986" w:rsidRPr="00EA23B9" w:rsidRDefault="00BE6986" w:rsidP="00BE6986">
            <w:pPr>
              <w:rPr>
                <w:rFonts w:ascii="Times New Roman" w:eastAsia="Times New Roman" w:hAnsi="Times New Roman" w:cs="Times New Roman"/>
                <w:color w:val="313131"/>
                <w:lang w:val="en-GB" w:eastAsia="en-GB"/>
              </w:rPr>
            </w:pPr>
            <w:hyperlink r:id="rId121" w:history="1">
              <w:r w:rsidRPr="00EA23B9">
                <w:rPr>
                  <w:rFonts w:ascii="Times New Roman" w:eastAsia="Times New Roman" w:hAnsi="Times New Roman" w:cs="Times New Roman"/>
                  <w:b/>
                  <w:bCs/>
                  <w:color w:val="313131"/>
                  <w:lang w:val="en-GB" w:eastAsia="en-GB"/>
                </w:rPr>
                <w:t>type(variable)</w:t>
              </w:r>
            </w:hyperlink>
          </w:p>
          <w:p w14:paraId="7164E85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type of the passed variable. If passed variable is dictionary, then it would return a dictionary type.</w:t>
            </w:r>
          </w:p>
        </w:tc>
      </w:tr>
    </w:tbl>
    <w:p w14:paraId="19724BF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includes the following dictionary methods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866"/>
        <w:gridCol w:w="8194"/>
      </w:tblGrid>
      <w:tr w:rsidR="00BE6986" w:rsidRPr="00EA23B9" w14:paraId="03513B2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D8F66E"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E72C08A"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Method &amp; Description</w:t>
            </w:r>
          </w:p>
        </w:tc>
      </w:tr>
      <w:tr w:rsidR="00BE6986" w:rsidRPr="00EA23B9" w14:paraId="7347DC2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57633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9872913"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122" w:history="1">
              <w:r w:rsidRPr="00EA23B9">
                <w:rPr>
                  <w:rFonts w:ascii="Times New Roman" w:eastAsia="Times New Roman" w:hAnsi="Times New Roman" w:cs="Times New Roman"/>
                  <w:b/>
                  <w:bCs/>
                  <w:color w:val="313131"/>
                  <w:lang w:val="en-GB" w:eastAsia="en-GB"/>
                </w:rPr>
                <w:t>dict.clear()</w:t>
              </w:r>
            </w:hyperlink>
          </w:p>
          <w:p w14:paraId="313FAFC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Removes all elements of dictionary </w:t>
            </w:r>
            <w:r w:rsidRPr="00EA23B9">
              <w:rPr>
                <w:rFonts w:ascii="Times New Roman" w:hAnsi="Times New Roman" w:cs="Times New Roman"/>
                <w:i/>
                <w:iCs/>
                <w:color w:val="000000"/>
                <w:lang w:val="en-GB" w:eastAsia="en-GB"/>
              </w:rPr>
              <w:t>dict</w:t>
            </w:r>
          </w:p>
        </w:tc>
      </w:tr>
      <w:tr w:rsidR="00BE6986" w:rsidRPr="00EA23B9" w14:paraId="2E95B0A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D6BDF5"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42338D" w14:textId="77777777" w:rsidR="00BE6986" w:rsidRPr="00EA23B9" w:rsidRDefault="00BE6986" w:rsidP="00BE6986">
            <w:pPr>
              <w:rPr>
                <w:rFonts w:ascii="Times New Roman" w:eastAsia="Times New Roman" w:hAnsi="Times New Roman" w:cs="Times New Roman"/>
                <w:color w:val="313131"/>
                <w:lang w:val="en-GB" w:eastAsia="en-GB"/>
              </w:rPr>
            </w:pPr>
            <w:hyperlink r:id="rId123" w:history="1">
              <w:r w:rsidRPr="00EA23B9">
                <w:rPr>
                  <w:rFonts w:ascii="Times New Roman" w:eastAsia="Times New Roman" w:hAnsi="Times New Roman" w:cs="Times New Roman"/>
                  <w:b/>
                  <w:bCs/>
                  <w:color w:val="313131"/>
                  <w:lang w:val="en-GB" w:eastAsia="en-GB"/>
                </w:rPr>
                <w:t>dict.copy()</w:t>
              </w:r>
            </w:hyperlink>
          </w:p>
          <w:p w14:paraId="61C0700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shallow copy of dictionary </w:t>
            </w:r>
            <w:r w:rsidRPr="00EA23B9">
              <w:rPr>
                <w:rFonts w:ascii="Times New Roman" w:hAnsi="Times New Roman" w:cs="Times New Roman"/>
                <w:i/>
                <w:iCs/>
                <w:color w:val="000000"/>
                <w:lang w:val="en-GB" w:eastAsia="en-GB"/>
              </w:rPr>
              <w:t>dict</w:t>
            </w:r>
          </w:p>
        </w:tc>
      </w:tr>
      <w:tr w:rsidR="00BE6986" w:rsidRPr="00EA23B9" w14:paraId="0AB3218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FA6CBC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E4C50B" w14:textId="77777777" w:rsidR="00BE6986" w:rsidRPr="00EA23B9" w:rsidRDefault="00BE6986" w:rsidP="00BE6986">
            <w:pPr>
              <w:rPr>
                <w:rFonts w:ascii="Times New Roman" w:eastAsia="Times New Roman" w:hAnsi="Times New Roman" w:cs="Times New Roman"/>
                <w:color w:val="313131"/>
                <w:lang w:val="en-GB" w:eastAsia="en-GB"/>
              </w:rPr>
            </w:pPr>
            <w:hyperlink r:id="rId124" w:history="1">
              <w:r w:rsidRPr="00EA23B9">
                <w:rPr>
                  <w:rFonts w:ascii="Times New Roman" w:eastAsia="Times New Roman" w:hAnsi="Times New Roman" w:cs="Times New Roman"/>
                  <w:b/>
                  <w:bCs/>
                  <w:color w:val="313131"/>
                  <w:lang w:val="en-GB" w:eastAsia="en-GB"/>
                </w:rPr>
                <w:t>dict.fromkeys()</w:t>
              </w:r>
            </w:hyperlink>
          </w:p>
          <w:p w14:paraId="6F682DD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Create a new dictionary with keys from seq and values </w:t>
            </w:r>
            <w:r w:rsidRPr="00EA23B9">
              <w:rPr>
                <w:rFonts w:ascii="Times New Roman" w:hAnsi="Times New Roman" w:cs="Times New Roman"/>
                <w:i/>
                <w:iCs/>
                <w:color w:val="000000"/>
                <w:lang w:val="en-GB" w:eastAsia="en-GB"/>
              </w:rPr>
              <w:t>set</w:t>
            </w:r>
            <w:r w:rsidRPr="00EA23B9">
              <w:rPr>
                <w:rFonts w:ascii="Times New Roman" w:hAnsi="Times New Roman" w:cs="Times New Roman"/>
                <w:color w:val="000000"/>
                <w:lang w:val="en-GB" w:eastAsia="en-GB"/>
              </w:rPr>
              <w:t> to </w:t>
            </w:r>
            <w:r w:rsidRPr="00EA23B9">
              <w:rPr>
                <w:rFonts w:ascii="Times New Roman" w:hAnsi="Times New Roman" w:cs="Times New Roman"/>
                <w:i/>
                <w:iCs/>
                <w:color w:val="000000"/>
                <w:lang w:val="en-GB" w:eastAsia="en-GB"/>
              </w:rPr>
              <w:t>value</w:t>
            </w:r>
            <w:r w:rsidRPr="00EA23B9">
              <w:rPr>
                <w:rFonts w:ascii="Times New Roman" w:hAnsi="Times New Roman" w:cs="Times New Roman"/>
                <w:color w:val="000000"/>
                <w:lang w:val="en-GB" w:eastAsia="en-GB"/>
              </w:rPr>
              <w:t>.</w:t>
            </w:r>
          </w:p>
        </w:tc>
      </w:tr>
      <w:tr w:rsidR="00BE6986" w:rsidRPr="00EA23B9" w14:paraId="37A9D6D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19966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ABB1E8" w14:textId="77777777" w:rsidR="00BE6986" w:rsidRPr="00EA23B9" w:rsidRDefault="00BE6986" w:rsidP="00BE6986">
            <w:pPr>
              <w:rPr>
                <w:rFonts w:ascii="Times New Roman" w:eastAsia="Times New Roman" w:hAnsi="Times New Roman" w:cs="Times New Roman"/>
                <w:color w:val="313131"/>
                <w:lang w:val="en-GB" w:eastAsia="en-GB"/>
              </w:rPr>
            </w:pPr>
            <w:hyperlink r:id="rId125" w:history="1">
              <w:r w:rsidRPr="00EA23B9">
                <w:rPr>
                  <w:rFonts w:ascii="Times New Roman" w:eastAsia="Times New Roman" w:hAnsi="Times New Roman" w:cs="Times New Roman"/>
                  <w:b/>
                  <w:bCs/>
                  <w:color w:val="313131"/>
                  <w:lang w:val="en-GB" w:eastAsia="en-GB"/>
                </w:rPr>
                <w:t>dict.get(key, default=None)</w:t>
              </w:r>
            </w:hyperlink>
          </w:p>
          <w:p w14:paraId="02D4C58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w:t>
            </w:r>
            <w:r w:rsidRPr="00EA23B9">
              <w:rPr>
                <w:rFonts w:ascii="Times New Roman" w:hAnsi="Times New Roman" w:cs="Times New Roman"/>
                <w:i/>
                <w:iCs/>
                <w:color w:val="000000"/>
                <w:lang w:val="en-GB" w:eastAsia="en-GB"/>
              </w:rPr>
              <w:t>key</w:t>
            </w:r>
            <w:r w:rsidRPr="00EA23B9">
              <w:rPr>
                <w:rFonts w:ascii="Times New Roman" w:hAnsi="Times New Roman" w:cs="Times New Roman"/>
                <w:color w:val="000000"/>
                <w:lang w:val="en-GB" w:eastAsia="en-GB"/>
              </w:rPr>
              <w:t> key, returns value or default if key not in dictionary</w:t>
            </w:r>
          </w:p>
        </w:tc>
      </w:tr>
      <w:tr w:rsidR="00BE6986" w:rsidRPr="00EA23B9" w14:paraId="4D202E1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A4661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2EDDC6D" w14:textId="77777777" w:rsidR="00BE6986" w:rsidRPr="00EA23B9" w:rsidRDefault="00BE6986" w:rsidP="00BE6986">
            <w:pPr>
              <w:rPr>
                <w:rFonts w:ascii="Times New Roman" w:eastAsia="Times New Roman" w:hAnsi="Times New Roman" w:cs="Times New Roman"/>
                <w:color w:val="313131"/>
                <w:lang w:val="en-GB" w:eastAsia="en-GB"/>
              </w:rPr>
            </w:pPr>
            <w:hyperlink r:id="rId126" w:history="1">
              <w:r w:rsidRPr="00EA23B9">
                <w:rPr>
                  <w:rFonts w:ascii="Times New Roman" w:eastAsia="Times New Roman" w:hAnsi="Times New Roman" w:cs="Times New Roman"/>
                  <w:b/>
                  <w:bCs/>
                  <w:color w:val="313131"/>
                  <w:lang w:val="en-GB" w:eastAsia="en-GB"/>
                </w:rPr>
                <w:t>dict.has_key(key)</w:t>
              </w:r>
            </w:hyperlink>
          </w:p>
          <w:p w14:paraId="7A2DE11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Removed, use the </w:t>
            </w:r>
            <w:r w:rsidRPr="00EA23B9">
              <w:rPr>
                <w:rFonts w:ascii="Times New Roman" w:hAnsi="Times New Roman" w:cs="Times New Roman"/>
                <w:i/>
                <w:iCs/>
                <w:color w:val="000000"/>
                <w:lang w:val="en-GB" w:eastAsia="en-GB"/>
              </w:rPr>
              <w:t>in</w:t>
            </w:r>
            <w:r w:rsidRPr="00EA23B9">
              <w:rPr>
                <w:rFonts w:ascii="Times New Roman" w:hAnsi="Times New Roman" w:cs="Times New Roman"/>
                <w:color w:val="000000"/>
                <w:lang w:val="en-GB" w:eastAsia="en-GB"/>
              </w:rPr>
              <w:t> operation instead.</w:t>
            </w:r>
          </w:p>
        </w:tc>
      </w:tr>
      <w:tr w:rsidR="00BE6986" w:rsidRPr="00EA23B9" w14:paraId="11A831D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95A5F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0DAF22" w14:textId="77777777" w:rsidR="00BE6986" w:rsidRPr="00EA23B9" w:rsidRDefault="00BE6986" w:rsidP="00BE6986">
            <w:pPr>
              <w:rPr>
                <w:rFonts w:ascii="Times New Roman" w:eastAsia="Times New Roman" w:hAnsi="Times New Roman" w:cs="Times New Roman"/>
                <w:color w:val="313131"/>
                <w:lang w:val="en-GB" w:eastAsia="en-GB"/>
              </w:rPr>
            </w:pPr>
            <w:hyperlink r:id="rId127" w:history="1">
              <w:r w:rsidRPr="00EA23B9">
                <w:rPr>
                  <w:rFonts w:ascii="Times New Roman" w:eastAsia="Times New Roman" w:hAnsi="Times New Roman" w:cs="Times New Roman"/>
                  <w:b/>
                  <w:bCs/>
                  <w:color w:val="313131"/>
                  <w:lang w:val="en-GB" w:eastAsia="en-GB"/>
                </w:rPr>
                <w:t>dict.items()</w:t>
              </w:r>
            </w:hyperlink>
          </w:p>
          <w:p w14:paraId="2604652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list of </w:t>
            </w:r>
            <w:r w:rsidRPr="00EA23B9">
              <w:rPr>
                <w:rFonts w:ascii="Times New Roman" w:hAnsi="Times New Roman" w:cs="Times New Roman"/>
                <w:i/>
                <w:iCs/>
                <w:color w:val="000000"/>
                <w:lang w:val="en-GB" w:eastAsia="en-GB"/>
              </w:rPr>
              <w:t>dict</w:t>
            </w:r>
            <w:r w:rsidRPr="00EA23B9">
              <w:rPr>
                <w:rFonts w:ascii="Times New Roman" w:hAnsi="Times New Roman" w:cs="Times New Roman"/>
                <w:color w:val="000000"/>
                <w:lang w:val="en-GB" w:eastAsia="en-GB"/>
              </w:rPr>
              <w:t>'s (key, value) tuple pairs</w:t>
            </w:r>
          </w:p>
        </w:tc>
      </w:tr>
      <w:tr w:rsidR="00BE6986" w:rsidRPr="00EA23B9" w14:paraId="4EB1636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8C442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1F06C6" w14:textId="77777777" w:rsidR="00BE6986" w:rsidRPr="00EA23B9" w:rsidRDefault="00BE6986" w:rsidP="00BE6986">
            <w:pPr>
              <w:rPr>
                <w:rFonts w:ascii="Times New Roman" w:eastAsia="Times New Roman" w:hAnsi="Times New Roman" w:cs="Times New Roman"/>
                <w:color w:val="313131"/>
                <w:lang w:val="en-GB" w:eastAsia="en-GB"/>
              </w:rPr>
            </w:pPr>
            <w:hyperlink r:id="rId128" w:history="1">
              <w:r w:rsidRPr="00EA23B9">
                <w:rPr>
                  <w:rFonts w:ascii="Times New Roman" w:eastAsia="Times New Roman" w:hAnsi="Times New Roman" w:cs="Times New Roman"/>
                  <w:b/>
                  <w:bCs/>
                  <w:color w:val="313131"/>
                  <w:lang w:val="en-GB" w:eastAsia="en-GB"/>
                </w:rPr>
                <w:t>dict.keys()</w:t>
              </w:r>
            </w:hyperlink>
          </w:p>
          <w:p w14:paraId="3D53B0C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list of dictionary dict's keys</w:t>
            </w:r>
          </w:p>
        </w:tc>
      </w:tr>
      <w:tr w:rsidR="00BE6986" w:rsidRPr="00EA23B9" w14:paraId="00C99A2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63F97E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B41E56" w14:textId="77777777" w:rsidR="00BE6986" w:rsidRPr="00EA23B9" w:rsidRDefault="00BE6986" w:rsidP="00BE6986">
            <w:pPr>
              <w:rPr>
                <w:rFonts w:ascii="Times New Roman" w:eastAsia="Times New Roman" w:hAnsi="Times New Roman" w:cs="Times New Roman"/>
                <w:color w:val="313131"/>
                <w:lang w:val="en-GB" w:eastAsia="en-GB"/>
              </w:rPr>
            </w:pPr>
            <w:hyperlink r:id="rId129" w:history="1">
              <w:r w:rsidRPr="00EA23B9">
                <w:rPr>
                  <w:rFonts w:ascii="Times New Roman" w:eastAsia="Times New Roman" w:hAnsi="Times New Roman" w:cs="Times New Roman"/>
                  <w:b/>
                  <w:bCs/>
                  <w:color w:val="313131"/>
                  <w:lang w:val="en-GB" w:eastAsia="en-GB"/>
                </w:rPr>
                <w:t>dict.setdefault(key, default = None)</w:t>
              </w:r>
            </w:hyperlink>
          </w:p>
          <w:p w14:paraId="28FCAEC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Similar to get(), but will set dict[key] = default if </w:t>
            </w:r>
            <w:r w:rsidRPr="00EA23B9">
              <w:rPr>
                <w:rFonts w:ascii="Times New Roman" w:hAnsi="Times New Roman" w:cs="Times New Roman"/>
                <w:i/>
                <w:iCs/>
                <w:color w:val="000000"/>
                <w:lang w:val="en-GB" w:eastAsia="en-GB"/>
              </w:rPr>
              <w:t>key</w:t>
            </w:r>
            <w:r w:rsidRPr="00EA23B9">
              <w:rPr>
                <w:rFonts w:ascii="Times New Roman" w:hAnsi="Times New Roman" w:cs="Times New Roman"/>
                <w:color w:val="000000"/>
                <w:lang w:val="en-GB" w:eastAsia="en-GB"/>
              </w:rPr>
              <w:t> is not already in dict</w:t>
            </w:r>
          </w:p>
        </w:tc>
      </w:tr>
      <w:tr w:rsidR="00BE6986" w:rsidRPr="00EA23B9" w14:paraId="2450ED1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12AA04E"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B54B2A4" w14:textId="77777777" w:rsidR="00BE6986" w:rsidRPr="00EA23B9" w:rsidRDefault="00BE6986" w:rsidP="00BE6986">
            <w:pPr>
              <w:rPr>
                <w:rFonts w:ascii="Times New Roman" w:eastAsia="Times New Roman" w:hAnsi="Times New Roman" w:cs="Times New Roman"/>
                <w:color w:val="313131"/>
                <w:lang w:val="en-GB" w:eastAsia="en-GB"/>
              </w:rPr>
            </w:pPr>
            <w:hyperlink r:id="rId130" w:history="1">
              <w:r w:rsidRPr="00EA23B9">
                <w:rPr>
                  <w:rFonts w:ascii="Times New Roman" w:eastAsia="Times New Roman" w:hAnsi="Times New Roman" w:cs="Times New Roman"/>
                  <w:b/>
                  <w:bCs/>
                  <w:color w:val="313131"/>
                  <w:lang w:val="en-GB" w:eastAsia="en-GB"/>
                </w:rPr>
                <w:t>dict.update(dict2)</w:t>
              </w:r>
            </w:hyperlink>
          </w:p>
          <w:p w14:paraId="2B562ED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Adds dictionary </w:t>
            </w:r>
            <w:r w:rsidRPr="00EA23B9">
              <w:rPr>
                <w:rFonts w:ascii="Times New Roman" w:hAnsi="Times New Roman" w:cs="Times New Roman"/>
                <w:i/>
                <w:iCs/>
                <w:color w:val="000000"/>
                <w:lang w:val="en-GB" w:eastAsia="en-GB"/>
              </w:rPr>
              <w:t>dict2</w:t>
            </w:r>
            <w:r w:rsidRPr="00EA23B9">
              <w:rPr>
                <w:rFonts w:ascii="Times New Roman" w:hAnsi="Times New Roman" w:cs="Times New Roman"/>
                <w:color w:val="000000"/>
                <w:lang w:val="en-GB" w:eastAsia="en-GB"/>
              </w:rPr>
              <w:t>'s key-values pairs to </w:t>
            </w:r>
            <w:r w:rsidRPr="00EA23B9">
              <w:rPr>
                <w:rFonts w:ascii="Times New Roman" w:hAnsi="Times New Roman" w:cs="Times New Roman"/>
                <w:i/>
                <w:iCs/>
                <w:color w:val="000000"/>
                <w:lang w:val="en-GB" w:eastAsia="en-GB"/>
              </w:rPr>
              <w:t>dict</w:t>
            </w:r>
          </w:p>
        </w:tc>
      </w:tr>
      <w:tr w:rsidR="00BE6986" w:rsidRPr="00EA23B9" w14:paraId="500404C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FA366A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A65828" w14:textId="77777777" w:rsidR="00BE6986" w:rsidRPr="00EA23B9" w:rsidRDefault="00BE6986" w:rsidP="00BE6986">
            <w:pPr>
              <w:rPr>
                <w:rFonts w:ascii="Times New Roman" w:eastAsia="Times New Roman" w:hAnsi="Times New Roman" w:cs="Times New Roman"/>
                <w:color w:val="313131"/>
                <w:lang w:val="en-GB" w:eastAsia="en-GB"/>
              </w:rPr>
            </w:pPr>
            <w:hyperlink r:id="rId131" w:history="1">
              <w:r w:rsidRPr="00EA23B9">
                <w:rPr>
                  <w:rFonts w:ascii="Times New Roman" w:eastAsia="Times New Roman" w:hAnsi="Times New Roman" w:cs="Times New Roman"/>
                  <w:b/>
                  <w:bCs/>
                  <w:color w:val="313131"/>
                  <w:lang w:val="en-GB" w:eastAsia="en-GB"/>
                </w:rPr>
                <w:t>dict.values()</w:t>
              </w:r>
            </w:hyperlink>
          </w:p>
          <w:p w14:paraId="6A90CC8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list of dictionary </w:t>
            </w:r>
            <w:r w:rsidRPr="00EA23B9">
              <w:rPr>
                <w:rFonts w:ascii="Times New Roman" w:hAnsi="Times New Roman" w:cs="Times New Roman"/>
                <w:i/>
                <w:iCs/>
                <w:color w:val="000000"/>
                <w:lang w:val="en-GB" w:eastAsia="en-GB"/>
              </w:rPr>
              <w:t>dict</w:t>
            </w:r>
            <w:r w:rsidRPr="00EA23B9">
              <w:rPr>
                <w:rFonts w:ascii="Times New Roman" w:hAnsi="Times New Roman" w:cs="Times New Roman"/>
                <w:color w:val="000000"/>
                <w:lang w:val="en-GB" w:eastAsia="en-GB"/>
              </w:rPr>
              <w:t>'s values</w:t>
            </w:r>
          </w:p>
        </w:tc>
      </w:tr>
    </w:tbl>
    <w:p w14:paraId="4538320A" w14:textId="77777777" w:rsidR="00BE6986" w:rsidRPr="00EA23B9" w:rsidRDefault="00BE6986" w:rsidP="00BE6986">
      <w:pPr>
        <w:rPr>
          <w:rFonts w:ascii="Times New Roman" w:eastAsia="Times New Roman" w:hAnsi="Times New Roman" w:cs="Times New Roman"/>
          <w:lang w:val="en-GB" w:eastAsia="en-GB"/>
        </w:rPr>
      </w:pPr>
    </w:p>
    <w:p w14:paraId="17E48B1E" w14:textId="77777777" w:rsidR="00B423C5" w:rsidRPr="00A862C9" w:rsidRDefault="00B423C5" w:rsidP="00B423C5">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u w:val="single"/>
          <w:lang w:val="en-GB" w:eastAsia="en-GB"/>
        </w:rPr>
      </w:pPr>
      <w:r w:rsidRPr="00A862C9">
        <w:rPr>
          <w:rFonts w:ascii="Times New Roman" w:hAnsi="Times New Roman" w:cs="Times New Roman"/>
          <w:b/>
          <w:color w:val="000000"/>
          <w:u w:val="single"/>
          <w:lang w:val="en-GB" w:eastAsia="en-GB"/>
        </w:rPr>
        <w:t>Date &amp; Time</w:t>
      </w:r>
    </w:p>
    <w:p w14:paraId="35B9BD7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Python program can handle date and time in several ways. Converting between date formats is a common chore for computers. Python's time and calendar modules help track dates and times.</w:t>
      </w:r>
    </w:p>
    <w:p w14:paraId="31A54CBA"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What is Tick?</w:t>
      </w:r>
    </w:p>
    <w:p w14:paraId="2D7D49A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Time intervals are floating-point numbers in units of seconds. Particular instants in time are expressed in seconds since 12:00am, January 1, 1970(epoch).</w:t>
      </w:r>
    </w:p>
    <w:p w14:paraId="3A7F231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is a popular </w:t>
      </w:r>
      <w:r w:rsidRPr="00EA23B9">
        <w:rPr>
          <w:rFonts w:ascii="Times New Roman" w:hAnsi="Times New Roman" w:cs="Times New Roman"/>
          <w:b/>
          <w:bCs/>
          <w:color w:val="000000"/>
          <w:lang w:val="en-GB" w:eastAsia="en-GB"/>
        </w:rPr>
        <w:t>time</w:t>
      </w:r>
      <w:r w:rsidRPr="00EA23B9">
        <w:rPr>
          <w:rFonts w:ascii="Times New Roman" w:hAnsi="Times New Roman" w:cs="Times New Roman"/>
          <w:color w:val="000000"/>
          <w:lang w:val="en-GB" w:eastAsia="en-GB"/>
        </w:rPr>
        <w:t> module available in Python which provides functions for working with times, and for converting between representations. The function </w:t>
      </w:r>
      <w:r w:rsidRPr="00EA23B9">
        <w:rPr>
          <w:rFonts w:ascii="Times New Roman" w:hAnsi="Times New Roman" w:cs="Times New Roman"/>
          <w:b/>
          <w:bCs/>
          <w:color w:val="000000"/>
          <w:lang w:val="en-GB" w:eastAsia="en-GB"/>
        </w:rPr>
        <w:t>time.time()</w:t>
      </w:r>
      <w:r w:rsidRPr="00EA23B9">
        <w:rPr>
          <w:rFonts w:ascii="Times New Roman" w:hAnsi="Times New Roman" w:cs="Times New Roman"/>
          <w:color w:val="000000"/>
          <w:lang w:val="en-GB" w:eastAsia="en-GB"/>
        </w:rPr>
        <w:t> returns the current system time in ticks since 12:00am, January 1, 1970(epoch).</w:t>
      </w:r>
    </w:p>
    <w:p w14:paraId="3A73307B"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7017BED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A00337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This is required to include time module.</w:t>
      </w:r>
    </w:p>
    <w:p w14:paraId="54C41B0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24E96F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ticks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p>
    <w:p w14:paraId="1C035CE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"Number of ticks since 12:00am, January 1, 1970:"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ticks</w:t>
      </w:r>
      <w:r w:rsidRPr="00EA23B9">
        <w:rPr>
          <w:rFonts w:ascii="Times New Roman" w:hAnsi="Times New Roman" w:cs="Times New Roman"/>
          <w:color w:val="666600"/>
          <w:lang w:val="en-GB" w:eastAsia="en-GB"/>
        </w:rPr>
        <w:t>)</w:t>
      </w:r>
    </w:p>
    <w:p w14:paraId="480EC59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would produce a result something as follows −</w:t>
      </w:r>
    </w:p>
    <w:p w14:paraId="79BFC00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Number of ticks since 12:00am, January 1, 1970: 1455508609.34375</w:t>
      </w:r>
    </w:p>
    <w:p w14:paraId="4C37660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Date arithmetic is easy to do with ticks. However, dates before the epoch cannot be represented in this form. Dates in the far future also cannot be represented this way - the cutoff point is sometime in 2038 for UNIX and Windows.</w:t>
      </w:r>
    </w:p>
    <w:p w14:paraId="794CE6A8"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1639C341"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410450C8"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5D9BDD06"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0452C489"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lastRenderedPageBreak/>
        <w:t>What is TimeTuple?</w:t>
      </w:r>
    </w:p>
    <w:p w14:paraId="764A7E0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Many of the Python's time functions handle time as a tuple of 9 numbers, as shown below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81"/>
        <w:gridCol w:w="2433"/>
        <w:gridCol w:w="5546"/>
      </w:tblGrid>
      <w:tr w:rsidR="00BE6986" w:rsidRPr="00EA23B9" w14:paraId="1D479FB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2D0DC15"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97E4E0"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Field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3437A5"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Values</w:t>
            </w:r>
          </w:p>
        </w:tc>
      </w:tr>
      <w:tr w:rsidR="00BE6986" w:rsidRPr="00EA23B9" w14:paraId="2C7CC9A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C7032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D1AB1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4-digit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9C7D3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2016</w:t>
            </w:r>
          </w:p>
        </w:tc>
      </w:tr>
      <w:tr w:rsidR="00BE6986" w:rsidRPr="00EA23B9" w14:paraId="67BFB2C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50CC4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B8C97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Month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654C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to 12</w:t>
            </w:r>
          </w:p>
        </w:tc>
      </w:tr>
      <w:tr w:rsidR="00BE6986" w:rsidRPr="00EA23B9" w14:paraId="2CC37BF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3B787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89D2E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6C1DE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to 31</w:t>
            </w:r>
          </w:p>
        </w:tc>
      </w:tr>
      <w:tr w:rsidR="00BE6986" w:rsidRPr="00EA23B9" w14:paraId="53E0896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278496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A448C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Hour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8A11F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 to 23</w:t>
            </w:r>
          </w:p>
        </w:tc>
      </w:tr>
      <w:tr w:rsidR="00BE6986" w:rsidRPr="00EA23B9" w14:paraId="5F6DF99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04D9C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22EC6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Minute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3E7B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 to 59</w:t>
            </w:r>
          </w:p>
        </w:tc>
      </w:tr>
      <w:tr w:rsidR="00BE6986" w:rsidRPr="00EA23B9" w14:paraId="2FFA51F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0D6EC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35F760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Second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3EB03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 to 61 (60 or 61 are leap-seconds)</w:t>
            </w:r>
          </w:p>
        </w:tc>
      </w:tr>
      <w:tr w:rsidR="00BE6986" w:rsidRPr="00EA23B9" w14:paraId="08D1629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276ED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D3D61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Day of Week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CA169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 to 6 (0 is Monday)</w:t>
            </w:r>
          </w:p>
        </w:tc>
      </w:tr>
      <w:tr w:rsidR="00BE6986" w:rsidRPr="00EA23B9" w14:paraId="16CF482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C01C7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C11B4E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Day of 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E553B4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to 366 (Julian day)</w:t>
            </w:r>
          </w:p>
        </w:tc>
      </w:tr>
      <w:tr w:rsidR="00BE6986" w:rsidRPr="00EA23B9" w14:paraId="28730E1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10506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E9041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Daylight savings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DBDB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0, 1, -1 means library determines DST</w:t>
            </w:r>
          </w:p>
        </w:tc>
      </w:tr>
    </w:tbl>
    <w:p w14:paraId="60F0333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Example −</w:t>
      </w:r>
    </w:p>
    <w:p w14:paraId="79E99AE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time</w:t>
      </w:r>
    </w:p>
    <w:p w14:paraId="11E936B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localtime</w:t>
      </w:r>
      <w:r w:rsidRPr="00EA23B9">
        <w:rPr>
          <w:rFonts w:ascii="Times New Roman" w:hAnsi="Times New Roman" w:cs="Times New Roman"/>
          <w:color w:val="666600"/>
          <w:lang w:val="en-GB" w:eastAsia="en-GB"/>
        </w:rPr>
        <w:t>());</w:t>
      </w:r>
    </w:p>
    <w:p w14:paraId="3AE3C79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would produce a result as follows −</w:t>
      </w:r>
    </w:p>
    <w:p w14:paraId="4F6CDAE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time.struct_time(tm_year = 2016, tm_mon = 2, tm_mday = 15, tm_hour = 9, </w:t>
      </w:r>
    </w:p>
    <w:p w14:paraId="1E168AB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tm_min = 29, tm_sec = 2, tm_wday = 0, tm_yday = 46, tm_isdst = 0)</w:t>
      </w:r>
    </w:p>
    <w:p w14:paraId="3F7B1D40"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711DF391"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25160148"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61D53EB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The above tuple is equivalent to </w:t>
      </w:r>
      <w:r w:rsidRPr="00EA23B9">
        <w:rPr>
          <w:rFonts w:ascii="Times New Roman" w:hAnsi="Times New Roman" w:cs="Times New Roman"/>
          <w:b/>
          <w:bCs/>
          <w:color w:val="000000"/>
          <w:lang w:val="en-GB" w:eastAsia="en-GB"/>
        </w:rPr>
        <w:t>struct_time</w:t>
      </w:r>
      <w:r w:rsidRPr="00EA23B9">
        <w:rPr>
          <w:rFonts w:ascii="Times New Roman" w:hAnsi="Times New Roman" w:cs="Times New Roman"/>
          <w:color w:val="000000"/>
          <w:lang w:val="en-GB" w:eastAsia="en-GB"/>
        </w:rPr>
        <w:t> structure. This structure has following attributes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78"/>
        <w:gridCol w:w="1843"/>
        <w:gridCol w:w="6039"/>
      </w:tblGrid>
      <w:tr w:rsidR="00BE6986" w:rsidRPr="00EA23B9" w14:paraId="6B7D625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CD2D176"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BA6871"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045A951"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Values</w:t>
            </w:r>
          </w:p>
        </w:tc>
      </w:tr>
      <w:tr w:rsidR="00BE6986" w:rsidRPr="00EA23B9" w14:paraId="13A2257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327C3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D5523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C0770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2016</w:t>
            </w:r>
          </w:p>
        </w:tc>
      </w:tr>
      <w:tr w:rsidR="00BE6986" w:rsidRPr="00EA23B9" w14:paraId="4BE4972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4711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F2786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tm_mon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60228CF"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to 12</w:t>
            </w:r>
          </w:p>
        </w:tc>
      </w:tr>
      <w:tr w:rsidR="00BE6986" w:rsidRPr="00EA23B9" w14:paraId="7429DEF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87295B"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4A436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tm_mday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089AD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to 31</w:t>
            </w:r>
          </w:p>
        </w:tc>
      </w:tr>
      <w:tr w:rsidR="00BE6986" w:rsidRPr="00EA23B9" w14:paraId="3A6862B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55B529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B7B5E5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tm_hour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DFFFE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 to 23</w:t>
            </w:r>
          </w:p>
        </w:tc>
      </w:tr>
      <w:tr w:rsidR="00BE6986" w:rsidRPr="00EA23B9" w14:paraId="6C1502D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A093C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51E5BA"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E6DF6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 to 59</w:t>
            </w:r>
          </w:p>
        </w:tc>
      </w:tr>
      <w:tr w:rsidR="00BE6986" w:rsidRPr="00EA23B9" w14:paraId="457D5CB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1A5062"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8AC9F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tm_sec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7401FE"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 to 61 (60 or 61 are leap-seconds)</w:t>
            </w:r>
          </w:p>
        </w:tc>
      </w:tr>
      <w:tr w:rsidR="00BE6986" w:rsidRPr="00EA23B9" w14:paraId="624D328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559CFF5"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8BEC28"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tm_wday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EF81A3"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0 to 6 (0 is Monday)</w:t>
            </w:r>
          </w:p>
        </w:tc>
      </w:tr>
      <w:tr w:rsidR="00BE6986" w:rsidRPr="00EA23B9" w14:paraId="42D2BE5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697C5CC"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78C06C4"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tm_yday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1EC5701"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to 366 (Julian day)</w:t>
            </w:r>
          </w:p>
        </w:tc>
      </w:tr>
      <w:tr w:rsidR="00BE6986" w:rsidRPr="00EA23B9" w14:paraId="6FE1803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9DD0EE9"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91CB6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tm_isdst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35D2B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 0, 1, -1 means library determines DST</w:t>
            </w:r>
          </w:p>
        </w:tc>
      </w:tr>
    </w:tbl>
    <w:p w14:paraId="39006744"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Getting current time</w:t>
      </w:r>
    </w:p>
    <w:p w14:paraId="5F8678D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translate a time instant from seconds since the epoch floating-point value into a timetuple, pass the floating-point value to a function (e.g., localtime) that returns a time-tuple with all valid nine items.</w:t>
      </w:r>
    </w:p>
    <w:p w14:paraId="44D6A17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8FDA93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time</w:t>
      </w:r>
    </w:p>
    <w:p w14:paraId="3650E83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8EA366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localtime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localtime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p>
    <w:p w14:paraId="2C365A9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 current time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localtime</w:t>
      </w:r>
      <w:r w:rsidRPr="00EA23B9">
        <w:rPr>
          <w:rFonts w:ascii="Times New Roman" w:hAnsi="Times New Roman" w:cs="Times New Roman"/>
          <w:color w:val="666600"/>
          <w:lang w:val="en-GB" w:eastAsia="en-GB"/>
        </w:rPr>
        <w:t>)</w:t>
      </w:r>
    </w:p>
    <w:p w14:paraId="3C3D799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This would produce the following result, which could be formatted in any other presentable form −</w:t>
      </w:r>
    </w:p>
    <w:p w14:paraId="1D6F6F6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Local current time : time.struct_time(tm_year = 2016, tm_mon = 2, tm_mday = 15, </w:t>
      </w:r>
    </w:p>
    <w:p w14:paraId="571277F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tm_hour = 9, tm_min = 29, tm_sec = 2, tm_wday = 0, tm_yday = 46, tm_isdst = 0)</w:t>
      </w:r>
    </w:p>
    <w:p w14:paraId="7A906676"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Getting formatted time</w:t>
      </w:r>
    </w:p>
    <w:p w14:paraId="10B7BE1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format any time as per your requirement, but a simple method to get time in a readable format is </w:t>
      </w:r>
      <w:r w:rsidRPr="00EA23B9">
        <w:rPr>
          <w:rFonts w:ascii="Times New Roman" w:hAnsi="Times New Roman" w:cs="Times New Roman"/>
          <w:b/>
          <w:bCs/>
          <w:color w:val="000000"/>
          <w:lang w:val="en-GB" w:eastAsia="en-GB"/>
        </w:rPr>
        <w:t>asctime()</w:t>
      </w:r>
      <w:r w:rsidRPr="00EA23B9">
        <w:rPr>
          <w:rFonts w:ascii="Times New Roman" w:hAnsi="Times New Roman" w:cs="Times New Roman"/>
          <w:color w:val="000000"/>
          <w:lang w:val="en-GB" w:eastAsia="en-GB"/>
        </w:rPr>
        <w:t> −</w:t>
      </w:r>
    </w:p>
    <w:p w14:paraId="74056B7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EF8F45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time</w:t>
      </w:r>
    </w:p>
    <w:p w14:paraId="7FC2C9A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EBFFFC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localtime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asctime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localtime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time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6C3B6E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"Local current time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localtime</w:t>
      </w:r>
      <w:r w:rsidRPr="00EA23B9">
        <w:rPr>
          <w:rFonts w:ascii="Times New Roman" w:hAnsi="Times New Roman" w:cs="Times New Roman"/>
          <w:color w:val="666600"/>
          <w:lang w:val="en-GB" w:eastAsia="en-GB"/>
        </w:rPr>
        <w:t>)</w:t>
      </w:r>
    </w:p>
    <w:p w14:paraId="2D4BA3E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would produce the following result −</w:t>
      </w:r>
    </w:p>
    <w:p w14:paraId="49DB269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Local current time : Mon Feb 15 09:34:03 2016</w:t>
      </w:r>
    </w:p>
    <w:p w14:paraId="77652521"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Getting calendar for a month</w:t>
      </w:r>
    </w:p>
    <w:p w14:paraId="7E4E69D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calendar module gives a wide range of methods to play with yearly and monthly calendars. Here, we print a calendar for a given month ( Jan 2008 ) −</w:t>
      </w:r>
    </w:p>
    <w:p w14:paraId="213FF4F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3E213579" w14:textId="583BE785"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calendar</w:t>
      </w:r>
    </w:p>
    <w:p w14:paraId="1B0D4A7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cal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calendar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month</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2016</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p>
    <w:p w14:paraId="67ED583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"Here is the calendar:"</w:t>
      </w:r>
      <w:r w:rsidRPr="00EA23B9">
        <w:rPr>
          <w:rFonts w:ascii="Times New Roman" w:hAnsi="Times New Roman" w:cs="Times New Roman"/>
          <w:color w:val="666600"/>
          <w:lang w:val="en-GB" w:eastAsia="en-GB"/>
        </w:rPr>
        <w:t>)</w:t>
      </w:r>
    </w:p>
    <w:p w14:paraId="175F2D2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cal</w:t>
      </w:r>
      <w:r w:rsidRPr="00EA23B9">
        <w:rPr>
          <w:rFonts w:ascii="Times New Roman" w:hAnsi="Times New Roman" w:cs="Times New Roman"/>
          <w:color w:val="666600"/>
          <w:lang w:val="en-GB" w:eastAsia="en-GB"/>
        </w:rPr>
        <w:t>)</w:t>
      </w:r>
    </w:p>
    <w:p w14:paraId="3953D07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would produce the following result −</w:t>
      </w:r>
    </w:p>
    <w:p w14:paraId="5F72226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Here is the calendar:</w:t>
      </w:r>
    </w:p>
    <w:p w14:paraId="389E9ED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February 2016</w:t>
      </w:r>
    </w:p>
    <w:p w14:paraId="3840544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 Tu We Th Fr Sa Su</w:t>
      </w:r>
    </w:p>
    <w:p w14:paraId="16EE0E2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1  2  3  4  5  6  7</w:t>
      </w:r>
    </w:p>
    <w:p w14:paraId="45A17FE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8  9 10 11 12 13 14</w:t>
      </w:r>
    </w:p>
    <w:p w14:paraId="5FB582C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15 16 17 18 19 20 21</w:t>
      </w:r>
    </w:p>
    <w:p w14:paraId="516825A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22 23 24 25 26 27 28</w:t>
      </w:r>
    </w:p>
    <w:p w14:paraId="2378509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29</w:t>
      </w:r>
    </w:p>
    <w:p w14:paraId="59B8155B"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lastRenderedPageBreak/>
        <w:t>The time Module</w:t>
      </w:r>
    </w:p>
    <w:p w14:paraId="06182AD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is a popular </w:t>
      </w:r>
      <w:r w:rsidRPr="00EA23B9">
        <w:rPr>
          <w:rFonts w:ascii="Times New Roman" w:hAnsi="Times New Roman" w:cs="Times New Roman"/>
          <w:b/>
          <w:bCs/>
          <w:color w:val="000000"/>
          <w:lang w:val="en-GB" w:eastAsia="en-GB"/>
        </w:rPr>
        <w:t>time</w:t>
      </w:r>
      <w:r w:rsidRPr="00EA23B9">
        <w:rPr>
          <w:rFonts w:ascii="Times New Roman" w:hAnsi="Times New Roman" w:cs="Times New Roman"/>
          <w:color w:val="000000"/>
          <w:lang w:val="en-GB" w:eastAsia="en-GB"/>
        </w:rPr>
        <w:t> module available in Python, which provides functions for working with times and for converting between representations. Here is the list of all available methods.</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7325B42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311BDA"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06638B"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Function &amp; Description</w:t>
            </w:r>
          </w:p>
        </w:tc>
      </w:tr>
      <w:tr w:rsidR="00BE6986" w:rsidRPr="00EA23B9" w14:paraId="4DBC76F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87DCC50"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13C1BF" w14:textId="77777777" w:rsidR="00BE6986" w:rsidRPr="00EA23B9" w:rsidRDefault="00BE6986" w:rsidP="00BE6986">
            <w:pPr>
              <w:spacing w:after="300"/>
              <w:rPr>
                <w:rFonts w:ascii="Times New Roman" w:eastAsia="Times New Roman" w:hAnsi="Times New Roman" w:cs="Times New Roman"/>
                <w:color w:val="313131"/>
                <w:lang w:val="en-GB" w:eastAsia="en-GB"/>
              </w:rPr>
            </w:pPr>
            <w:hyperlink r:id="rId132" w:history="1">
              <w:r w:rsidRPr="00EA23B9">
                <w:rPr>
                  <w:rFonts w:ascii="Times New Roman" w:eastAsia="Times New Roman" w:hAnsi="Times New Roman" w:cs="Times New Roman"/>
                  <w:b/>
                  <w:bCs/>
                  <w:color w:val="313131"/>
                  <w:lang w:val="en-GB" w:eastAsia="en-GB"/>
                </w:rPr>
                <w:t>time.altzone</w:t>
              </w:r>
            </w:hyperlink>
          </w:p>
          <w:p w14:paraId="59FCAE6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offset of the local DST timezone, in seconds west of UTC, if one is defined. This is negative if the local DST timezone is east of UTC (as in Western Europe, including the UK). Use this if the daylight is nonzero.</w:t>
            </w:r>
          </w:p>
        </w:tc>
      </w:tr>
      <w:tr w:rsidR="00BE6986" w:rsidRPr="00EA23B9" w14:paraId="58F80B7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22CED1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90AC3B" w14:textId="77777777" w:rsidR="00BE6986" w:rsidRPr="00EA23B9" w:rsidRDefault="00BE6986" w:rsidP="00BE6986">
            <w:pPr>
              <w:rPr>
                <w:rFonts w:ascii="Times New Roman" w:eastAsia="Times New Roman" w:hAnsi="Times New Roman" w:cs="Times New Roman"/>
                <w:color w:val="313131"/>
                <w:lang w:val="en-GB" w:eastAsia="en-GB"/>
              </w:rPr>
            </w:pPr>
            <w:hyperlink r:id="rId133" w:history="1">
              <w:r w:rsidRPr="00EA23B9">
                <w:rPr>
                  <w:rFonts w:ascii="Times New Roman" w:eastAsia="Times New Roman" w:hAnsi="Times New Roman" w:cs="Times New Roman"/>
                  <w:b/>
                  <w:bCs/>
                  <w:color w:val="313131"/>
                  <w:lang w:val="en-GB" w:eastAsia="en-GB"/>
                </w:rPr>
                <w:t>time.asctime([tupletime])</w:t>
              </w:r>
            </w:hyperlink>
          </w:p>
          <w:p w14:paraId="692C063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Accepts a time-tuple and returns a readable 24-character string such as 'Tue Dec 11 18:07:14 2008'.</w:t>
            </w:r>
          </w:p>
        </w:tc>
      </w:tr>
      <w:tr w:rsidR="00BE6986" w:rsidRPr="00EA23B9" w14:paraId="5FF71C8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EDD45C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CB9453" w14:textId="77777777" w:rsidR="00BE6986" w:rsidRPr="00EA23B9" w:rsidRDefault="00BE6986" w:rsidP="00BE6986">
            <w:pPr>
              <w:rPr>
                <w:rFonts w:ascii="Times New Roman" w:eastAsia="Times New Roman" w:hAnsi="Times New Roman" w:cs="Times New Roman"/>
                <w:color w:val="313131"/>
                <w:lang w:val="en-GB" w:eastAsia="en-GB"/>
              </w:rPr>
            </w:pPr>
            <w:hyperlink r:id="rId134" w:history="1">
              <w:r w:rsidRPr="00EA23B9">
                <w:rPr>
                  <w:rFonts w:ascii="Times New Roman" w:eastAsia="Times New Roman" w:hAnsi="Times New Roman" w:cs="Times New Roman"/>
                  <w:b/>
                  <w:bCs/>
                  <w:color w:val="313131"/>
                  <w:lang w:val="en-GB" w:eastAsia="en-GB"/>
                </w:rPr>
                <w:t>time.clock( )</w:t>
              </w:r>
            </w:hyperlink>
          </w:p>
          <w:p w14:paraId="22061F9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current CPU time as a floating-point number of seconds. To measure computational costs of different approaches, the value of time.clock is more useful than that of time.time().</w:t>
            </w:r>
          </w:p>
        </w:tc>
      </w:tr>
      <w:tr w:rsidR="00BE6986" w:rsidRPr="00EA23B9" w14:paraId="45C0DC2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0F439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19136" w14:textId="77777777" w:rsidR="00BE6986" w:rsidRPr="00EA23B9" w:rsidRDefault="00BE6986" w:rsidP="00BE6986">
            <w:pPr>
              <w:rPr>
                <w:rFonts w:ascii="Times New Roman" w:eastAsia="Times New Roman" w:hAnsi="Times New Roman" w:cs="Times New Roman"/>
                <w:color w:val="313131"/>
                <w:lang w:val="en-GB" w:eastAsia="en-GB"/>
              </w:rPr>
            </w:pPr>
            <w:hyperlink r:id="rId135" w:history="1">
              <w:r w:rsidRPr="00EA23B9">
                <w:rPr>
                  <w:rFonts w:ascii="Times New Roman" w:eastAsia="Times New Roman" w:hAnsi="Times New Roman" w:cs="Times New Roman"/>
                  <w:b/>
                  <w:bCs/>
                  <w:color w:val="313131"/>
                  <w:lang w:val="en-GB" w:eastAsia="en-GB"/>
                </w:rPr>
                <w:t>time.ctime([secs])</w:t>
              </w:r>
            </w:hyperlink>
          </w:p>
          <w:p w14:paraId="7B4CA0C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Like asctime(localtime(secs)) and without arguments is like asctime( )</w:t>
            </w:r>
          </w:p>
        </w:tc>
      </w:tr>
      <w:tr w:rsidR="00BE6986" w:rsidRPr="00EA23B9" w14:paraId="77DCFD9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2CB2A6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27520B" w14:textId="77777777" w:rsidR="00BE6986" w:rsidRPr="00EA23B9" w:rsidRDefault="00BE6986" w:rsidP="00BE6986">
            <w:pPr>
              <w:rPr>
                <w:rFonts w:ascii="Times New Roman" w:eastAsia="Times New Roman" w:hAnsi="Times New Roman" w:cs="Times New Roman"/>
                <w:color w:val="313131"/>
                <w:lang w:val="en-GB" w:eastAsia="en-GB"/>
              </w:rPr>
            </w:pPr>
            <w:hyperlink r:id="rId136" w:history="1">
              <w:r w:rsidRPr="00EA23B9">
                <w:rPr>
                  <w:rFonts w:ascii="Times New Roman" w:eastAsia="Times New Roman" w:hAnsi="Times New Roman" w:cs="Times New Roman"/>
                  <w:b/>
                  <w:bCs/>
                  <w:color w:val="313131"/>
                  <w:lang w:val="en-GB" w:eastAsia="en-GB"/>
                </w:rPr>
                <w:t>time.gmtime([secs])</w:t>
              </w:r>
            </w:hyperlink>
          </w:p>
          <w:p w14:paraId="5A833D8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Accepts an instant expressed in seconds since the epoch and returns a time-tuple t with the UTC time. Note − t.tm_isdst is always 0</w:t>
            </w:r>
          </w:p>
        </w:tc>
      </w:tr>
      <w:tr w:rsidR="00BE6986" w:rsidRPr="00EA23B9" w14:paraId="255AE54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FAADD3"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EB7B99" w14:textId="77777777" w:rsidR="00BE6986" w:rsidRPr="00EA23B9" w:rsidRDefault="00BE6986" w:rsidP="00BE6986">
            <w:pPr>
              <w:rPr>
                <w:rFonts w:ascii="Times New Roman" w:eastAsia="Times New Roman" w:hAnsi="Times New Roman" w:cs="Times New Roman"/>
                <w:color w:val="313131"/>
                <w:lang w:val="en-GB" w:eastAsia="en-GB"/>
              </w:rPr>
            </w:pPr>
            <w:hyperlink r:id="rId137" w:history="1">
              <w:r w:rsidRPr="00EA23B9">
                <w:rPr>
                  <w:rFonts w:ascii="Times New Roman" w:eastAsia="Times New Roman" w:hAnsi="Times New Roman" w:cs="Times New Roman"/>
                  <w:b/>
                  <w:bCs/>
                  <w:color w:val="313131"/>
                  <w:lang w:val="en-GB" w:eastAsia="en-GB"/>
                </w:rPr>
                <w:t>time.localtime([secs])</w:t>
              </w:r>
            </w:hyperlink>
          </w:p>
          <w:p w14:paraId="4EF197D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Accepts an instant expressed in seconds since the epoch and returns a time-tuple t with the local time (t.tm_isdst is 0 or 1, depending on whether DST applies to instant secs by local rules).</w:t>
            </w:r>
          </w:p>
        </w:tc>
      </w:tr>
      <w:tr w:rsidR="00BE6986" w:rsidRPr="00EA23B9" w14:paraId="580F4EA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B1B9EC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DA71008" w14:textId="77777777" w:rsidR="00BE6986" w:rsidRPr="00EA23B9" w:rsidRDefault="00BE6986" w:rsidP="00BE6986">
            <w:pPr>
              <w:rPr>
                <w:rFonts w:ascii="Times New Roman" w:eastAsia="Times New Roman" w:hAnsi="Times New Roman" w:cs="Times New Roman"/>
                <w:color w:val="313131"/>
                <w:lang w:val="en-GB" w:eastAsia="en-GB"/>
              </w:rPr>
            </w:pPr>
            <w:hyperlink r:id="rId138" w:history="1">
              <w:r w:rsidRPr="00EA23B9">
                <w:rPr>
                  <w:rFonts w:ascii="Times New Roman" w:eastAsia="Times New Roman" w:hAnsi="Times New Roman" w:cs="Times New Roman"/>
                  <w:b/>
                  <w:bCs/>
                  <w:color w:val="313131"/>
                  <w:lang w:val="en-GB" w:eastAsia="en-GB"/>
                </w:rPr>
                <w:t>time.mktime(tupletime)</w:t>
              </w:r>
            </w:hyperlink>
          </w:p>
          <w:p w14:paraId="554BA78C" w14:textId="77777777" w:rsidR="00BE6986"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Accepts an instant expressed as a time-tuple in local time and returns a floating-point value with the instant expressed in seconds since the epoch.</w:t>
            </w:r>
          </w:p>
          <w:p w14:paraId="6D1EF7A4" w14:textId="77777777" w:rsidR="00A862C9" w:rsidRPr="00EA23B9" w:rsidRDefault="00A862C9" w:rsidP="00BE6986">
            <w:pPr>
              <w:spacing w:after="144" w:line="360" w:lineRule="atLeast"/>
              <w:ind w:left="48" w:right="48"/>
              <w:jc w:val="both"/>
              <w:rPr>
                <w:rFonts w:ascii="Times New Roman" w:hAnsi="Times New Roman" w:cs="Times New Roman"/>
                <w:color w:val="000000"/>
                <w:lang w:val="en-GB" w:eastAsia="en-GB"/>
              </w:rPr>
            </w:pPr>
          </w:p>
        </w:tc>
      </w:tr>
      <w:tr w:rsidR="00BE6986" w:rsidRPr="00EA23B9" w14:paraId="2090B97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4860A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B11BFF" w14:textId="77777777" w:rsidR="00BE6986" w:rsidRPr="00EA23B9" w:rsidRDefault="00BE6986" w:rsidP="00BE6986">
            <w:pPr>
              <w:rPr>
                <w:rFonts w:ascii="Times New Roman" w:eastAsia="Times New Roman" w:hAnsi="Times New Roman" w:cs="Times New Roman"/>
                <w:color w:val="313131"/>
                <w:lang w:val="en-GB" w:eastAsia="en-GB"/>
              </w:rPr>
            </w:pPr>
            <w:hyperlink r:id="rId139" w:history="1">
              <w:r w:rsidRPr="00EA23B9">
                <w:rPr>
                  <w:rFonts w:ascii="Times New Roman" w:eastAsia="Times New Roman" w:hAnsi="Times New Roman" w:cs="Times New Roman"/>
                  <w:b/>
                  <w:bCs/>
                  <w:color w:val="313131"/>
                  <w:lang w:val="en-GB" w:eastAsia="en-GB"/>
                </w:rPr>
                <w:t>time.sleep(secs)</w:t>
              </w:r>
            </w:hyperlink>
          </w:p>
          <w:p w14:paraId="3A8BCEF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Suspends the calling thread for secs seconds.</w:t>
            </w:r>
          </w:p>
        </w:tc>
      </w:tr>
      <w:tr w:rsidR="00BE6986" w:rsidRPr="00EA23B9" w14:paraId="7001F18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B2715B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578FC60" w14:textId="77777777" w:rsidR="00BE6986" w:rsidRPr="00EA23B9" w:rsidRDefault="00BE6986" w:rsidP="00BE6986">
            <w:pPr>
              <w:rPr>
                <w:rFonts w:ascii="Times New Roman" w:eastAsia="Times New Roman" w:hAnsi="Times New Roman" w:cs="Times New Roman"/>
                <w:color w:val="313131"/>
                <w:lang w:val="en-GB" w:eastAsia="en-GB"/>
              </w:rPr>
            </w:pPr>
            <w:hyperlink r:id="rId140" w:history="1">
              <w:r w:rsidRPr="00EA23B9">
                <w:rPr>
                  <w:rFonts w:ascii="Times New Roman" w:eastAsia="Times New Roman" w:hAnsi="Times New Roman" w:cs="Times New Roman"/>
                  <w:b/>
                  <w:bCs/>
                  <w:color w:val="313131"/>
                  <w:lang w:val="en-GB" w:eastAsia="en-GB"/>
                </w:rPr>
                <w:t>time.strftime(fmt[,tupletime])</w:t>
              </w:r>
            </w:hyperlink>
          </w:p>
          <w:p w14:paraId="1D76C21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Accepts an instant expressed as a time-tuple in local time and returns a string representing the instant as specified by string fmt.</w:t>
            </w:r>
          </w:p>
        </w:tc>
      </w:tr>
      <w:tr w:rsidR="00BE6986" w:rsidRPr="00EA23B9" w14:paraId="4E3B948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9BD92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6E78D69" w14:textId="77777777" w:rsidR="00BE6986" w:rsidRPr="00EA23B9" w:rsidRDefault="00BE6986" w:rsidP="00BE6986">
            <w:pPr>
              <w:rPr>
                <w:rFonts w:ascii="Times New Roman" w:eastAsia="Times New Roman" w:hAnsi="Times New Roman" w:cs="Times New Roman"/>
                <w:color w:val="313131"/>
                <w:lang w:val="en-GB" w:eastAsia="en-GB"/>
              </w:rPr>
            </w:pPr>
            <w:hyperlink r:id="rId141" w:history="1">
              <w:r w:rsidRPr="00EA23B9">
                <w:rPr>
                  <w:rFonts w:ascii="Times New Roman" w:eastAsia="Times New Roman" w:hAnsi="Times New Roman" w:cs="Times New Roman"/>
                  <w:b/>
                  <w:bCs/>
                  <w:color w:val="313131"/>
                  <w:lang w:val="en-GB" w:eastAsia="en-GB"/>
                </w:rPr>
                <w:t>time.strptime(str,fmt = '%a %b %d %H:%M:%S %Y')</w:t>
              </w:r>
            </w:hyperlink>
          </w:p>
          <w:p w14:paraId="4C28A48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Parses str according to format string fmt and returns the instant in time-tuple format.</w:t>
            </w:r>
          </w:p>
        </w:tc>
      </w:tr>
      <w:tr w:rsidR="00BE6986" w:rsidRPr="00EA23B9" w14:paraId="27EE745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EBE94B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5C838E" w14:textId="77777777" w:rsidR="00BE6986" w:rsidRPr="00EA23B9" w:rsidRDefault="00BE6986" w:rsidP="00BE6986">
            <w:pPr>
              <w:rPr>
                <w:rFonts w:ascii="Times New Roman" w:eastAsia="Times New Roman" w:hAnsi="Times New Roman" w:cs="Times New Roman"/>
                <w:color w:val="313131"/>
                <w:lang w:val="en-GB" w:eastAsia="en-GB"/>
              </w:rPr>
            </w:pPr>
            <w:hyperlink r:id="rId142" w:history="1">
              <w:r w:rsidRPr="00EA23B9">
                <w:rPr>
                  <w:rFonts w:ascii="Times New Roman" w:eastAsia="Times New Roman" w:hAnsi="Times New Roman" w:cs="Times New Roman"/>
                  <w:b/>
                  <w:bCs/>
                  <w:color w:val="313131"/>
                  <w:lang w:val="en-GB" w:eastAsia="en-GB"/>
                </w:rPr>
                <w:t>time.time( )</w:t>
              </w:r>
            </w:hyperlink>
          </w:p>
          <w:p w14:paraId="082FAC3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current time instant, a floating-point number of seconds since the epoch.</w:t>
            </w:r>
          </w:p>
        </w:tc>
      </w:tr>
      <w:tr w:rsidR="00BE6986" w:rsidRPr="00EA23B9" w14:paraId="6AF33B2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F2674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70ECAE" w14:textId="77777777" w:rsidR="00BE6986" w:rsidRPr="00EA23B9" w:rsidRDefault="00BE6986" w:rsidP="00BE6986">
            <w:pPr>
              <w:rPr>
                <w:rFonts w:ascii="Times New Roman" w:eastAsia="Times New Roman" w:hAnsi="Times New Roman" w:cs="Times New Roman"/>
                <w:color w:val="313131"/>
                <w:lang w:val="en-GB" w:eastAsia="en-GB"/>
              </w:rPr>
            </w:pPr>
            <w:hyperlink r:id="rId143" w:history="1">
              <w:r w:rsidRPr="00EA23B9">
                <w:rPr>
                  <w:rFonts w:ascii="Times New Roman" w:eastAsia="Times New Roman" w:hAnsi="Times New Roman" w:cs="Times New Roman"/>
                  <w:b/>
                  <w:bCs/>
                  <w:color w:val="313131"/>
                  <w:lang w:val="en-GB" w:eastAsia="en-GB"/>
                </w:rPr>
                <w:t>time.tzset()</w:t>
              </w:r>
            </w:hyperlink>
          </w:p>
          <w:p w14:paraId="4634998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Resets the time conversion rules used by the library routines. The environment variable TZ specifies how this is done.</w:t>
            </w:r>
          </w:p>
        </w:tc>
      </w:tr>
    </w:tbl>
    <w:p w14:paraId="1031BA0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are two important attributes available with time module. They are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1290989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B9D363"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EF760D"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Attribute &amp; Description</w:t>
            </w:r>
          </w:p>
        </w:tc>
      </w:tr>
      <w:tr w:rsidR="00BE6986" w:rsidRPr="00EA23B9" w14:paraId="604595B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03A470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C3822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time.timezone</w:t>
            </w:r>
          </w:p>
          <w:p w14:paraId="7565DFB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Attribute time.timezone is the offset in seconds of the local time zone (without DST) from UTC (&gt;0 in the Americas; &lt;=0 in most of Europe, Asia, Africa).</w:t>
            </w:r>
          </w:p>
        </w:tc>
      </w:tr>
      <w:tr w:rsidR="00BE6986" w:rsidRPr="00EA23B9" w14:paraId="133469C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8CE2D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76B1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time.tzname</w:t>
            </w:r>
          </w:p>
          <w:p w14:paraId="6C04E79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Attribute time.tzname is a pair of locale-dependent strings, which are the names of the local time zone without and with DST, respectively.</w:t>
            </w:r>
          </w:p>
        </w:tc>
      </w:tr>
    </w:tbl>
    <w:p w14:paraId="5CCB2234"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The calendar Module</w:t>
      </w:r>
    </w:p>
    <w:p w14:paraId="77EC0B1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calendar module supplies calendar-related functions, including functions to print a text calendar for a given month or year.</w:t>
      </w:r>
    </w:p>
    <w:p w14:paraId="3572684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By default, calendar takes Monday as the first day of the week and Sunday as the last one. To change this, call the </w:t>
      </w:r>
      <w:r w:rsidRPr="00EA23B9">
        <w:rPr>
          <w:rFonts w:ascii="Times New Roman" w:hAnsi="Times New Roman" w:cs="Times New Roman"/>
          <w:b/>
          <w:bCs/>
          <w:color w:val="000000"/>
          <w:lang w:val="en-GB" w:eastAsia="en-GB"/>
        </w:rPr>
        <w:t>calendar.setfirstweekday()</w:t>
      </w:r>
      <w:r w:rsidRPr="00EA23B9">
        <w:rPr>
          <w:rFonts w:ascii="Times New Roman" w:hAnsi="Times New Roman" w:cs="Times New Roman"/>
          <w:color w:val="000000"/>
          <w:lang w:val="en-GB" w:eastAsia="en-GB"/>
        </w:rPr>
        <w:t> function.</w:t>
      </w:r>
    </w:p>
    <w:p w14:paraId="0116DCB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 list of functions available with the </w:t>
      </w:r>
      <w:r w:rsidRPr="00EA23B9">
        <w:rPr>
          <w:rFonts w:ascii="Times New Roman" w:hAnsi="Times New Roman" w:cs="Times New Roman"/>
          <w:b/>
          <w:bCs/>
          <w:color w:val="000000"/>
          <w:lang w:val="en-GB" w:eastAsia="en-GB"/>
        </w:rPr>
        <w:t>calendar</w:t>
      </w:r>
      <w:r w:rsidRPr="00EA23B9">
        <w:rPr>
          <w:rFonts w:ascii="Times New Roman" w:hAnsi="Times New Roman" w:cs="Times New Roman"/>
          <w:color w:val="000000"/>
          <w:lang w:val="en-GB" w:eastAsia="en-GB"/>
        </w:rPr>
        <w:t> module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7D37975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1EDE94"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lastRenderedPageBreak/>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C4DBC24"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Function &amp; Description</w:t>
            </w:r>
          </w:p>
        </w:tc>
      </w:tr>
      <w:tr w:rsidR="00BE6986" w:rsidRPr="00EA23B9" w14:paraId="4C4FA6E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B655A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00A82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calendar.calendar(year,w = 2,l = 1,c = 6)</w:t>
            </w:r>
          </w:p>
          <w:p w14:paraId="4240D59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multiline string with a calendar for year year formatted into three columns separated by c spaces. w is the width in characters of each date; each line has length 21*w+18+2*c. l is the number of lines for each week.</w:t>
            </w:r>
          </w:p>
        </w:tc>
      </w:tr>
      <w:tr w:rsidR="00BE6986" w:rsidRPr="00EA23B9" w14:paraId="5E43D9B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6C2AE9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B13D1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calendar.firstweekday( )</w:t>
            </w:r>
          </w:p>
          <w:p w14:paraId="4B823BF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current setting for the weekday that starts each week. By default, when calendar is first imported, this is 0, meaning Monday.</w:t>
            </w:r>
          </w:p>
        </w:tc>
      </w:tr>
      <w:tr w:rsidR="00BE6986" w:rsidRPr="00EA23B9" w14:paraId="7C086AF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C04DB0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154BF8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calendar.isleap(year)</w:t>
            </w:r>
          </w:p>
          <w:p w14:paraId="7B44088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year is a leap year; otherwise, False.</w:t>
            </w:r>
          </w:p>
        </w:tc>
      </w:tr>
      <w:tr w:rsidR="00BE6986" w:rsidRPr="00EA23B9" w14:paraId="4E12F44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9FBDDC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E7895C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calendar.leapdays(y1,y2)</w:t>
            </w:r>
          </w:p>
          <w:p w14:paraId="7316D5B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total number of leap days in the years within range(y1,y2).</w:t>
            </w:r>
          </w:p>
        </w:tc>
      </w:tr>
      <w:tr w:rsidR="00BE6986" w:rsidRPr="00EA23B9" w14:paraId="4DB6E2AA"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3307D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BF883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calendar.month(year,month,w = 2,l = 1)</w:t>
            </w:r>
          </w:p>
          <w:p w14:paraId="16DA3F3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multiline string with a calendar for month month of year year, one line per week plus two header lines. w is the width in characters of each date; each line has length 7*w+6. l is the number of lines for each week.</w:t>
            </w:r>
          </w:p>
        </w:tc>
      </w:tr>
      <w:tr w:rsidR="00BE6986" w:rsidRPr="00EA23B9" w14:paraId="3D8EC13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C225F8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DB6F09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calendar.monthcalendar(year,month)</w:t>
            </w:r>
          </w:p>
          <w:p w14:paraId="7E37CBB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 list of lists of ints. Each sublist denotes a week. Days outside month month of year year are set to 0; days within the month are set to their day-of-month, 1 and up.</w:t>
            </w:r>
          </w:p>
        </w:tc>
      </w:tr>
      <w:tr w:rsidR="00BE6986" w:rsidRPr="00EA23B9" w14:paraId="6DF78AA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97022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3B056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calendar.monthrange(year,month)</w:t>
            </w:r>
          </w:p>
          <w:p w14:paraId="52678A7D" w14:textId="77777777" w:rsidR="00BE6986"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two integers. The first one is the code of the weekday for the first day of the month month in year year; the second one is the number of days in the month. Weekday codes are 0 (Monday) to 6 (Sunday); month numbers are 1 to 12.</w:t>
            </w:r>
          </w:p>
          <w:p w14:paraId="274A71AC" w14:textId="77777777" w:rsidR="00A862C9" w:rsidRPr="00EA23B9" w:rsidRDefault="00A862C9" w:rsidP="00BE6986">
            <w:pPr>
              <w:spacing w:after="144" w:line="360" w:lineRule="atLeast"/>
              <w:ind w:left="48" w:right="48"/>
              <w:jc w:val="both"/>
              <w:rPr>
                <w:rFonts w:ascii="Times New Roman" w:hAnsi="Times New Roman" w:cs="Times New Roman"/>
                <w:color w:val="000000"/>
                <w:lang w:val="en-GB" w:eastAsia="en-GB"/>
              </w:rPr>
            </w:pPr>
          </w:p>
        </w:tc>
      </w:tr>
      <w:tr w:rsidR="00BE6986" w:rsidRPr="00EA23B9" w14:paraId="1B861A8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C8E36B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D566B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calendar.prcal(year,w = 2,l = 1,c = 6)</w:t>
            </w:r>
          </w:p>
          <w:p w14:paraId="43D3483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Like print calendar.calendar(year,w,l,c).</w:t>
            </w:r>
          </w:p>
        </w:tc>
      </w:tr>
      <w:tr w:rsidR="00BE6986" w:rsidRPr="00EA23B9" w14:paraId="4AF9086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2B3AD5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0EB53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calendar.prmonth(year,month,w = 2,l = 1)</w:t>
            </w:r>
          </w:p>
          <w:p w14:paraId="494A85B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Like print calendar.month(year,month,w,l).</w:t>
            </w:r>
          </w:p>
        </w:tc>
      </w:tr>
      <w:tr w:rsidR="00BE6986" w:rsidRPr="00EA23B9" w14:paraId="2F7F567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EC3934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F7134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calendar.setfirstweekday(weekday)</w:t>
            </w:r>
          </w:p>
          <w:p w14:paraId="04AB022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Sets the first day of each week to weekday code weekday. Weekday codes are 0 (Monday) to 6 (Sunday).</w:t>
            </w:r>
          </w:p>
        </w:tc>
      </w:tr>
      <w:tr w:rsidR="00BE6986" w:rsidRPr="00EA23B9" w14:paraId="7927ABF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24A5B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F7185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calendar.timegm(tupletime)</w:t>
            </w:r>
          </w:p>
          <w:p w14:paraId="756D321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inverse of time.gmtime: accepts a time instant in time-tuple form and returns the same instant as a floating-point number of seconds since the epoch.</w:t>
            </w:r>
          </w:p>
        </w:tc>
      </w:tr>
      <w:tr w:rsidR="00BE6986" w:rsidRPr="00EA23B9" w14:paraId="0208C78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FE110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AE1219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calendar.weekday(year,month,day)</w:t>
            </w:r>
          </w:p>
          <w:p w14:paraId="79D1D5E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the weekday code for the given date. Weekday codes are 0 (Monday) to 6 (Sunday); month numbers are 1 (January) to 12 (December).</w:t>
            </w:r>
          </w:p>
        </w:tc>
      </w:tr>
    </w:tbl>
    <w:p w14:paraId="25DC0420" w14:textId="77777777" w:rsidR="00BE6986" w:rsidRPr="00B423C5"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B423C5">
        <w:rPr>
          <w:rFonts w:ascii="Times New Roman" w:eastAsia="Times New Roman" w:hAnsi="Times New Roman" w:cs="Times New Roman"/>
          <w:b/>
          <w:color w:val="121214"/>
          <w:spacing w:val="-15"/>
          <w:lang w:val="en-GB" w:eastAsia="en-GB"/>
        </w:rPr>
        <w:t>Other Modules and Functions</w:t>
      </w:r>
    </w:p>
    <w:p w14:paraId="0497174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you are interested, then here you would find a list of other important modules and functions to play with date &amp; time in Python −</w:t>
      </w:r>
    </w:p>
    <w:p w14:paraId="336576A8" w14:textId="77777777" w:rsidR="00BE6986" w:rsidRPr="00EA23B9" w:rsidRDefault="00BE6986" w:rsidP="00BE6986">
      <w:pPr>
        <w:numPr>
          <w:ilvl w:val="0"/>
          <w:numId w:val="7"/>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hyperlink r:id="rId144" w:anchor="module-datetime" w:tgtFrame="_blank" w:history="1">
        <w:r w:rsidRPr="00EA23B9">
          <w:rPr>
            <w:rFonts w:ascii="Times New Roman" w:eastAsia="Times New Roman" w:hAnsi="Times New Roman" w:cs="Times New Roman"/>
            <w:color w:val="000000"/>
            <w:lang w:val="en-GB" w:eastAsia="en-GB"/>
          </w:rPr>
          <w:t>The datetime Module</w:t>
        </w:r>
      </w:hyperlink>
    </w:p>
    <w:p w14:paraId="5685DFC6" w14:textId="77777777" w:rsidR="00BE6986" w:rsidRPr="00EA23B9" w:rsidRDefault="00BE6986" w:rsidP="00BE6986">
      <w:pPr>
        <w:numPr>
          <w:ilvl w:val="0"/>
          <w:numId w:val="7"/>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hyperlink r:id="rId145" w:tgtFrame="_blank" w:history="1">
        <w:r w:rsidRPr="00EA23B9">
          <w:rPr>
            <w:rFonts w:ascii="Times New Roman" w:eastAsia="Times New Roman" w:hAnsi="Times New Roman" w:cs="Times New Roman"/>
            <w:color w:val="000000"/>
            <w:lang w:val="en-GB" w:eastAsia="en-GB"/>
          </w:rPr>
          <w:t>The pytz Module</w:t>
        </w:r>
      </w:hyperlink>
    </w:p>
    <w:p w14:paraId="0B016BD6" w14:textId="26987CF0" w:rsidR="00A862C9" w:rsidRDefault="00BE6986" w:rsidP="00A862C9">
      <w:pPr>
        <w:numPr>
          <w:ilvl w:val="0"/>
          <w:numId w:val="7"/>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hyperlink r:id="rId146" w:tgtFrame="_blank" w:history="1">
        <w:r w:rsidRPr="00EA23B9">
          <w:rPr>
            <w:rFonts w:ascii="Times New Roman" w:eastAsia="Times New Roman" w:hAnsi="Times New Roman" w:cs="Times New Roman"/>
            <w:color w:val="000000"/>
            <w:lang w:val="en-GB" w:eastAsia="en-GB"/>
          </w:rPr>
          <w:t>The dateutil Module</w:t>
        </w:r>
      </w:hyperlink>
    </w:p>
    <w:p w14:paraId="42FDCCB1" w14:textId="77777777" w:rsidR="00A862C9" w:rsidRPr="00A862C9" w:rsidRDefault="00A862C9" w:rsidP="00A862C9">
      <w:pPr>
        <w:shd w:val="clear" w:color="auto" w:fill="FFFFFF"/>
        <w:spacing w:before="100" w:beforeAutospacing="1" w:after="75" w:line="360" w:lineRule="atLeast"/>
        <w:ind w:left="360"/>
        <w:rPr>
          <w:rFonts w:ascii="Times New Roman" w:eastAsia="Times New Roman" w:hAnsi="Times New Roman" w:cs="Times New Roman"/>
          <w:color w:val="000000"/>
          <w:lang w:val="en-GB" w:eastAsia="en-GB"/>
        </w:rPr>
      </w:pPr>
    </w:p>
    <w:p w14:paraId="719AC265" w14:textId="77777777" w:rsidR="00B423C5" w:rsidRPr="00A862C9" w:rsidRDefault="00B423C5" w:rsidP="00B423C5">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A862C9">
        <w:rPr>
          <w:rFonts w:ascii="Times New Roman" w:hAnsi="Times New Roman" w:cs="Times New Roman"/>
          <w:b/>
          <w:color w:val="000000"/>
          <w:sz w:val="28"/>
          <w:u w:val="single"/>
          <w:lang w:val="en-GB" w:eastAsia="en-GB"/>
        </w:rPr>
        <w:t>Function</w:t>
      </w:r>
    </w:p>
    <w:p w14:paraId="59209E2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function is a block of organized, reusable code that is used to perform a single, related action. Functions provide better modularity for your application and a high degree of code reusing.</w:t>
      </w:r>
    </w:p>
    <w:p w14:paraId="5360ACA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 you already know, Python gives you many built-in functions like print(), etc. but you can also create your own functions. These functions are called </w:t>
      </w:r>
      <w:r w:rsidRPr="00EA23B9">
        <w:rPr>
          <w:rFonts w:ascii="Times New Roman" w:hAnsi="Times New Roman" w:cs="Times New Roman"/>
          <w:i/>
          <w:iCs/>
          <w:color w:val="000000"/>
          <w:lang w:val="en-GB" w:eastAsia="en-GB"/>
        </w:rPr>
        <w:t>user-defined functions.</w:t>
      </w:r>
    </w:p>
    <w:p w14:paraId="1DA28369" w14:textId="77777777" w:rsidR="00A862C9" w:rsidRDefault="00A862C9" w:rsidP="00BE6986">
      <w:pPr>
        <w:shd w:val="clear" w:color="auto" w:fill="FFFFFF"/>
        <w:spacing w:before="48" w:after="48" w:line="360" w:lineRule="atLeast"/>
        <w:ind w:right="48"/>
        <w:outlineLvl w:val="2"/>
        <w:rPr>
          <w:rFonts w:ascii="Times New Roman" w:eastAsia="Times New Roman" w:hAnsi="Times New Roman" w:cs="Times New Roman"/>
          <w:b/>
          <w:color w:val="000000"/>
          <w:lang w:val="en-GB" w:eastAsia="en-GB"/>
        </w:rPr>
      </w:pPr>
    </w:p>
    <w:p w14:paraId="3ECCD5D1" w14:textId="77777777" w:rsidR="00BE6986" w:rsidRPr="00B423C5" w:rsidRDefault="00BE6986" w:rsidP="00BE6986">
      <w:pPr>
        <w:shd w:val="clear" w:color="auto" w:fill="FFFFFF"/>
        <w:spacing w:before="48" w:after="48" w:line="360" w:lineRule="atLeast"/>
        <w:ind w:right="48"/>
        <w:outlineLvl w:val="2"/>
        <w:rPr>
          <w:rFonts w:ascii="Times New Roman" w:eastAsia="Times New Roman" w:hAnsi="Times New Roman" w:cs="Times New Roman"/>
          <w:b/>
          <w:color w:val="000000"/>
          <w:lang w:val="en-GB" w:eastAsia="en-GB"/>
        </w:rPr>
      </w:pPr>
      <w:r w:rsidRPr="00B423C5">
        <w:rPr>
          <w:rFonts w:ascii="Times New Roman" w:eastAsia="Times New Roman" w:hAnsi="Times New Roman" w:cs="Times New Roman"/>
          <w:b/>
          <w:color w:val="000000"/>
          <w:lang w:val="en-GB" w:eastAsia="en-GB"/>
        </w:rPr>
        <w:lastRenderedPageBreak/>
        <w:t>Defining a Function</w:t>
      </w:r>
    </w:p>
    <w:p w14:paraId="5333878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define functions to provide the required functionality. Here are simple rules to define a function in Python.</w:t>
      </w:r>
    </w:p>
    <w:p w14:paraId="7AE2D5ED" w14:textId="77777777" w:rsidR="00BE6986" w:rsidRPr="00EA23B9" w:rsidRDefault="00BE6986" w:rsidP="00BE6986">
      <w:pPr>
        <w:numPr>
          <w:ilvl w:val="0"/>
          <w:numId w:val="8"/>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Function blocks begin with the keyword </w:t>
      </w:r>
      <w:r w:rsidRPr="00EA23B9">
        <w:rPr>
          <w:rFonts w:ascii="Times New Roman" w:hAnsi="Times New Roman" w:cs="Times New Roman"/>
          <w:b/>
          <w:bCs/>
          <w:color w:val="000000"/>
          <w:lang w:val="en-GB" w:eastAsia="en-GB"/>
        </w:rPr>
        <w:t>def</w:t>
      </w:r>
      <w:r w:rsidRPr="00EA23B9">
        <w:rPr>
          <w:rFonts w:ascii="Times New Roman" w:hAnsi="Times New Roman" w:cs="Times New Roman"/>
          <w:color w:val="000000"/>
          <w:lang w:val="en-GB" w:eastAsia="en-GB"/>
        </w:rPr>
        <w:t> followed by the function name and parentheses ( ( ) ).</w:t>
      </w:r>
    </w:p>
    <w:p w14:paraId="6B35D26A" w14:textId="77777777" w:rsidR="00BE6986" w:rsidRPr="00EA23B9" w:rsidRDefault="00BE6986" w:rsidP="00BE6986">
      <w:pPr>
        <w:numPr>
          <w:ilvl w:val="0"/>
          <w:numId w:val="8"/>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Any input parameters or arguments should be placed within these parentheses. You can also define parameters inside these parentheses.</w:t>
      </w:r>
    </w:p>
    <w:p w14:paraId="0AD62D50" w14:textId="77777777" w:rsidR="00BE6986" w:rsidRPr="00EA23B9" w:rsidRDefault="00BE6986" w:rsidP="00BE6986">
      <w:pPr>
        <w:numPr>
          <w:ilvl w:val="0"/>
          <w:numId w:val="8"/>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first statement of a function can be an optional statement - the documentation string of the function or </w:t>
      </w:r>
      <w:r w:rsidRPr="00EA23B9">
        <w:rPr>
          <w:rFonts w:ascii="Times New Roman" w:hAnsi="Times New Roman" w:cs="Times New Roman"/>
          <w:i/>
          <w:iCs/>
          <w:color w:val="000000"/>
          <w:lang w:val="en-GB" w:eastAsia="en-GB"/>
        </w:rPr>
        <w:t>docstring</w:t>
      </w:r>
      <w:r w:rsidRPr="00EA23B9">
        <w:rPr>
          <w:rFonts w:ascii="Times New Roman" w:hAnsi="Times New Roman" w:cs="Times New Roman"/>
          <w:color w:val="000000"/>
          <w:lang w:val="en-GB" w:eastAsia="en-GB"/>
        </w:rPr>
        <w:t>.</w:t>
      </w:r>
    </w:p>
    <w:p w14:paraId="559512D4" w14:textId="77777777" w:rsidR="00BE6986" w:rsidRPr="00EA23B9" w:rsidRDefault="00BE6986" w:rsidP="00BE6986">
      <w:pPr>
        <w:numPr>
          <w:ilvl w:val="0"/>
          <w:numId w:val="8"/>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code block within every function starts with a colon (:) and is indented.</w:t>
      </w:r>
    </w:p>
    <w:p w14:paraId="530034C4" w14:textId="77777777" w:rsidR="00BE6986" w:rsidRPr="00EA23B9" w:rsidRDefault="00BE6986" w:rsidP="00BE6986">
      <w:pPr>
        <w:numPr>
          <w:ilvl w:val="0"/>
          <w:numId w:val="8"/>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statement return [expression] exits a function, optionally passing back an expression to the caller. A return statement with no arguments is the same as return None.</w:t>
      </w:r>
    </w:p>
    <w:p w14:paraId="49F536AB"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5F3F147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functionname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parameters </w:t>
      </w:r>
      <w:r w:rsidRPr="00EA23B9">
        <w:rPr>
          <w:rFonts w:ascii="Times New Roman" w:hAnsi="Times New Roman" w:cs="Times New Roman"/>
          <w:color w:val="666600"/>
          <w:lang w:val="en-GB" w:eastAsia="en-GB"/>
        </w:rPr>
        <w:t>):</w:t>
      </w:r>
    </w:p>
    <w:p w14:paraId="11FFF01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"function_docstring"</w:t>
      </w:r>
    </w:p>
    <w:p w14:paraId="22AB8A2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function_suite</w:t>
      </w:r>
    </w:p>
    <w:p w14:paraId="29E029E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expression</w:t>
      </w:r>
      <w:r w:rsidRPr="00EA23B9">
        <w:rPr>
          <w:rFonts w:ascii="Times New Roman" w:hAnsi="Times New Roman" w:cs="Times New Roman"/>
          <w:color w:val="666600"/>
          <w:lang w:val="en-GB" w:eastAsia="en-GB"/>
        </w:rPr>
        <w:t>]</w:t>
      </w:r>
    </w:p>
    <w:p w14:paraId="17B34E3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By default, parameters have a positional behavior and you need to inform them in the same order that they were defined.</w:t>
      </w:r>
    </w:p>
    <w:p w14:paraId="54CB8325"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1E72F80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function takes a string as input parameter and prints it on standard screen.</w:t>
      </w:r>
    </w:p>
    <w:p w14:paraId="3BA14F3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 </w:t>
      </w:r>
      <w:r w:rsidRPr="00EA23B9">
        <w:rPr>
          <w:rFonts w:ascii="Times New Roman" w:hAnsi="Times New Roman" w:cs="Times New Roman"/>
          <w:color w:val="666600"/>
          <w:lang w:val="en-GB" w:eastAsia="en-GB"/>
        </w:rPr>
        <w:t>):</w:t>
      </w:r>
    </w:p>
    <w:p w14:paraId="366835A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prints a passed string into this function"</w:t>
      </w:r>
    </w:p>
    <w:p w14:paraId="56DE8D7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str</w:t>
      </w:r>
      <w:r w:rsidRPr="00EA23B9">
        <w:rPr>
          <w:rFonts w:ascii="Times New Roman" w:hAnsi="Times New Roman" w:cs="Times New Roman"/>
          <w:color w:val="666600"/>
          <w:lang w:val="en-GB" w:eastAsia="en-GB"/>
        </w:rPr>
        <w:t>)</w:t>
      </w:r>
    </w:p>
    <w:p w14:paraId="32E5497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213F7DFF"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Calling a Function</w:t>
      </w:r>
    </w:p>
    <w:p w14:paraId="1BD1627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Defining a function gives it a name, specifies the parameters that are to be included in the function and structures the blocks of code.</w:t>
      </w:r>
    </w:p>
    <w:p w14:paraId="4ABB96B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Once the basic structure of a function is finalized, you can execute it by calling it from another function or directly from the Python prompt. Following is an example to call the </w:t>
      </w:r>
      <w:r w:rsidRPr="00EA23B9">
        <w:rPr>
          <w:rFonts w:ascii="Times New Roman" w:hAnsi="Times New Roman" w:cs="Times New Roman"/>
          <w:b/>
          <w:bCs/>
          <w:color w:val="000000"/>
          <w:lang w:val="en-GB" w:eastAsia="en-GB"/>
        </w:rPr>
        <w:t>printme()</w:t>
      </w:r>
      <w:r w:rsidRPr="00EA23B9">
        <w:rPr>
          <w:rFonts w:ascii="Times New Roman" w:hAnsi="Times New Roman" w:cs="Times New Roman"/>
          <w:color w:val="000000"/>
          <w:lang w:val="en-GB" w:eastAsia="en-GB"/>
        </w:rPr>
        <w:t> function −</w:t>
      </w:r>
    </w:p>
    <w:p w14:paraId="1991033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B35BCB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7964B0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2BC8C6A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 </w:t>
      </w:r>
      <w:r w:rsidRPr="00EA23B9">
        <w:rPr>
          <w:rFonts w:ascii="Times New Roman" w:hAnsi="Times New Roman" w:cs="Times New Roman"/>
          <w:color w:val="666600"/>
          <w:lang w:val="en-GB" w:eastAsia="en-GB"/>
        </w:rPr>
        <w:t>):</w:t>
      </w:r>
    </w:p>
    <w:p w14:paraId="507A95B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prints a passed string into this function"</w:t>
      </w:r>
    </w:p>
    <w:p w14:paraId="09CF6B0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str</w:t>
      </w:r>
      <w:r w:rsidRPr="00EA23B9">
        <w:rPr>
          <w:rFonts w:ascii="Times New Roman" w:hAnsi="Times New Roman" w:cs="Times New Roman"/>
          <w:color w:val="666600"/>
          <w:lang w:val="en-GB" w:eastAsia="en-GB"/>
        </w:rPr>
        <w:t>)</w:t>
      </w:r>
    </w:p>
    <w:p w14:paraId="7549863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20AEDF4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FB92F1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printme function</w:t>
      </w:r>
    </w:p>
    <w:p w14:paraId="2E4F6B7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printme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"This is first call to the user defined function!"</w:t>
      </w:r>
      <w:r w:rsidRPr="00EA23B9">
        <w:rPr>
          <w:rFonts w:ascii="Times New Roman" w:hAnsi="Times New Roman" w:cs="Times New Roman"/>
          <w:color w:val="666600"/>
          <w:lang w:val="en-GB" w:eastAsia="en-GB"/>
        </w:rPr>
        <w:t>)</w:t>
      </w:r>
    </w:p>
    <w:p w14:paraId="37DA17A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printme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"Again second call to the same function"</w:t>
      </w:r>
      <w:r w:rsidRPr="00EA23B9">
        <w:rPr>
          <w:rFonts w:ascii="Times New Roman" w:hAnsi="Times New Roman" w:cs="Times New Roman"/>
          <w:color w:val="666600"/>
          <w:lang w:val="en-GB" w:eastAsia="en-GB"/>
        </w:rPr>
        <w:t>)</w:t>
      </w:r>
    </w:p>
    <w:p w14:paraId="44CB668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4A29D7C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This is first call to the user defined function!</w:t>
      </w:r>
    </w:p>
    <w:p w14:paraId="4247119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Again second call to the same function</w:t>
      </w:r>
    </w:p>
    <w:p w14:paraId="3B7A4E61"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Pass by Reference vs Value</w:t>
      </w:r>
    </w:p>
    <w:p w14:paraId="5E1DC37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All parameters (arguments) in the Python language are passed by reference. It means if you change what a parameter refers to within a function, the change also reflects back in the calling function. For example −</w:t>
      </w:r>
    </w:p>
    <w:p w14:paraId="36E193F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6F6206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B45052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11E4645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changeme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 </w:t>
      </w:r>
      <w:r w:rsidRPr="00EA23B9">
        <w:rPr>
          <w:rFonts w:ascii="Times New Roman" w:hAnsi="Times New Roman" w:cs="Times New Roman"/>
          <w:color w:val="666600"/>
          <w:lang w:val="en-GB" w:eastAsia="en-GB"/>
        </w:rPr>
        <w:t>):</w:t>
      </w:r>
    </w:p>
    <w:p w14:paraId="01E9508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changes a passed list into this function"</w:t>
      </w:r>
    </w:p>
    <w:p w14:paraId="6EC2B0A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"Values inside the function before change: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w:t>
      </w:r>
      <w:r w:rsidRPr="00EA23B9">
        <w:rPr>
          <w:rFonts w:ascii="Times New Roman" w:hAnsi="Times New Roman" w:cs="Times New Roman"/>
          <w:color w:val="666600"/>
          <w:lang w:val="en-GB" w:eastAsia="en-GB"/>
        </w:rPr>
        <w:t>)</w:t>
      </w:r>
    </w:p>
    <w:p w14:paraId="3E006C5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mylist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50</w:t>
      </w:r>
    </w:p>
    <w:p w14:paraId="3149E6E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"Values inside the function after change: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w:t>
      </w:r>
      <w:r w:rsidRPr="00EA23B9">
        <w:rPr>
          <w:rFonts w:ascii="Times New Roman" w:hAnsi="Times New Roman" w:cs="Times New Roman"/>
          <w:color w:val="666600"/>
          <w:lang w:val="en-GB" w:eastAsia="en-GB"/>
        </w:rPr>
        <w:t>)</w:t>
      </w:r>
    </w:p>
    <w:p w14:paraId="7B2C11D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64B4805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BABE4A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changeme function</w:t>
      </w:r>
    </w:p>
    <w:p w14:paraId="0C7038E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mylist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30</w:t>
      </w:r>
      <w:r w:rsidRPr="00EA23B9">
        <w:rPr>
          <w:rFonts w:ascii="Times New Roman" w:hAnsi="Times New Roman" w:cs="Times New Roman"/>
          <w:color w:val="666600"/>
          <w:lang w:val="en-GB" w:eastAsia="en-GB"/>
        </w:rPr>
        <w:t>]</w:t>
      </w:r>
    </w:p>
    <w:p w14:paraId="4843EC8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changeme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 </w:t>
      </w:r>
      <w:r w:rsidRPr="00EA23B9">
        <w:rPr>
          <w:rFonts w:ascii="Times New Roman" w:hAnsi="Times New Roman" w:cs="Times New Roman"/>
          <w:color w:val="666600"/>
          <w:lang w:val="en-GB" w:eastAsia="en-GB"/>
        </w:rPr>
        <w:t>)</w:t>
      </w:r>
    </w:p>
    <w:p w14:paraId="70D5E57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"Values outside the function: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w:t>
      </w:r>
      <w:r w:rsidRPr="00EA23B9">
        <w:rPr>
          <w:rFonts w:ascii="Times New Roman" w:hAnsi="Times New Roman" w:cs="Times New Roman"/>
          <w:color w:val="666600"/>
          <w:lang w:val="en-GB" w:eastAsia="en-GB"/>
        </w:rPr>
        <w:t>)</w:t>
      </w:r>
    </w:p>
    <w:p w14:paraId="58D1BC3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we are maintaining reference of the passed object and appending values in the same object. Therefore, this would produce the following result −</w:t>
      </w:r>
    </w:p>
    <w:p w14:paraId="012E285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Values inside the function before change:  [10, 20, 30]</w:t>
      </w:r>
    </w:p>
    <w:p w14:paraId="62CDE7A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Values inside the function after change:  [10, 20, 50]</w:t>
      </w:r>
    </w:p>
    <w:p w14:paraId="103C899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Values outside the function:  [10, 20, 50]</w:t>
      </w:r>
    </w:p>
    <w:p w14:paraId="7D76892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is one more example where argument is being passed by reference and the reference is being overwritten inside the called function.</w:t>
      </w:r>
    </w:p>
    <w:p w14:paraId="47791C6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C425C2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8D51BE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529B61E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changeme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 </w:t>
      </w:r>
      <w:r w:rsidRPr="00EA23B9">
        <w:rPr>
          <w:rFonts w:ascii="Times New Roman" w:hAnsi="Times New Roman" w:cs="Times New Roman"/>
          <w:color w:val="666600"/>
          <w:lang w:val="en-GB" w:eastAsia="en-GB"/>
        </w:rPr>
        <w:t>):</w:t>
      </w:r>
    </w:p>
    <w:p w14:paraId="2E089D1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changes a passed list into this function"</w:t>
      </w:r>
    </w:p>
    <w:p w14:paraId="1B80171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mylist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4</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This would assi new reference in mylist</w:t>
      </w:r>
    </w:p>
    <w:p w14:paraId="1C03622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"Values inside the function: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w:t>
      </w:r>
      <w:r w:rsidRPr="00EA23B9">
        <w:rPr>
          <w:rFonts w:ascii="Times New Roman" w:hAnsi="Times New Roman" w:cs="Times New Roman"/>
          <w:color w:val="666600"/>
          <w:lang w:val="en-GB" w:eastAsia="en-GB"/>
        </w:rPr>
        <w:t>)</w:t>
      </w:r>
    </w:p>
    <w:p w14:paraId="48D8D82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41E9C25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FD1397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changeme function</w:t>
      </w:r>
    </w:p>
    <w:p w14:paraId="5896EE2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mylist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20</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30</w:t>
      </w:r>
      <w:r w:rsidRPr="00EA23B9">
        <w:rPr>
          <w:rFonts w:ascii="Times New Roman" w:hAnsi="Times New Roman" w:cs="Times New Roman"/>
          <w:color w:val="666600"/>
          <w:lang w:val="en-GB" w:eastAsia="en-GB"/>
        </w:rPr>
        <w:t>]</w:t>
      </w:r>
    </w:p>
    <w:p w14:paraId="313B89D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changeme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 </w:t>
      </w:r>
      <w:r w:rsidRPr="00EA23B9">
        <w:rPr>
          <w:rFonts w:ascii="Times New Roman" w:hAnsi="Times New Roman" w:cs="Times New Roman"/>
          <w:color w:val="666600"/>
          <w:lang w:val="en-GB" w:eastAsia="en-GB"/>
        </w:rPr>
        <w:t>)</w:t>
      </w:r>
    </w:p>
    <w:p w14:paraId="5424BD7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"Values outside the function: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mylist</w:t>
      </w:r>
      <w:r w:rsidRPr="00EA23B9">
        <w:rPr>
          <w:rFonts w:ascii="Times New Roman" w:hAnsi="Times New Roman" w:cs="Times New Roman"/>
          <w:color w:val="666600"/>
          <w:lang w:val="en-GB" w:eastAsia="en-GB"/>
        </w:rPr>
        <w:t>)</w:t>
      </w:r>
    </w:p>
    <w:p w14:paraId="2086A5A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The parameter </w:t>
      </w:r>
      <w:r w:rsidRPr="00EA23B9">
        <w:rPr>
          <w:rFonts w:ascii="Times New Roman" w:hAnsi="Times New Roman" w:cs="Times New Roman"/>
          <w:b/>
          <w:bCs/>
          <w:color w:val="000000"/>
          <w:lang w:val="en-GB" w:eastAsia="en-GB"/>
        </w:rPr>
        <w:t>mylist</w:t>
      </w:r>
      <w:r w:rsidRPr="00EA23B9">
        <w:rPr>
          <w:rFonts w:ascii="Times New Roman" w:hAnsi="Times New Roman" w:cs="Times New Roman"/>
          <w:color w:val="000000"/>
          <w:lang w:val="en-GB" w:eastAsia="en-GB"/>
        </w:rPr>
        <w:t> is local to the function changeme. Changing mylist within the function does not affect mylist. The function accomplishes nothing and finally this would produce the following result −</w:t>
      </w:r>
    </w:p>
    <w:p w14:paraId="688DBC7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Values inside the function:  [1, 2, 3, 4]</w:t>
      </w:r>
    </w:p>
    <w:p w14:paraId="20837E3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Values outside the function:  [10, 20, 30]</w:t>
      </w:r>
    </w:p>
    <w:p w14:paraId="6F8ECAAA" w14:textId="77777777" w:rsidR="006C7917" w:rsidRDefault="006C7917" w:rsidP="00BE6986">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5401DA29"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Function Arguments</w:t>
      </w:r>
    </w:p>
    <w:p w14:paraId="661B413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call a function by using the following types of formal arguments −</w:t>
      </w:r>
    </w:p>
    <w:p w14:paraId="3EA1D184" w14:textId="77777777" w:rsidR="00BE6986" w:rsidRPr="00EA23B9" w:rsidRDefault="00BE6986" w:rsidP="00BE6986">
      <w:pPr>
        <w:numPr>
          <w:ilvl w:val="0"/>
          <w:numId w:val="9"/>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Required arguments</w:t>
      </w:r>
    </w:p>
    <w:p w14:paraId="60EF9C6D" w14:textId="77777777" w:rsidR="00BE6986" w:rsidRPr="00EA23B9" w:rsidRDefault="00BE6986" w:rsidP="00BE6986">
      <w:pPr>
        <w:numPr>
          <w:ilvl w:val="0"/>
          <w:numId w:val="9"/>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Keyword arguments</w:t>
      </w:r>
    </w:p>
    <w:p w14:paraId="6350FBE1" w14:textId="77777777" w:rsidR="00BE6986" w:rsidRPr="00EA23B9" w:rsidRDefault="00BE6986" w:rsidP="00BE6986">
      <w:pPr>
        <w:numPr>
          <w:ilvl w:val="0"/>
          <w:numId w:val="9"/>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Default arguments</w:t>
      </w:r>
    </w:p>
    <w:p w14:paraId="34DBD15D" w14:textId="77777777" w:rsidR="00BE6986" w:rsidRPr="00EA23B9" w:rsidRDefault="00BE6986" w:rsidP="00BE6986">
      <w:pPr>
        <w:numPr>
          <w:ilvl w:val="0"/>
          <w:numId w:val="9"/>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Variable-length arguments</w:t>
      </w:r>
    </w:p>
    <w:p w14:paraId="6FFBA277"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Required Arguments</w:t>
      </w:r>
    </w:p>
    <w:p w14:paraId="2394AC9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Required arguments are the arguments passed to a function in correct positional order. Here, the number of arguments in the function call should match exactly with the function definition.</w:t>
      </w:r>
    </w:p>
    <w:p w14:paraId="19ADCBF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call the function </w:t>
      </w:r>
      <w:r w:rsidRPr="00EA23B9">
        <w:rPr>
          <w:rFonts w:ascii="Times New Roman" w:hAnsi="Times New Roman" w:cs="Times New Roman"/>
          <w:b/>
          <w:bCs/>
          <w:color w:val="000000"/>
          <w:lang w:val="en-GB" w:eastAsia="en-GB"/>
        </w:rPr>
        <w:t>printme()</w:t>
      </w:r>
      <w:r w:rsidRPr="00EA23B9">
        <w:rPr>
          <w:rFonts w:ascii="Times New Roman" w:hAnsi="Times New Roman" w:cs="Times New Roman"/>
          <w:color w:val="000000"/>
          <w:lang w:val="en-GB" w:eastAsia="en-GB"/>
        </w:rPr>
        <w:t>, you definitely need to pass one argument, otherwise it gives a syntax error as follows −</w:t>
      </w:r>
    </w:p>
    <w:p w14:paraId="3B77660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E92E2F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419898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32BCCBD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 </w:t>
      </w:r>
      <w:r w:rsidRPr="00EA23B9">
        <w:rPr>
          <w:rFonts w:ascii="Times New Roman" w:hAnsi="Times New Roman" w:cs="Times New Roman"/>
          <w:color w:val="666600"/>
          <w:lang w:val="en-GB" w:eastAsia="en-GB"/>
        </w:rPr>
        <w:t>):</w:t>
      </w:r>
    </w:p>
    <w:p w14:paraId="0FE4D6D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prints a passed string into this function"</w:t>
      </w:r>
    </w:p>
    <w:p w14:paraId="5913BB5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str</w:t>
      </w:r>
      <w:r w:rsidRPr="00EA23B9">
        <w:rPr>
          <w:rFonts w:ascii="Times New Roman" w:hAnsi="Times New Roman" w:cs="Times New Roman"/>
          <w:color w:val="666600"/>
          <w:lang w:val="en-GB" w:eastAsia="en-GB"/>
        </w:rPr>
        <w:t>)</w:t>
      </w:r>
    </w:p>
    <w:p w14:paraId="6507F23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7CE5205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D16B86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printme function</w:t>
      </w:r>
    </w:p>
    <w:p w14:paraId="6BADC2C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printme</w:t>
      </w:r>
      <w:r w:rsidRPr="00EA23B9">
        <w:rPr>
          <w:rFonts w:ascii="Times New Roman" w:hAnsi="Times New Roman" w:cs="Times New Roman"/>
          <w:color w:val="666600"/>
          <w:lang w:val="en-GB" w:eastAsia="en-GB"/>
        </w:rPr>
        <w:t>()</w:t>
      </w:r>
    </w:p>
    <w:p w14:paraId="7E981634"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2B98B889"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1CEC2C20" w14:textId="77777777" w:rsidR="00A862C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04171BE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When the above code is executed, it produces the following result −</w:t>
      </w:r>
    </w:p>
    <w:p w14:paraId="05960FE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Traceback (most recent call last):</w:t>
      </w:r>
    </w:p>
    <w:p w14:paraId="68ED30D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File "test.py", line 11, in &lt;module&gt;</w:t>
      </w:r>
    </w:p>
    <w:p w14:paraId="6E768D3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printme();</w:t>
      </w:r>
    </w:p>
    <w:p w14:paraId="5514D8F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TypeError: printme() takes exactly 1 argument (0 given)</w:t>
      </w:r>
    </w:p>
    <w:p w14:paraId="1BD44EFA"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Keyword Arguments</w:t>
      </w:r>
    </w:p>
    <w:p w14:paraId="3AE69F1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Keyword arguments are related to the function calls. When you use keyword arguments in a function call, the caller identifies the arguments by the parameter name.</w:t>
      </w:r>
    </w:p>
    <w:p w14:paraId="3C72202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allows you to skip arguments or place them out of order because the Python interpreter is able to use the keywords provided to match the values with parameters. You can also make keyword calls to the </w:t>
      </w:r>
      <w:r w:rsidRPr="00EA23B9">
        <w:rPr>
          <w:rFonts w:ascii="Times New Roman" w:hAnsi="Times New Roman" w:cs="Times New Roman"/>
          <w:b/>
          <w:bCs/>
          <w:color w:val="000000"/>
          <w:lang w:val="en-GB" w:eastAsia="en-GB"/>
        </w:rPr>
        <w:t>printme()</w:t>
      </w:r>
      <w:r w:rsidRPr="00EA23B9">
        <w:rPr>
          <w:rFonts w:ascii="Times New Roman" w:hAnsi="Times New Roman" w:cs="Times New Roman"/>
          <w:color w:val="000000"/>
          <w:lang w:val="en-GB" w:eastAsia="en-GB"/>
        </w:rPr>
        <w:t> function in the following ways −</w:t>
      </w:r>
    </w:p>
    <w:p w14:paraId="0147659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B11E06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67DB656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 </w:t>
      </w:r>
      <w:r w:rsidRPr="00EA23B9">
        <w:rPr>
          <w:rFonts w:ascii="Times New Roman" w:hAnsi="Times New Roman" w:cs="Times New Roman"/>
          <w:color w:val="666600"/>
          <w:lang w:val="en-GB" w:eastAsia="en-GB"/>
        </w:rPr>
        <w:t>):</w:t>
      </w:r>
    </w:p>
    <w:p w14:paraId="66CE016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prints a passed string into this function"</w:t>
      </w:r>
    </w:p>
    <w:p w14:paraId="08190B5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str</w:t>
      </w:r>
      <w:r w:rsidRPr="00EA23B9">
        <w:rPr>
          <w:rFonts w:ascii="Times New Roman" w:hAnsi="Times New Roman" w:cs="Times New Roman"/>
          <w:color w:val="666600"/>
          <w:lang w:val="en-GB" w:eastAsia="en-GB"/>
        </w:rPr>
        <w:t>)</w:t>
      </w:r>
    </w:p>
    <w:p w14:paraId="43D4B53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5237CF3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214AC6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printme function</w:t>
      </w:r>
    </w:p>
    <w:p w14:paraId="2E277D5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"My string"</w:t>
      </w:r>
      <w:r w:rsidRPr="00EA23B9">
        <w:rPr>
          <w:rFonts w:ascii="Times New Roman" w:hAnsi="Times New Roman" w:cs="Times New Roman"/>
          <w:color w:val="666600"/>
          <w:lang w:val="en-GB" w:eastAsia="en-GB"/>
        </w:rPr>
        <w:t>)</w:t>
      </w:r>
    </w:p>
    <w:p w14:paraId="3C00E8E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09F3750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My string</w:t>
      </w:r>
    </w:p>
    <w:p w14:paraId="5BDE681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example gives a clearer picture. Note that the order of parameters does not matter.</w:t>
      </w:r>
    </w:p>
    <w:p w14:paraId="7E4BF13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4271303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B54274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367341C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printinfo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age </w:t>
      </w:r>
      <w:r w:rsidRPr="00EA23B9">
        <w:rPr>
          <w:rFonts w:ascii="Times New Roman" w:hAnsi="Times New Roman" w:cs="Times New Roman"/>
          <w:color w:val="666600"/>
          <w:lang w:val="en-GB" w:eastAsia="en-GB"/>
        </w:rPr>
        <w:t>):</w:t>
      </w:r>
    </w:p>
    <w:p w14:paraId="7EAE721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prints a passed info into this function"</w:t>
      </w:r>
    </w:p>
    <w:p w14:paraId="055BA23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p>
    <w:p w14:paraId="2769F05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age</w:t>
      </w:r>
      <w:r w:rsidRPr="00EA23B9">
        <w:rPr>
          <w:rFonts w:ascii="Times New Roman" w:hAnsi="Times New Roman" w:cs="Times New Roman"/>
          <w:color w:val="666600"/>
          <w:lang w:val="en-GB" w:eastAsia="en-GB"/>
        </w:rPr>
        <w:t>)</w:t>
      </w:r>
    </w:p>
    <w:p w14:paraId="2637135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29ED347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C018C0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printinfo function</w:t>
      </w:r>
    </w:p>
    <w:p w14:paraId="572609E3" w14:textId="2B657EA0" w:rsidR="006C7917" w:rsidRPr="00A862C9" w:rsidRDefault="00BE6986" w:rsidP="00A862C9">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printinfo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"miki"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6956330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2AF0DDD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  miki</w:t>
      </w:r>
    </w:p>
    <w:p w14:paraId="757BB82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Age  50</w:t>
      </w:r>
    </w:p>
    <w:p w14:paraId="2654A6B5"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Default Arguments</w:t>
      </w:r>
    </w:p>
    <w:p w14:paraId="188C2F0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default argument is an argument that assumes a default value if a value is not provided in the function call for that argument. The following example gives an idea on default arguments, it prints default age if it is not passed −</w:t>
      </w:r>
    </w:p>
    <w:p w14:paraId="54F48E4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45044F1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15A9F1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1C94F8C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printinfo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35</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A18236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prints a passed info into this function"</w:t>
      </w:r>
    </w:p>
    <w:p w14:paraId="2B13536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w:t>
      </w:r>
      <w:r w:rsidRPr="00EA23B9">
        <w:rPr>
          <w:rFonts w:ascii="Times New Roman" w:hAnsi="Times New Roman" w:cs="Times New Roman"/>
          <w:color w:val="666600"/>
          <w:lang w:val="en-GB" w:eastAsia="en-GB"/>
        </w:rPr>
        <w:t>)</w:t>
      </w:r>
    </w:p>
    <w:p w14:paraId="1F74661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age</w:t>
      </w:r>
      <w:r w:rsidRPr="00EA23B9">
        <w:rPr>
          <w:rFonts w:ascii="Times New Roman" w:hAnsi="Times New Roman" w:cs="Times New Roman"/>
          <w:color w:val="666600"/>
          <w:lang w:val="en-GB" w:eastAsia="en-GB"/>
        </w:rPr>
        <w:t>)</w:t>
      </w:r>
    </w:p>
    <w:p w14:paraId="21098DF6" w14:textId="6FB78009"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0697E62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printinfo function</w:t>
      </w:r>
    </w:p>
    <w:p w14:paraId="0C65C44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printinfo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age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"miki"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726DA2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printinfo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name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"miki"</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688B597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44F4018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  miki</w:t>
      </w:r>
    </w:p>
    <w:p w14:paraId="5FEB3C9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Age  50</w:t>
      </w:r>
    </w:p>
    <w:p w14:paraId="5E80F8B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  miki</w:t>
      </w:r>
    </w:p>
    <w:p w14:paraId="14D2B91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Age  35</w:t>
      </w:r>
    </w:p>
    <w:p w14:paraId="731244D8"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lastRenderedPageBreak/>
        <w:t>Variable-length Arguments</w:t>
      </w:r>
    </w:p>
    <w:p w14:paraId="1EE80ED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may need to process a function for more arguments than you specified while defining the function. These arguments are called </w:t>
      </w:r>
      <w:r w:rsidRPr="00EA23B9">
        <w:rPr>
          <w:rFonts w:ascii="Times New Roman" w:hAnsi="Times New Roman" w:cs="Times New Roman"/>
          <w:i/>
          <w:iCs/>
          <w:color w:val="000000"/>
          <w:lang w:val="en-GB" w:eastAsia="en-GB"/>
        </w:rPr>
        <w:t>variable-length</w:t>
      </w:r>
      <w:r w:rsidRPr="00EA23B9">
        <w:rPr>
          <w:rFonts w:ascii="Times New Roman" w:hAnsi="Times New Roman" w:cs="Times New Roman"/>
          <w:color w:val="000000"/>
          <w:lang w:val="en-GB" w:eastAsia="en-GB"/>
        </w:rPr>
        <w:t>arguments and are not named in the function definition, unlike required and default arguments.</w:t>
      </w:r>
    </w:p>
    <w:p w14:paraId="478E88C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Syntax for a function with non-keyword variable arguments is given below −</w:t>
      </w:r>
    </w:p>
    <w:p w14:paraId="4221197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functionname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formal_args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var_args_tuple </w:t>
      </w:r>
      <w:r w:rsidRPr="00EA23B9">
        <w:rPr>
          <w:rFonts w:ascii="Times New Roman" w:hAnsi="Times New Roman" w:cs="Times New Roman"/>
          <w:color w:val="666600"/>
          <w:lang w:val="en-GB" w:eastAsia="en-GB"/>
        </w:rPr>
        <w:t>):</w:t>
      </w:r>
    </w:p>
    <w:p w14:paraId="0ADBFE9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"function_docstring"</w:t>
      </w:r>
    </w:p>
    <w:p w14:paraId="34C3D94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function_suite</w:t>
      </w:r>
    </w:p>
    <w:p w14:paraId="58743A0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expression</w:t>
      </w:r>
      <w:r w:rsidRPr="00EA23B9">
        <w:rPr>
          <w:rFonts w:ascii="Times New Roman" w:hAnsi="Times New Roman" w:cs="Times New Roman"/>
          <w:color w:val="666600"/>
          <w:lang w:val="en-GB" w:eastAsia="en-GB"/>
        </w:rPr>
        <w:t>]</w:t>
      </w:r>
    </w:p>
    <w:p w14:paraId="7DE2532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asterisk (*) is placed before the variable name that holds the values of all nonkeyword variable arguments. This tuple remains empty if no additional arguments are specified during the function call. Following is a simple example −</w:t>
      </w:r>
    </w:p>
    <w:p w14:paraId="2509DAFC" w14:textId="5828A43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622B65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7CBAC5D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printinfo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vartuple </w:t>
      </w:r>
      <w:r w:rsidRPr="00EA23B9">
        <w:rPr>
          <w:rFonts w:ascii="Times New Roman" w:hAnsi="Times New Roman" w:cs="Times New Roman"/>
          <w:color w:val="666600"/>
          <w:lang w:val="en-GB" w:eastAsia="en-GB"/>
        </w:rPr>
        <w:t>):</w:t>
      </w:r>
    </w:p>
    <w:p w14:paraId="2444512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"This prints a variable passed arguments"</w:t>
      </w:r>
    </w:p>
    <w:p w14:paraId="6BE8FCE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"Output is: "</w:t>
      </w:r>
      <w:r w:rsidRPr="00EA23B9">
        <w:rPr>
          <w:rFonts w:ascii="Times New Roman" w:hAnsi="Times New Roman" w:cs="Times New Roman"/>
          <w:color w:val="666600"/>
          <w:lang w:val="en-GB" w:eastAsia="en-GB"/>
        </w:rPr>
        <w:t>)</w:t>
      </w:r>
    </w:p>
    <w:p w14:paraId="643A562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arg1</w:t>
      </w:r>
      <w:r w:rsidRPr="00EA23B9">
        <w:rPr>
          <w:rFonts w:ascii="Times New Roman" w:hAnsi="Times New Roman" w:cs="Times New Roman"/>
          <w:color w:val="666600"/>
          <w:lang w:val="en-GB" w:eastAsia="en-GB"/>
        </w:rPr>
        <w:t>)</w:t>
      </w:r>
    </w:p>
    <w:p w14:paraId="2D07C6F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for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var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in</w:t>
      </w:r>
      <w:r w:rsidRPr="00EA23B9">
        <w:rPr>
          <w:rFonts w:ascii="Times New Roman" w:hAnsi="Times New Roman" w:cs="Times New Roman"/>
          <w:color w:val="313131"/>
          <w:lang w:val="en-GB" w:eastAsia="en-GB"/>
        </w:rPr>
        <w:t xml:space="preserve"> vartuple</w:t>
      </w:r>
      <w:r w:rsidRPr="00EA23B9">
        <w:rPr>
          <w:rFonts w:ascii="Times New Roman" w:hAnsi="Times New Roman" w:cs="Times New Roman"/>
          <w:color w:val="666600"/>
          <w:lang w:val="en-GB" w:eastAsia="en-GB"/>
        </w:rPr>
        <w:t>:</w:t>
      </w:r>
    </w:p>
    <w:p w14:paraId="1E68154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var</w:t>
      </w:r>
      <w:r w:rsidRPr="00EA23B9">
        <w:rPr>
          <w:rFonts w:ascii="Times New Roman" w:hAnsi="Times New Roman" w:cs="Times New Roman"/>
          <w:color w:val="666600"/>
          <w:lang w:val="en-GB" w:eastAsia="en-GB"/>
        </w:rPr>
        <w:t>)</w:t>
      </w:r>
    </w:p>
    <w:p w14:paraId="4520CC86" w14:textId="2A30B663"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p>
    <w:p w14:paraId="1653082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printinfo function</w:t>
      </w:r>
    </w:p>
    <w:p w14:paraId="5539C3CC" w14:textId="5B2522E5" w:rsidR="00BE6986" w:rsidRPr="00A862C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666600"/>
          <w:lang w:val="en-GB" w:eastAsia="en-GB"/>
        </w:rPr>
      </w:pPr>
      <w:r w:rsidRPr="00EA23B9">
        <w:rPr>
          <w:rFonts w:ascii="Times New Roman" w:hAnsi="Times New Roman" w:cs="Times New Roman"/>
          <w:color w:val="313131"/>
          <w:lang w:val="en-GB" w:eastAsia="en-GB"/>
        </w:rPr>
        <w:t>printinfo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313131"/>
          <w:lang w:val="en-GB" w:eastAsia="en-GB"/>
        </w:rPr>
        <w:t xml:space="preserve"> </w:t>
      </w:r>
      <w:r w:rsidR="00A862C9">
        <w:rPr>
          <w:rFonts w:ascii="Times New Roman" w:hAnsi="Times New Roman" w:cs="Times New Roman"/>
          <w:color w:val="666600"/>
          <w:lang w:val="en-GB" w:eastAsia="en-GB"/>
        </w:rPr>
        <w:t xml:space="preserve">) </w:t>
      </w:r>
      <w:r w:rsidRPr="00EA23B9">
        <w:rPr>
          <w:rFonts w:ascii="Times New Roman" w:hAnsi="Times New Roman" w:cs="Times New Roman"/>
          <w:color w:val="313131"/>
          <w:lang w:val="en-GB" w:eastAsia="en-GB"/>
        </w:rPr>
        <w:t>printinfo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70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60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50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241951B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7A607C7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Output is:</w:t>
      </w:r>
    </w:p>
    <w:p w14:paraId="6294012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10</w:t>
      </w:r>
    </w:p>
    <w:p w14:paraId="62FC1A7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Output is:</w:t>
      </w:r>
    </w:p>
    <w:p w14:paraId="7C8F378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70</w:t>
      </w:r>
    </w:p>
    <w:p w14:paraId="1D51B45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60</w:t>
      </w:r>
    </w:p>
    <w:p w14:paraId="627F80E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50</w:t>
      </w:r>
    </w:p>
    <w:p w14:paraId="621818EE"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lastRenderedPageBreak/>
        <w:t>The Anonymous Functions</w:t>
      </w:r>
    </w:p>
    <w:p w14:paraId="51813B7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These functions are called anonymous because they are not declared in the standard manner by using the </w:t>
      </w:r>
      <w:r w:rsidRPr="00EA23B9">
        <w:rPr>
          <w:rFonts w:ascii="Times New Roman" w:hAnsi="Times New Roman" w:cs="Times New Roman"/>
          <w:b/>
          <w:bCs/>
          <w:color w:val="000000"/>
          <w:lang w:val="en-GB" w:eastAsia="en-GB"/>
        </w:rPr>
        <w:t>def</w:t>
      </w:r>
      <w:r w:rsidRPr="00EA23B9">
        <w:rPr>
          <w:rFonts w:ascii="Times New Roman" w:hAnsi="Times New Roman" w:cs="Times New Roman"/>
          <w:color w:val="000000"/>
          <w:lang w:val="en-GB" w:eastAsia="en-GB"/>
        </w:rPr>
        <w:t> keyword. You can use the </w:t>
      </w:r>
      <w:r w:rsidRPr="00EA23B9">
        <w:rPr>
          <w:rFonts w:ascii="Times New Roman" w:hAnsi="Times New Roman" w:cs="Times New Roman"/>
          <w:b/>
          <w:bCs/>
          <w:color w:val="000000"/>
          <w:lang w:val="en-GB" w:eastAsia="en-GB"/>
        </w:rPr>
        <w:t>lambda</w:t>
      </w:r>
      <w:r w:rsidRPr="00EA23B9">
        <w:rPr>
          <w:rFonts w:ascii="Times New Roman" w:hAnsi="Times New Roman" w:cs="Times New Roman"/>
          <w:color w:val="000000"/>
          <w:lang w:val="en-GB" w:eastAsia="en-GB"/>
        </w:rPr>
        <w:t> keyword to create small anonymous functions.</w:t>
      </w:r>
    </w:p>
    <w:p w14:paraId="65D38911" w14:textId="77777777" w:rsidR="00BE6986" w:rsidRPr="00EA23B9" w:rsidRDefault="00BE6986" w:rsidP="00BE6986">
      <w:pPr>
        <w:numPr>
          <w:ilvl w:val="0"/>
          <w:numId w:val="1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Lambda forms can take any number of arguments but return just one value in the form of an expression. They cannot contain commands or multiple expressions.</w:t>
      </w:r>
    </w:p>
    <w:p w14:paraId="7F3E3188" w14:textId="77777777" w:rsidR="00BE6986" w:rsidRPr="00EA23B9" w:rsidRDefault="00BE6986" w:rsidP="00BE6986">
      <w:pPr>
        <w:numPr>
          <w:ilvl w:val="0"/>
          <w:numId w:val="1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anonymous function cannot be a direct call to print because lambda requires an expression.</w:t>
      </w:r>
    </w:p>
    <w:p w14:paraId="0FFF1EE0" w14:textId="77777777" w:rsidR="00BE6986" w:rsidRPr="00EA23B9" w:rsidRDefault="00BE6986" w:rsidP="00BE6986">
      <w:pPr>
        <w:numPr>
          <w:ilvl w:val="0"/>
          <w:numId w:val="1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Lambda functions have their own local namespace and cannot access variables other than those in their parameter list and those in the global namespace.</w:t>
      </w:r>
    </w:p>
    <w:p w14:paraId="49504394" w14:textId="77777777" w:rsidR="00BE6986" w:rsidRPr="00EA23B9" w:rsidRDefault="00BE6986" w:rsidP="00BE6986">
      <w:pPr>
        <w:numPr>
          <w:ilvl w:val="0"/>
          <w:numId w:val="1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Although it appears that lambdas are a one-line version of a function, they are not equivalent to inline statements in C or C++, whose purpose is to stack allocation by passing function, during invocation for performance reasons.</w:t>
      </w:r>
    </w:p>
    <w:p w14:paraId="273D5431"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76D3A3F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syntax of </w:t>
      </w:r>
      <w:r w:rsidRPr="00EA23B9">
        <w:rPr>
          <w:rFonts w:ascii="Times New Roman" w:hAnsi="Times New Roman" w:cs="Times New Roman"/>
          <w:b/>
          <w:bCs/>
          <w:color w:val="000000"/>
          <w:lang w:val="en-GB" w:eastAsia="en-GB"/>
        </w:rPr>
        <w:t>lambda</w:t>
      </w:r>
      <w:r w:rsidRPr="00EA23B9">
        <w:rPr>
          <w:rFonts w:ascii="Times New Roman" w:hAnsi="Times New Roman" w:cs="Times New Roman"/>
          <w:color w:val="000000"/>
          <w:lang w:val="en-GB" w:eastAsia="en-GB"/>
        </w:rPr>
        <w:t> functions contains only a single statement, which is as follows −</w:t>
      </w:r>
    </w:p>
    <w:p w14:paraId="3045C4C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lambda</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arg1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expression</w:t>
      </w:r>
    </w:p>
    <w:p w14:paraId="7F9AA09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to show how </w:t>
      </w:r>
      <w:r w:rsidRPr="00EA23B9">
        <w:rPr>
          <w:rFonts w:ascii="Times New Roman" w:hAnsi="Times New Roman" w:cs="Times New Roman"/>
          <w:b/>
          <w:bCs/>
          <w:color w:val="000000"/>
          <w:lang w:val="en-GB" w:eastAsia="en-GB"/>
        </w:rPr>
        <w:t>lambda</w:t>
      </w:r>
      <w:r w:rsidRPr="00EA23B9">
        <w:rPr>
          <w:rFonts w:ascii="Times New Roman" w:hAnsi="Times New Roman" w:cs="Times New Roman"/>
          <w:color w:val="000000"/>
          <w:lang w:val="en-GB" w:eastAsia="en-GB"/>
        </w:rPr>
        <w:t> form of function works −</w:t>
      </w:r>
    </w:p>
    <w:p w14:paraId="6A0FB7B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806DE6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A90400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4AF6637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sum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lambda</w:t>
      </w:r>
      <w:r w:rsidRPr="00EA23B9">
        <w:rPr>
          <w:rFonts w:ascii="Times New Roman" w:hAnsi="Times New Roman" w:cs="Times New Roman"/>
          <w:color w:val="313131"/>
          <w:lang w:val="en-GB" w:eastAsia="en-GB"/>
        </w:rPr>
        <w:t xml:space="preserve"> arg1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arg2</w:t>
      </w:r>
    </w:p>
    <w:p w14:paraId="69532BF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6CA8B1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34765A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sum as a function</w:t>
      </w:r>
    </w:p>
    <w:p w14:paraId="3512644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"Value of total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sum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D9E81C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"Value of total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sum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64E5F57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6507340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Value of total :  30</w:t>
      </w:r>
    </w:p>
    <w:p w14:paraId="6063707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Value of total :  40</w:t>
      </w:r>
    </w:p>
    <w:p w14:paraId="022BCF51"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61DE7E76"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lastRenderedPageBreak/>
        <w:t>The return Statement</w:t>
      </w:r>
    </w:p>
    <w:p w14:paraId="2FA6710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statement return [expression] exits a function, optionally passing back an expression to the caller. A return statement with no arguments is the same as return None.</w:t>
      </w:r>
    </w:p>
    <w:p w14:paraId="1F4ACC3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All the examples given below are not returning any value. You can return a value from a function as follows −</w:t>
      </w:r>
    </w:p>
    <w:p w14:paraId="13886BE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3A0AA0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5A6B27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171971C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sum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arg2 </w:t>
      </w:r>
      <w:r w:rsidRPr="00EA23B9">
        <w:rPr>
          <w:rFonts w:ascii="Times New Roman" w:hAnsi="Times New Roman" w:cs="Times New Roman"/>
          <w:color w:val="666600"/>
          <w:lang w:val="en-GB" w:eastAsia="en-GB"/>
        </w:rPr>
        <w:t>):</w:t>
      </w:r>
    </w:p>
    <w:p w14:paraId="462F6E9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Add both the parameters and return them."</w:t>
      </w:r>
    </w:p>
    <w:p w14:paraId="24B325C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total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arg2</w:t>
      </w:r>
    </w:p>
    <w:p w14:paraId="07BDD5C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"Inside the function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total</w:t>
      </w:r>
      <w:r w:rsidRPr="00EA23B9">
        <w:rPr>
          <w:rFonts w:ascii="Times New Roman" w:hAnsi="Times New Roman" w:cs="Times New Roman"/>
          <w:color w:val="666600"/>
          <w:lang w:val="en-GB" w:eastAsia="en-GB"/>
        </w:rPr>
        <w:t>)</w:t>
      </w:r>
    </w:p>
    <w:p w14:paraId="18BE345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total</w:t>
      </w:r>
    </w:p>
    <w:p w14:paraId="53EBB92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52B50E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sum function</w:t>
      </w:r>
    </w:p>
    <w:p w14:paraId="39CAB2A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total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sum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034DEF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"Outside the function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total </w:t>
      </w:r>
      <w:r w:rsidRPr="00EA23B9">
        <w:rPr>
          <w:rFonts w:ascii="Times New Roman" w:hAnsi="Times New Roman" w:cs="Times New Roman"/>
          <w:color w:val="666600"/>
          <w:lang w:val="en-GB" w:eastAsia="en-GB"/>
        </w:rPr>
        <w:t>)</w:t>
      </w:r>
    </w:p>
    <w:p w14:paraId="7759FD2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525171B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Inside the function :  30</w:t>
      </w:r>
    </w:p>
    <w:p w14:paraId="198494A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Outside the function :  30</w:t>
      </w:r>
    </w:p>
    <w:p w14:paraId="0E47D1B1"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Scope of Variables</w:t>
      </w:r>
    </w:p>
    <w:p w14:paraId="744432E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All variables in a program may not be accessible at all locations in that program. This depends on where you have declared a variable.</w:t>
      </w:r>
    </w:p>
    <w:p w14:paraId="77621D0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scope of a variable determines the portion of the program where you can access a particular identifier. There are two basic scopes of variables in Python −</w:t>
      </w:r>
    </w:p>
    <w:p w14:paraId="09FFEC69" w14:textId="77777777" w:rsidR="00BE6986" w:rsidRPr="00EA23B9" w:rsidRDefault="00BE6986" w:rsidP="00BE6986">
      <w:pPr>
        <w:numPr>
          <w:ilvl w:val="0"/>
          <w:numId w:val="11"/>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Global variables</w:t>
      </w:r>
    </w:p>
    <w:p w14:paraId="3A1D3669" w14:textId="77777777" w:rsidR="00BE6986" w:rsidRPr="00EA23B9" w:rsidRDefault="00BE6986" w:rsidP="00BE6986">
      <w:pPr>
        <w:numPr>
          <w:ilvl w:val="0"/>
          <w:numId w:val="11"/>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Local variables</w:t>
      </w:r>
    </w:p>
    <w:p w14:paraId="65BD051B"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1F79BCDF" w14:textId="77777777" w:rsidR="00A862C9" w:rsidRDefault="00A862C9"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0DBD31D0"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lastRenderedPageBreak/>
        <w:t>Global vs. Local variables</w:t>
      </w:r>
    </w:p>
    <w:p w14:paraId="2E2CBFF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Variables that are defined inside a function body have a local scope, and those defined outside have a global scope.</w:t>
      </w:r>
    </w:p>
    <w:p w14:paraId="05CD6AE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14:paraId="348B09A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4FDBDB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564910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total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This is global variable.</w:t>
      </w:r>
    </w:p>
    <w:p w14:paraId="1E1C176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Function definition is here</w:t>
      </w:r>
    </w:p>
    <w:p w14:paraId="36B99E4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sum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arg2 </w:t>
      </w:r>
      <w:r w:rsidRPr="00EA23B9">
        <w:rPr>
          <w:rFonts w:ascii="Times New Roman" w:hAnsi="Times New Roman" w:cs="Times New Roman"/>
          <w:color w:val="666600"/>
          <w:lang w:val="en-GB" w:eastAsia="en-GB"/>
        </w:rPr>
        <w:t>):</w:t>
      </w:r>
    </w:p>
    <w:p w14:paraId="09FB0DC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Add both the parameters and return them."</w:t>
      </w:r>
    </w:p>
    <w:p w14:paraId="7F4C2CE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total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arg1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arg2</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Here total is local variable.</w:t>
      </w:r>
    </w:p>
    <w:p w14:paraId="2864BC0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"Inside the function local total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total</w:t>
      </w:r>
      <w:r w:rsidRPr="00EA23B9">
        <w:rPr>
          <w:rFonts w:ascii="Times New Roman" w:hAnsi="Times New Roman" w:cs="Times New Roman"/>
          <w:color w:val="666600"/>
          <w:lang w:val="en-GB" w:eastAsia="en-GB"/>
        </w:rPr>
        <w:t>)</w:t>
      </w:r>
    </w:p>
    <w:p w14:paraId="3B8DD49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total</w:t>
      </w:r>
    </w:p>
    <w:p w14:paraId="4B20CD3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46C96B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Now you can call sum function</w:t>
      </w:r>
    </w:p>
    <w:p w14:paraId="14DE89A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sum</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20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85394B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"Outside the function global total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total </w:t>
      </w:r>
      <w:r w:rsidRPr="00EA23B9">
        <w:rPr>
          <w:rFonts w:ascii="Times New Roman" w:hAnsi="Times New Roman" w:cs="Times New Roman"/>
          <w:color w:val="666600"/>
          <w:lang w:val="en-GB" w:eastAsia="en-GB"/>
        </w:rPr>
        <w:t>)</w:t>
      </w:r>
    </w:p>
    <w:p w14:paraId="797D5AD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5913D26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Inside the function local total :  30</w:t>
      </w:r>
    </w:p>
    <w:p w14:paraId="1C4F7C3F" w14:textId="305E506F" w:rsidR="00A862C9"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Outside the function global total :  0</w:t>
      </w:r>
    </w:p>
    <w:p w14:paraId="6F53936F" w14:textId="77777777" w:rsidR="00A862C9" w:rsidRDefault="00A862C9" w:rsidP="00A862C9">
      <w:pPr>
        <w:shd w:val="clear" w:color="auto" w:fill="FFFFFF"/>
        <w:spacing w:after="144" w:line="360" w:lineRule="atLeast"/>
        <w:ind w:left="360" w:right="48"/>
        <w:jc w:val="both"/>
        <w:rPr>
          <w:rFonts w:ascii="Times New Roman" w:hAnsi="Times New Roman" w:cs="Times New Roman"/>
          <w:b/>
          <w:color w:val="000000"/>
          <w:sz w:val="28"/>
          <w:u w:val="single"/>
          <w:lang w:val="en-GB" w:eastAsia="en-GB"/>
        </w:rPr>
      </w:pPr>
    </w:p>
    <w:p w14:paraId="18BC290D" w14:textId="20BAD863" w:rsidR="006C7917" w:rsidRPr="00A862C9" w:rsidRDefault="006C7917" w:rsidP="00A862C9">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A862C9">
        <w:rPr>
          <w:rFonts w:ascii="Times New Roman" w:hAnsi="Times New Roman" w:cs="Times New Roman"/>
          <w:b/>
          <w:color w:val="000000"/>
          <w:sz w:val="28"/>
          <w:u w:val="single"/>
          <w:lang w:val="en-GB" w:eastAsia="en-GB"/>
        </w:rPr>
        <w:t>Module</w:t>
      </w:r>
    </w:p>
    <w:p w14:paraId="057F853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module allows you to logically organize your Python code. Grouping related code into a module makes the code easier to understand and use. A module is a Python object with arbitrarily named attributes that you can bind and reference.</w:t>
      </w:r>
    </w:p>
    <w:p w14:paraId="0825FF8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Simply, a module is a file consisting of Python code. A module can define functions, classes and variables. A module can also include runnable code.</w:t>
      </w:r>
    </w:p>
    <w:p w14:paraId="34C967AA"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lastRenderedPageBreak/>
        <w:t>Example</w:t>
      </w:r>
    </w:p>
    <w:p w14:paraId="2D9ABB6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Python code for a module named aname normally resides in a file namedaname.py. Here is an example of a simple module, support.py −</w:t>
      </w:r>
    </w:p>
    <w:p w14:paraId="24132AD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def print_func( par ):</w:t>
      </w:r>
    </w:p>
    <w:p w14:paraId="0E5E5EB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 "Hello : ", par</w:t>
      </w:r>
    </w:p>
    <w:p w14:paraId="556403D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return</w:t>
      </w:r>
    </w:p>
    <w:p w14:paraId="78F54BBD"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The import Statement</w:t>
      </w:r>
    </w:p>
    <w:p w14:paraId="756787A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use any Python source file as a module by executing an import statement in some other Python source file. The </w:t>
      </w:r>
      <w:r w:rsidRPr="00EA23B9">
        <w:rPr>
          <w:rFonts w:ascii="Times New Roman" w:hAnsi="Times New Roman" w:cs="Times New Roman"/>
          <w:b/>
          <w:bCs/>
          <w:color w:val="000000"/>
          <w:lang w:val="en-GB" w:eastAsia="en-GB"/>
        </w:rPr>
        <w:t>import</w:t>
      </w:r>
      <w:r w:rsidRPr="00EA23B9">
        <w:rPr>
          <w:rFonts w:ascii="Times New Roman" w:hAnsi="Times New Roman" w:cs="Times New Roman"/>
          <w:color w:val="000000"/>
          <w:lang w:val="en-GB" w:eastAsia="en-GB"/>
        </w:rPr>
        <w:t> has the following syntax −</w:t>
      </w:r>
    </w:p>
    <w:p w14:paraId="1FCCAE9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import module1[, module2[,... moduleN]</w:t>
      </w:r>
    </w:p>
    <w:p w14:paraId="0A53DB3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interpreter encounters an import statement, it imports the module if the module is present in the search path. A search path is a list of directories that the interpreter searches before importing a module. For example, to import the module hello.py, you need to put the following command at the top of the script −</w:t>
      </w:r>
    </w:p>
    <w:p w14:paraId="4E0D6B1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#!/usr/bin/python3</w:t>
      </w:r>
    </w:p>
    <w:p w14:paraId="73D29F0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22BE6E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Import module support</w:t>
      </w:r>
    </w:p>
    <w:p w14:paraId="1945DC1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import support</w:t>
      </w:r>
    </w:p>
    <w:p w14:paraId="28197D2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4E230D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Now you can call defined function that module as follows</w:t>
      </w:r>
    </w:p>
    <w:p w14:paraId="2479218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support.print_func("Zara")</w:t>
      </w:r>
    </w:p>
    <w:p w14:paraId="56089F3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23D028D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Hello : Zara</w:t>
      </w:r>
    </w:p>
    <w:p w14:paraId="03BC8F1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module is loaded only once, regardless of the number of times it is imported. This prevents the module execution from happening repeatedly, if multiple imports occur.</w:t>
      </w:r>
    </w:p>
    <w:p w14:paraId="73CB036E"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The from...import Statement</w:t>
      </w:r>
    </w:p>
    <w:p w14:paraId="4E4F8022" w14:textId="234BFE5F" w:rsidR="00BE6986"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Python's </w:t>
      </w:r>
      <w:r w:rsidRPr="00EA23B9">
        <w:rPr>
          <w:rFonts w:ascii="Times New Roman" w:hAnsi="Times New Roman" w:cs="Times New Roman"/>
          <w:b/>
          <w:bCs/>
          <w:color w:val="000000"/>
          <w:lang w:val="en-GB" w:eastAsia="en-GB"/>
        </w:rPr>
        <w:t>from</w:t>
      </w:r>
      <w:r w:rsidRPr="00EA23B9">
        <w:rPr>
          <w:rFonts w:ascii="Times New Roman" w:hAnsi="Times New Roman" w:cs="Times New Roman"/>
          <w:color w:val="000000"/>
          <w:lang w:val="en-GB" w:eastAsia="en-GB"/>
        </w:rPr>
        <w:t> statement lets you import specific attributes from a module into the current namespace. The </w:t>
      </w:r>
      <w:r w:rsidRPr="00EA23B9">
        <w:rPr>
          <w:rFonts w:ascii="Times New Roman" w:hAnsi="Times New Roman" w:cs="Times New Roman"/>
          <w:b/>
          <w:bCs/>
          <w:color w:val="000000"/>
          <w:lang w:val="en-GB" w:eastAsia="en-GB"/>
        </w:rPr>
        <w:t>from...import</w:t>
      </w:r>
      <w:r w:rsidRPr="00EA23B9">
        <w:rPr>
          <w:rFonts w:ascii="Times New Roman" w:hAnsi="Times New Roman" w:cs="Times New Roman"/>
          <w:color w:val="000000"/>
          <w:lang w:val="en-GB" w:eastAsia="en-GB"/>
        </w:rPr>
        <w:t xml:space="preserve"> has the following syntax </w:t>
      </w:r>
      <w:r w:rsidR="00A862C9">
        <w:rPr>
          <w:rFonts w:ascii="Times New Roman" w:hAnsi="Times New Roman" w:cs="Times New Roman"/>
          <w:color w:val="000000"/>
          <w:lang w:val="en-GB" w:eastAsia="en-GB"/>
        </w:rPr>
        <w:t>–</w:t>
      </w:r>
    </w:p>
    <w:p w14:paraId="5AB4E961" w14:textId="77777777" w:rsidR="00A862C9" w:rsidRPr="00EA23B9" w:rsidRDefault="00A862C9"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5AF364D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from modname import name1[, name2[, ... nameN]]</w:t>
      </w:r>
    </w:p>
    <w:p w14:paraId="4670EA7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example, to import the function fibonacci from the module fib, use the following statement −</w:t>
      </w:r>
    </w:p>
    <w:p w14:paraId="74E0C1C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#!/usr/bin/python3</w:t>
      </w:r>
    </w:p>
    <w:p w14:paraId="6D77FA7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ED0802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Fibonacci numbers module</w:t>
      </w:r>
    </w:p>
    <w:p w14:paraId="0FD1E2D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1F8173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def fib(n): # return Fibonacci series up to n</w:t>
      </w:r>
    </w:p>
    <w:p w14:paraId="259E786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result = []</w:t>
      </w:r>
    </w:p>
    <w:p w14:paraId="4B7E242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a, b = 0, 1</w:t>
      </w:r>
    </w:p>
    <w:p w14:paraId="413E762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while b &lt; n:</w:t>
      </w:r>
    </w:p>
    <w:p w14:paraId="1447FC5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result.append(b)</w:t>
      </w:r>
    </w:p>
    <w:p w14:paraId="28A8F36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a, b = b, a + b</w:t>
      </w:r>
    </w:p>
    <w:p w14:paraId="748E365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return result</w:t>
      </w:r>
    </w:p>
    <w:p w14:paraId="0EC7A0D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&gt;&gt;&gt; from fib import fib</w:t>
      </w:r>
    </w:p>
    <w:p w14:paraId="1B722E0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&gt;&gt;&gt; fib(100)</w:t>
      </w:r>
    </w:p>
    <w:p w14:paraId="065D695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 1, 2, 3, 5, 8, 13, 21, 34, 55, 89]</w:t>
      </w:r>
    </w:p>
    <w:p w14:paraId="489DEB9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statement does not import the entire module fib into the current namespace; it just introduces the item fibonacci from the module fib into the global symbol table of the importing module.</w:t>
      </w:r>
    </w:p>
    <w:p w14:paraId="6D62FAC8"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t>The from...import * Statement</w:t>
      </w:r>
    </w:p>
    <w:p w14:paraId="093BB41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It is also possible to import all the names from a module into the current namespace by using the following import statement −</w:t>
      </w:r>
    </w:p>
    <w:p w14:paraId="527852F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from modname import *</w:t>
      </w:r>
    </w:p>
    <w:p w14:paraId="6D1460B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provides an easy way to import all the items from a module into the current namespace; however, this statement should be used sparingly.</w:t>
      </w:r>
    </w:p>
    <w:p w14:paraId="0EBA8BB7" w14:textId="77777777" w:rsidR="00410345" w:rsidRDefault="00410345"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258EA448" w14:textId="77777777" w:rsidR="00410345" w:rsidRDefault="00410345"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41CF3E26" w14:textId="77777777" w:rsidR="00BE6986" w:rsidRPr="006C7917"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6C7917">
        <w:rPr>
          <w:rFonts w:ascii="Times New Roman" w:eastAsia="Times New Roman" w:hAnsi="Times New Roman" w:cs="Times New Roman"/>
          <w:b/>
          <w:color w:val="121214"/>
          <w:spacing w:val="-15"/>
          <w:lang w:val="en-GB" w:eastAsia="en-GB"/>
        </w:rPr>
        <w:lastRenderedPageBreak/>
        <w:t>Executing Modules as Scripts</w:t>
      </w:r>
    </w:p>
    <w:p w14:paraId="4690006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Within a module, the module’s name (as a string) is available as the value of the global variable __name__. The code in the module will be executed, just as if you imported it, but with the __name__ set to "__main__".</w:t>
      </w:r>
    </w:p>
    <w:p w14:paraId="1D6C965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Add this code at the end of your module −</w:t>
      </w:r>
    </w:p>
    <w:p w14:paraId="69D1159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#!/usr/bin/python3</w:t>
      </w:r>
    </w:p>
    <w:p w14:paraId="15356D3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DAA9A8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Fibonacci numbers module</w:t>
      </w:r>
    </w:p>
    <w:p w14:paraId="54F75A4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04F2DD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def fib(n): # return Fibonacci series up to n</w:t>
      </w:r>
    </w:p>
    <w:p w14:paraId="689E2EA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result = []</w:t>
      </w:r>
    </w:p>
    <w:p w14:paraId="176F9FB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a, b = 0, 1</w:t>
      </w:r>
    </w:p>
    <w:p w14:paraId="304E34E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while b &lt; n:</w:t>
      </w:r>
    </w:p>
    <w:p w14:paraId="43502F1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result.append(b)</w:t>
      </w:r>
    </w:p>
    <w:p w14:paraId="762BC03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a, b = b, a + b</w:t>
      </w:r>
    </w:p>
    <w:p w14:paraId="077A4B5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return result</w:t>
      </w:r>
    </w:p>
    <w:p w14:paraId="79A9DD9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if __name__ == "__main__":</w:t>
      </w:r>
    </w:p>
    <w:p w14:paraId="04A7BE0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 = fib(100)</w:t>
      </w:r>
    </w:p>
    <w:p w14:paraId="3232054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print(f)</w:t>
      </w:r>
    </w:p>
    <w:p w14:paraId="4400925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you run the above code, the following output will be displayed.</w:t>
      </w:r>
    </w:p>
    <w:p w14:paraId="64FAD38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[1, 1, 2, 3, 5, 8, 13, 21, 34, 55, 89]</w:t>
      </w:r>
    </w:p>
    <w:p w14:paraId="05916CD6"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Locating Modules</w:t>
      </w:r>
    </w:p>
    <w:p w14:paraId="3709073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you import a module, the Python interpreter searches for the module in the following sequences −</w:t>
      </w:r>
    </w:p>
    <w:p w14:paraId="706688AB" w14:textId="77777777" w:rsidR="00BE6986" w:rsidRPr="00EA23B9" w:rsidRDefault="00BE6986" w:rsidP="00BE6986">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current directory.</w:t>
      </w:r>
    </w:p>
    <w:p w14:paraId="2895F119" w14:textId="77777777" w:rsidR="00BE6986" w:rsidRPr="00EA23B9" w:rsidRDefault="00BE6986" w:rsidP="00BE6986">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the module is not found, Python then searches each directory in the shell variable PYTHONPATH.</w:t>
      </w:r>
    </w:p>
    <w:p w14:paraId="1B4F11FE" w14:textId="77777777" w:rsidR="00BE6986" w:rsidRPr="00EA23B9" w:rsidRDefault="00BE6986" w:rsidP="00BE6986">
      <w:pPr>
        <w:numPr>
          <w:ilvl w:val="0"/>
          <w:numId w:val="12"/>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If all else fails, Python checks the default path. On UNIX, this default path is normally /usr/local/lib/python3/.</w:t>
      </w:r>
    </w:p>
    <w:p w14:paraId="437202C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module search path is stored in the system module sys as the </w:t>
      </w:r>
      <w:r w:rsidRPr="00EA23B9">
        <w:rPr>
          <w:rFonts w:ascii="Times New Roman" w:hAnsi="Times New Roman" w:cs="Times New Roman"/>
          <w:b/>
          <w:bCs/>
          <w:color w:val="000000"/>
          <w:lang w:val="en-GB" w:eastAsia="en-GB"/>
        </w:rPr>
        <w:t>sys.path</w:t>
      </w:r>
      <w:r w:rsidRPr="00EA23B9">
        <w:rPr>
          <w:rFonts w:ascii="Times New Roman" w:hAnsi="Times New Roman" w:cs="Times New Roman"/>
          <w:color w:val="000000"/>
          <w:lang w:val="en-GB" w:eastAsia="en-GB"/>
        </w:rPr>
        <w:t>variable. The sys.path variable contains the current directory, PYTHONPATH, and the installation-dependent default.</w:t>
      </w:r>
    </w:p>
    <w:p w14:paraId="07E28842"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The PYTHONPATH Variable</w:t>
      </w:r>
    </w:p>
    <w:p w14:paraId="1892034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PYTHONPATH is an environment variable, consisting of a list of directories. The syntax of PYTHONPATH is the same as that of the shell variable PATH.</w:t>
      </w:r>
    </w:p>
    <w:p w14:paraId="3494703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 typical PYTHONPATH from a Windows system −</w:t>
      </w:r>
    </w:p>
    <w:p w14:paraId="3DA1DB6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set PYTHONPATH = c:\python34\lib;</w:t>
      </w:r>
    </w:p>
    <w:p w14:paraId="0569D33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And here is a typical PYTHONPATH from a UNIX system −</w:t>
      </w:r>
    </w:p>
    <w:p w14:paraId="47D8703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set PYTHONPATH = /usr/local/lib/python</w:t>
      </w:r>
    </w:p>
    <w:p w14:paraId="5555F79F"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Namespaces and Scoping</w:t>
      </w:r>
    </w:p>
    <w:p w14:paraId="5E09827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Variables are names (identifiers) that map to objects. A </w:t>
      </w:r>
      <w:r w:rsidRPr="00EA23B9">
        <w:rPr>
          <w:rFonts w:ascii="Times New Roman" w:hAnsi="Times New Roman" w:cs="Times New Roman"/>
          <w:i/>
          <w:iCs/>
          <w:color w:val="000000"/>
          <w:lang w:val="en-GB" w:eastAsia="en-GB"/>
        </w:rPr>
        <w:t>namespace</w:t>
      </w:r>
      <w:r w:rsidRPr="00EA23B9">
        <w:rPr>
          <w:rFonts w:ascii="Times New Roman" w:hAnsi="Times New Roman" w:cs="Times New Roman"/>
          <w:color w:val="000000"/>
          <w:lang w:val="en-GB" w:eastAsia="en-GB"/>
        </w:rPr>
        <w:t> is a dictionary of variable names (keys) and their corresponding objects (values).</w:t>
      </w:r>
    </w:p>
    <w:p w14:paraId="2DDE6100" w14:textId="77777777" w:rsidR="00BE6986" w:rsidRPr="00EA23B9" w:rsidRDefault="00BE6986" w:rsidP="00BE6986">
      <w:pPr>
        <w:numPr>
          <w:ilvl w:val="0"/>
          <w:numId w:val="1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Python statement can access variables in a </w:t>
      </w:r>
      <w:r w:rsidRPr="00EA23B9">
        <w:rPr>
          <w:rFonts w:ascii="Times New Roman" w:hAnsi="Times New Roman" w:cs="Times New Roman"/>
          <w:i/>
          <w:iCs/>
          <w:color w:val="000000"/>
          <w:lang w:val="en-GB" w:eastAsia="en-GB"/>
        </w:rPr>
        <w:t>local namespace</w:t>
      </w:r>
      <w:r w:rsidRPr="00EA23B9">
        <w:rPr>
          <w:rFonts w:ascii="Times New Roman" w:hAnsi="Times New Roman" w:cs="Times New Roman"/>
          <w:color w:val="000000"/>
          <w:lang w:val="en-GB" w:eastAsia="en-GB"/>
        </w:rPr>
        <w:t> and in the </w:t>
      </w:r>
      <w:r w:rsidRPr="00EA23B9">
        <w:rPr>
          <w:rFonts w:ascii="Times New Roman" w:hAnsi="Times New Roman" w:cs="Times New Roman"/>
          <w:i/>
          <w:iCs/>
          <w:color w:val="000000"/>
          <w:lang w:val="en-GB" w:eastAsia="en-GB"/>
        </w:rPr>
        <w:t>global namespace</w:t>
      </w:r>
      <w:r w:rsidRPr="00EA23B9">
        <w:rPr>
          <w:rFonts w:ascii="Times New Roman" w:hAnsi="Times New Roman" w:cs="Times New Roman"/>
          <w:color w:val="000000"/>
          <w:lang w:val="en-GB" w:eastAsia="en-GB"/>
        </w:rPr>
        <w:t>. If a local and a global variable have the same name, the local variable shadows the global variable.</w:t>
      </w:r>
    </w:p>
    <w:p w14:paraId="473C1411" w14:textId="77777777" w:rsidR="00BE6986" w:rsidRPr="00EA23B9" w:rsidRDefault="00BE6986" w:rsidP="00BE6986">
      <w:pPr>
        <w:numPr>
          <w:ilvl w:val="0"/>
          <w:numId w:val="1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Each function has its own local namespace. Class methods follow the same scoping rule as ordinary functions.</w:t>
      </w:r>
    </w:p>
    <w:p w14:paraId="66DAAC8F" w14:textId="77777777" w:rsidR="00BE6986" w:rsidRPr="00EA23B9" w:rsidRDefault="00BE6986" w:rsidP="00BE6986">
      <w:pPr>
        <w:numPr>
          <w:ilvl w:val="0"/>
          <w:numId w:val="1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makes educated guesses on whether variables are local or global. It assumes that any variable assigned a value in a function is local.</w:t>
      </w:r>
    </w:p>
    <w:p w14:paraId="6E1AE8BA" w14:textId="77777777" w:rsidR="00BE6986" w:rsidRPr="00EA23B9" w:rsidRDefault="00BE6986" w:rsidP="00BE6986">
      <w:pPr>
        <w:numPr>
          <w:ilvl w:val="0"/>
          <w:numId w:val="13"/>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Therefore, in order to assign a value to a global variable within a function, you must first use the global statement.</w:t>
      </w:r>
    </w:p>
    <w:p w14:paraId="195F0E4D" w14:textId="77777777" w:rsidR="00BE6986" w:rsidRPr="00EA23B9" w:rsidRDefault="00BE6986" w:rsidP="00BE6986">
      <w:pPr>
        <w:numPr>
          <w:ilvl w:val="0"/>
          <w:numId w:val="13"/>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The statement </w:t>
      </w:r>
      <w:r w:rsidRPr="00EA23B9">
        <w:rPr>
          <w:rFonts w:ascii="Times New Roman" w:eastAsia="Times New Roman" w:hAnsi="Times New Roman" w:cs="Times New Roman"/>
          <w:i/>
          <w:iCs/>
          <w:color w:val="000000"/>
          <w:lang w:val="en-GB" w:eastAsia="en-GB"/>
        </w:rPr>
        <w:t>global VarName</w:t>
      </w:r>
      <w:r w:rsidRPr="00EA23B9">
        <w:rPr>
          <w:rFonts w:ascii="Times New Roman" w:eastAsia="Times New Roman" w:hAnsi="Times New Roman" w:cs="Times New Roman"/>
          <w:color w:val="000000"/>
          <w:lang w:val="en-GB" w:eastAsia="en-GB"/>
        </w:rPr>
        <w:t> tells Python that VarName is a global variable. Python stops searching the local namespace for the variable.</w:t>
      </w:r>
    </w:p>
    <w:p w14:paraId="6EB454A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For example, we define a variable </w:t>
      </w:r>
      <w:r w:rsidRPr="00EA23B9">
        <w:rPr>
          <w:rFonts w:ascii="Times New Roman" w:hAnsi="Times New Roman" w:cs="Times New Roman"/>
          <w:i/>
          <w:iCs/>
          <w:color w:val="000000"/>
          <w:lang w:val="en-GB" w:eastAsia="en-GB"/>
        </w:rPr>
        <w:t>Money</w:t>
      </w:r>
      <w:r w:rsidRPr="00EA23B9">
        <w:rPr>
          <w:rFonts w:ascii="Times New Roman" w:hAnsi="Times New Roman" w:cs="Times New Roman"/>
          <w:color w:val="000000"/>
          <w:lang w:val="en-GB" w:eastAsia="en-GB"/>
        </w:rPr>
        <w:t> in the global namespace. Within the function Money, we assign Money a value, therefore Python assumes Money as a local variable.</w:t>
      </w:r>
    </w:p>
    <w:p w14:paraId="1720326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However, we accessed the value of the local variable </w:t>
      </w:r>
      <w:r w:rsidRPr="00EA23B9">
        <w:rPr>
          <w:rFonts w:ascii="Times New Roman" w:hAnsi="Times New Roman" w:cs="Times New Roman"/>
          <w:i/>
          <w:iCs/>
          <w:color w:val="000000"/>
          <w:lang w:val="en-GB" w:eastAsia="en-GB"/>
        </w:rPr>
        <w:t>Money</w:t>
      </w:r>
      <w:r w:rsidRPr="00EA23B9">
        <w:rPr>
          <w:rFonts w:ascii="Times New Roman" w:hAnsi="Times New Roman" w:cs="Times New Roman"/>
          <w:color w:val="000000"/>
          <w:lang w:val="en-GB" w:eastAsia="en-GB"/>
        </w:rPr>
        <w:t> before setting it, so an UnboundLocalError is the result. Uncommenting the global statement fixes the problem.</w:t>
      </w:r>
    </w:p>
    <w:p w14:paraId="4939979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#!/usr/bin/python3</w:t>
      </w:r>
    </w:p>
    <w:p w14:paraId="417877D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599FE4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Money = 2000</w:t>
      </w:r>
    </w:p>
    <w:p w14:paraId="3FBC796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def AddMoney():</w:t>
      </w:r>
    </w:p>
    <w:p w14:paraId="3C894FB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 Uncomment the following line to fix the code:</w:t>
      </w:r>
    </w:p>
    <w:p w14:paraId="7AC2D76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 global Money</w:t>
      </w:r>
    </w:p>
    <w:p w14:paraId="1FCF24D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Money = Money + 1</w:t>
      </w:r>
    </w:p>
    <w:p w14:paraId="68C47D5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509E99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 (Money)</w:t>
      </w:r>
    </w:p>
    <w:p w14:paraId="785253E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AddMoney()</w:t>
      </w:r>
    </w:p>
    <w:p w14:paraId="0969211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 (Money)</w:t>
      </w:r>
    </w:p>
    <w:p w14:paraId="2127C32E"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dir( ) Function</w:t>
      </w:r>
    </w:p>
    <w:p w14:paraId="0D77824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dir() built-in function returns a sorted list of strings containing the names defined by a module.</w:t>
      </w:r>
    </w:p>
    <w:p w14:paraId="3CCE552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list contains the names of all the modules, variables and functions that are defined in a module. Following is a simple example −</w:t>
      </w:r>
    </w:p>
    <w:p w14:paraId="52A4C3A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#!/usr/bin/python3</w:t>
      </w:r>
    </w:p>
    <w:p w14:paraId="15F3CB3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4C8EBF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Import built-in module math</w:t>
      </w:r>
    </w:p>
    <w:p w14:paraId="6B11C99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import math</w:t>
      </w:r>
    </w:p>
    <w:p w14:paraId="246F4B5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CA95BB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content = dir(math)</w:t>
      </w:r>
    </w:p>
    <w:p w14:paraId="6831180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E74CC5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 (content)</w:t>
      </w:r>
    </w:p>
    <w:p w14:paraId="21D01E1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481F353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['__doc__', '__file__', '__name__', 'acos', 'asin', 'atan', </w:t>
      </w:r>
    </w:p>
    <w:p w14:paraId="704874A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'atan2', 'ceil', 'cos', 'cosh', 'degrees', 'e', 'exp', </w:t>
      </w:r>
    </w:p>
    <w:p w14:paraId="26B06BC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'fabs', 'floor', 'fmod', 'frexp', 'hypot', 'ldexp', 'log',</w:t>
      </w:r>
    </w:p>
    <w:p w14:paraId="5922CEC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'log10', 'modf', 'pi', 'pow', 'radians', 'sin', 'sinh', </w:t>
      </w:r>
    </w:p>
    <w:p w14:paraId="2762EE2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'sqrt', 'tan', 'tanh']</w:t>
      </w:r>
    </w:p>
    <w:p w14:paraId="1957037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the special string variable __name__ is the module's name, and __file__ is the filename from which the module was loaded.</w:t>
      </w:r>
    </w:p>
    <w:p w14:paraId="3A2BE583"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globals() and locals() Functions</w:t>
      </w:r>
    </w:p>
    <w:p w14:paraId="411095C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globals()</w:t>
      </w:r>
      <w:r w:rsidRPr="00EA23B9">
        <w:rPr>
          <w:rFonts w:ascii="Times New Roman" w:hAnsi="Times New Roman" w:cs="Times New Roman"/>
          <w:color w:val="000000"/>
          <w:lang w:val="en-GB" w:eastAsia="en-GB"/>
        </w:rPr>
        <w:t> and </w:t>
      </w:r>
      <w:r w:rsidRPr="00EA23B9">
        <w:rPr>
          <w:rFonts w:ascii="Times New Roman" w:hAnsi="Times New Roman" w:cs="Times New Roman"/>
          <w:b/>
          <w:bCs/>
          <w:color w:val="000000"/>
          <w:lang w:val="en-GB" w:eastAsia="en-GB"/>
        </w:rPr>
        <w:t>locals()</w:t>
      </w:r>
      <w:r w:rsidRPr="00EA23B9">
        <w:rPr>
          <w:rFonts w:ascii="Times New Roman" w:hAnsi="Times New Roman" w:cs="Times New Roman"/>
          <w:color w:val="000000"/>
          <w:lang w:val="en-GB" w:eastAsia="en-GB"/>
        </w:rPr>
        <w:t> functions can be used to return the names in the global and local namespaces depending on the location from where they are called.</w:t>
      </w:r>
    </w:p>
    <w:p w14:paraId="344FB0B1" w14:textId="77777777" w:rsidR="00BE6986" w:rsidRPr="00EA23B9" w:rsidRDefault="00BE6986" w:rsidP="00BE6986">
      <w:pPr>
        <w:numPr>
          <w:ilvl w:val="0"/>
          <w:numId w:val="1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w:t>
      </w:r>
      <w:r w:rsidRPr="00EA23B9">
        <w:rPr>
          <w:rFonts w:ascii="Times New Roman" w:hAnsi="Times New Roman" w:cs="Times New Roman"/>
          <w:b/>
          <w:bCs/>
          <w:color w:val="000000"/>
          <w:lang w:val="en-GB" w:eastAsia="en-GB"/>
        </w:rPr>
        <w:t>locals()</w:t>
      </w:r>
      <w:r w:rsidRPr="00EA23B9">
        <w:rPr>
          <w:rFonts w:ascii="Times New Roman" w:hAnsi="Times New Roman" w:cs="Times New Roman"/>
          <w:color w:val="000000"/>
          <w:lang w:val="en-GB" w:eastAsia="en-GB"/>
        </w:rPr>
        <w:t> is called from within a function, it will return all the names that can be accessed locally from that function.</w:t>
      </w:r>
    </w:p>
    <w:p w14:paraId="703A3A42" w14:textId="77777777" w:rsidR="00BE6986" w:rsidRPr="00EA23B9" w:rsidRDefault="00BE6986" w:rsidP="00BE6986">
      <w:pPr>
        <w:numPr>
          <w:ilvl w:val="0"/>
          <w:numId w:val="14"/>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w:t>
      </w:r>
      <w:r w:rsidRPr="00EA23B9">
        <w:rPr>
          <w:rFonts w:ascii="Times New Roman" w:hAnsi="Times New Roman" w:cs="Times New Roman"/>
          <w:b/>
          <w:bCs/>
          <w:color w:val="000000"/>
          <w:lang w:val="en-GB" w:eastAsia="en-GB"/>
        </w:rPr>
        <w:t>globals()</w:t>
      </w:r>
      <w:r w:rsidRPr="00EA23B9">
        <w:rPr>
          <w:rFonts w:ascii="Times New Roman" w:hAnsi="Times New Roman" w:cs="Times New Roman"/>
          <w:color w:val="000000"/>
          <w:lang w:val="en-GB" w:eastAsia="en-GB"/>
        </w:rPr>
        <w:t> is called from within a function, it will return all the names that can be accessed globally from that function.</w:t>
      </w:r>
    </w:p>
    <w:p w14:paraId="04D9EC8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return type of both these functions is dictionary. Therefore, names can be extracted using the </w:t>
      </w:r>
      <w:r w:rsidRPr="00EA23B9">
        <w:rPr>
          <w:rFonts w:ascii="Times New Roman" w:hAnsi="Times New Roman" w:cs="Times New Roman"/>
          <w:b/>
          <w:bCs/>
          <w:color w:val="000000"/>
          <w:lang w:val="en-GB" w:eastAsia="en-GB"/>
        </w:rPr>
        <w:t>keys()</w:t>
      </w:r>
      <w:r w:rsidRPr="00EA23B9">
        <w:rPr>
          <w:rFonts w:ascii="Times New Roman" w:hAnsi="Times New Roman" w:cs="Times New Roman"/>
          <w:color w:val="000000"/>
          <w:lang w:val="en-GB" w:eastAsia="en-GB"/>
        </w:rPr>
        <w:t> function.</w:t>
      </w:r>
    </w:p>
    <w:p w14:paraId="37534537"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reload() Function</w:t>
      </w:r>
    </w:p>
    <w:p w14:paraId="109330D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a module is imported into a script, the code in the top-level portion of a module is executed only once.</w:t>
      </w:r>
    </w:p>
    <w:p w14:paraId="79C5641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Therefore, if you want to reexecute the top-level code in a module, you can use the </w:t>
      </w:r>
      <w:r w:rsidRPr="00EA23B9">
        <w:rPr>
          <w:rFonts w:ascii="Times New Roman" w:hAnsi="Times New Roman" w:cs="Times New Roman"/>
          <w:i/>
          <w:iCs/>
          <w:color w:val="000000"/>
          <w:lang w:val="en-GB" w:eastAsia="en-GB"/>
        </w:rPr>
        <w:t>reload()</w:t>
      </w:r>
      <w:r w:rsidRPr="00EA23B9">
        <w:rPr>
          <w:rFonts w:ascii="Times New Roman" w:hAnsi="Times New Roman" w:cs="Times New Roman"/>
          <w:color w:val="000000"/>
          <w:lang w:val="en-GB" w:eastAsia="en-GB"/>
        </w:rPr>
        <w:t> function. The reload() function imports a previously imported module again. The syntax of the reload() function is this −</w:t>
      </w:r>
    </w:p>
    <w:p w14:paraId="249EE60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reload(module_name)</w:t>
      </w:r>
    </w:p>
    <w:p w14:paraId="7EEC9D6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module_name is the name of the module you want to reload and not the string containing the module name. For example, to reload hello module, do the following −</w:t>
      </w:r>
    </w:p>
    <w:p w14:paraId="565F24A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reload(hello)</w:t>
      </w:r>
    </w:p>
    <w:p w14:paraId="1B0CEE8F"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Packages in Python</w:t>
      </w:r>
    </w:p>
    <w:p w14:paraId="5A28B50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package is a hierarchical file directory structure that defines a single Python application environment that consists of modules and subpackages and sub-subpackages, and so on.</w:t>
      </w:r>
    </w:p>
    <w:p w14:paraId="66B56F2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Consider a file </w:t>
      </w:r>
      <w:r w:rsidRPr="00EA23B9">
        <w:rPr>
          <w:rFonts w:ascii="Times New Roman" w:hAnsi="Times New Roman" w:cs="Times New Roman"/>
          <w:i/>
          <w:iCs/>
          <w:color w:val="000000"/>
          <w:lang w:val="en-GB" w:eastAsia="en-GB"/>
        </w:rPr>
        <w:t>Pots.py</w:t>
      </w:r>
      <w:r w:rsidRPr="00EA23B9">
        <w:rPr>
          <w:rFonts w:ascii="Times New Roman" w:hAnsi="Times New Roman" w:cs="Times New Roman"/>
          <w:color w:val="000000"/>
          <w:lang w:val="en-GB" w:eastAsia="en-GB"/>
        </w:rPr>
        <w:t> available in Phone directory. This file has the following line of source code −</w:t>
      </w:r>
    </w:p>
    <w:p w14:paraId="59774D4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#!/usr/bin/python3</w:t>
      </w:r>
    </w:p>
    <w:p w14:paraId="26B1187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def Pots():</w:t>
      </w:r>
    </w:p>
    <w:p w14:paraId="73036CF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print ("I'm Pots Phone")  </w:t>
      </w:r>
    </w:p>
    <w:p w14:paraId="6577DEE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Similar, we have other two files having different functions with the same name as above. They are −</w:t>
      </w:r>
    </w:p>
    <w:p w14:paraId="42AF0CF9" w14:textId="77777777" w:rsidR="00BE6986" w:rsidRPr="00EA23B9" w:rsidRDefault="00BE6986" w:rsidP="00BE6986">
      <w:pPr>
        <w:numPr>
          <w:ilvl w:val="0"/>
          <w:numId w:val="1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i/>
          <w:iCs/>
          <w:color w:val="000000"/>
          <w:lang w:val="en-GB" w:eastAsia="en-GB"/>
        </w:rPr>
        <w:t>Phone/Isdn.py</w:t>
      </w:r>
      <w:r w:rsidRPr="00EA23B9">
        <w:rPr>
          <w:rFonts w:ascii="Times New Roman" w:hAnsi="Times New Roman" w:cs="Times New Roman"/>
          <w:color w:val="000000"/>
          <w:lang w:val="en-GB" w:eastAsia="en-GB"/>
        </w:rPr>
        <w:t> file having function Isdn()</w:t>
      </w:r>
    </w:p>
    <w:p w14:paraId="50918A1E" w14:textId="77777777" w:rsidR="00BE6986" w:rsidRPr="00EA23B9" w:rsidRDefault="00BE6986" w:rsidP="00BE6986">
      <w:pPr>
        <w:numPr>
          <w:ilvl w:val="0"/>
          <w:numId w:val="15"/>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i/>
          <w:iCs/>
          <w:color w:val="000000"/>
          <w:lang w:val="en-GB" w:eastAsia="en-GB"/>
        </w:rPr>
        <w:t>Phone/G3.py</w:t>
      </w:r>
      <w:r w:rsidRPr="00EA23B9">
        <w:rPr>
          <w:rFonts w:ascii="Times New Roman" w:hAnsi="Times New Roman" w:cs="Times New Roman"/>
          <w:color w:val="000000"/>
          <w:lang w:val="en-GB" w:eastAsia="en-GB"/>
        </w:rPr>
        <w:t> file having function G3()</w:t>
      </w:r>
    </w:p>
    <w:p w14:paraId="7A6C7CA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Now, create one more file __init__.py in the </w:t>
      </w:r>
      <w:r w:rsidRPr="00EA23B9">
        <w:rPr>
          <w:rFonts w:ascii="Times New Roman" w:hAnsi="Times New Roman" w:cs="Times New Roman"/>
          <w:i/>
          <w:iCs/>
          <w:color w:val="000000"/>
          <w:lang w:val="en-GB" w:eastAsia="en-GB"/>
        </w:rPr>
        <w:t>Phone</w:t>
      </w:r>
      <w:r w:rsidRPr="00EA23B9">
        <w:rPr>
          <w:rFonts w:ascii="Times New Roman" w:hAnsi="Times New Roman" w:cs="Times New Roman"/>
          <w:color w:val="000000"/>
          <w:lang w:val="en-GB" w:eastAsia="en-GB"/>
        </w:rPr>
        <w:t> directory −</w:t>
      </w:r>
    </w:p>
    <w:p w14:paraId="2EF832F9" w14:textId="77777777" w:rsidR="00BE6986" w:rsidRPr="00EA23B9" w:rsidRDefault="00BE6986" w:rsidP="00BE6986">
      <w:pPr>
        <w:numPr>
          <w:ilvl w:val="0"/>
          <w:numId w:val="16"/>
        </w:numPr>
        <w:shd w:val="clear" w:color="auto" w:fill="FFFFFF"/>
        <w:spacing w:before="100" w:beforeAutospacing="1" w:after="75" w:line="360" w:lineRule="atLeast"/>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Phone/__init__.py</w:t>
      </w:r>
    </w:p>
    <w:p w14:paraId="02C8356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make all of your functions available when you have imported Phone, you need to put explicit import statements in __init__.py as follows −</w:t>
      </w:r>
    </w:p>
    <w:p w14:paraId="55B66E9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from Pots import Pots</w:t>
      </w:r>
    </w:p>
    <w:p w14:paraId="52BC6D9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from Isdn import Isdn</w:t>
      </w:r>
    </w:p>
    <w:p w14:paraId="21C5448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from G3 import G3</w:t>
      </w:r>
    </w:p>
    <w:p w14:paraId="27E3910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After you add these lines to __init__.py, you have all of these classes available when you import the Phone package.</w:t>
      </w:r>
    </w:p>
    <w:p w14:paraId="603F1E5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#!/usr/bin/python3</w:t>
      </w:r>
    </w:p>
    <w:p w14:paraId="707BF24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E0A859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Now import your Phone Package.</w:t>
      </w:r>
    </w:p>
    <w:p w14:paraId="54B44FD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import Phone</w:t>
      </w:r>
    </w:p>
    <w:p w14:paraId="2468D93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65618CC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Phone.Pots()</w:t>
      </w:r>
    </w:p>
    <w:p w14:paraId="6A61EBC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Phone.Isdn()</w:t>
      </w:r>
    </w:p>
    <w:p w14:paraId="499E3FE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Phone.G3()</w:t>
      </w:r>
    </w:p>
    <w:p w14:paraId="570747C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4D589D1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I'm Pots Phone</w:t>
      </w:r>
    </w:p>
    <w:p w14:paraId="5B8F5D5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I'm 3G Phone</w:t>
      </w:r>
    </w:p>
    <w:p w14:paraId="25FD82B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I'm ISDN Phone</w:t>
      </w:r>
    </w:p>
    <w:p w14:paraId="098D713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In the above example, we have taken example of a single function in each file, but you can keep multiple functions in your files. You can also define different Python classes in those files and then you can create your packages out of those classes.</w:t>
      </w:r>
    </w:p>
    <w:p w14:paraId="123D1BAE" w14:textId="77777777" w:rsidR="00A83DEB" w:rsidRPr="00D25822" w:rsidRDefault="00A83DEB" w:rsidP="00A83DEB">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D25822">
        <w:rPr>
          <w:rFonts w:ascii="Times New Roman" w:hAnsi="Times New Roman" w:cs="Times New Roman"/>
          <w:b/>
          <w:color w:val="000000"/>
          <w:sz w:val="28"/>
          <w:u w:val="single"/>
          <w:lang w:val="en-GB" w:eastAsia="en-GB"/>
        </w:rPr>
        <w:t>Files I/O</w:t>
      </w:r>
    </w:p>
    <w:p w14:paraId="4D5BADB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chapter covers all the basic I/O functions available in Python 3. For more functions, please refer to the standard Python documentation.</w:t>
      </w:r>
    </w:p>
    <w:p w14:paraId="51250918" w14:textId="77777777" w:rsidR="00A83DEB" w:rsidRDefault="00A83DEB" w:rsidP="00BE6986">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p>
    <w:p w14:paraId="14DACAF8"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Printing to the Screen</w:t>
      </w:r>
    </w:p>
    <w:p w14:paraId="28A9392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simplest way to produce output is using the </w:t>
      </w:r>
      <w:r w:rsidRPr="00EA23B9">
        <w:rPr>
          <w:rFonts w:ascii="Times New Roman" w:hAnsi="Times New Roman" w:cs="Times New Roman"/>
          <w:i/>
          <w:iCs/>
          <w:color w:val="000000"/>
          <w:lang w:val="en-GB" w:eastAsia="en-GB"/>
        </w:rPr>
        <w:t>print</w:t>
      </w:r>
      <w:r w:rsidRPr="00EA23B9">
        <w:rPr>
          <w:rFonts w:ascii="Times New Roman" w:hAnsi="Times New Roman" w:cs="Times New Roman"/>
          <w:color w:val="000000"/>
          <w:lang w:val="en-GB" w:eastAsia="en-GB"/>
        </w:rPr>
        <w:t> statement where you can pass zero or more expressions separated by commas. This function converts the expressions you pass into a string and writes the result to standard output as follows −</w:t>
      </w:r>
    </w:p>
    <w:p w14:paraId="7F0160D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2ECADE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CD8981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"Python is really a great language,"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"isn't it?"</w:t>
      </w:r>
      <w:r w:rsidRPr="00EA23B9">
        <w:rPr>
          <w:rFonts w:ascii="Times New Roman" w:hAnsi="Times New Roman" w:cs="Times New Roman"/>
          <w:color w:val="666600"/>
          <w:lang w:val="en-GB" w:eastAsia="en-GB"/>
        </w:rPr>
        <w:t>)</w:t>
      </w:r>
    </w:p>
    <w:p w14:paraId="1C4F791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on your standard screen −</w:t>
      </w:r>
    </w:p>
    <w:p w14:paraId="2FE5D70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Python is really a great language, isn't it?</w:t>
      </w:r>
    </w:p>
    <w:p w14:paraId="1F77EA30"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Reading Keyboard Input</w:t>
      </w:r>
    </w:p>
    <w:p w14:paraId="565FEC7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2 has two built-in functions to read data from standard input, which by default comes from the keyboard. These functions are </w:t>
      </w:r>
      <w:r w:rsidRPr="00EA23B9">
        <w:rPr>
          <w:rFonts w:ascii="Times New Roman" w:hAnsi="Times New Roman" w:cs="Times New Roman"/>
          <w:b/>
          <w:bCs/>
          <w:color w:val="000000"/>
          <w:lang w:val="en-GB" w:eastAsia="en-GB"/>
        </w:rPr>
        <w:t>input()</w:t>
      </w:r>
      <w:r w:rsidRPr="00EA23B9">
        <w:rPr>
          <w:rFonts w:ascii="Times New Roman" w:hAnsi="Times New Roman" w:cs="Times New Roman"/>
          <w:color w:val="000000"/>
          <w:lang w:val="en-GB" w:eastAsia="en-GB"/>
        </w:rPr>
        <w:t> and </w:t>
      </w:r>
      <w:r w:rsidRPr="00EA23B9">
        <w:rPr>
          <w:rFonts w:ascii="Times New Roman" w:hAnsi="Times New Roman" w:cs="Times New Roman"/>
          <w:b/>
          <w:bCs/>
          <w:color w:val="000000"/>
          <w:lang w:val="en-GB" w:eastAsia="en-GB"/>
        </w:rPr>
        <w:t>raw_input()</w:t>
      </w:r>
    </w:p>
    <w:p w14:paraId="38FF271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Python 3, raw_input() function is deprecated. Moreover, input() functions read data from keyboard as string, irrespective of whether it is enclosed with quotes ('' or "" ) or not.</w:t>
      </w:r>
    </w:p>
    <w:p w14:paraId="2F8C3883"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input Function</w:t>
      </w:r>
    </w:p>
    <w:p w14:paraId="3160BD2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input([prompt])</w:t>
      </w:r>
      <w:r w:rsidRPr="00EA23B9">
        <w:rPr>
          <w:rFonts w:ascii="Times New Roman" w:hAnsi="Times New Roman" w:cs="Times New Roman"/>
          <w:color w:val="000000"/>
          <w:lang w:val="en-GB" w:eastAsia="en-GB"/>
        </w:rPr>
        <w:t> function is equivalent to raw_input, except that it assumes that the input is a valid Python expression and returns the evaluated result to you.</w:t>
      </w:r>
    </w:p>
    <w:p w14:paraId="67463B0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C53EAB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A60408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x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input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"something:"</w:t>
      </w:r>
      <w:r w:rsidRPr="00EA23B9">
        <w:rPr>
          <w:rFonts w:ascii="Times New Roman" w:hAnsi="Times New Roman" w:cs="Times New Roman"/>
          <w:color w:val="666600"/>
          <w:lang w:val="en-GB" w:eastAsia="en-GB"/>
        </w:rPr>
        <w:t>)</w:t>
      </w:r>
    </w:p>
    <w:p w14:paraId="299850E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something</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p>
    <w:p w14:paraId="5364DAA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F24201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x</w:t>
      </w:r>
    </w:p>
    <w:p w14:paraId="07F0D94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lastRenderedPageBreak/>
        <w:t>'10'</w:t>
      </w:r>
    </w:p>
    <w:p w14:paraId="3DCBF2A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428A83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x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input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"something:"</w:t>
      </w:r>
      <w:r w:rsidRPr="00EA23B9">
        <w:rPr>
          <w:rFonts w:ascii="Times New Roman" w:hAnsi="Times New Roman" w:cs="Times New Roman"/>
          <w:color w:val="666600"/>
          <w:lang w:val="en-GB" w:eastAsia="en-GB"/>
        </w:rPr>
        <w:t>)</w:t>
      </w:r>
    </w:p>
    <w:p w14:paraId="36C92A2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something</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'10'</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#entered data treated as string with or without ''</w:t>
      </w:r>
    </w:p>
    <w:p w14:paraId="5E62150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3CD434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666600"/>
          <w:lang w:val="en-GB" w:eastAsia="en-GB"/>
        </w:rPr>
        <w:t>&gt;&gt;&gt;</w:t>
      </w:r>
      <w:r w:rsidRPr="00EA23B9">
        <w:rPr>
          <w:rFonts w:ascii="Times New Roman" w:hAnsi="Times New Roman" w:cs="Times New Roman"/>
          <w:color w:val="313131"/>
          <w:lang w:val="en-GB" w:eastAsia="en-GB"/>
        </w:rPr>
        <w:t xml:space="preserve"> x</w:t>
      </w:r>
    </w:p>
    <w:p w14:paraId="249AA1D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8800"/>
          <w:lang w:val="en-GB" w:eastAsia="en-GB"/>
        </w:rPr>
        <w:t>"'10'"</w:t>
      </w:r>
    </w:p>
    <w:p w14:paraId="5B3F3448"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Opening and Closing Files</w:t>
      </w:r>
    </w:p>
    <w:p w14:paraId="22C5881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Until now, you have been reading and writing to the standard input and output. Now, we will see how to use actual data files.</w:t>
      </w:r>
    </w:p>
    <w:p w14:paraId="0F01F32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provides basic functions and methods necessary to manipulate files by default. You can do most of the file manipulation using a </w:t>
      </w:r>
      <w:r w:rsidRPr="00EA23B9">
        <w:rPr>
          <w:rFonts w:ascii="Times New Roman" w:hAnsi="Times New Roman" w:cs="Times New Roman"/>
          <w:b/>
          <w:bCs/>
          <w:color w:val="000000"/>
          <w:lang w:val="en-GB" w:eastAsia="en-GB"/>
        </w:rPr>
        <w:t>file</w:t>
      </w:r>
      <w:r w:rsidRPr="00EA23B9">
        <w:rPr>
          <w:rFonts w:ascii="Times New Roman" w:hAnsi="Times New Roman" w:cs="Times New Roman"/>
          <w:color w:val="000000"/>
          <w:lang w:val="en-GB" w:eastAsia="en-GB"/>
        </w:rPr>
        <w:t> object.</w:t>
      </w:r>
    </w:p>
    <w:p w14:paraId="58DB00FA"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open Function</w:t>
      </w:r>
    </w:p>
    <w:p w14:paraId="64C16BC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Before you can read or write a file, you have to open it using Python's built-in open() function. This function creates a </w:t>
      </w:r>
      <w:r w:rsidRPr="00EA23B9">
        <w:rPr>
          <w:rFonts w:ascii="Times New Roman" w:hAnsi="Times New Roman" w:cs="Times New Roman"/>
          <w:b/>
          <w:bCs/>
          <w:color w:val="000000"/>
          <w:lang w:val="en-GB" w:eastAsia="en-GB"/>
        </w:rPr>
        <w:t>file</w:t>
      </w:r>
      <w:r w:rsidRPr="00EA23B9">
        <w:rPr>
          <w:rFonts w:ascii="Times New Roman" w:hAnsi="Times New Roman" w:cs="Times New Roman"/>
          <w:color w:val="000000"/>
          <w:lang w:val="en-GB" w:eastAsia="en-GB"/>
        </w:rPr>
        <w:t> object, which would be utilized to call other support methods associated with it.</w:t>
      </w:r>
    </w:p>
    <w:p w14:paraId="6B50C640"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14D262F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file object = open(file_name [, access_mode][, buffering])</w:t>
      </w:r>
    </w:p>
    <w:p w14:paraId="662C406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parameter details −</w:t>
      </w:r>
    </w:p>
    <w:p w14:paraId="4AAE931E" w14:textId="77777777" w:rsidR="00BE6986" w:rsidRPr="00EA23B9" w:rsidRDefault="00BE6986" w:rsidP="00BE6986">
      <w:pPr>
        <w:numPr>
          <w:ilvl w:val="0"/>
          <w:numId w:val="17"/>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file_name</w:t>
      </w:r>
      <w:r w:rsidRPr="00EA23B9">
        <w:rPr>
          <w:rFonts w:ascii="Times New Roman" w:hAnsi="Times New Roman" w:cs="Times New Roman"/>
          <w:color w:val="000000"/>
          <w:lang w:val="en-GB" w:eastAsia="en-GB"/>
        </w:rPr>
        <w:t> − The file_name argument is a string value that contains the name of the file that you want to access.</w:t>
      </w:r>
    </w:p>
    <w:p w14:paraId="264EC37C" w14:textId="77777777" w:rsidR="00BE6986" w:rsidRPr="00EA23B9" w:rsidRDefault="00BE6986" w:rsidP="00BE6986">
      <w:pPr>
        <w:numPr>
          <w:ilvl w:val="0"/>
          <w:numId w:val="17"/>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access_mode</w:t>
      </w:r>
      <w:r w:rsidRPr="00EA23B9">
        <w:rPr>
          <w:rFonts w:ascii="Times New Roman" w:hAnsi="Times New Roman" w:cs="Times New Roman"/>
          <w:color w:val="000000"/>
          <w:lang w:val="en-GB" w:eastAsia="en-GB"/>
        </w:rPr>
        <w:t> − The access_mode determines the mode in which the file has to be opened, i.e., read, write, append, etc. A complete list of possible values is given below in the table. This is an optional parameter and the default file access mode is read (r).</w:t>
      </w:r>
    </w:p>
    <w:p w14:paraId="36AE40DE" w14:textId="77777777" w:rsidR="00BE6986" w:rsidRPr="00EA23B9" w:rsidRDefault="00BE6986" w:rsidP="00BE6986">
      <w:pPr>
        <w:numPr>
          <w:ilvl w:val="0"/>
          <w:numId w:val="17"/>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buffering</w:t>
      </w:r>
      <w:r w:rsidRPr="00EA23B9">
        <w:rPr>
          <w:rFonts w:ascii="Times New Roman" w:hAnsi="Times New Roman" w:cs="Times New Roman"/>
          <w:color w:val="000000"/>
          <w:lang w:val="en-GB" w:eastAsia="en-GB"/>
        </w:rPr>
        <w:t> −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default(default behavior).</w:t>
      </w:r>
    </w:p>
    <w:p w14:paraId="6C411C7F" w14:textId="77777777" w:rsidR="00410345" w:rsidRDefault="00410345"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18EF12C6" w14:textId="77777777" w:rsidR="00410345" w:rsidRDefault="00410345" w:rsidP="00BE6986">
      <w:pPr>
        <w:shd w:val="clear" w:color="auto" w:fill="FFFFFF"/>
        <w:spacing w:after="144" w:line="360" w:lineRule="atLeast"/>
        <w:ind w:left="48" w:right="48"/>
        <w:jc w:val="both"/>
        <w:rPr>
          <w:rFonts w:ascii="Times New Roman" w:hAnsi="Times New Roman" w:cs="Times New Roman"/>
          <w:color w:val="000000"/>
          <w:lang w:val="en-GB" w:eastAsia="en-GB"/>
        </w:rPr>
      </w:pPr>
    </w:p>
    <w:p w14:paraId="55FB4FC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Here is a list of the different modes of opening a file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1C81544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314C6F"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4DF372"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Mode &amp; Description</w:t>
            </w:r>
          </w:p>
        </w:tc>
      </w:tr>
      <w:tr w:rsidR="00BE6986" w:rsidRPr="00EA23B9" w14:paraId="45371BB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88BD96D"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21011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w:t>
            </w:r>
          </w:p>
          <w:p w14:paraId="4532B42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reading only. The file pointer is placed at the beginning of the file. This is the default mode.</w:t>
            </w:r>
          </w:p>
        </w:tc>
      </w:tr>
      <w:tr w:rsidR="00BE6986" w:rsidRPr="00EA23B9" w14:paraId="46376FF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E2FB8A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CC228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rb</w:t>
            </w:r>
          </w:p>
          <w:p w14:paraId="2D558E0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reading only in binary format. The file pointer is placed at the beginning of the file. This is the default mode.</w:t>
            </w:r>
          </w:p>
        </w:tc>
      </w:tr>
      <w:tr w:rsidR="00BE6986" w:rsidRPr="00EA23B9" w14:paraId="78AA4D4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7CF88D5"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C14A5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w:t>
            </w:r>
          </w:p>
          <w:p w14:paraId="454EBCB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both reading and writing. The file pointer placed at the beginning of the file.</w:t>
            </w:r>
          </w:p>
        </w:tc>
      </w:tr>
      <w:tr w:rsidR="00BE6986" w:rsidRPr="00EA23B9" w14:paraId="7D5458A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864BC9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A3040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rb+</w:t>
            </w:r>
          </w:p>
          <w:p w14:paraId="07DE7C5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both reading and writing in binary format. The file pointer placed at the beginning of the file.</w:t>
            </w:r>
          </w:p>
        </w:tc>
      </w:tr>
      <w:tr w:rsidR="00BE6986" w:rsidRPr="00EA23B9" w14:paraId="3AB2D22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7DB3E4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F17B8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w:t>
            </w:r>
          </w:p>
          <w:p w14:paraId="6B1C609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writing only. Overwrites the file if the file exists. If the file does not exist, creates a new file for writing.</w:t>
            </w:r>
          </w:p>
        </w:tc>
      </w:tr>
      <w:tr w:rsidR="00BE6986" w:rsidRPr="00EA23B9" w14:paraId="76774A6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9342243"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13623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wb</w:t>
            </w:r>
          </w:p>
          <w:p w14:paraId="62ABDE2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writing only in binary format. Overwrites the file if the file exists. If the file does not exist, creates a new file for writing.</w:t>
            </w:r>
          </w:p>
        </w:tc>
      </w:tr>
      <w:tr w:rsidR="00BE6986" w:rsidRPr="00EA23B9" w14:paraId="5662EEE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96E140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F033CD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w:t>
            </w:r>
          </w:p>
          <w:p w14:paraId="26AFF94B" w14:textId="77777777" w:rsidR="00BE6986"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both writing and reading. Overwrites the existing file if the file exists. If the file does not exist, creates a new file for reading and writing.</w:t>
            </w:r>
          </w:p>
          <w:p w14:paraId="6A40E375" w14:textId="77777777" w:rsidR="00410345" w:rsidRPr="00EA23B9" w:rsidRDefault="00410345" w:rsidP="00BE6986">
            <w:pPr>
              <w:spacing w:after="144" w:line="360" w:lineRule="atLeast"/>
              <w:ind w:left="48" w:right="48"/>
              <w:jc w:val="both"/>
              <w:rPr>
                <w:rFonts w:ascii="Times New Roman" w:hAnsi="Times New Roman" w:cs="Times New Roman"/>
                <w:color w:val="000000"/>
                <w:lang w:val="en-GB" w:eastAsia="en-GB"/>
              </w:rPr>
            </w:pPr>
          </w:p>
        </w:tc>
      </w:tr>
      <w:tr w:rsidR="00BE6986" w:rsidRPr="00EA23B9" w14:paraId="786C71C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2C74B165"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C64B7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wb+</w:t>
            </w:r>
          </w:p>
          <w:p w14:paraId="394A74B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both writing and reading in binary format. Overwrites the existing file if the file exists. If the file does not exist, creates a new file for reading and writing.</w:t>
            </w:r>
          </w:p>
        </w:tc>
      </w:tr>
      <w:tr w:rsidR="00BE6986" w:rsidRPr="00EA23B9" w14:paraId="2641EE4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3571087"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21EE7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w:t>
            </w:r>
          </w:p>
          <w:p w14:paraId="26C6734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appending. The file pointer is at the end of the file if the file exists. That is, the file is in the append mode. If the file does not exist, it creates a new file for writing.</w:t>
            </w:r>
          </w:p>
        </w:tc>
      </w:tr>
      <w:tr w:rsidR="00BE6986" w:rsidRPr="00EA23B9" w14:paraId="51EB305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5EA7B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55828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ab</w:t>
            </w:r>
          </w:p>
          <w:p w14:paraId="677D6DD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appending in binary format. The file pointer is at the end of the file if the file exists. That is, the file is in the append mode. If the file does not exist, it creates a new file for writing.</w:t>
            </w:r>
          </w:p>
        </w:tc>
      </w:tr>
      <w:tr w:rsidR="00BE6986" w:rsidRPr="00EA23B9" w14:paraId="7EE1E49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AB2B2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A3B9C2"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w:t>
            </w:r>
          </w:p>
          <w:p w14:paraId="371A169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both appending and reading. The file pointer is at the end of the file if the file exists. The file opens in the append mode. If the file does not exist, it creates a new file for reading and writing.</w:t>
            </w:r>
          </w:p>
        </w:tc>
      </w:tr>
      <w:tr w:rsidR="00BE6986" w:rsidRPr="00EA23B9" w14:paraId="327FBD2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B0B5C1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D95D5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ab+</w:t>
            </w:r>
          </w:p>
          <w:p w14:paraId="56DE8AC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Opens a file for both appending and reading in binary format. The file pointer is at the end of the file if the file exists. The file opens in the append mode. If the file does not exist, it creates a new file for reading and writing.</w:t>
            </w:r>
          </w:p>
        </w:tc>
      </w:tr>
    </w:tbl>
    <w:p w14:paraId="69886379"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file Object Attributes</w:t>
      </w:r>
    </w:p>
    <w:p w14:paraId="305CFEC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Once a file is opened and you have one </w:t>
      </w:r>
      <w:r w:rsidRPr="00EA23B9">
        <w:rPr>
          <w:rFonts w:ascii="Times New Roman" w:hAnsi="Times New Roman" w:cs="Times New Roman"/>
          <w:i/>
          <w:iCs/>
          <w:color w:val="000000"/>
          <w:lang w:val="en-GB" w:eastAsia="en-GB"/>
        </w:rPr>
        <w:t>file</w:t>
      </w:r>
      <w:r w:rsidRPr="00EA23B9">
        <w:rPr>
          <w:rFonts w:ascii="Times New Roman" w:hAnsi="Times New Roman" w:cs="Times New Roman"/>
          <w:color w:val="000000"/>
          <w:lang w:val="en-GB" w:eastAsia="en-GB"/>
        </w:rPr>
        <w:t> object, you can get various information related to that file.</w:t>
      </w:r>
    </w:p>
    <w:p w14:paraId="7AA7391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 list of all the attributes related to a file object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10"/>
        <w:gridCol w:w="7850"/>
      </w:tblGrid>
      <w:tr w:rsidR="00BE6986" w:rsidRPr="00EA23B9" w14:paraId="05F0163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45F98C"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3837A1B"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Attribute &amp; Description</w:t>
            </w:r>
          </w:p>
        </w:tc>
      </w:tr>
      <w:tr w:rsidR="00BE6986" w:rsidRPr="00EA23B9" w14:paraId="6B5E50CC"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691A6A7"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CB350F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file.closed</w:t>
            </w:r>
          </w:p>
          <w:p w14:paraId="0636476A"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true if file is closed, false otherwise.</w:t>
            </w:r>
          </w:p>
        </w:tc>
      </w:tr>
      <w:tr w:rsidR="00BE6986" w:rsidRPr="00EA23B9" w14:paraId="43BDFC8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C4E912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23668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file.mode</w:t>
            </w:r>
          </w:p>
          <w:p w14:paraId="2220147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access mode with which file was opened.</w:t>
            </w:r>
          </w:p>
        </w:tc>
      </w:tr>
      <w:tr w:rsidR="00BE6986" w:rsidRPr="00EA23B9" w14:paraId="399DFEE3"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A8CFAE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82CE3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file.name</w:t>
            </w:r>
          </w:p>
          <w:p w14:paraId="5E2E848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Returns name of the file.</w:t>
            </w:r>
          </w:p>
        </w:tc>
      </w:tr>
    </w:tbl>
    <w:p w14:paraId="7D4822E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softspace attribute is not supported in Python 3.x</w:t>
      </w:r>
    </w:p>
    <w:p w14:paraId="536EF877"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633EC84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A95CD2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FEBC24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a file</w:t>
      </w:r>
    </w:p>
    <w:p w14:paraId="7288324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fo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"foo.txt"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"wb"</w:t>
      </w:r>
      <w:r w:rsidRPr="00EA23B9">
        <w:rPr>
          <w:rFonts w:ascii="Times New Roman" w:hAnsi="Times New Roman" w:cs="Times New Roman"/>
          <w:color w:val="666600"/>
          <w:lang w:val="en-GB" w:eastAsia="en-GB"/>
        </w:rPr>
        <w:t>)</w:t>
      </w:r>
    </w:p>
    <w:p w14:paraId="6DFD682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 of the file: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p>
    <w:p w14:paraId="2D92111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"Closed or not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closed</w:t>
      </w:r>
      <w:r w:rsidRPr="00EA23B9">
        <w:rPr>
          <w:rFonts w:ascii="Times New Roman" w:hAnsi="Times New Roman" w:cs="Times New Roman"/>
          <w:color w:val="666600"/>
          <w:lang w:val="en-GB" w:eastAsia="en-GB"/>
        </w:rPr>
        <w:t>)</w:t>
      </w:r>
    </w:p>
    <w:p w14:paraId="57A56BC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"Opening mode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mode</w:t>
      </w:r>
      <w:r w:rsidRPr="00EA23B9">
        <w:rPr>
          <w:rFonts w:ascii="Times New Roman" w:hAnsi="Times New Roman" w:cs="Times New Roman"/>
          <w:color w:val="666600"/>
          <w:lang w:val="en-GB" w:eastAsia="en-GB"/>
        </w:rPr>
        <w:t>)</w:t>
      </w:r>
    </w:p>
    <w:p w14:paraId="002395E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703A304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035C106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 of the file:  foo.txt</w:t>
      </w:r>
    </w:p>
    <w:p w14:paraId="7DEF29F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Closed or not :  False</w:t>
      </w:r>
    </w:p>
    <w:p w14:paraId="5B2AF3E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Opening mode :  wb</w:t>
      </w:r>
    </w:p>
    <w:p w14:paraId="19DBBDDC"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close() Method</w:t>
      </w:r>
    </w:p>
    <w:p w14:paraId="1E0F6BB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close() method of a file object flushes any unwritten information and closes the file object, after which no more writing can be done.</w:t>
      </w:r>
    </w:p>
    <w:p w14:paraId="50A3968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automatically closes a file when the reference object of a file is reassigned to another file. It is a good practice to use the close() method to close a file.</w:t>
      </w:r>
    </w:p>
    <w:p w14:paraId="2ED1C2F5"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403100A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fileObject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32F2E3BB"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2B17475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3718963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548A6D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a file</w:t>
      </w:r>
    </w:p>
    <w:p w14:paraId="0F3613B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fo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"foo.txt"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"wb"</w:t>
      </w:r>
      <w:r w:rsidRPr="00EA23B9">
        <w:rPr>
          <w:rFonts w:ascii="Times New Roman" w:hAnsi="Times New Roman" w:cs="Times New Roman"/>
          <w:color w:val="666600"/>
          <w:lang w:val="en-GB" w:eastAsia="en-GB"/>
        </w:rPr>
        <w:t>)</w:t>
      </w:r>
    </w:p>
    <w:p w14:paraId="289E825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"Name of the file: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name</w:t>
      </w:r>
      <w:r w:rsidRPr="00EA23B9">
        <w:rPr>
          <w:rFonts w:ascii="Times New Roman" w:hAnsi="Times New Roman" w:cs="Times New Roman"/>
          <w:color w:val="666600"/>
          <w:lang w:val="en-GB" w:eastAsia="en-GB"/>
        </w:rPr>
        <w:t>)</w:t>
      </w:r>
    </w:p>
    <w:p w14:paraId="63FADB9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9C6C1C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Close opened file</w:t>
      </w:r>
    </w:p>
    <w:p w14:paraId="49043F7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43047C9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1E2CB96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Name of the file:  foo.txt</w:t>
      </w:r>
    </w:p>
    <w:p w14:paraId="34D234C9"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Reading and Writing Files</w:t>
      </w:r>
    </w:p>
    <w:p w14:paraId="7F3FC09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file object provides a set of access methods to make our lives easier. We would see how to use </w:t>
      </w:r>
      <w:r w:rsidRPr="00EA23B9">
        <w:rPr>
          <w:rFonts w:ascii="Times New Roman" w:hAnsi="Times New Roman" w:cs="Times New Roman"/>
          <w:b/>
          <w:bCs/>
          <w:color w:val="000000"/>
          <w:lang w:val="en-GB" w:eastAsia="en-GB"/>
        </w:rPr>
        <w:t>read()</w:t>
      </w:r>
      <w:r w:rsidRPr="00EA23B9">
        <w:rPr>
          <w:rFonts w:ascii="Times New Roman" w:hAnsi="Times New Roman" w:cs="Times New Roman"/>
          <w:color w:val="000000"/>
          <w:lang w:val="en-GB" w:eastAsia="en-GB"/>
        </w:rPr>
        <w:t> and </w:t>
      </w:r>
      <w:r w:rsidRPr="00EA23B9">
        <w:rPr>
          <w:rFonts w:ascii="Times New Roman" w:hAnsi="Times New Roman" w:cs="Times New Roman"/>
          <w:b/>
          <w:bCs/>
          <w:color w:val="000000"/>
          <w:lang w:val="en-GB" w:eastAsia="en-GB"/>
        </w:rPr>
        <w:t>write()</w:t>
      </w:r>
      <w:r w:rsidRPr="00EA23B9">
        <w:rPr>
          <w:rFonts w:ascii="Times New Roman" w:hAnsi="Times New Roman" w:cs="Times New Roman"/>
          <w:color w:val="000000"/>
          <w:lang w:val="en-GB" w:eastAsia="en-GB"/>
        </w:rPr>
        <w:t> methods to read and write files.</w:t>
      </w:r>
    </w:p>
    <w:p w14:paraId="4BCD0659"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write() Method</w:t>
      </w:r>
    </w:p>
    <w:p w14:paraId="137970E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write()</w:t>
      </w:r>
      <w:r w:rsidRPr="00EA23B9">
        <w:rPr>
          <w:rFonts w:ascii="Times New Roman" w:hAnsi="Times New Roman" w:cs="Times New Roman"/>
          <w:color w:val="000000"/>
          <w:lang w:val="en-GB" w:eastAsia="en-GB"/>
        </w:rPr>
        <w:t> method writes any string to an open file. It is important to note that Python strings can have binary data and not just text.</w:t>
      </w:r>
    </w:p>
    <w:p w14:paraId="34ED2F5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write() method does not add a newline character ('\n') to the end of the string −</w:t>
      </w:r>
    </w:p>
    <w:p w14:paraId="0A3D6217"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6FE8C52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fileObject.write(string);</w:t>
      </w:r>
    </w:p>
    <w:p w14:paraId="4FE036D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passed parameter is the content to be written into the opened file.</w:t>
      </w:r>
    </w:p>
    <w:p w14:paraId="67A5CA6C"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5E53810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4489C3A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424D7C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a file</w:t>
      </w:r>
    </w:p>
    <w:p w14:paraId="4475F66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fo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"foo.txt"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w:t>
      </w:r>
      <w:r w:rsidRPr="00EA23B9">
        <w:rPr>
          <w:rFonts w:ascii="Times New Roman" w:hAnsi="Times New Roman" w:cs="Times New Roman"/>
          <w:color w:val="666600"/>
          <w:lang w:val="en-GB" w:eastAsia="en-GB"/>
        </w:rPr>
        <w:t>)</w:t>
      </w:r>
    </w:p>
    <w:p w14:paraId="7C79DD6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write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"Python is a great language.\nYeah its great!!\n"</w:t>
      </w:r>
      <w:r w:rsidRPr="00EA23B9">
        <w:rPr>
          <w:rFonts w:ascii="Times New Roman" w:hAnsi="Times New Roman" w:cs="Times New Roman"/>
          <w:color w:val="666600"/>
          <w:lang w:val="en-GB" w:eastAsia="en-GB"/>
        </w:rPr>
        <w:t>)</w:t>
      </w:r>
    </w:p>
    <w:p w14:paraId="6A2F7D0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ADD444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Close opend file</w:t>
      </w:r>
    </w:p>
    <w:p w14:paraId="55900DA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1267FD8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The above method would create foo.txt file and would write given content in that file and finally it would close that file. If you would open this file, it would have the following content −</w:t>
      </w:r>
    </w:p>
    <w:p w14:paraId="3A752F2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Python is a great language.</w:t>
      </w:r>
    </w:p>
    <w:p w14:paraId="3C9EDD9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Yeah its great!!</w:t>
      </w:r>
    </w:p>
    <w:p w14:paraId="35A784FB"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read() Method</w:t>
      </w:r>
    </w:p>
    <w:p w14:paraId="76A5619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read()</w:t>
      </w:r>
      <w:r w:rsidRPr="00EA23B9">
        <w:rPr>
          <w:rFonts w:ascii="Times New Roman" w:hAnsi="Times New Roman" w:cs="Times New Roman"/>
          <w:color w:val="000000"/>
          <w:lang w:val="en-GB" w:eastAsia="en-GB"/>
        </w:rPr>
        <w:t> method reads a string from an open file. It is important to note that Python strings can have binary data. apart from text data.</w:t>
      </w:r>
    </w:p>
    <w:p w14:paraId="419D6726"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4E8AE45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fileObject.read([count]);</w:t>
      </w:r>
    </w:p>
    <w:p w14:paraId="4167892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passed parameter is the number of bytes to be read from the opened file. This method starts reading from the beginning of the file and if </w:t>
      </w:r>
      <w:r w:rsidRPr="00EA23B9">
        <w:rPr>
          <w:rFonts w:ascii="Times New Roman" w:hAnsi="Times New Roman" w:cs="Times New Roman"/>
          <w:i/>
          <w:iCs/>
          <w:color w:val="000000"/>
          <w:lang w:val="en-GB" w:eastAsia="en-GB"/>
        </w:rPr>
        <w:t>count</w:t>
      </w:r>
      <w:r w:rsidRPr="00EA23B9">
        <w:rPr>
          <w:rFonts w:ascii="Times New Roman" w:hAnsi="Times New Roman" w:cs="Times New Roman"/>
          <w:color w:val="000000"/>
          <w:lang w:val="en-GB" w:eastAsia="en-GB"/>
        </w:rPr>
        <w:t> is missing, then it tries to read as much as possible, maybe until the end of file.</w:t>
      </w:r>
    </w:p>
    <w:p w14:paraId="3C06181A"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50D78359"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Let us take a file </w:t>
      </w:r>
      <w:r w:rsidRPr="00EA23B9">
        <w:rPr>
          <w:rFonts w:ascii="Times New Roman" w:hAnsi="Times New Roman" w:cs="Times New Roman"/>
          <w:i/>
          <w:iCs/>
          <w:color w:val="000000"/>
          <w:lang w:val="en-GB" w:eastAsia="en-GB"/>
        </w:rPr>
        <w:t>foo.txt</w:t>
      </w:r>
      <w:r w:rsidRPr="00EA23B9">
        <w:rPr>
          <w:rFonts w:ascii="Times New Roman" w:hAnsi="Times New Roman" w:cs="Times New Roman"/>
          <w:color w:val="000000"/>
          <w:lang w:val="en-GB" w:eastAsia="en-GB"/>
        </w:rPr>
        <w:t>, which we created above.</w:t>
      </w:r>
    </w:p>
    <w:p w14:paraId="76D6C85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8D1B29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FBD08D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a file</w:t>
      </w:r>
    </w:p>
    <w:p w14:paraId="6208427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fo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"foo.txt"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"r+"</w:t>
      </w:r>
      <w:r w:rsidRPr="00EA23B9">
        <w:rPr>
          <w:rFonts w:ascii="Times New Roman" w:hAnsi="Times New Roman" w:cs="Times New Roman"/>
          <w:color w:val="666600"/>
          <w:lang w:val="en-GB" w:eastAsia="en-GB"/>
        </w:rPr>
        <w:t>)</w:t>
      </w:r>
    </w:p>
    <w:p w14:paraId="71E9E74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p>
    <w:p w14:paraId="355B77A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"Read String is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w:t>
      </w:r>
      <w:r w:rsidRPr="00EA23B9">
        <w:rPr>
          <w:rFonts w:ascii="Times New Roman" w:hAnsi="Times New Roman" w:cs="Times New Roman"/>
          <w:color w:val="666600"/>
          <w:lang w:val="en-GB" w:eastAsia="en-GB"/>
        </w:rPr>
        <w:t>)</w:t>
      </w:r>
    </w:p>
    <w:p w14:paraId="1109ECC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4CC6C9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Close opened file</w:t>
      </w:r>
    </w:p>
    <w:p w14:paraId="716F042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4AFFD69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53D91B9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Read String is :  Python is</w:t>
      </w:r>
    </w:p>
    <w:p w14:paraId="4B03CEBD"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File Positions</w:t>
      </w:r>
    </w:p>
    <w:p w14:paraId="6C1EF78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i/>
          <w:iCs/>
          <w:color w:val="000000"/>
          <w:lang w:val="en-GB" w:eastAsia="en-GB"/>
        </w:rPr>
        <w:t>tell()</w:t>
      </w:r>
      <w:r w:rsidRPr="00EA23B9">
        <w:rPr>
          <w:rFonts w:ascii="Times New Roman" w:hAnsi="Times New Roman" w:cs="Times New Roman"/>
          <w:color w:val="000000"/>
          <w:lang w:val="en-GB" w:eastAsia="en-GB"/>
        </w:rPr>
        <w:t> method tells you the current position within the file; in other words, the next read or write will occur at that many bytes from the beginning of the file.</w:t>
      </w:r>
    </w:p>
    <w:p w14:paraId="7B0C0D0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The </w:t>
      </w:r>
      <w:r w:rsidRPr="00EA23B9">
        <w:rPr>
          <w:rFonts w:ascii="Times New Roman" w:hAnsi="Times New Roman" w:cs="Times New Roman"/>
          <w:i/>
          <w:iCs/>
          <w:color w:val="000000"/>
          <w:lang w:val="en-GB" w:eastAsia="en-GB"/>
        </w:rPr>
        <w:t>seek(offset[, from])</w:t>
      </w:r>
      <w:r w:rsidRPr="00EA23B9">
        <w:rPr>
          <w:rFonts w:ascii="Times New Roman" w:hAnsi="Times New Roman" w:cs="Times New Roman"/>
          <w:color w:val="000000"/>
          <w:lang w:val="en-GB" w:eastAsia="en-GB"/>
        </w:rPr>
        <w:t> method changes the current file position. The </w:t>
      </w:r>
      <w:r w:rsidRPr="00EA23B9">
        <w:rPr>
          <w:rFonts w:ascii="Times New Roman" w:hAnsi="Times New Roman" w:cs="Times New Roman"/>
          <w:b/>
          <w:bCs/>
          <w:color w:val="000000"/>
          <w:lang w:val="en-GB" w:eastAsia="en-GB"/>
        </w:rPr>
        <w:t>offset</w:t>
      </w:r>
      <w:r w:rsidRPr="00EA23B9">
        <w:rPr>
          <w:rFonts w:ascii="Times New Roman" w:hAnsi="Times New Roman" w:cs="Times New Roman"/>
          <w:color w:val="000000"/>
          <w:lang w:val="en-GB" w:eastAsia="en-GB"/>
        </w:rPr>
        <w:t>argument indicates the number of bytes to be moved. The </w:t>
      </w:r>
      <w:r w:rsidRPr="00EA23B9">
        <w:rPr>
          <w:rFonts w:ascii="Times New Roman" w:hAnsi="Times New Roman" w:cs="Times New Roman"/>
          <w:b/>
          <w:bCs/>
          <w:color w:val="000000"/>
          <w:lang w:val="en-GB" w:eastAsia="en-GB"/>
        </w:rPr>
        <w:t>from</w:t>
      </w:r>
      <w:r w:rsidRPr="00EA23B9">
        <w:rPr>
          <w:rFonts w:ascii="Times New Roman" w:hAnsi="Times New Roman" w:cs="Times New Roman"/>
          <w:color w:val="000000"/>
          <w:lang w:val="en-GB" w:eastAsia="en-GB"/>
        </w:rPr>
        <w:t> argument specifies the reference position from where the bytes are to be moved.</w:t>
      </w:r>
    </w:p>
    <w:p w14:paraId="185D9F5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w:t>
      </w:r>
      <w:r w:rsidRPr="00EA23B9">
        <w:rPr>
          <w:rFonts w:ascii="Times New Roman" w:hAnsi="Times New Roman" w:cs="Times New Roman"/>
          <w:i/>
          <w:iCs/>
          <w:color w:val="000000"/>
          <w:lang w:val="en-GB" w:eastAsia="en-GB"/>
        </w:rPr>
        <w:t>from</w:t>
      </w:r>
      <w:r w:rsidRPr="00EA23B9">
        <w:rPr>
          <w:rFonts w:ascii="Times New Roman" w:hAnsi="Times New Roman" w:cs="Times New Roman"/>
          <w:color w:val="000000"/>
          <w:lang w:val="en-GB" w:eastAsia="en-GB"/>
        </w:rPr>
        <w:t> is set to 0, the beginning of the file is used as the reference position. If it is set to 1, the current position is used as the reference position. If it is set to 2 then the end of the file would be taken as the reference position.</w:t>
      </w:r>
    </w:p>
    <w:p w14:paraId="5AB68A92"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27EEE53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Let us take a file </w:t>
      </w:r>
      <w:r w:rsidRPr="00EA23B9">
        <w:rPr>
          <w:rFonts w:ascii="Times New Roman" w:hAnsi="Times New Roman" w:cs="Times New Roman"/>
          <w:i/>
          <w:iCs/>
          <w:color w:val="000000"/>
          <w:lang w:val="en-GB" w:eastAsia="en-GB"/>
        </w:rPr>
        <w:t>foo.txt</w:t>
      </w:r>
      <w:r w:rsidRPr="00EA23B9">
        <w:rPr>
          <w:rFonts w:ascii="Times New Roman" w:hAnsi="Times New Roman" w:cs="Times New Roman"/>
          <w:color w:val="000000"/>
          <w:lang w:val="en-GB" w:eastAsia="en-GB"/>
        </w:rPr>
        <w:t>, which we created above.</w:t>
      </w:r>
    </w:p>
    <w:p w14:paraId="12DB870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0AD9006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1F11A8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Open a file</w:t>
      </w:r>
    </w:p>
    <w:p w14:paraId="59928B5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fo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"foo.txt"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"r+"</w:t>
      </w:r>
      <w:r w:rsidRPr="00EA23B9">
        <w:rPr>
          <w:rFonts w:ascii="Times New Roman" w:hAnsi="Times New Roman" w:cs="Times New Roman"/>
          <w:color w:val="666600"/>
          <w:lang w:val="en-GB" w:eastAsia="en-GB"/>
        </w:rPr>
        <w:t>)</w:t>
      </w:r>
    </w:p>
    <w:p w14:paraId="65F8AFE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p>
    <w:p w14:paraId="1081BB5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"Read String is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w:t>
      </w:r>
      <w:r w:rsidRPr="00EA23B9">
        <w:rPr>
          <w:rFonts w:ascii="Times New Roman" w:hAnsi="Times New Roman" w:cs="Times New Roman"/>
          <w:color w:val="666600"/>
          <w:lang w:val="en-GB" w:eastAsia="en-GB"/>
        </w:rPr>
        <w:t>)</w:t>
      </w:r>
    </w:p>
    <w:p w14:paraId="5BFDB55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F22297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Check current position</w:t>
      </w:r>
    </w:p>
    <w:p w14:paraId="4C9E6F4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position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tell</w:t>
      </w:r>
      <w:r w:rsidRPr="00EA23B9">
        <w:rPr>
          <w:rFonts w:ascii="Times New Roman" w:hAnsi="Times New Roman" w:cs="Times New Roman"/>
          <w:color w:val="666600"/>
          <w:lang w:val="en-GB" w:eastAsia="en-GB"/>
        </w:rPr>
        <w:t>()</w:t>
      </w:r>
    </w:p>
    <w:p w14:paraId="75210DC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"Current file position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position</w:t>
      </w:r>
      <w:r w:rsidRPr="00EA23B9">
        <w:rPr>
          <w:rFonts w:ascii="Times New Roman" w:hAnsi="Times New Roman" w:cs="Times New Roman"/>
          <w:color w:val="666600"/>
          <w:lang w:val="en-GB" w:eastAsia="en-GB"/>
        </w:rPr>
        <w:t>)</w:t>
      </w:r>
    </w:p>
    <w:p w14:paraId="101B651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601E15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Reposition pointer at the beginning once again</w:t>
      </w:r>
    </w:p>
    <w:p w14:paraId="112DE8F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position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seek</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294E63C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str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read</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p>
    <w:p w14:paraId="225A2D41" w14:textId="689D6F5D"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"Again read String is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str</w:t>
      </w:r>
      <w:r w:rsidRPr="00EA23B9">
        <w:rPr>
          <w:rFonts w:ascii="Times New Roman" w:hAnsi="Times New Roman" w:cs="Times New Roman"/>
          <w:color w:val="666600"/>
          <w:lang w:val="en-GB" w:eastAsia="en-GB"/>
        </w:rPr>
        <w:t>)</w:t>
      </w:r>
    </w:p>
    <w:p w14:paraId="7886DB1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Close opened file</w:t>
      </w:r>
    </w:p>
    <w:p w14:paraId="689028A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fo</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7D75192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105423F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Read String is :  Python is</w:t>
      </w:r>
    </w:p>
    <w:p w14:paraId="06F3EF2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Current file position :  10</w:t>
      </w:r>
    </w:p>
    <w:p w14:paraId="5729944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Again read String is :  Python is</w:t>
      </w:r>
    </w:p>
    <w:p w14:paraId="7129AEEB"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lastRenderedPageBreak/>
        <w:t>Renaming and Deleting Files</w:t>
      </w:r>
    </w:p>
    <w:p w14:paraId="672872B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w:t>
      </w:r>
      <w:r w:rsidRPr="00EA23B9">
        <w:rPr>
          <w:rFonts w:ascii="Times New Roman" w:hAnsi="Times New Roman" w:cs="Times New Roman"/>
          <w:b/>
          <w:bCs/>
          <w:color w:val="000000"/>
          <w:lang w:val="en-GB" w:eastAsia="en-GB"/>
        </w:rPr>
        <w:t>os</w:t>
      </w:r>
      <w:r w:rsidRPr="00EA23B9">
        <w:rPr>
          <w:rFonts w:ascii="Times New Roman" w:hAnsi="Times New Roman" w:cs="Times New Roman"/>
          <w:color w:val="000000"/>
          <w:lang w:val="en-GB" w:eastAsia="en-GB"/>
        </w:rPr>
        <w:t> module provides methods that help you perform file-processing operations, such as renaming and deleting files.</w:t>
      </w:r>
    </w:p>
    <w:p w14:paraId="15C6C92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To use this module, you need to import it first and then you can call any related functions.</w:t>
      </w:r>
    </w:p>
    <w:p w14:paraId="061FA6C0"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rename() Method</w:t>
      </w:r>
    </w:p>
    <w:p w14:paraId="074CD57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rename()</w:t>
      </w:r>
      <w:r w:rsidRPr="00EA23B9">
        <w:rPr>
          <w:rFonts w:ascii="Times New Roman" w:hAnsi="Times New Roman" w:cs="Times New Roman"/>
          <w:color w:val="000000"/>
          <w:lang w:val="en-GB" w:eastAsia="en-GB"/>
        </w:rPr>
        <w:t> method takes two arguments, the current filename and the new filename.</w:t>
      </w:r>
    </w:p>
    <w:p w14:paraId="29A5F52C"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5EBB62A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current_file_name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new_file_name</w:t>
      </w:r>
      <w:r w:rsidRPr="00EA23B9">
        <w:rPr>
          <w:rFonts w:ascii="Times New Roman" w:hAnsi="Times New Roman" w:cs="Times New Roman"/>
          <w:color w:val="666600"/>
          <w:lang w:val="en-GB" w:eastAsia="en-GB"/>
        </w:rPr>
        <w:t>)</w:t>
      </w:r>
    </w:p>
    <w:p w14:paraId="55C3F642"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59CB232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to rename an existing file </w:t>
      </w:r>
      <w:r w:rsidRPr="00EA23B9">
        <w:rPr>
          <w:rFonts w:ascii="Times New Roman" w:hAnsi="Times New Roman" w:cs="Times New Roman"/>
          <w:i/>
          <w:iCs/>
          <w:color w:val="000000"/>
          <w:lang w:val="en-GB" w:eastAsia="en-GB"/>
        </w:rPr>
        <w:t>test1.txt</w:t>
      </w:r>
      <w:r w:rsidRPr="00EA23B9">
        <w:rPr>
          <w:rFonts w:ascii="Times New Roman" w:hAnsi="Times New Roman" w:cs="Times New Roman"/>
          <w:color w:val="000000"/>
          <w:lang w:val="en-GB" w:eastAsia="en-GB"/>
        </w:rPr>
        <w:t> −</w:t>
      </w:r>
    </w:p>
    <w:p w14:paraId="6110A5E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6BA3A4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os</w:t>
      </w:r>
    </w:p>
    <w:p w14:paraId="4159C28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B898D7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Rename a file from test1.txt to test2.txt</w:t>
      </w:r>
    </w:p>
    <w:p w14:paraId="5705CE5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"test1.txt"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"test2.txt"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4C91ECC"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remove() Method</w:t>
      </w:r>
    </w:p>
    <w:p w14:paraId="02AF270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use the </w:t>
      </w:r>
      <w:r w:rsidRPr="00EA23B9">
        <w:rPr>
          <w:rFonts w:ascii="Times New Roman" w:hAnsi="Times New Roman" w:cs="Times New Roman"/>
          <w:b/>
          <w:bCs/>
          <w:color w:val="000000"/>
          <w:lang w:val="en-GB" w:eastAsia="en-GB"/>
        </w:rPr>
        <w:t>remove()</w:t>
      </w:r>
      <w:r w:rsidRPr="00EA23B9">
        <w:rPr>
          <w:rFonts w:ascii="Times New Roman" w:hAnsi="Times New Roman" w:cs="Times New Roman"/>
          <w:color w:val="000000"/>
          <w:lang w:val="en-GB" w:eastAsia="en-GB"/>
        </w:rPr>
        <w:t> method to delete files by supplying the name of the file to be deleted as the argument.</w:t>
      </w:r>
    </w:p>
    <w:p w14:paraId="1478930E"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70AE485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remove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file_name</w:t>
      </w:r>
      <w:r w:rsidRPr="00EA23B9">
        <w:rPr>
          <w:rFonts w:ascii="Times New Roman" w:hAnsi="Times New Roman" w:cs="Times New Roman"/>
          <w:color w:val="666600"/>
          <w:lang w:val="en-GB" w:eastAsia="en-GB"/>
        </w:rPr>
        <w:t>)</w:t>
      </w:r>
    </w:p>
    <w:p w14:paraId="69194029"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08BF651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to delete an existing file </w:t>
      </w:r>
      <w:r w:rsidRPr="00EA23B9">
        <w:rPr>
          <w:rFonts w:ascii="Times New Roman" w:hAnsi="Times New Roman" w:cs="Times New Roman"/>
          <w:i/>
          <w:iCs/>
          <w:color w:val="000000"/>
          <w:lang w:val="en-GB" w:eastAsia="en-GB"/>
        </w:rPr>
        <w:t>test2.txt</w:t>
      </w:r>
      <w:r w:rsidRPr="00EA23B9">
        <w:rPr>
          <w:rFonts w:ascii="Times New Roman" w:hAnsi="Times New Roman" w:cs="Times New Roman"/>
          <w:color w:val="000000"/>
          <w:lang w:val="en-GB" w:eastAsia="en-GB"/>
        </w:rPr>
        <w:t> −</w:t>
      </w:r>
    </w:p>
    <w:p w14:paraId="319641C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C65628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os</w:t>
      </w:r>
    </w:p>
    <w:p w14:paraId="0880BD1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DE2E71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Delete file test2.txt</w:t>
      </w:r>
    </w:p>
    <w:p w14:paraId="14C8E92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remove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"text2.txt"</w:t>
      </w:r>
      <w:r w:rsidRPr="00EA23B9">
        <w:rPr>
          <w:rFonts w:ascii="Times New Roman" w:hAnsi="Times New Roman" w:cs="Times New Roman"/>
          <w:color w:val="666600"/>
          <w:lang w:val="en-GB" w:eastAsia="en-GB"/>
        </w:rPr>
        <w:t>)</w:t>
      </w:r>
    </w:p>
    <w:p w14:paraId="7AA537AF"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lastRenderedPageBreak/>
        <w:t>Directories in Python</w:t>
      </w:r>
    </w:p>
    <w:p w14:paraId="2F562F7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All files are contained within various directories, and Python has no problem handling these too. The </w:t>
      </w:r>
      <w:r w:rsidRPr="00EA23B9">
        <w:rPr>
          <w:rFonts w:ascii="Times New Roman" w:hAnsi="Times New Roman" w:cs="Times New Roman"/>
          <w:b/>
          <w:bCs/>
          <w:color w:val="000000"/>
          <w:lang w:val="en-GB" w:eastAsia="en-GB"/>
        </w:rPr>
        <w:t>os</w:t>
      </w:r>
      <w:r w:rsidRPr="00EA23B9">
        <w:rPr>
          <w:rFonts w:ascii="Times New Roman" w:hAnsi="Times New Roman" w:cs="Times New Roman"/>
          <w:color w:val="000000"/>
          <w:lang w:val="en-GB" w:eastAsia="en-GB"/>
        </w:rPr>
        <w:t> module has several methods that help you create, remove, and change directories.</w:t>
      </w:r>
    </w:p>
    <w:p w14:paraId="18677126"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mkdir() Method</w:t>
      </w:r>
    </w:p>
    <w:p w14:paraId="536C89E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use the </w:t>
      </w:r>
      <w:r w:rsidRPr="00EA23B9">
        <w:rPr>
          <w:rFonts w:ascii="Times New Roman" w:hAnsi="Times New Roman" w:cs="Times New Roman"/>
          <w:b/>
          <w:bCs/>
          <w:color w:val="000000"/>
          <w:lang w:val="en-GB" w:eastAsia="en-GB"/>
        </w:rPr>
        <w:t>mkdir()</w:t>
      </w:r>
      <w:r w:rsidRPr="00EA23B9">
        <w:rPr>
          <w:rFonts w:ascii="Times New Roman" w:hAnsi="Times New Roman" w:cs="Times New Roman"/>
          <w:color w:val="000000"/>
          <w:lang w:val="en-GB" w:eastAsia="en-GB"/>
        </w:rPr>
        <w:t> method of the </w:t>
      </w:r>
      <w:r w:rsidRPr="00EA23B9">
        <w:rPr>
          <w:rFonts w:ascii="Times New Roman" w:hAnsi="Times New Roman" w:cs="Times New Roman"/>
          <w:b/>
          <w:bCs/>
          <w:color w:val="000000"/>
          <w:lang w:val="en-GB" w:eastAsia="en-GB"/>
        </w:rPr>
        <w:t>os</w:t>
      </w:r>
      <w:r w:rsidRPr="00EA23B9">
        <w:rPr>
          <w:rFonts w:ascii="Times New Roman" w:hAnsi="Times New Roman" w:cs="Times New Roman"/>
          <w:color w:val="000000"/>
          <w:lang w:val="en-GB" w:eastAsia="en-GB"/>
        </w:rPr>
        <w:t> module to create directories in the current directory. You need to supply an argument to this method, which contains the name of the directory to be created.</w:t>
      </w:r>
    </w:p>
    <w:p w14:paraId="05F27D18"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42B5BAF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os.mkdir("newdir")</w:t>
      </w:r>
    </w:p>
    <w:p w14:paraId="50D266E1"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32C194B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to create a directory </w:t>
      </w:r>
      <w:r w:rsidRPr="00EA23B9">
        <w:rPr>
          <w:rFonts w:ascii="Times New Roman" w:hAnsi="Times New Roman" w:cs="Times New Roman"/>
          <w:i/>
          <w:iCs/>
          <w:color w:val="000000"/>
          <w:lang w:val="en-GB" w:eastAsia="en-GB"/>
        </w:rPr>
        <w:t>test</w:t>
      </w:r>
      <w:r w:rsidRPr="00EA23B9">
        <w:rPr>
          <w:rFonts w:ascii="Times New Roman" w:hAnsi="Times New Roman" w:cs="Times New Roman"/>
          <w:color w:val="000000"/>
          <w:lang w:val="en-GB" w:eastAsia="en-GB"/>
        </w:rPr>
        <w:t> in the current directory −</w:t>
      </w:r>
    </w:p>
    <w:p w14:paraId="4772F53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03521E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os</w:t>
      </w:r>
    </w:p>
    <w:p w14:paraId="31638C1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5302260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Create a directory "test"</w:t>
      </w:r>
    </w:p>
    <w:p w14:paraId="14797B9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mkdir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w:t>
      </w:r>
      <w:r w:rsidRPr="00EA23B9">
        <w:rPr>
          <w:rFonts w:ascii="Times New Roman" w:hAnsi="Times New Roman" w:cs="Times New Roman"/>
          <w:color w:val="666600"/>
          <w:lang w:val="en-GB" w:eastAsia="en-GB"/>
        </w:rPr>
        <w:t>)</w:t>
      </w:r>
    </w:p>
    <w:p w14:paraId="1387074E"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chdir() Method</w:t>
      </w:r>
    </w:p>
    <w:p w14:paraId="3E2FFEB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use the </w:t>
      </w:r>
      <w:r w:rsidRPr="00EA23B9">
        <w:rPr>
          <w:rFonts w:ascii="Times New Roman" w:hAnsi="Times New Roman" w:cs="Times New Roman"/>
          <w:i/>
          <w:iCs/>
          <w:color w:val="000000"/>
          <w:lang w:val="en-GB" w:eastAsia="en-GB"/>
        </w:rPr>
        <w:t>chdir()</w:t>
      </w:r>
      <w:r w:rsidRPr="00EA23B9">
        <w:rPr>
          <w:rFonts w:ascii="Times New Roman" w:hAnsi="Times New Roman" w:cs="Times New Roman"/>
          <w:color w:val="000000"/>
          <w:lang w:val="en-GB" w:eastAsia="en-GB"/>
        </w:rPr>
        <w:t> method to change the current directory. The chdir() method takes an argument, which is the name of the directory that you want to make the current directory.</w:t>
      </w:r>
    </w:p>
    <w:p w14:paraId="524AD7D1"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1C464F0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os.chdir("newdir")</w:t>
      </w:r>
    </w:p>
    <w:p w14:paraId="5051D0A6"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6DBE50B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to go into "/home/newdir" directory −</w:t>
      </w:r>
    </w:p>
    <w:p w14:paraId="392C33B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FC97B7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os</w:t>
      </w:r>
    </w:p>
    <w:p w14:paraId="1F91E7E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B7A964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Changing a directory to "/home/newdir"</w:t>
      </w:r>
    </w:p>
    <w:p w14:paraId="68E5252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chdir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"/home/newdir"</w:t>
      </w:r>
      <w:r w:rsidRPr="00EA23B9">
        <w:rPr>
          <w:rFonts w:ascii="Times New Roman" w:hAnsi="Times New Roman" w:cs="Times New Roman"/>
          <w:color w:val="666600"/>
          <w:lang w:val="en-GB" w:eastAsia="en-GB"/>
        </w:rPr>
        <w:t>)</w:t>
      </w:r>
    </w:p>
    <w:p w14:paraId="7F287F7B" w14:textId="77777777" w:rsidR="00D75D7E" w:rsidRDefault="00D75D7E"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39CFE5F9"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lastRenderedPageBreak/>
        <w:t>The getcwd() Method</w:t>
      </w:r>
    </w:p>
    <w:p w14:paraId="77B644E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getcwd()</w:t>
      </w:r>
      <w:r w:rsidRPr="00EA23B9">
        <w:rPr>
          <w:rFonts w:ascii="Times New Roman" w:hAnsi="Times New Roman" w:cs="Times New Roman"/>
          <w:color w:val="000000"/>
          <w:lang w:val="en-GB" w:eastAsia="en-GB"/>
        </w:rPr>
        <w:t> method displays the current working directory.</w:t>
      </w:r>
    </w:p>
    <w:p w14:paraId="267DCAF4"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42DFAA5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getcwd</w:t>
      </w:r>
      <w:r w:rsidRPr="00EA23B9">
        <w:rPr>
          <w:rFonts w:ascii="Times New Roman" w:hAnsi="Times New Roman" w:cs="Times New Roman"/>
          <w:color w:val="666600"/>
          <w:lang w:val="en-GB" w:eastAsia="en-GB"/>
        </w:rPr>
        <w:t>()</w:t>
      </w:r>
    </w:p>
    <w:p w14:paraId="19959755"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1ADB4A4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to give current directory −</w:t>
      </w:r>
    </w:p>
    <w:p w14:paraId="69BE758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4AB01BD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os</w:t>
      </w:r>
    </w:p>
    <w:p w14:paraId="6129698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CC2A9D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This would give location of the current directory</w:t>
      </w:r>
    </w:p>
    <w:p w14:paraId="22F9E39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getcwd</w:t>
      </w:r>
      <w:r w:rsidRPr="00EA23B9">
        <w:rPr>
          <w:rFonts w:ascii="Times New Roman" w:hAnsi="Times New Roman" w:cs="Times New Roman"/>
          <w:color w:val="666600"/>
          <w:lang w:val="en-GB" w:eastAsia="en-GB"/>
        </w:rPr>
        <w:t>()</w:t>
      </w:r>
    </w:p>
    <w:p w14:paraId="679BD1F8"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rmdir() Method</w:t>
      </w:r>
    </w:p>
    <w:p w14:paraId="5FD2FBF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rmdir()</w:t>
      </w:r>
      <w:r w:rsidRPr="00EA23B9">
        <w:rPr>
          <w:rFonts w:ascii="Times New Roman" w:hAnsi="Times New Roman" w:cs="Times New Roman"/>
          <w:color w:val="000000"/>
          <w:lang w:val="en-GB" w:eastAsia="en-GB"/>
        </w:rPr>
        <w:t> method deletes the directory, which is passed as an argument in the method.</w:t>
      </w:r>
    </w:p>
    <w:p w14:paraId="3C185F7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Before removing a directory, all the contents in it should be removed.</w:t>
      </w:r>
    </w:p>
    <w:p w14:paraId="0E13F975"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2F55B61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os.rmdir('dirname')</w:t>
      </w:r>
    </w:p>
    <w:p w14:paraId="0636D611"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00BEF18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to remove the "/tmp/test" directory. It is required to give fully qualified name of the directory, otherwise it would search for that directory in the current directory.</w:t>
      </w:r>
    </w:p>
    <w:p w14:paraId="3844164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2717FDB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import</w:t>
      </w:r>
      <w:r w:rsidRPr="00EA23B9">
        <w:rPr>
          <w:rFonts w:ascii="Times New Roman" w:hAnsi="Times New Roman" w:cs="Times New Roman"/>
          <w:color w:val="313131"/>
          <w:lang w:val="en-GB" w:eastAsia="en-GB"/>
        </w:rPr>
        <w:t xml:space="preserve"> os</w:t>
      </w:r>
    </w:p>
    <w:p w14:paraId="5E6CF27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149F177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This would  remove "/tmp/test"  directory.</w:t>
      </w:r>
    </w:p>
    <w:p w14:paraId="36545F0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os</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rmdir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"/tmp/test"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DCED38E"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File and Directory Related Methods</w:t>
      </w:r>
    </w:p>
    <w:p w14:paraId="6296CF04"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There are three important sources, which provide a wide range of utility methods to handle and manipulate files &amp; directories on Windows and Unix operating systems. They are as follows −</w:t>
      </w:r>
    </w:p>
    <w:p w14:paraId="4E90C3E3" w14:textId="77777777" w:rsidR="00BE6986" w:rsidRPr="00EA23B9" w:rsidRDefault="00BE6986" w:rsidP="00BE6986">
      <w:pPr>
        <w:numPr>
          <w:ilvl w:val="0"/>
          <w:numId w:val="18"/>
        </w:numPr>
        <w:shd w:val="clear" w:color="auto" w:fill="FFFFFF"/>
        <w:spacing w:after="144" w:line="360" w:lineRule="atLeast"/>
        <w:ind w:left="768" w:right="48"/>
        <w:jc w:val="both"/>
        <w:rPr>
          <w:rFonts w:ascii="Times New Roman" w:hAnsi="Times New Roman" w:cs="Times New Roman"/>
          <w:color w:val="000000"/>
          <w:lang w:val="en-GB" w:eastAsia="en-GB"/>
        </w:rPr>
      </w:pPr>
      <w:hyperlink r:id="rId147" w:history="1">
        <w:r w:rsidRPr="00EA23B9">
          <w:rPr>
            <w:rFonts w:ascii="Times New Roman" w:hAnsi="Times New Roman" w:cs="Times New Roman"/>
            <w:color w:val="313131"/>
            <w:lang w:val="en-GB" w:eastAsia="en-GB"/>
          </w:rPr>
          <w:t>File Object Methods</w:t>
        </w:r>
      </w:hyperlink>
    </w:p>
    <w:p w14:paraId="22B7C9D6" w14:textId="77777777" w:rsidR="00BE6986" w:rsidRPr="00EA23B9" w:rsidRDefault="00BE6986" w:rsidP="00BE6986">
      <w:p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w:t>
      </w:r>
      <w:r w:rsidRPr="00EA23B9">
        <w:rPr>
          <w:rFonts w:ascii="Times New Roman" w:hAnsi="Times New Roman" w:cs="Times New Roman"/>
          <w:b/>
          <w:bCs/>
          <w:color w:val="000000"/>
          <w:lang w:val="en-GB" w:eastAsia="en-GB"/>
        </w:rPr>
        <w:t>file</w:t>
      </w:r>
      <w:r w:rsidRPr="00EA23B9">
        <w:rPr>
          <w:rFonts w:ascii="Times New Roman" w:hAnsi="Times New Roman" w:cs="Times New Roman"/>
          <w:color w:val="000000"/>
          <w:lang w:val="en-GB" w:eastAsia="en-GB"/>
        </w:rPr>
        <w:t> object provides functions to manipulate files.</w:t>
      </w:r>
    </w:p>
    <w:p w14:paraId="7FC6DF92" w14:textId="77777777" w:rsidR="00BE6986" w:rsidRPr="00EA23B9" w:rsidRDefault="00BE6986" w:rsidP="00BE6986">
      <w:pPr>
        <w:numPr>
          <w:ilvl w:val="0"/>
          <w:numId w:val="18"/>
        </w:numPr>
        <w:shd w:val="clear" w:color="auto" w:fill="FFFFFF"/>
        <w:spacing w:after="144" w:line="360" w:lineRule="atLeast"/>
        <w:ind w:left="768" w:right="48"/>
        <w:jc w:val="both"/>
        <w:rPr>
          <w:rFonts w:ascii="Times New Roman" w:hAnsi="Times New Roman" w:cs="Times New Roman"/>
          <w:color w:val="000000"/>
          <w:lang w:val="en-GB" w:eastAsia="en-GB"/>
        </w:rPr>
      </w:pPr>
      <w:hyperlink r:id="rId148" w:history="1">
        <w:r w:rsidRPr="00EA23B9">
          <w:rPr>
            <w:rFonts w:ascii="Times New Roman" w:hAnsi="Times New Roman" w:cs="Times New Roman"/>
            <w:color w:val="313131"/>
            <w:lang w:val="en-GB" w:eastAsia="en-GB"/>
          </w:rPr>
          <w:t>OS Object Methods</w:t>
        </w:r>
      </w:hyperlink>
    </w:p>
    <w:p w14:paraId="0B7BD329" w14:textId="77777777" w:rsidR="00BE6986" w:rsidRDefault="00BE6986" w:rsidP="00BE6986">
      <w:p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provides methods to process files as well as directories.</w:t>
      </w:r>
    </w:p>
    <w:p w14:paraId="4FAF91F6" w14:textId="77777777" w:rsidR="00D75D7E" w:rsidRPr="00EA23B9" w:rsidRDefault="00D75D7E" w:rsidP="00BE6986">
      <w:pPr>
        <w:shd w:val="clear" w:color="auto" w:fill="FFFFFF"/>
        <w:spacing w:after="144" w:line="360" w:lineRule="atLeast"/>
        <w:ind w:left="768" w:right="48"/>
        <w:jc w:val="both"/>
        <w:rPr>
          <w:rFonts w:ascii="Times New Roman" w:hAnsi="Times New Roman" w:cs="Times New Roman"/>
          <w:color w:val="000000"/>
          <w:lang w:val="en-GB" w:eastAsia="en-GB"/>
        </w:rPr>
      </w:pPr>
    </w:p>
    <w:p w14:paraId="28608DC2" w14:textId="77777777" w:rsidR="00A83DEB" w:rsidRPr="00410345" w:rsidRDefault="00A83DEB" w:rsidP="00A83DEB">
      <w:pPr>
        <w:pStyle w:val="ListParagraph"/>
        <w:numPr>
          <w:ilvl w:val="0"/>
          <w:numId w:val="58"/>
        </w:numPr>
        <w:shd w:val="clear" w:color="auto" w:fill="FFFFFF"/>
        <w:spacing w:after="144" w:line="360" w:lineRule="atLeast"/>
        <w:ind w:right="48"/>
        <w:jc w:val="both"/>
        <w:rPr>
          <w:rFonts w:ascii="Times New Roman" w:hAnsi="Times New Roman" w:cs="Times New Roman"/>
          <w:b/>
          <w:color w:val="000000"/>
          <w:sz w:val="28"/>
          <w:u w:val="single"/>
          <w:lang w:val="en-GB" w:eastAsia="en-GB"/>
        </w:rPr>
      </w:pPr>
      <w:r w:rsidRPr="00410345">
        <w:rPr>
          <w:rFonts w:ascii="Times New Roman" w:hAnsi="Times New Roman" w:cs="Times New Roman"/>
          <w:b/>
          <w:color w:val="000000"/>
          <w:sz w:val="28"/>
          <w:u w:val="single"/>
          <w:lang w:val="en-GB" w:eastAsia="en-GB"/>
        </w:rPr>
        <w:t>Exceptions</w:t>
      </w:r>
    </w:p>
    <w:p w14:paraId="1B2B185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provides two very important features to handle any unexpected error in your Python programs and to add debugging capabilities in them −</w:t>
      </w:r>
    </w:p>
    <w:p w14:paraId="5F521C78" w14:textId="77777777" w:rsidR="00BE6986" w:rsidRPr="00EA23B9" w:rsidRDefault="00BE6986" w:rsidP="00BE6986">
      <w:pPr>
        <w:numPr>
          <w:ilvl w:val="0"/>
          <w:numId w:val="19"/>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Exception Handling</w:t>
      </w:r>
      <w:r w:rsidRPr="00EA23B9">
        <w:rPr>
          <w:rFonts w:ascii="Times New Roman" w:hAnsi="Times New Roman" w:cs="Times New Roman"/>
          <w:color w:val="000000"/>
          <w:lang w:val="en-GB" w:eastAsia="en-GB"/>
        </w:rPr>
        <w:t> − This would be covered in this tutorial. Here is a list standard Exceptions available in Python − </w:t>
      </w:r>
      <w:hyperlink r:id="rId149" w:anchor="standard_exceptions" w:history="1">
        <w:r w:rsidRPr="00EA23B9">
          <w:rPr>
            <w:rFonts w:ascii="Times New Roman" w:hAnsi="Times New Roman" w:cs="Times New Roman"/>
            <w:color w:val="313131"/>
            <w:u w:val="single"/>
            <w:lang w:val="en-GB" w:eastAsia="en-GB"/>
          </w:rPr>
          <w:t>Standard Exceptions</w:t>
        </w:r>
      </w:hyperlink>
      <w:r w:rsidRPr="00EA23B9">
        <w:rPr>
          <w:rFonts w:ascii="Times New Roman" w:hAnsi="Times New Roman" w:cs="Times New Roman"/>
          <w:color w:val="000000"/>
          <w:lang w:val="en-GB" w:eastAsia="en-GB"/>
        </w:rPr>
        <w:t>.</w:t>
      </w:r>
    </w:p>
    <w:p w14:paraId="6C1B1762" w14:textId="77777777" w:rsidR="00BE6986" w:rsidRPr="00EA23B9" w:rsidRDefault="00BE6986" w:rsidP="00BE6986">
      <w:pPr>
        <w:numPr>
          <w:ilvl w:val="0"/>
          <w:numId w:val="19"/>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Assertions</w:t>
      </w:r>
      <w:r w:rsidRPr="00EA23B9">
        <w:rPr>
          <w:rFonts w:ascii="Times New Roman" w:hAnsi="Times New Roman" w:cs="Times New Roman"/>
          <w:color w:val="000000"/>
          <w:lang w:val="en-GB" w:eastAsia="en-GB"/>
        </w:rPr>
        <w:t> − This would be covered in </w:t>
      </w:r>
      <w:hyperlink r:id="rId150" w:anchor="assertion_python" w:history="1">
        <w:r w:rsidRPr="00EA23B9">
          <w:rPr>
            <w:rFonts w:ascii="Times New Roman" w:hAnsi="Times New Roman" w:cs="Times New Roman"/>
            <w:color w:val="313131"/>
            <w:u w:val="single"/>
            <w:lang w:val="en-GB" w:eastAsia="en-GB"/>
          </w:rPr>
          <w:t>Assertions in Python 3</w:t>
        </w:r>
      </w:hyperlink>
      <w:r w:rsidRPr="00EA23B9">
        <w:rPr>
          <w:rFonts w:ascii="Times New Roman" w:hAnsi="Times New Roman" w:cs="Times New Roman"/>
          <w:color w:val="000000"/>
          <w:lang w:val="en-GB" w:eastAsia="en-GB"/>
        </w:rPr>
        <w:t>tutorial.</w:t>
      </w:r>
    </w:p>
    <w:p w14:paraId="665D0B1A"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bookmarkStart w:id="0" w:name="standard_exceptions"/>
      <w:r w:rsidRPr="00A83DEB">
        <w:rPr>
          <w:rFonts w:ascii="Times New Roman" w:eastAsia="Times New Roman" w:hAnsi="Times New Roman" w:cs="Times New Roman"/>
          <w:b/>
          <w:color w:val="000000"/>
          <w:spacing w:val="-15"/>
          <w:lang w:val="en-GB" w:eastAsia="en-GB"/>
        </w:rPr>
        <w:t>Standard Exceptions</w:t>
      </w:r>
      <w:bookmarkEnd w:id="0"/>
    </w:p>
    <w:p w14:paraId="1A7FD21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 list of Standard Exceptions available in Python. −</w:t>
      </w:r>
    </w:p>
    <w:tbl>
      <w:tblPr>
        <w:tblW w:w="906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787"/>
        <w:gridCol w:w="8273"/>
      </w:tblGrid>
      <w:tr w:rsidR="00BE6986" w:rsidRPr="00EA23B9" w14:paraId="5032B08E"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AAA60D" w14:textId="77777777" w:rsidR="00BE6986" w:rsidRPr="00EA23B9" w:rsidRDefault="00BE6986" w:rsidP="00BE6986">
            <w:pPr>
              <w:spacing w:after="300"/>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B10C54" w14:textId="77777777" w:rsidR="00BE6986" w:rsidRPr="00EA23B9" w:rsidRDefault="00BE6986" w:rsidP="00BE6986">
            <w:pPr>
              <w:spacing w:after="300"/>
              <w:jc w:val="center"/>
              <w:rPr>
                <w:rFonts w:ascii="Times New Roman" w:eastAsia="Times New Roman" w:hAnsi="Times New Roman" w:cs="Times New Roman"/>
                <w:b/>
                <w:bCs/>
                <w:color w:val="313131"/>
                <w:lang w:val="en-GB" w:eastAsia="en-GB"/>
              </w:rPr>
            </w:pPr>
            <w:r w:rsidRPr="00EA23B9">
              <w:rPr>
                <w:rFonts w:ascii="Times New Roman" w:eastAsia="Times New Roman" w:hAnsi="Times New Roman" w:cs="Times New Roman"/>
                <w:b/>
                <w:bCs/>
                <w:color w:val="313131"/>
                <w:lang w:val="en-GB" w:eastAsia="en-GB"/>
              </w:rPr>
              <w:t>Exception Name &amp; Description</w:t>
            </w:r>
          </w:p>
        </w:tc>
      </w:tr>
      <w:tr w:rsidR="00BE6986" w:rsidRPr="00EA23B9" w14:paraId="2FCDA41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3AC20B6" w14:textId="77777777" w:rsidR="00BE6986" w:rsidRPr="00EA23B9" w:rsidRDefault="00BE6986" w:rsidP="00BE6986">
            <w:pPr>
              <w:spacing w:after="300"/>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6FB9E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Exception</w:t>
            </w:r>
          </w:p>
          <w:p w14:paraId="023B162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Base class for all exceptions</w:t>
            </w:r>
          </w:p>
        </w:tc>
      </w:tr>
      <w:tr w:rsidR="00BE6986" w:rsidRPr="00EA23B9" w14:paraId="3ADFE6F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F1D02F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7078AD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StopIteration</w:t>
            </w:r>
          </w:p>
          <w:p w14:paraId="1765E3C6"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the next() method of an iterator does not point to any object.</w:t>
            </w:r>
          </w:p>
        </w:tc>
      </w:tr>
      <w:tr w:rsidR="00BE6986" w:rsidRPr="00EA23B9" w14:paraId="3A301E2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AC68D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40165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SystemExit</w:t>
            </w:r>
          </w:p>
          <w:p w14:paraId="4CA6E87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by the sys.exit() function.</w:t>
            </w:r>
          </w:p>
        </w:tc>
      </w:tr>
      <w:tr w:rsidR="00BE6986" w:rsidRPr="00EA23B9" w14:paraId="7096EB6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301AC9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247D2D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StandardError</w:t>
            </w:r>
          </w:p>
          <w:p w14:paraId="2870206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Base class for all built-in exceptions except StopIteration and SystemExit.</w:t>
            </w:r>
          </w:p>
        </w:tc>
      </w:tr>
      <w:tr w:rsidR="00BE6986" w:rsidRPr="00EA23B9" w14:paraId="485DD93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D190C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AD064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ArithmeticError</w:t>
            </w:r>
          </w:p>
          <w:p w14:paraId="47FB7109" w14:textId="77777777" w:rsidR="00BE6986"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Base class for all errors that occur for numeric calculation.</w:t>
            </w:r>
          </w:p>
          <w:p w14:paraId="6AD6AAA8" w14:textId="77777777" w:rsidR="00410345" w:rsidRPr="00EA23B9" w:rsidRDefault="00410345" w:rsidP="00BE6986">
            <w:pPr>
              <w:spacing w:after="144" w:line="360" w:lineRule="atLeast"/>
              <w:ind w:left="48" w:right="48"/>
              <w:jc w:val="both"/>
              <w:rPr>
                <w:rFonts w:ascii="Times New Roman" w:hAnsi="Times New Roman" w:cs="Times New Roman"/>
                <w:color w:val="000000"/>
                <w:lang w:val="en-GB" w:eastAsia="en-GB"/>
              </w:rPr>
            </w:pPr>
          </w:p>
        </w:tc>
      </w:tr>
      <w:tr w:rsidR="00BE6986" w:rsidRPr="00EA23B9" w14:paraId="0C5ABC6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362889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1DF30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OverflowError</w:t>
            </w:r>
          </w:p>
          <w:p w14:paraId="4600160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 calculation exceeds maximum limit for a numeric type.</w:t>
            </w:r>
          </w:p>
        </w:tc>
      </w:tr>
      <w:tr w:rsidR="00BE6986" w:rsidRPr="00EA23B9" w14:paraId="73349D8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FA806E"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1DBA9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FloatingPointError</w:t>
            </w:r>
          </w:p>
          <w:p w14:paraId="478C7A1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 floating point calculation fails.</w:t>
            </w:r>
          </w:p>
        </w:tc>
      </w:tr>
      <w:tr w:rsidR="00BE6986" w:rsidRPr="00EA23B9" w14:paraId="1BCE6B1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48BD700"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C3F33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ZeroDivisonError</w:t>
            </w:r>
          </w:p>
          <w:p w14:paraId="4F55709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division or modulo by zero takes place for all numeric types.</w:t>
            </w:r>
          </w:p>
        </w:tc>
      </w:tr>
      <w:tr w:rsidR="00BE6986" w:rsidRPr="00EA23B9" w14:paraId="74CF1DD7"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EF175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5F311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AssertionError</w:t>
            </w:r>
          </w:p>
          <w:p w14:paraId="49EBC41B"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in case of failure of the Assert statement.</w:t>
            </w:r>
          </w:p>
        </w:tc>
      </w:tr>
      <w:tr w:rsidR="00BE6986" w:rsidRPr="00EA23B9" w14:paraId="3835F9D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8B8BFB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A0683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AttributeError</w:t>
            </w:r>
          </w:p>
          <w:p w14:paraId="0ECBB6F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in case of failure of attribute reference or assignment.</w:t>
            </w:r>
          </w:p>
        </w:tc>
      </w:tr>
      <w:tr w:rsidR="00BE6986" w:rsidRPr="00EA23B9" w14:paraId="7E61698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9BD9E9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79F4A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EOFError</w:t>
            </w:r>
          </w:p>
          <w:p w14:paraId="43AA7BE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there is no input from either the raw_input() or input() function and the end of file is reached.</w:t>
            </w:r>
          </w:p>
        </w:tc>
      </w:tr>
      <w:tr w:rsidR="00BE6986" w:rsidRPr="00EA23B9" w14:paraId="4CE3F671"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A1B050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99C2651"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ImportError</w:t>
            </w:r>
          </w:p>
          <w:p w14:paraId="7676F6B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an import statement fails.</w:t>
            </w:r>
          </w:p>
        </w:tc>
      </w:tr>
      <w:tr w:rsidR="00BE6986" w:rsidRPr="00EA23B9" w14:paraId="4470D04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07221CB"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87534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KeyboardInterrupt</w:t>
            </w:r>
          </w:p>
          <w:p w14:paraId="0393495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the user interrupts program execution, usually by pressing Ctrl+c.</w:t>
            </w:r>
          </w:p>
        </w:tc>
      </w:tr>
      <w:tr w:rsidR="00BE6986" w:rsidRPr="00EA23B9" w14:paraId="0323CB5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6F295B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67A07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LookupError</w:t>
            </w:r>
          </w:p>
          <w:p w14:paraId="09830A0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Base class for all lookup errors.</w:t>
            </w:r>
          </w:p>
        </w:tc>
      </w:tr>
      <w:tr w:rsidR="00BE6986" w:rsidRPr="00EA23B9" w14:paraId="018EFD08"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3C8F9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5C61A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IndexError</w:t>
            </w:r>
          </w:p>
          <w:p w14:paraId="142C485B" w14:textId="77777777" w:rsidR="00BE6986"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an index is not found in a sequence.</w:t>
            </w:r>
          </w:p>
          <w:p w14:paraId="701C1CEF" w14:textId="77777777" w:rsidR="00410345" w:rsidRPr="00EA23B9" w:rsidRDefault="00410345" w:rsidP="00BE6986">
            <w:pPr>
              <w:spacing w:after="144" w:line="360" w:lineRule="atLeast"/>
              <w:ind w:left="48" w:right="48"/>
              <w:jc w:val="both"/>
              <w:rPr>
                <w:rFonts w:ascii="Times New Roman" w:hAnsi="Times New Roman" w:cs="Times New Roman"/>
                <w:color w:val="000000"/>
                <w:lang w:val="en-GB" w:eastAsia="en-GB"/>
              </w:rPr>
            </w:pPr>
          </w:p>
        </w:tc>
      </w:tr>
      <w:tr w:rsidR="00BE6986" w:rsidRPr="00EA23B9" w14:paraId="3F42CED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8DC74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23423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KeyError</w:t>
            </w:r>
          </w:p>
          <w:p w14:paraId="62B11A1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the specified key is not found in the dictionary.</w:t>
            </w:r>
          </w:p>
        </w:tc>
      </w:tr>
      <w:tr w:rsidR="00BE6986" w:rsidRPr="00EA23B9" w14:paraId="6F1282E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105792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049FD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NameError</w:t>
            </w:r>
          </w:p>
          <w:p w14:paraId="2E758F9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an identifier is not found in the local or global namespace.</w:t>
            </w:r>
          </w:p>
        </w:tc>
      </w:tr>
      <w:tr w:rsidR="00BE6986" w:rsidRPr="00EA23B9" w14:paraId="39D6FA5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43492B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FEE26C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UnboundLocalError</w:t>
            </w:r>
          </w:p>
          <w:p w14:paraId="4E51F954"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trying to access a local variable in a function or method but no value has been assigned to it.</w:t>
            </w:r>
          </w:p>
        </w:tc>
      </w:tr>
      <w:tr w:rsidR="00BE6986" w:rsidRPr="00EA23B9" w14:paraId="6FD8BA4F"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4E8186"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CBA1B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EnvironmentError</w:t>
            </w:r>
          </w:p>
          <w:p w14:paraId="4407872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Base class for all exceptions that occur outside the Python environment.</w:t>
            </w:r>
          </w:p>
        </w:tc>
      </w:tr>
      <w:tr w:rsidR="00BE6986" w:rsidRPr="00EA23B9" w14:paraId="6380F5D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8704C0D"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22898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IOError</w:t>
            </w:r>
          </w:p>
          <w:p w14:paraId="4302F51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an input/ output operation fails, such as the print statement or the open() function when trying to open a file that does not exist.</w:t>
            </w:r>
          </w:p>
        </w:tc>
      </w:tr>
      <w:tr w:rsidR="00BE6986" w:rsidRPr="00EA23B9" w14:paraId="219E824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65639FA1"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EFC69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OSError</w:t>
            </w:r>
          </w:p>
          <w:p w14:paraId="3EA38127"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for operating system-related errors.</w:t>
            </w:r>
          </w:p>
        </w:tc>
      </w:tr>
      <w:tr w:rsidR="00BE6986" w:rsidRPr="00EA23B9" w14:paraId="08C1D89B"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58F86762"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2FE0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SyntaxError</w:t>
            </w:r>
          </w:p>
          <w:p w14:paraId="23F8542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there is an error in Python syntax.</w:t>
            </w:r>
          </w:p>
        </w:tc>
      </w:tr>
      <w:tr w:rsidR="00BE6986" w:rsidRPr="00EA23B9" w14:paraId="236DCB34"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F9F63C4"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3052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IndentationError</w:t>
            </w:r>
          </w:p>
          <w:p w14:paraId="04AAB1A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indentation is not specified properly.</w:t>
            </w:r>
          </w:p>
        </w:tc>
      </w:tr>
      <w:tr w:rsidR="00BE6986" w:rsidRPr="00EA23B9" w14:paraId="0A86FFB6"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6194F93"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0E9165"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SystemError</w:t>
            </w:r>
          </w:p>
          <w:p w14:paraId="01E0759F" w14:textId="77777777" w:rsidR="00BE6986"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the interpreter finds an internal problem, but when this error is encountered the Python interpreter does not exit.</w:t>
            </w:r>
          </w:p>
          <w:p w14:paraId="1B0D0ED5" w14:textId="77777777" w:rsidR="00410345" w:rsidRDefault="00410345" w:rsidP="00BE6986">
            <w:pPr>
              <w:spacing w:after="144" w:line="360" w:lineRule="atLeast"/>
              <w:ind w:left="48" w:right="48"/>
              <w:jc w:val="both"/>
              <w:rPr>
                <w:rFonts w:ascii="Times New Roman" w:hAnsi="Times New Roman" w:cs="Times New Roman"/>
                <w:color w:val="000000"/>
                <w:lang w:val="en-GB" w:eastAsia="en-GB"/>
              </w:rPr>
            </w:pPr>
          </w:p>
          <w:p w14:paraId="4DECA51C" w14:textId="77777777" w:rsidR="00410345" w:rsidRPr="00EA23B9" w:rsidRDefault="00410345" w:rsidP="00BE6986">
            <w:pPr>
              <w:spacing w:after="144" w:line="360" w:lineRule="atLeast"/>
              <w:ind w:left="48" w:right="48"/>
              <w:jc w:val="both"/>
              <w:rPr>
                <w:rFonts w:ascii="Times New Roman" w:hAnsi="Times New Roman" w:cs="Times New Roman"/>
                <w:color w:val="000000"/>
                <w:lang w:val="en-GB" w:eastAsia="en-GB"/>
              </w:rPr>
            </w:pPr>
          </w:p>
        </w:tc>
      </w:tr>
      <w:tr w:rsidR="00BE6986" w:rsidRPr="00EA23B9" w14:paraId="60D63C4D"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780CA91A"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lastRenderedPageBreak/>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8C04F4C"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SystemExit</w:t>
            </w:r>
          </w:p>
          <w:p w14:paraId="24AECC09"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Python interpreter is quit by using the sys.exit() function. If not handled in the code, causes the interpreter to exit.</w:t>
            </w:r>
          </w:p>
        </w:tc>
      </w:tr>
      <w:tr w:rsidR="00BE6986" w:rsidRPr="00EA23B9" w14:paraId="7AEBFEF0"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15D4374F"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95A834E"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TypeError</w:t>
            </w:r>
          </w:p>
          <w:p w14:paraId="706C0440"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an operation or function is attempted that is invalid for the specified data type.</w:t>
            </w:r>
          </w:p>
        </w:tc>
      </w:tr>
      <w:tr w:rsidR="00BE6986" w:rsidRPr="00EA23B9" w14:paraId="177F3FD2"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4AA02869"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3B1B4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ValueError</w:t>
            </w:r>
          </w:p>
          <w:p w14:paraId="5F92A2D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the built-in function for a data type has the valid type of arguments, but the arguments have invalid values specified.</w:t>
            </w:r>
          </w:p>
        </w:tc>
      </w:tr>
      <w:tr w:rsidR="00BE6986" w:rsidRPr="00EA23B9" w14:paraId="11385F09"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07C029F8"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16B7ED"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RuntimeError</w:t>
            </w:r>
          </w:p>
          <w:p w14:paraId="6C9AFF13"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 generated error does not fall into any category.</w:t>
            </w:r>
          </w:p>
        </w:tc>
      </w:tr>
      <w:tr w:rsidR="00BE6986" w:rsidRPr="00EA23B9" w14:paraId="79C662C5" w14:textId="77777777" w:rsidTr="00BE698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14:paraId="3AA29BBC" w14:textId="77777777" w:rsidR="00BE6986" w:rsidRPr="00EA23B9" w:rsidRDefault="00BE6986" w:rsidP="00BE6986">
            <w:pPr>
              <w:jc w:val="center"/>
              <w:rPr>
                <w:rFonts w:ascii="Times New Roman" w:eastAsia="Times New Roman" w:hAnsi="Times New Roman" w:cs="Times New Roman"/>
                <w:color w:val="313131"/>
                <w:lang w:val="en-GB" w:eastAsia="en-GB"/>
              </w:rPr>
            </w:pPr>
            <w:r w:rsidRPr="00EA23B9">
              <w:rPr>
                <w:rFonts w:ascii="Times New Roman" w:eastAsia="Times New Roman" w:hAnsi="Times New Roman" w:cs="Times New Roman"/>
                <w:color w:val="313131"/>
                <w:lang w:val="en-GB" w:eastAsia="en-GB"/>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3D4F5F"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NotImplementedError</w:t>
            </w:r>
          </w:p>
          <w:p w14:paraId="4A1A9B58" w14:textId="77777777" w:rsidR="00BE6986" w:rsidRPr="00EA23B9" w:rsidRDefault="00BE6986" w:rsidP="00BE6986">
            <w:pPr>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Raised when an abstract method that needs to be implemented in an inherited class is not actually implemented.</w:t>
            </w:r>
          </w:p>
        </w:tc>
      </w:tr>
    </w:tbl>
    <w:p w14:paraId="4AC81DAC" w14:textId="77777777" w:rsidR="00A83DEB" w:rsidRDefault="00A83DEB" w:rsidP="00BE6986">
      <w:pPr>
        <w:shd w:val="clear" w:color="auto" w:fill="FFFFFF"/>
        <w:spacing w:before="48" w:after="48" w:line="360" w:lineRule="atLeast"/>
        <w:ind w:right="48"/>
        <w:outlineLvl w:val="1"/>
        <w:rPr>
          <w:rFonts w:ascii="Times New Roman" w:eastAsia="Times New Roman" w:hAnsi="Times New Roman" w:cs="Times New Roman"/>
          <w:color w:val="000000"/>
          <w:spacing w:val="-15"/>
          <w:lang w:val="en-GB" w:eastAsia="en-GB"/>
        </w:rPr>
      </w:pPr>
      <w:bookmarkStart w:id="1" w:name="assertion_python"/>
    </w:p>
    <w:p w14:paraId="7A271DEE"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000000"/>
          <w:spacing w:val="-15"/>
          <w:lang w:val="en-GB" w:eastAsia="en-GB"/>
        </w:rPr>
        <w:t>Assertions in Python</w:t>
      </w:r>
      <w:bookmarkEnd w:id="1"/>
    </w:p>
    <w:p w14:paraId="49B43A7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assertion is a sanity-check that you can turn on or turn off when you are done with your testing of the program.</w:t>
      </w:r>
    </w:p>
    <w:p w14:paraId="223466D0" w14:textId="77777777" w:rsidR="00BE6986" w:rsidRPr="00EA23B9" w:rsidRDefault="00BE6986" w:rsidP="00BE6986">
      <w:pPr>
        <w:numPr>
          <w:ilvl w:val="0"/>
          <w:numId w:val="2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easiest way to think of an assertion is to liken it to a </w:t>
      </w:r>
      <w:r w:rsidRPr="00EA23B9">
        <w:rPr>
          <w:rFonts w:ascii="Times New Roman" w:hAnsi="Times New Roman" w:cs="Times New Roman"/>
          <w:b/>
          <w:bCs/>
          <w:color w:val="000000"/>
          <w:lang w:val="en-GB" w:eastAsia="en-GB"/>
        </w:rPr>
        <w:t>raise-if</w:t>
      </w:r>
      <w:r w:rsidRPr="00EA23B9">
        <w:rPr>
          <w:rFonts w:ascii="Times New Roman" w:hAnsi="Times New Roman" w:cs="Times New Roman"/>
          <w:color w:val="000000"/>
          <w:lang w:val="en-GB" w:eastAsia="en-GB"/>
        </w:rPr>
        <w:t>statement (or to be more accurate, a raise-if-not statement). An expression is tested, and if the result comes up false, an exception is raised.</w:t>
      </w:r>
    </w:p>
    <w:p w14:paraId="4F590324" w14:textId="77777777" w:rsidR="00BE6986" w:rsidRPr="00EA23B9" w:rsidRDefault="00BE6986" w:rsidP="00BE6986">
      <w:pPr>
        <w:numPr>
          <w:ilvl w:val="0"/>
          <w:numId w:val="2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Assertions are carried out by the assert statement, the newest keyword to Python, introduced in version 1.5.</w:t>
      </w:r>
    </w:p>
    <w:p w14:paraId="24DA6428" w14:textId="77777777" w:rsidR="00BE6986" w:rsidRPr="00EA23B9" w:rsidRDefault="00BE6986" w:rsidP="00BE6986">
      <w:pPr>
        <w:numPr>
          <w:ilvl w:val="0"/>
          <w:numId w:val="20"/>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Programmers often place assertions at the start of a function to check for valid input, and after a function call to check for valid output.</w:t>
      </w:r>
    </w:p>
    <w:p w14:paraId="69411178"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The assert Statement</w:t>
      </w:r>
    </w:p>
    <w:p w14:paraId="0048189E"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it encounters an assert statement, Python evaluates the accompanying expression, which is hopefully true. If the expression is false, Python raises an </w:t>
      </w:r>
      <w:r w:rsidRPr="00EA23B9">
        <w:rPr>
          <w:rFonts w:ascii="Times New Roman" w:hAnsi="Times New Roman" w:cs="Times New Roman"/>
          <w:i/>
          <w:iCs/>
          <w:color w:val="000000"/>
          <w:lang w:val="en-GB" w:eastAsia="en-GB"/>
        </w:rPr>
        <w:t>AssertionError</w:t>
      </w:r>
      <w:r w:rsidRPr="00EA23B9">
        <w:rPr>
          <w:rFonts w:ascii="Times New Roman" w:hAnsi="Times New Roman" w:cs="Times New Roman"/>
          <w:color w:val="000000"/>
          <w:lang w:val="en-GB" w:eastAsia="en-GB"/>
        </w:rPr>
        <w:t> exception.</w:t>
      </w:r>
    </w:p>
    <w:p w14:paraId="68E507B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The syntax for assert is −</w:t>
      </w:r>
    </w:p>
    <w:p w14:paraId="3565D8A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assert Expression[, Arguments]</w:t>
      </w:r>
    </w:p>
    <w:p w14:paraId="1F35CA2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the assertion fails, Python uses ArgumentExpression as the argument for the AssertionError. AssertionError exceptions can be caught and handled like any other exception, using the try-except statement. If they are not handled, they will terminate the program and produce a traceback.</w:t>
      </w:r>
    </w:p>
    <w:p w14:paraId="6D99E0B5"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434E811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 function that converts a given temperature from degrees Kelvin to degrees Fahrenheit. Since 0° K is as cold as it gets, the function bails out if it sees a negative temperature −</w:t>
      </w:r>
    </w:p>
    <w:p w14:paraId="35BAC9E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9DFD95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KelvinToFahrenheit</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Temperature</w:t>
      </w:r>
      <w:r w:rsidRPr="00EA23B9">
        <w:rPr>
          <w:rFonts w:ascii="Times New Roman" w:hAnsi="Times New Roman" w:cs="Times New Roman"/>
          <w:color w:val="666600"/>
          <w:lang w:val="en-GB" w:eastAsia="en-GB"/>
        </w:rPr>
        <w:t>):</w:t>
      </w:r>
    </w:p>
    <w:p w14:paraId="7BA1AA3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assert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Temperature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&gt;=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"Colder than absolute zero!"</w:t>
      </w:r>
    </w:p>
    <w:p w14:paraId="040B97A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Temperature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273</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1.8</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32</w:t>
      </w:r>
    </w:p>
    <w:p w14:paraId="4BC5F12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3C15F4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KelvinToFahrenheit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273</w:t>
      </w:r>
      <w:r w:rsidRPr="00EA23B9">
        <w:rPr>
          <w:rFonts w:ascii="Times New Roman" w:hAnsi="Times New Roman" w:cs="Times New Roman"/>
          <w:color w:val="666600"/>
          <w:lang w:val="en-GB" w:eastAsia="en-GB"/>
        </w:rPr>
        <w:t>))</w:t>
      </w:r>
    </w:p>
    <w:p w14:paraId="2C71E9A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int</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KelvinToFahrenheit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505.78</w:t>
      </w:r>
      <w:r w:rsidRPr="00EA23B9">
        <w:rPr>
          <w:rFonts w:ascii="Times New Roman" w:hAnsi="Times New Roman" w:cs="Times New Roman"/>
          <w:color w:val="666600"/>
          <w:lang w:val="en-GB" w:eastAsia="en-GB"/>
        </w:rPr>
        <w:t>)))</w:t>
      </w:r>
    </w:p>
    <w:p w14:paraId="291DC65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KelvinToFahrenheit</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5</w:t>
      </w:r>
      <w:r w:rsidRPr="00EA23B9">
        <w:rPr>
          <w:rFonts w:ascii="Times New Roman" w:hAnsi="Times New Roman" w:cs="Times New Roman"/>
          <w:color w:val="666600"/>
          <w:lang w:val="en-GB" w:eastAsia="en-GB"/>
        </w:rPr>
        <w:t>))</w:t>
      </w:r>
    </w:p>
    <w:p w14:paraId="764E0E0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the above code is executed, it produces the following result −</w:t>
      </w:r>
    </w:p>
    <w:p w14:paraId="2B7D255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32.0</w:t>
      </w:r>
    </w:p>
    <w:p w14:paraId="7B0F66A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451</w:t>
      </w:r>
    </w:p>
    <w:p w14:paraId="18E311C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Traceback (most recent call last):</w:t>
      </w:r>
    </w:p>
    <w:p w14:paraId="5A2CEC5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File "test.py", line 9, in &lt;module&gt;</w:t>
      </w:r>
    </w:p>
    <w:p w14:paraId="087457B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print KelvinToFahrenheit(-5)</w:t>
      </w:r>
    </w:p>
    <w:p w14:paraId="72550C1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File "test.py", line 4, in KelvinToFahrenheit</w:t>
      </w:r>
    </w:p>
    <w:p w14:paraId="43BD088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assert (Temperature &gt;= 0),"Colder than absolute zero!"</w:t>
      </w:r>
    </w:p>
    <w:p w14:paraId="45FCCB6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AssertionError: Colder than absolute zero!</w:t>
      </w:r>
    </w:p>
    <w:p w14:paraId="0E151122"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What is Exception?</w:t>
      </w:r>
    </w:p>
    <w:p w14:paraId="593EF47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14:paraId="5F35F63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lastRenderedPageBreak/>
        <w:t>When a Python script raises an exception, it must either handle the exception immediately otherwise it terminates and quits.</w:t>
      </w:r>
    </w:p>
    <w:p w14:paraId="343271AB" w14:textId="77777777" w:rsidR="00BE6986" w:rsidRPr="00EA23B9" w:rsidRDefault="00BE6986" w:rsidP="00BE6986">
      <w:pPr>
        <w:shd w:val="clear" w:color="auto" w:fill="FFFFFF"/>
        <w:spacing w:before="48" w:after="48" w:line="360" w:lineRule="atLeast"/>
        <w:ind w:right="48"/>
        <w:outlineLvl w:val="1"/>
        <w:rPr>
          <w:rFonts w:ascii="Times New Roman" w:eastAsia="Times New Roman" w:hAnsi="Times New Roman" w:cs="Times New Roman"/>
          <w:color w:val="121214"/>
          <w:spacing w:val="-15"/>
          <w:lang w:val="en-GB" w:eastAsia="en-GB"/>
        </w:rPr>
      </w:pPr>
      <w:r w:rsidRPr="00EA23B9">
        <w:rPr>
          <w:rFonts w:ascii="Times New Roman" w:eastAsia="Times New Roman" w:hAnsi="Times New Roman" w:cs="Times New Roman"/>
          <w:color w:val="121214"/>
          <w:spacing w:val="-15"/>
          <w:lang w:val="en-GB" w:eastAsia="en-GB"/>
        </w:rPr>
        <w:t>Handling an exception</w:t>
      </w:r>
    </w:p>
    <w:p w14:paraId="0E3F8BFC"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you have some </w:t>
      </w:r>
      <w:r w:rsidRPr="00EA23B9">
        <w:rPr>
          <w:rFonts w:ascii="Times New Roman" w:hAnsi="Times New Roman" w:cs="Times New Roman"/>
          <w:i/>
          <w:iCs/>
          <w:color w:val="000000"/>
          <w:lang w:val="en-GB" w:eastAsia="en-GB"/>
        </w:rPr>
        <w:t>suspicious</w:t>
      </w:r>
      <w:r w:rsidRPr="00EA23B9">
        <w:rPr>
          <w:rFonts w:ascii="Times New Roman" w:hAnsi="Times New Roman" w:cs="Times New Roman"/>
          <w:color w:val="000000"/>
          <w:lang w:val="en-GB" w:eastAsia="en-GB"/>
        </w:rPr>
        <w:t> code that may raise an exception, you can defend your program by placing the suspicious code in a </w:t>
      </w:r>
      <w:r w:rsidRPr="00EA23B9">
        <w:rPr>
          <w:rFonts w:ascii="Times New Roman" w:hAnsi="Times New Roman" w:cs="Times New Roman"/>
          <w:b/>
          <w:bCs/>
          <w:color w:val="000000"/>
          <w:lang w:val="en-GB" w:eastAsia="en-GB"/>
        </w:rPr>
        <w:t>try:</w:t>
      </w:r>
      <w:r w:rsidRPr="00EA23B9">
        <w:rPr>
          <w:rFonts w:ascii="Times New Roman" w:hAnsi="Times New Roman" w:cs="Times New Roman"/>
          <w:color w:val="000000"/>
          <w:lang w:val="en-GB" w:eastAsia="en-GB"/>
        </w:rPr>
        <w:t> block. After the try: block, include an </w:t>
      </w:r>
      <w:r w:rsidRPr="00EA23B9">
        <w:rPr>
          <w:rFonts w:ascii="Times New Roman" w:hAnsi="Times New Roman" w:cs="Times New Roman"/>
          <w:b/>
          <w:bCs/>
          <w:color w:val="000000"/>
          <w:lang w:val="en-GB" w:eastAsia="en-GB"/>
        </w:rPr>
        <w:t>except:</w:t>
      </w:r>
      <w:r w:rsidRPr="00EA23B9">
        <w:rPr>
          <w:rFonts w:ascii="Times New Roman" w:hAnsi="Times New Roman" w:cs="Times New Roman"/>
          <w:color w:val="000000"/>
          <w:lang w:val="en-GB" w:eastAsia="en-GB"/>
        </w:rPr>
        <w:t> statement, followed by a block of code which handles the problem as elegantly as possible.</w:t>
      </w:r>
    </w:p>
    <w:p w14:paraId="36E9F460"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4850D8B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simple syntax of </w:t>
      </w:r>
      <w:r w:rsidRPr="00EA23B9">
        <w:rPr>
          <w:rFonts w:ascii="Times New Roman" w:hAnsi="Times New Roman" w:cs="Times New Roman"/>
          <w:i/>
          <w:iCs/>
          <w:color w:val="000000"/>
          <w:lang w:val="en-GB" w:eastAsia="en-GB"/>
        </w:rPr>
        <w:t>try....except...else</w:t>
      </w:r>
      <w:r w:rsidRPr="00EA23B9">
        <w:rPr>
          <w:rFonts w:ascii="Times New Roman" w:hAnsi="Times New Roman" w:cs="Times New Roman"/>
          <w:color w:val="000000"/>
          <w:lang w:val="en-GB" w:eastAsia="en-GB"/>
        </w:rPr>
        <w:t> blocks −</w:t>
      </w:r>
    </w:p>
    <w:p w14:paraId="60960BF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7756D54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You</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do</w:t>
      </w:r>
      <w:r w:rsidRPr="00EA23B9">
        <w:rPr>
          <w:rFonts w:ascii="Times New Roman" w:hAnsi="Times New Roman" w:cs="Times New Roman"/>
          <w:color w:val="313131"/>
          <w:lang w:val="en-GB" w:eastAsia="en-GB"/>
        </w:rPr>
        <w:t xml:space="preserve"> your operations here</w:t>
      </w:r>
    </w:p>
    <w:p w14:paraId="5940117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9EB60B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ExceptionI</w:t>
      </w:r>
      <w:r w:rsidRPr="00EA23B9">
        <w:rPr>
          <w:rFonts w:ascii="Times New Roman" w:hAnsi="Times New Roman" w:cs="Times New Roman"/>
          <w:color w:val="666600"/>
          <w:lang w:val="en-GB" w:eastAsia="en-GB"/>
        </w:rPr>
        <w:t>:</w:t>
      </w:r>
    </w:p>
    <w:p w14:paraId="25E94B4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If</w:t>
      </w:r>
      <w:r w:rsidRPr="00EA23B9">
        <w:rPr>
          <w:rFonts w:ascii="Times New Roman" w:hAnsi="Times New Roman" w:cs="Times New Roman"/>
          <w:color w:val="313131"/>
          <w:lang w:val="en-GB" w:eastAsia="en-GB"/>
        </w:rPr>
        <w:t xml:space="preserve"> there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then</w:t>
      </w:r>
      <w:r w:rsidRPr="00EA23B9">
        <w:rPr>
          <w:rFonts w:ascii="Times New Roman" w:hAnsi="Times New Roman" w:cs="Times New Roman"/>
          <w:color w:val="313131"/>
          <w:lang w:val="en-GB" w:eastAsia="en-GB"/>
        </w:rPr>
        <w:t xml:space="preserve"> execute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block</w:t>
      </w:r>
      <w:r w:rsidRPr="00EA23B9">
        <w:rPr>
          <w:rFonts w:ascii="Times New Roman" w:hAnsi="Times New Roman" w:cs="Times New Roman"/>
          <w:color w:val="666600"/>
          <w:lang w:val="en-GB" w:eastAsia="en-GB"/>
        </w:rPr>
        <w:t>.</w:t>
      </w:r>
    </w:p>
    <w:p w14:paraId="01FAC37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ExceptionII</w:t>
      </w:r>
      <w:r w:rsidRPr="00EA23B9">
        <w:rPr>
          <w:rFonts w:ascii="Times New Roman" w:hAnsi="Times New Roman" w:cs="Times New Roman"/>
          <w:color w:val="666600"/>
          <w:lang w:val="en-GB" w:eastAsia="en-GB"/>
        </w:rPr>
        <w:t>:</w:t>
      </w:r>
    </w:p>
    <w:p w14:paraId="0C2A1ED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If</w:t>
      </w:r>
      <w:r w:rsidRPr="00EA23B9">
        <w:rPr>
          <w:rFonts w:ascii="Times New Roman" w:hAnsi="Times New Roman" w:cs="Times New Roman"/>
          <w:color w:val="313131"/>
          <w:lang w:val="en-GB" w:eastAsia="en-GB"/>
        </w:rPr>
        <w:t xml:space="preserve"> there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ExceptionII</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then</w:t>
      </w:r>
      <w:r w:rsidRPr="00EA23B9">
        <w:rPr>
          <w:rFonts w:ascii="Times New Roman" w:hAnsi="Times New Roman" w:cs="Times New Roman"/>
          <w:color w:val="313131"/>
          <w:lang w:val="en-GB" w:eastAsia="en-GB"/>
        </w:rPr>
        <w:t xml:space="preserve"> execute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block</w:t>
      </w:r>
      <w:r w:rsidRPr="00EA23B9">
        <w:rPr>
          <w:rFonts w:ascii="Times New Roman" w:hAnsi="Times New Roman" w:cs="Times New Roman"/>
          <w:color w:val="666600"/>
          <w:lang w:val="en-GB" w:eastAsia="en-GB"/>
        </w:rPr>
        <w:t>.</w:t>
      </w:r>
    </w:p>
    <w:p w14:paraId="46EE4A8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3EAD991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24D5D3A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If</w:t>
      </w:r>
      <w:r w:rsidRPr="00EA23B9">
        <w:rPr>
          <w:rFonts w:ascii="Times New Roman" w:hAnsi="Times New Roman" w:cs="Times New Roman"/>
          <w:color w:val="313131"/>
          <w:lang w:val="en-GB" w:eastAsia="en-GB"/>
        </w:rPr>
        <w:t xml:space="preserve"> there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no</w:t>
      </w:r>
      <w:r w:rsidRPr="00EA23B9">
        <w:rPr>
          <w:rFonts w:ascii="Times New Roman" w:hAnsi="Times New Roman" w:cs="Times New Roman"/>
          <w:color w:val="313131"/>
          <w:lang w:val="en-GB" w:eastAsia="en-GB"/>
        </w:rPr>
        <w:t xml:space="preserve"> exception </w:t>
      </w:r>
      <w:r w:rsidRPr="00EA23B9">
        <w:rPr>
          <w:rFonts w:ascii="Times New Roman" w:hAnsi="Times New Roman" w:cs="Times New Roman"/>
          <w:color w:val="000088"/>
          <w:lang w:val="en-GB" w:eastAsia="en-GB"/>
        </w:rPr>
        <w:t>then</w:t>
      </w:r>
      <w:r w:rsidRPr="00EA23B9">
        <w:rPr>
          <w:rFonts w:ascii="Times New Roman" w:hAnsi="Times New Roman" w:cs="Times New Roman"/>
          <w:color w:val="313131"/>
          <w:lang w:val="en-GB" w:eastAsia="en-GB"/>
        </w:rPr>
        <w:t xml:space="preserve"> execute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block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3A267E06"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are few important points about the above-mentioned syntax −</w:t>
      </w:r>
    </w:p>
    <w:p w14:paraId="71BD6E6A" w14:textId="77777777" w:rsidR="00BE6986" w:rsidRPr="00EA23B9" w:rsidRDefault="00BE6986" w:rsidP="00BE6986">
      <w:pPr>
        <w:numPr>
          <w:ilvl w:val="0"/>
          <w:numId w:val="2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 single try statement can have multiple except statements. This is useful when the try block contains statements that may throw different types of exceptions.</w:t>
      </w:r>
    </w:p>
    <w:p w14:paraId="0B41C83B" w14:textId="77777777" w:rsidR="00BE6986" w:rsidRPr="00EA23B9" w:rsidRDefault="00BE6986" w:rsidP="00BE6986">
      <w:pPr>
        <w:numPr>
          <w:ilvl w:val="0"/>
          <w:numId w:val="2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also provide a generic except clause, which handles any exception.</w:t>
      </w:r>
    </w:p>
    <w:p w14:paraId="75AB2C50" w14:textId="77777777" w:rsidR="00BE6986" w:rsidRPr="00EA23B9" w:rsidRDefault="00BE6986" w:rsidP="00BE6986">
      <w:pPr>
        <w:numPr>
          <w:ilvl w:val="0"/>
          <w:numId w:val="2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After the except clause(s), you can include an else-clause. The code in the else-block executes if the code in the try: block does not raise an exception.</w:t>
      </w:r>
    </w:p>
    <w:p w14:paraId="42CFF1B2" w14:textId="77777777" w:rsidR="00BE6986" w:rsidRPr="00EA23B9" w:rsidRDefault="00BE6986" w:rsidP="00BE6986">
      <w:pPr>
        <w:numPr>
          <w:ilvl w:val="0"/>
          <w:numId w:val="21"/>
        </w:numPr>
        <w:shd w:val="clear" w:color="auto" w:fill="FFFFFF"/>
        <w:spacing w:after="144" w:line="360" w:lineRule="atLeast"/>
        <w:ind w:left="76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else-block is a good place for code that does not need the try: block's protection.</w:t>
      </w:r>
    </w:p>
    <w:p w14:paraId="3E782496"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2220700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example opens a file, writes content in the, file and comes out gracefully because there is no problem at all −</w:t>
      </w:r>
    </w:p>
    <w:p w14:paraId="5177693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D0CD35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014F22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5E9A562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w:t>
      </w:r>
      <w:r w:rsidRPr="00EA23B9">
        <w:rPr>
          <w:rFonts w:ascii="Times New Roman" w:hAnsi="Times New Roman" w:cs="Times New Roman"/>
          <w:color w:val="666600"/>
          <w:lang w:val="en-GB" w:eastAsia="en-GB"/>
        </w:rPr>
        <w:t>)</w:t>
      </w:r>
    </w:p>
    <w:p w14:paraId="61E8C2E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write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"This is my test file for exception handling!!"</w:t>
      </w:r>
      <w:r w:rsidRPr="00EA23B9">
        <w:rPr>
          <w:rFonts w:ascii="Times New Roman" w:hAnsi="Times New Roman" w:cs="Times New Roman"/>
          <w:color w:val="666600"/>
          <w:lang w:val="en-GB" w:eastAsia="en-GB"/>
        </w:rPr>
        <w:t>)</w:t>
      </w:r>
    </w:p>
    <w:p w14:paraId="398B025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IOError</w:t>
      </w:r>
      <w:r w:rsidRPr="00EA23B9">
        <w:rPr>
          <w:rFonts w:ascii="Times New Roman" w:hAnsi="Times New Roman" w:cs="Times New Roman"/>
          <w:color w:val="666600"/>
          <w:lang w:val="en-GB" w:eastAsia="en-GB"/>
        </w:rPr>
        <w:t>:</w:t>
      </w:r>
    </w:p>
    <w:p w14:paraId="24E5DAA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"Error: can\'t find file or read data"</w:t>
      </w:r>
      <w:r w:rsidRPr="00EA23B9">
        <w:rPr>
          <w:rFonts w:ascii="Times New Roman" w:hAnsi="Times New Roman" w:cs="Times New Roman"/>
          <w:color w:val="666600"/>
          <w:lang w:val="en-GB" w:eastAsia="en-GB"/>
        </w:rPr>
        <w:t>)</w:t>
      </w:r>
    </w:p>
    <w:p w14:paraId="2102666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7420460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"Written content in the file successfully"</w:t>
      </w:r>
      <w:r w:rsidRPr="00EA23B9">
        <w:rPr>
          <w:rFonts w:ascii="Times New Roman" w:hAnsi="Times New Roman" w:cs="Times New Roman"/>
          <w:color w:val="666600"/>
          <w:lang w:val="en-GB" w:eastAsia="en-GB"/>
        </w:rPr>
        <w:t>)</w:t>
      </w:r>
    </w:p>
    <w:p w14:paraId="152C547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60B20B5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2968D5F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Written content in the file successfully</w:t>
      </w:r>
    </w:p>
    <w:p w14:paraId="35E5B076"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47AF742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example tries to open a file where you do not have the write permission, so it raises an exception −</w:t>
      </w:r>
    </w:p>
    <w:p w14:paraId="3107315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BFBB8A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02E7E2C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14F35C0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"r"</w:t>
      </w:r>
      <w:r w:rsidRPr="00EA23B9">
        <w:rPr>
          <w:rFonts w:ascii="Times New Roman" w:hAnsi="Times New Roman" w:cs="Times New Roman"/>
          <w:color w:val="666600"/>
          <w:lang w:val="en-GB" w:eastAsia="en-GB"/>
        </w:rPr>
        <w:t>)</w:t>
      </w:r>
    </w:p>
    <w:p w14:paraId="571E8F2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write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"This is my test file for exception handling!!"</w:t>
      </w:r>
      <w:r w:rsidRPr="00EA23B9">
        <w:rPr>
          <w:rFonts w:ascii="Times New Roman" w:hAnsi="Times New Roman" w:cs="Times New Roman"/>
          <w:color w:val="666600"/>
          <w:lang w:val="en-GB" w:eastAsia="en-GB"/>
        </w:rPr>
        <w:t>)</w:t>
      </w:r>
    </w:p>
    <w:p w14:paraId="4A66996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IOError</w:t>
      </w:r>
      <w:r w:rsidRPr="00EA23B9">
        <w:rPr>
          <w:rFonts w:ascii="Times New Roman" w:hAnsi="Times New Roman" w:cs="Times New Roman"/>
          <w:color w:val="666600"/>
          <w:lang w:val="en-GB" w:eastAsia="en-GB"/>
        </w:rPr>
        <w:t>:</w:t>
      </w:r>
    </w:p>
    <w:p w14:paraId="5D17837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"Error: can\'t find file or read data"</w:t>
      </w:r>
      <w:r w:rsidRPr="00EA23B9">
        <w:rPr>
          <w:rFonts w:ascii="Times New Roman" w:hAnsi="Times New Roman" w:cs="Times New Roman"/>
          <w:color w:val="666600"/>
          <w:lang w:val="en-GB" w:eastAsia="en-GB"/>
        </w:rPr>
        <w:t>)</w:t>
      </w:r>
    </w:p>
    <w:p w14:paraId="6A1A786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1489753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"Written content in the file successfully"</w:t>
      </w:r>
      <w:r w:rsidRPr="00EA23B9">
        <w:rPr>
          <w:rFonts w:ascii="Times New Roman" w:hAnsi="Times New Roman" w:cs="Times New Roman"/>
          <w:color w:val="666600"/>
          <w:lang w:val="en-GB" w:eastAsia="en-GB"/>
        </w:rPr>
        <w:t>)</w:t>
      </w:r>
    </w:p>
    <w:p w14:paraId="78626D2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7301AD5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Error: can't find file or read data</w:t>
      </w:r>
    </w:p>
    <w:p w14:paraId="25B8FB11" w14:textId="77777777" w:rsidR="00F84EDC" w:rsidRDefault="00F84EDC"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44847791" w14:textId="77777777" w:rsidR="00F84EDC" w:rsidRDefault="00F84EDC"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28EBDEF4" w14:textId="77777777" w:rsidR="00F84EDC" w:rsidRDefault="00F84EDC"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p>
    <w:p w14:paraId="22646D94"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bookmarkStart w:id="2" w:name="_GoBack"/>
      <w:bookmarkEnd w:id="2"/>
      <w:r w:rsidRPr="00A83DEB">
        <w:rPr>
          <w:rFonts w:ascii="Times New Roman" w:eastAsia="Times New Roman" w:hAnsi="Times New Roman" w:cs="Times New Roman"/>
          <w:b/>
          <w:color w:val="121214"/>
          <w:spacing w:val="-15"/>
          <w:lang w:val="en-GB" w:eastAsia="en-GB"/>
        </w:rPr>
        <w:lastRenderedPageBreak/>
        <w:t>The except Clause with No Exceptions</w:t>
      </w:r>
    </w:p>
    <w:p w14:paraId="01CC817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also use the except statement with no exceptions defined as follows −</w:t>
      </w:r>
    </w:p>
    <w:p w14:paraId="1D8E61C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7A4A030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You</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do</w:t>
      </w:r>
      <w:r w:rsidRPr="00EA23B9">
        <w:rPr>
          <w:rFonts w:ascii="Times New Roman" w:hAnsi="Times New Roman" w:cs="Times New Roman"/>
          <w:color w:val="313131"/>
          <w:lang w:val="en-GB" w:eastAsia="en-GB"/>
        </w:rPr>
        <w:t xml:space="preserve"> your operations here</w:t>
      </w:r>
    </w:p>
    <w:p w14:paraId="0464394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3F6491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p>
    <w:p w14:paraId="6A5F9BB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If</w:t>
      </w:r>
      <w:r w:rsidRPr="00EA23B9">
        <w:rPr>
          <w:rFonts w:ascii="Times New Roman" w:hAnsi="Times New Roman" w:cs="Times New Roman"/>
          <w:color w:val="313131"/>
          <w:lang w:val="en-GB" w:eastAsia="en-GB"/>
        </w:rPr>
        <w:t xml:space="preserve"> there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any exception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then</w:t>
      </w:r>
      <w:r w:rsidRPr="00EA23B9">
        <w:rPr>
          <w:rFonts w:ascii="Times New Roman" w:hAnsi="Times New Roman" w:cs="Times New Roman"/>
          <w:color w:val="313131"/>
          <w:lang w:val="en-GB" w:eastAsia="en-GB"/>
        </w:rPr>
        <w:t xml:space="preserve"> execute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block</w:t>
      </w:r>
      <w:r w:rsidRPr="00EA23B9">
        <w:rPr>
          <w:rFonts w:ascii="Times New Roman" w:hAnsi="Times New Roman" w:cs="Times New Roman"/>
          <w:color w:val="666600"/>
          <w:lang w:val="en-GB" w:eastAsia="en-GB"/>
        </w:rPr>
        <w:t>.</w:t>
      </w:r>
    </w:p>
    <w:p w14:paraId="70E5FF4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427EC59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146F35A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If</w:t>
      </w:r>
      <w:r w:rsidRPr="00EA23B9">
        <w:rPr>
          <w:rFonts w:ascii="Times New Roman" w:hAnsi="Times New Roman" w:cs="Times New Roman"/>
          <w:color w:val="313131"/>
          <w:lang w:val="en-GB" w:eastAsia="en-GB"/>
        </w:rPr>
        <w:t xml:space="preserve"> there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no</w:t>
      </w:r>
      <w:r w:rsidRPr="00EA23B9">
        <w:rPr>
          <w:rFonts w:ascii="Times New Roman" w:hAnsi="Times New Roman" w:cs="Times New Roman"/>
          <w:color w:val="313131"/>
          <w:lang w:val="en-GB" w:eastAsia="en-GB"/>
        </w:rPr>
        <w:t xml:space="preserve"> exception </w:t>
      </w:r>
      <w:r w:rsidRPr="00EA23B9">
        <w:rPr>
          <w:rFonts w:ascii="Times New Roman" w:hAnsi="Times New Roman" w:cs="Times New Roman"/>
          <w:color w:val="000088"/>
          <w:lang w:val="en-GB" w:eastAsia="en-GB"/>
        </w:rPr>
        <w:t>then</w:t>
      </w:r>
      <w:r w:rsidRPr="00EA23B9">
        <w:rPr>
          <w:rFonts w:ascii="Times New Roman" w:hAnsi="Times New Roman" w:cs="Times New Roman"/>
          <w:color w:val="313131"/>
          <w:lang w:val="en-GB" w:eastAsia="en-GB"/>
        </w:rPr>
        <w:t xml:space="preserve"> execute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block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096A34E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kind of a </w:t>
      </w:r>
      <w:r w:rsidRPr="00EA23B9">
        <w:rPr>
          <w:rFonts w:ascii="Times New Roman" w:hAnsi="Times New Roman" w:cs="Times New Roman"/>
          <w:b/>
          <w:bCs/>
          <w:color w:val="000000"/>
          <w:lang w:val="en-GB" w:eastAsia="en-GB"/>
        </w:rPr>
        <w:t>try-except</w:t>
      </w:r>
      <w:r w:rsidRPr="00EA23B9">
        <w:rPr>
          <w:rFonts w:ascii="Times New Roman" w:hAnsi="Times New Roman" w:cs="Times New Roman"/>
          <w:color w:val="000000"/>
          <w:lang w:val="en-GB" w:eastAsia="en-GB"/>
        </w:rPr>
        <w:t> statement catches all the exceptions that occur. Using this kind of try-except statement is not considered a good programming practice though, because it catches all exceptions but does not make the programmer identify the root cause of the problem that may occur.</w:t>
      </w:r>
    </w:p>
    <w:p w14:paraId="4A7CC867"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except Clause with Multiple Exceptions</w:t>
      </w:r>
    </w:p>
    <w:p w14:paraId="3020F7A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also use the same </w:t>
      </w:r>
      <w:r w:rsidRPr="00EA23B9">
        <w:rPr>
          <w:rFonts w:ascii="Times New Roman" w:hAnsi="Times New Roman" w:cs="Times New Roman"/>
          <w:i/>
          <w:iCs/>
          <w:color w:val="000000"/>
          <w:lang w:val="en-GB" w:eastAsia="en-GB"/>
        </w:rPr>
        <w:t>except</w:t>
      </w:r>
      <w:r w:rsidRPr="00EA23B9">
        <w:rPr>
          <w:rFonts w:ascii="Times New Roman" w:hAnsi="Times New Roman" w:cs="Times New Roman"/>
          <w:color w:val="000000"/>
          <w:lang w:val="en-GB" w:eastAsia="en-GB"/>
        </w:rPr>
        <w:t> statement to handle multiple exceptions as follows −</w:t>
      </w:r>
    </w:p>
    <w:p w14:paraId="7BC897A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596EDC6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You</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do</w:t>
      </w:r>
      <w:r w:rsidRPr="00EA23B9">
        <w:rPr>
          <w:rFonts w:ascii="Times New Roman" w:hAnsi="Times New Roman" w:cs="Times New Roman"/>
          <w:color w:val="313131"/>
          <w:lang w:val="en-GB" w:eastAsia="en-GB"/>
        </w:rPr>
        <w:t xml:space="preserve"> your operations here</w:t>
      </w:r>
    </w:p>
    <w:p w14:paraId="0D0A234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8F815A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Exception1</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Exception2</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ExceptionN</w:t>
      </w:r>
      <w:r w:rsidRPr="00EA23B9">
        <w:rPr>
          <w:rFonts w:ascii="Times New Roman" w:hAnsi="Times New Roman" w:cs="Times New Roman"/>
          <w:color w:val="666600"/>
          <w:lang w:val="en-GB" w:eastAsia="en-GB"/>
        </w:rPr>
        <w:t>]]]):</w:t>
      </w:r>
    </w:p>
    <w:p w14:paraId="4064D1E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If</w:t>
      </w:r>
      <w:r w:rsidRPr="00EA23B9">
        <w:rPr>
          <w:rFonts w:ascii="Times New Roman" w:hAnsi="Times New Roman" w:cs="Times New Roman"/>
          <w:color w:val="313131"/>
          <w:lang w:val="en-GB" w:eastAsia="en-GB"/>
        </w:rPr>
        <w:t xml:space="preserve"> there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any exception </w:t>
      </w:r>
      <w:r w:rsidRPr="00EA23B9">
        <w:rPr>
          <w:rFonts w:ascii="Times New Roman" w:hAnsi="Times New Roman" w:cs="Times New Roman"/>
          <w:color w:val="000088"/>
          <w:lang w:val="en-GB" w:eastAsia="en-GB"/>
        </w:rPr>
        <w:t>from</w:t>
      </w:r>
      <w:r w:rsidRPr="00EA23B9">
        <w:rPr>
          <w:rFonts w:ascii="Times New Roman" w:hAnsi="Times New Roman" w:cs="Times New Roman"/>
          <w:color w:val="313131"/>
          <w:lang w:val="en-GB" w:eastAsia="en-GB"/>
        </w:rPr>
        <w:t xml:space="preserve"> the given exception list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76D6A53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then</w:t>
      </w:r>
      <w:r w:rsidRPr="00EA23B9">
        <w:rPr>
          <w:rFonts w:ascii="Times New Roman" w:hAnsi="Times New Roman" w:cs="Times New Roman"/>
          <w:color w:val="313131"/>
          <w:lang w:val="en-GB" w:eastAsia="en-GB"/>
        </w:rPr>
        <w:t xml:space="preserve"> execute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block</w:t>
      </w:r>
      <w:r w:rsidRPr="00EA23B9">
        <w:rPr>
          <w:rFonts w:ascii="Times New Roman" w:hAnsi="Times New Roman" w:cs="Times New Roman"/>
          <w:color w:val="666600"/>
          <w:lang w:val="en-GB" w:eastAsia="en-GB"/>
        </w:rPr>
        <w:t>.</w:t>
      </w:r>
    </w:p>
    <w:p w14:paraId="238D6F0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3E901A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1CF0967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If</w:t>
      </w:r>
      <w:r w:rsidRPr="00EA23B9">
        <w:rPr>
          <w:rFonts w:ascii="Times New Roman" w:hAnsi="Times New Roman" w:cs="Times New Roman"/>
          <w:color w:val="313131"/>
          <w:lang w:val="en-GB" w:eastAsia="en-GB"/>
        </w:rPr>
        <w:t xml:space="preserve"> there </w:t>
      </w:r>
      <w:r w:rsidRPr="00EA23B9">
        <w:rPr>
          <w:rFonts w:ascii="Times New Roman" w:hAnsi="Times New Roman" w:cs="Times New Roman"/>
          <w:color w:val="000088"/>
          <w:lang w:val="en-GB" w:eastAsia="en-GB"/>
        </w:rPr>
        <w:t>is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no</w:t>
      </w:r>
      <w:r w:rsidRPr="00EA23B9">
        <w:rPr>
          <w:rFonts w:ascii="Times New Roman" w:hAnsi="Times New Roman" w:cs="Times New Roman"/>
          <w:color w:val="313131"/>
          <w:lang w:val="en-GB" w:eastAsia="en-GB"/>
        </w:rPr>
        <w:t xml:space="preserve"> exception </w:t>
      </w:r>
      <w:r w:rsidRPr="00EA23B9">
        <w:rPr>
          <w:rFonts w:ascii="Times New Roman" w:hAnsi="Times New Roman" w:cs="Times New Roman"/>
          <w:color w:val="000088"/>
          <w:lang w:val="en-GB" w:eastAsia="en-GB"/>
        </w:rPr>
        <w:t>then</w:t>
      </w:r>
      <w:r w:rsidRPr="00EA23B9">
        <w:rPr>
          <w:rFonts w:ascii="Times New Roman" w:hAnsi="Times New Roman" w:cs="Times New Roman"/>
          <w:color w:val="313131"/>
          <w:lang w:val="en-GB" w:eastAsia="en-GB"/>
        </w:rPr>
        <w:t xml:space="preserve"> execute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block</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p>
    <w:p w14:paraId="54CA362A"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The try-finally Clause</w:t>
      </w:r>
    </w:p>
    <w:p w14:paraId="6C8CD3A7"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use a </w:t>
      </w:r>
      <w:r w:rsidRPr="00EA23B9">
        <w:rPr>
          <w:rFonts w:ascii="Times New Roman" w:hAnsi="Times New Roman" w:cs="Times New Roman"/>
          <w:b/>
          <w:bCs/>
          <w:color w:val="000000"/>
          <w:lang w:val="en-GB" w:eastAsia="en-GB"/>
        </w:rPr>
        <w:t>finally:</w:t>
      </w:r>
      <w:r w:rsidRPr="00EA23B9">
        <w:rPr>
          <w:rFonts w:ascii="Times New Roman" w:hAnsi="Times New Roman" w:cs="Times New Roman"/>
          <w:color w:val="000000"/>
          <w:lang w:val="en-GB" w:eastAsia="en-GB"/>
        </w:rPr>
        <w:t> block along with a </w:t>
      </w:r>
      <w:r w:rsidRPr="00EA23B9">
        <w:rPr>
          <w:rFonts w:ascii="Times New Roman" w:hAnsi="Times New Roman" w:cs="Times New Roman"/>
          <w:b/>
          <w:bCs/>
          <w:color w:val="000000"/>
          <w:lang w:val="en-GB" w:eastAsia="en-GB"/>
        </w:rPr>
        <w:t>try:</w:t>
      </w:r>
      <w:r w:rsidRPr="00EA23B9">
        <w:rPr>
          <w:rFonts w:ascii="Times New Roman" w:hAnsi="Times New Roman" w:cs="Times New Roman"/>
          <w:color w:val="000000"/>
          <w:lang w:val="en-GB" w:eastAsia="en-GB"/>
        </w:rPr>
        <w:t> block. The </w:t>
      </w:r>
      <w:r w:rsidRPr="00EA23B9">
        <w:rPr>
          <w:rFonts w:ascii="Times New Roman" w:hAnsi="Times New Roman" w:cs="Times New Roman"/>
          <w:b/>
          <w:bCs/>
          <w:color w:val="000000"/>
          <w:lang w:val="en-GB" w:eastAsia="en-GB"/>
        </w:rPr>
        <w:t>finally:</w:t>
      </w:r>
      <w:r w:rsidRPr="00EA23B9">
        <w:rPr>
          <w:rFonts w:ascii="Times New Roman" w:hAnsi="Times New Roman" w:cs="Times New Roman"/>
          <w:color w:val="000000"/>
          <w:lang w:val="en-GB" w:eastAsia="en-GB"/>
        </w:rPr>
        <w:t> block is a place to put any code that must execute, whether the try-block raised an exception or not. The syntax of the try-finally statement is this −</w:t>
      </w:r>
    </w:p>
    <w:p w14:paraId="71A0AB2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try</w:t>
      </w:r>
      <w:r w:rsidRPr="00EA23B9">
        <w:rPr>
          <w:rFonts w:ascii="Times New Roman" w:hAnsi="Times New Roman" w:cs="Times New Roman"/>
          <w:color w:val="666600"/>
          <w:lang w:val="en-GB" w:eastAsia="en-GB"/>
        </w:rPr>
        <w:t>:</w:t>
      </w:r>
    </w:p>
    <w:p w14:paraId="3BD39A6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You</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do</w:t>
      </w:r>
      <w:r w:rsidRPr="00EA23B9">
        <w:rPr>
          <w:rFonts w:ascii="Times New Roman" w:hAnsi="Times New Roman" w:cs="Times New Roman"/>
          <w:color w:val="313131"/>
          <w:lang w:val="en-GB" w:eastAsia="en-GB"/>
        </w:rPr>
        <w:t xml:space="preserve"> your operations here</w:t>
      </w:r>
      <w:r w:rsidRPr="00EA23B9">
        <w:rPr>
          <w:rFonts w:ascii="Times New Roman" w:hAnsi="Times New Roman" w:cs="Times New Roman"/>
          <w:color w:val="666600"/>
          <w:lang w:val="en-GB" w:eastAsia="en-GB"/>
        </w:rPr>
        <w:t>;</w:t>
      </w:r>
    </w:p>
    <w:p w14:paraId="3FD7AFD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5081DB6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Due</w:t>
      </w:r>
      <w:r w:rsidRPr="00EA23B9">
        <w:rPr>
          <w:rFonts w:ascii="Times New Roman" w:hAnsi="Times New Roman" w:cs="Times New Roman"/>
          <w:color w:val="313131"/>
          <w:lang w:val="en-GB" w:eastAsia="en-GB"/>
        </w:rPr>
        <w:t xml:space="preserve"> to any exception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this</w:t>
      </w:r>
      <w:r w:rsidRPr="00EA23B9">
        <w:rPr>
          <w:rFonts w:ascii="Times New Roman" w:hAnsi="Times New Roman" w:cs="Times New Roman"/>
          <w:color w:val="313131"/>
          <w:lang w:val="en-GB" w:eastAsia="en-GB"/>
        </w:rPr>
        <w:t xml:space="preserve"> may be skipped</w:t>
      </w:r>
      <w:r w:rsidRPr="00EA23B9">
        <w:rPr>
          <w:rFonts w:ascii="Times New Roman" w:hAnsi="Times New Roman" w:cs="Times New Roman"/>
          <w:color w:val="666600"/>
          <w:lang w:val="en-GB" w:eastAsia="en-GB"/>
        </w:rPr>
        <w:t>.</w:t>
      </w:r>
    </w:p>
    <w:p w14:paraId="20CB6B9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finally</w:t>
      </w:r>
      <w:r w:rsidRPr="00EA23B9">
        <w:rPr>
          <w:rFonts w:ascii="Times New Roman" w:hAnsi="Times New Roman" w:cs="Times New Roman"/>
          <w:color w:val="666600"/>
          <w:lang w:val="en-GB" w:eastAsia="en-GB"/>
        </w:rPr>
        <w:t>:</w:t>
      </w:r>
    </w:p>
    <w:p w14:paraId="36EA6F6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This</w:t>
      </w:r>
      <w:r w:rsidRPr="00EA23B9">
        <w:rPr>
          <w:rFonts w:ascii="Times New Roman" w:hAnsi="Times New Roman" w:cs="Times New Roman"/>
          <w:color w:val="313131"/>
          <w:lang w:val="en-GB" w:eastAsia="en-GB"/>
        </w:rPr>
        <w:t xml:space="preserve"> would always be executed</w:t>
      </w:r>
      <w:r w:rsidRPr="00EA23B9">
        <w:rPr>
          <w:rFonts w:ascii="Times New Roman" w:hAnsi="Times New Roman" w:cs="Times New Roman"/>
          <w:color w:val="666600"/>
          <w:lang w:val="en-GB" w:eastAsia="en-GB"/>
        </w:rPr>
        <w:t>.</w:t>
      </w:r>
    </w:p>
    <w:p w14:paraId="5AC047B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1D8CF38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You can provide except clause(s), or a finally clause, but not both. You cannot use </w:t>
      </w:r>
      <w:r w:rsidRPr="00EA23B9">
        <w:rPr>
          <w:rFonts w:ascii="Times New Roman" w:hAnsi="Times New Roman" w:cs="Times New Roman"/>
          <w:i/>
          <w:iCs/>
          <w:color w:val="000000"/>
          <w:lang w:val="en-GB" w:eastAsia="en-GB"/>
        </w:rPr>
        <w:t>else</w:t>
      </w:r>
      <w:r w:rsidRPr="00EA23B9">
        <w:rPr>
          <w:rFonts w:ascii="Times New Roman" w:hAnsi="Times New Roman" w:cs="Times New Roman"/>
          <w:color w:val="000000"/>
          <w:lang w:val="en-GB" w:eastAsia="en-GB"/>
        </w:rPr>
        <w:t> clause as well along with a finally clause.</w:t>
      </w:r>
    </w:p>
    <w:p w14:paraId="43676207"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7028742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5AFD765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48B247B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7A761C5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w:t>
      </w:r>
      <w:r w:rsidRPr="00EA23B9">
        <w:rPr>
          <w:rFonts w:ascii="Times New Roman" w:hAnsi="Times New Roman" w:cs="Times New Roman"/>
          <w:color w:val="666600"/>
          <w:lang w:val="en-GB" w:eastAsia="en-GB"/>
        </w:rPr>
        <w:t>)</w:t>
      </w:r>
    </w:p>
    <w:p w14:paraId="2029D57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write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"This is my test file for exception handling!!"</w:t>
      </w:r>
      <w:r w:rsidRPr="00EA23B9">
        <w:rPr>
          <w:rFonts w:ascii="Times New Roman" w:hAnsi="Times New Roman" w:cs="Times New Roman"/>
          <w:color w:val="666600"/>
          <w:lang w:val="en-GB" w:eastAsia="en-GB"/>
        </w:rPr>
        <w:t>)</w:t>
      </w:r>
    </w:p>
    <w:p w14:paraId="7FEE7E4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finally</w:t>
      </w:r>
      <w:r w:rsidRPr="00EA23B9">
        <w:rPr>
          <w:rFonts w:ascii="Times New Roman" w:hAnsi="Times New Roman" w:cs="Times New Roman"/>
          <w:color w:val="666600"/>
          <w:lang w:val="en-GB" w:eastAsia="en-GB"/>
        </w:rPr>
        <w:t>:</w:t>
      </w:r>
    </w:p>
    <w:p w14:paraId="7B6E8FE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"Error: can\'t find file or read data"</w:t>
      </w:r>
      <w:r w:rsidRPr="00EA23B9">
        <w:rPr>
          <w:rFonts w:ascii="Times New Roman" w:hAnsi="Times New Roman" w:cs="Times New Roman"/>
          <w:color w:val="666600"/>
          <w:lang w:val="en-GB" w:eastAsia="en-GB"/>
        </w:rPr>
        <w:t>)</w:t>
      </w:r>
    </w:p>
    <w:p w14:paraId="5B9285C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1F22F172"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you do not have permission to open the file in writing mode, then this will produce the following result −</w:t>
      </w:r>
    </w:p>
    <w:p w14:paraId="1A95673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Error: can't find file or read data</w:t>
      </w:r>
    </w:p>
    <w:p w14:paraId="70A4DF9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Same example can be written more cleanly as follows −</w:t>
      </w:r>
    </w:p>
    <w:p w14:paraId="0023DDA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7AFA67E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370801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3DEE56D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open</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"testfile"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8800"/>
          <w:lang w:val="en-GB" w:eastAsia="en-GB"/>
        </w:rPr>
        <w:t>"w"</w:t>
      </w:r>
      <w:r w:rsidRPr="00EA23B9">
        <w:rPr>
          <w:rFonts w:ascii="Times New Roman" w:hAnsi="Times New Roman" w:cs="Times New Roman"/>
          <w:color w:val="666600"/>
          <w:lang w:val="en-GB" w:eastAsia="en-GB"/>
        </w:rPr>
        <w:t>)</w:t>
      </w:r>
    </w:p>
    <w:p w14:paraId="7B86F66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03A8E93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 xml:space="preserve">      fh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write</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"This is my test file for exception handling!!"</w:t>
      </w:r>
      <w:r w:rsidRPr="00EA23B9">
        <w:rPr>
          <w:rFonts w:ascii="Times New Roman" w:hAnsi="Times New Roman" w:cs="Times New Roman"/>
          <w:color w:val="666600"/>
          <w:lang w:val="en-GB" w:eastAsia="en-GB"/>
        </w:rPr>
        <w:t>)</w:t>
      </w:r>
    </w:p>
    <w:p w14:paraId="020814F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finally</w:t>
      </w:r>
      <w:r w:rsidRPr="00EA23B9">
        <w:rPr>
          <w:rFonts w:ascii="Times New Roman" w:hAnsi="Times New Roman" w:cs="Times New Roman"/>
          <w:color w:val="666600"/>
          <w:lang w:val="en-GB" w:eastAsia="en-GB"/>
        </w:rPr>
        <w:t>:</w:t>
      </w:r>
    </w:p>
    <w:p w14:paraId="0B17FDE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"Going to close the file"</w:t>
      </w:r>
      <w:r w:rsidRPr="00EA23B9">
        <w:rPr>
          <w:rFonts w:ascii="Times New Roman" w:hAnsi="Times New Roman" w:cs="Times New Roman"/>
          <w:color w:val="666600"/>
          <w:lang w:val="en-GB" w:eastAsia="en-GB"/>
        </w:rPr>
        <w:t>)</w:t>
      </w:r>
    </w:p>
    <w:p w14:paraId="3273472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fh</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close</w:t>
      </w:r>
      <w:r w:rsidRPr="00EA23B9">
        <w:rPr>
          <w:rFonts w:ascii="Times New Roman" w:hAnsi="Times New Roman" w:cs="Times New Roman"/>
          <w:color w:val="666600"/>
          <w:lang w:val="en-GB" w:eastAsia="en-GB"/>
        </w:rPr>
        <w:t>()</w:t>
      </w:r>
    </w:p>
    <w:p w14:paraId="0B7E812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IOError</w:t>
      </w:r>
      <w:r w:rsidRPr="00EA23B9">
        <w:rPr>
          <w:rFonts w:ascii="Times New Roman" w:hAnsi="Times New Roman" w:cs="Times New Roman"/>
          <w:color w:val="666600"/>
          <w:lang w:val="en-GB" w:eastAsia="en-GB"/>
        </w:rPr>
        <w:t>:</w:t>
      </w:r>
    </w:p>
    <w:p w14:paraId="0F2D6A6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"Error: can\'t find file or read data"</w:t>
      </w:r>
      <w:r w:rsidRPr="00EA23B9">
        <w:rPr>
          <w:rFonts w:ascii="Times New Roman" w:hAnsi="Times New Roman" w:cs="Times New Roman"/>
          <w:color w:val="666600"/>
          <w:lang w:val="en-GB" w:eastAsia="en-GB"/>
        </w:rPr>
        <w:t>)</w:t>
      </w:r>
    </w:p>
    <w:p w14:paraId="5C57E09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When an exception is thrown in the </w:t>
      </w:r>
      <w:r w:rsidRPr="00EA23B9">
        <w:rPr>
          <w:rFonts w:ascii="Times New Roman" w:hAnsi="Times New Roman" w:cs="Times New Roman"/>
          <w:i/>
          <w:iCs/>
          <w:color w:val="000000"/>
          <w:lang w:val="en-GB" w:eastAsia="en-GB"/>
        </w:rPr>
        <w:t>try</w:t>
      </w:r>
      <w:r w:rsidRPr="00EA23B9">
        <w:rPr>
          <w:rFonts w:ascii="Times New Roman" w:hAnsi="Times New Roman" w:cs="Times New Roman"/>
          <w:color w:val="000000"/>
          <w:lang w:val="en-GB" w:eastAsia="en-GB"/>
        </w:rPr>
        <w:t> block, the execution immediately passes to the </w:t>
      </w:r>
      <w:r w:rsidRPr="00EA23B9">
        <w:rPr>
          <w:rFonts w:ascii="Times New Roman" w:hAnsi="Times New Roman" w:cs="Times New Roman"/>
          <w:i/>
          <w:iCs/>
          <w:color w:val="000000"/>
          <w:lang w:val="en-GB" w:eastAsia="en-GB"/>
        </w:rPr>
        <w:t>finally</w:t>
      </w:r>
      <w:r w:rsidRPr="00EA23B9">
        <w:rPr>
          <w:rFonts w:ascii="Times New Roman" w:hAnsi="Times New Roman" w:cs="Times New Roman"/>
          <w:color w:val="000000"/>
          <w:lang w:val="en-GB" w:eastAsia="en-GB"/>
        </w:rPr>
        <w:t> block. After all the statements in the </w:t>
      </w:r>
      <w:r w:rsidRPr="00EA23B9">
        <w:rPr>
          <w:rFonts w:ascii="Times New Roman" w:hAnsi="Times New Roman" w:cs="Times New Roman"/>
          <w:i/>
          <w:iCs/>
          <w:color w:val="000000"/>
          <w:lang w:val="en-GB" w:eastAsia="en-GB"/>
        </w:rPr>
        <w:t>finally</w:t>
      </w:r>
      <w:r w:rsidRPr="00EA23B9">
        <w:rPr>
          <w:rFonts w:ascii="Times New Roman" w:hAnsi="Times New Roman" w:cs="Times New Roman"/>
          <w:color w:val="000000"/>
          <w:lang w:val="en-GB" w:eastAsia="en-GB"/>
        </w:rPr>
        <w:t> block are executed, the exception is raised again and is handled in the </w:t>
      </w:r>
      <w:r w:rsidRPr="00EA23B9">
        <w:rPr>
          <w:rFonts w:ascii="Times New Roman" w:hAnsi="Times New Roman" w:cs="Times New Roman"/>
          <w:i/>
          <w:iCs/>
          <w:color w:val="000000"/>
          <w:lang w:val="en-GB" w:eastAsia="en-GB"/>
        </w:rPr>
        <w:t>except</w:t>
      </w:r>
      <w:r w:rsidRPr="00EA23B9">
        <w:rPr>
          <w:rFonts w:ascii="Times New Roman" w:hAnsi="Times New Roman" w:cs="Times New Roman"/>
          <w:color w:val="000000"/>
          <w:lang w:val="en-GB" w:eastAsia="en-GB"/>
        </w:rPr>
        <w:t>statements if present in the next higher layer of the </w:t>
      </w:r>
      <w:r w:rsidRPr="00EA23B9">
        <w:rPr>
          <w:rFonts w:ascii="Times New Roman" w:hAnsi="Times New Roman" w:cs="Times New Roman"/>
          <w:i/>
          <w:iCs/>
          <w:color w:val="000000"/>
          <w:lang w:val="en-GB" w:eastAsia="en-GB"/>
        </w:rPr>
        <w:t>try-except</w:t>
      </w:r>
      <w:r w:rsidRPr="00EA23B9">
        <w:rPr>
          <w:rFonts w:ascii="Times New Roman" w:hAnsi="Times New Roman" w:cs="Times New Roman"/>
          <w:color w:val="000000"/>
          <w:lang w:val="en-GB" w:eastAsia="en-GB"/>
        </w:rPr>
        <w:t> statement.</w:t>
      </w:r>
    </w:p>
    <w:p w14:paraId="324F3FDB"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Argument of an Exception</w:t>
      </w:r>
    </w:p>
    <w:p w14:paraId="25518BA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exception can have an </w:t>
      </w:r>
      <w:r w:rsidRPr="00EA23B9">
        <w:rPr>
          <w:rFonts w:ascii="Times New Roman" w:hAnsi="Times New Roman" w:cs="Times New Roman"/>
          <w:i/>
          <w:iCs/>
          <w:color w:val="000000"/>
          <w:lang w:val="en-GB" w:eastAsia="en-GB"/>
        </w:rPr>
        <w:t>argument</w:t>
      </w:r>
      <w:r w:rsidRPr="00EA23B9">
        <w:rPr>
          <w:rFonts w:ascii="Times New Roman" w:hAnsi="Times New Roman" w:cs="Times New Roman"/>
          <w:color w:val="000000"/>
          <w:lang w:val="en-GB" w:eastAsia="en-GB"/>
        </w:rPr>
        <w:t>, which is a value that gives additional information about the problem. The contents of the argument vary by exception. You capture an exception's argument by supplying a variable in the except clause as follows −</w:t>
      </w:r>
    </w:p>
    <w:p w14:paraId="4466558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24EB5B0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You</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do</w:t>
      </w:r>
      <w:r w:rsidRPr="00EA23B9">
        <w:rPr>
          <w:rFonts w:ascii="Times New Roman" w:hAnsi="Times New Roman" w:cs="Times New Roman"/>
          <w:color w:val="313131"/>
          <w:lang w:val="en-GB" w:eastAsia="en-GB"/>
        </w:rPr>
        <w:t xml:space="preserve"> your operations here</w:t>
      </w:r>
    </w:p>
    <w:p w14:paraId="740F1C16"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p>
    <w:p w14:paraId="02B57953"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ExceptionType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as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Argument</w:t>
      </w:r>
      <w:r w:rsidRPr="00EA23B9">
        <w:rPr>
          <w:rFonts w:ascii="Times New Roman" w:hAnsi="Times New Roman" w:cs="Times New Roman"/>
          <w:color w:val="666600"/>
          <w:lang w:val="en-GB" w:eastAsia="en-GB"/>
        </w:rPr>
        <w:t>:</w:t>
      </w:r>
    </w:p>
    <w:p w14:paraId="06FC060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You</w:t>
      </w:r>
      <w:r w:rsidRPr="00EA23B9">
        <w:rPr>
          <w:rFonts w:ascii="Times New Roman" w:hAnsi="Times New Roman" w:cs="Times New Roman"/>
          <w:color w:val="313131"/>
          <w:lang w:val="en-GB" w:eastAsia="en-GB"/>
        </w:rPr>
        <w:t xml:space="preserve"> can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value of </w:t>
      </w:r>
      <w:r w:rsidRPr="00EA23B9">
        <w:rPr>
          <w:rFonts w:ascii="Times New Roman" w:hAnsi="Times New Roman" w:cs="Times New Roman"/>
          <w:color w:val="7F0055"/>
          <w:lang w:val="en-GB" w:eastAsia="en-GB"/>
        </w:rPr>
        <w:t>Argument</w:t>
      </w:r>
      <w:r w:rsidRPr="00EA23B9">
        <w:rPr>
          <w:rFonts w:ascii="Times New Roman" w:hAnsi="Times New Roman" w:cs="Times New Roman"/>
          <w:color w:val="313131"/>
          <w:lang w:val="en-GB" w:eastAsia="en-GB"/>
        </w:rPr>
        <w:t xml:space="preserve"> here</w:t>
      </w:r>
      <w:r w:rsidRPr="00EA23B9">
        <w:rPr>
          <w:rFonts w:ascii="Times New Roman" w:hAnsi="Times New Roman" w:cs="Times New Roman"/>
          <w:color w:val="666600"/>
          <w:lang w:val="en-GB" w:eastAsia="en-GB"/>
        </w:rPr>
        <w:t>...</w:t>
      </w:r>
    </w:p>
    <w:p w14:paraId="0D80CA3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If you write the code to handle a single exception, you can have a variable follow the name of the exception in the except statement. If you are trapping multiple exceptions, you can have a variable follow the tuple of the exception.</w:t>
      </w:r>
    </w:p>
    <w:p w14:paraId="20DB426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variable receives the value of the exception mostly containing the cause of the exception. The variable can receive a single value or multiple values in the form of a tuple. This tuple usually contains the error string, the error number, and an error location.</w:t>
      </w:r>
    </w:p>
    <w:p w14:paraId="168EE8C9"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038518D0"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Following is an example for a single exception −</w:t>
      </w:r>
    </w:p>
    <w:p w14:paraId="24159EB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6C76CF0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24F1EB8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Define a function here.</w:t>
      </w:r>
    </w:p>
    <w:p w14:paraId="6FE51B9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lastRenderedPageBreak/>
        <w:t>def</w:t>
      </w:r>
      <w:r w:rsidRPr="00EA23B9">
        <w:rPr>
          <w:rFonts w:ascii="Times New Roman" w:hAnsi="Times New Roman" w:cs="Times New Roman"/>
          <w:color w:val="313131"/>
          <w:lang w:val="en-GB" w:eastAsia="en-GB"/>
        </w:rPr>
        <w:t xml:space="preserve"> temp_convert</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var</w:t>
      </w:r>
      <w:r w:rsidRPr="00EA23B9">
        <w:rPr>
          <w:rFonts w:ascii="Times New Roman" w:hAnsi="Times New Roman" w:cs="Times New Roman"/>
          <w:color w:val="666600"/>
          <w:lang w:val="en-GB" w:eastAsia="en-GB"/>
        </w:rPr>
        <w:t>):</w:t>
      </w:r>
    </w:p>
    <w:p w14:paraId="43614F1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0725201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int</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var</w:t>
      </w:r>
      <w:r w:rsidRPr="00EA23B9">
        <w:rPr>
          <w:rFonts w:ascii="Times New Roman" w:hAnsi="Times New Roman" w:cs="Times New Roman"/>
          <w:color w:val="666600"/>
          <w:lang w:val="en-GB" w:eastAsia="en-GB"/>
        </w:rPr>
        <w:t>)</w:t>
      </w:r>
    </w:p>
    <w:p w14:paraId="364E002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ValueError</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as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Argument</w:t>
      </w:r>
      <w:r w:rsidRPr="00EA23B9">
        <w:rPr>
          <w:rFonts w:ascii="Times New Roman" w:hAnsi="Times New Roman" w:cs="Times New Roman"/>
          <w:color w:val="666600"/>
          <w:lang w:val="en-GB" w:eastAsia="en-GB"/>
        </w:rPr>
        <w:t>:</w:t>
      </w:r>
    </w:p>
    <w:p w14:paraId="6968CF8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"The argument does not contain numbers\n"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Argument</w:t>
      </w:r>
      <w:r w:rsidRPr="00EA23B9">
        <w:rPr>
          <w:rFonts w:ascii="Times New Roman" w:hAnsi="Times New Roman" w:cs="Times New Roman"/>
          <w:color w:val="666600"/>
          <w:lang w:val="en-GB" w:eastAsia="en-GB"/>
        </w:rPr>
        <w:t>)</w:t>
      </w:r>
    </w:p>
    <w:p w14:paraId="74EE5571"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7650C35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 Call above function here.</w:t>
      </w:r>
    </w:p>
    <w:p w14:paraId="1363B59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temp_convert</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"xyz"</w:t>
      </w:r>
      <w:r w:rsidRPr="00EA23B9">
        <w:rPr>
          <w:rFonts w:ascii="Times New Roman" w:hAnsi="Times New Roman" w:cs="Times New Roman"/>
          <w:color w:val="666600"/>
          <w:lang w:val="en-GB" w:eastAsia="en-GB"/>
        </w:rPr>
        <w:t>)</w:t>
      </w:r>
    </w:p>
    <w:p w14:paraId="733AC7A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produces the following result −</w:t>
      </w:r>
    </w:p>
    <w:p w14:paraId="310A7BC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The argument does not contain numbers</w:t>
      </w:r>
    </w:p>
    <w:p w14:paraId="7A3A818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invalid literal for int() with base 10: 'xyz'</w:t>
      </w:r>
    </w:p>
    <w:p w14:paraId="31887096"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t>Raising an Exception</w:t>
      </w:r>
    </w:p>
    <w:p w14:paraId="5A54023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You can raise exceptions in several ways by using the raise statement. The general syntax for the </w:t>
      </w:r>
      <w:r w:rsidRPr="00EA23B9">
        <w:rPr>
          <w:rFonts w:ascii="Times New Roman" w:hAnsi="Times New Roman" w:cs="Times New Roman"/>
          <w:b/>
          <w:bCs/>
          <w:color w:val="000000"/>
          <w:lang w:val="en-GB" w:eastAsia="en-GB"/>
        </w:rPr>
        <w:t>raise</w:t>
      </w:r>
      <w:r w:rsidRPr="00EA23B9">
        <w:rPr>
          <w:rFonts w:ascii="Times New Roman" w:hAnsi="Times New Roman" w:cs="Times New Roman"/>
          <w:color w:val="000000"/>
          <w:lang w:val="en-GB" w:eastAsia="en-GB"/>
        </w:rPr>
        <w:t> statement is as follows −</w:t>
      </w:r>
    </w:p>
    <w:p w14:paraId="63E6862C"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Syntax</w:t>
      </w:r>
    </w:p>
    <w:p w14:paraId="1DB61FA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raise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Exception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traceback</w:t>
      </w:r>
      <w:r w:rsidRPr="00EA23B9">
        <w:rPr>
          <w:rFonts w:ascii="Times New Roman" w:hAnsi="Times New Roman" w:cs="Times New Roman"/>
          <w:color w:val="666600"/>
          <w:lang w:val="en-GB" w:eastAsia="en-GB"/>
        </w:rPr>
        <w:t>]]]</w:t>
      </w:r>
    </w:p>
    <w:p w14:paraId="6EE9F39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w:t>
      </w:r>
      <w:r w:rsidRPr="00EA23B9">
        <w:rPr>
          <w:rFonts w:ascii="Times New Roman" w:hAnsi="Times New Roman" w:cs="Times New Roman"/>
          <w:i/>
          <w:iCs/>
          <w:color w:val="000000"/>
          <w:lang w:val="en-GB" w:eastAsia="en-GB"/>
        </w:rPr>
        <w:t>Exception</w:t>
      </w:r>
      <w:r w:rsidRPr="00EA23B9">
        <w:rPr>
          <w:rFonts w:ascii="Times New Roman" w:hAnsi="Times New Roman" w:cs="Times New Roman"/>
          <w:color w:val="000000"/>
          <w:lang w:val="en-GB" w:eastAsia="en-GB"/>
        </w:rPr>
        <w:t> is the type of exception (for example, NameError) and </w:t>
      </w:r>
      <w:r w:rsidRPr="00EA23B9">
        <w:rPr>
          <w:rFonts w:ascii="Times New Roman" w:hAnsi="Times New Roman" w:cs="Times New Roman"/>
          <w:i/>
          <w:iCs/>
          <w:color w:val="000000"/>
          <w:lang w:val="en-GB" w:eastAsia="en-GB"/>
        </w:rPr>
        <w:t>argument</w:t>
      </w:r>
      <w:r w:rsidRPr="00EA23B9">
        <w:rPr>
          <w:rFonts w:ascii="Times New Roman" w:hAnsi="Times New Roman" w:cs="Times New Roman"/>
          <w:color w:val="000000"/>
          <w:lang w:val="en-GB" w:eastAsia="en-GB"/>
        </w:rPr>
        <w:t> is a value for the exception argument. The argument is optional; if not supplied, the exception argument is None.</w:t>
      </w:r>
    </w:p>
    <w:p w14:paraId="20327CC3"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final argument, traceback, is also optional (and rarely used in practice), and if present, is the traceback object used for the exception.</w:t>
      </w:r>
    </w:p>
    <w:p w14:paraId="4BE91264" w14:textId="77777777" w:rsidR="00BE6986" w:rsidRPr="00EA23B9" w:rsidRDefault="00BE6986" w:rsidP="00BE6986">
      <w:pPr>
        <w:shd w:val="clear" w:color="auto" w:fill="FFFFFF"/>
        <w:spacing w:before="48" w:after="48" w:line="360" w:lineRule="atLeast"/>
        <w:ind w:right="48"/>
        <w:outlineLvl w:val="2"/>
        <w:rPr>
          <w:rFonts w:ascii="Times New Roman" w:eastAsia="Times New Roman" w:hAnsi="Times New Roman" w:cs="Times New Roman"/>
          <w:color w:val="000000"/>
          <w:lang w:val="en-GB" w:eastAsia="en-GB"/>
        </w:rPr>
      </w:pPr>
      <w:r w:rsidRPr="00EA23B9">
        <w:rPr>
          <w:rFonts w:ascii="Times New Roman" w:eastAsia="Times New Roman" w:hAnsi="Times New Roman" w:cs="Times New Roman"/>
          <w:color w:val="000000"/>
          <w:lang w:val="en-GB" w:eastAsia="en-GB"/>
        </w:rPr>
        <w:t>Example</w:t>
      </w:r>
    </w:p>
    <w:p w14:paraId="47736018"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An exception can be a string, a class or an object. Most of the exceptions that the Python core raises are classes, with an argument that is an instance of the class. Defining new exceptions is quite easy and can be done as follows −</w:t>
      </w:r>
    </w:p>
    <w:p w14:paraId="303A436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functionName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level </w:t>
      </w:r>
      <w:r w:rsidRPr="00EA23B9">
        <w:rPr>
          <w:rFonts w:ascii="Times New Roman" w:hAnsi="Times New Roman" w:cs="Times New Roman"/>
          <w:color w:val="666600"/>
          <w:lang w:val="en-GB" w:eastAsia="en-GB"/>
        </w:rPr>
        <w:t>):</w:t>
      </w:r>
    </w:p>
    <w:p w14:paraId="463963B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level </w:t>
      </w:r>
      <w:r w:rsidRPr="00EA23B9">
        <w:rPr>
          <w:rFonts w:ascii="Times New Roman" w:hAnsi="Times New Roman" w:cs="Times New Roman"/>
          <w:color w:val="666600"/>
          <w:lang w:val="en-GB" w:eastAsia="en-GB"/>
        </w:rPr>
        <w:t>&lt;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22B4643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raise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level</w:t>
      </w:r>
      <w:r w:rsidRPr="00EA23B9">
        <w:rPr>
          <w:rFonts w:ascii="Times New Roman" w:hAnsi="Times New Roman" w:cs="Times New Roman"/>
          <w:color w:val="666600"/>
          <w:lang w:val="en-GB" w:eastAsia="en-GB"/>
        </w:rPr>
        <w:t>)</w:t>
      </w:r>
    </w:p>
    <w:p w14:paraId="7D76476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The code below to this would not be executed</w:t>
      </w:r>
    </w:p>
    <w:p w14:paraId="3D9F4DE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lastRenderedPageBreak/>
        <w:t xml:space="preserve">      </w:t>
      </w:r>
      <w:r w:rsidRPr="00EA23B9">
        <w:rPr>
          <w:rFonts w:ascii="Times New Roman" w:hAnsi="Times New Roman" w:cs="Times New Roman"/>
          <w:color w:val="880000"/>
          <w:lang w:val="en-GB" w:eastAsia="en-GB"/>
        </w:rPr>
        <w:t># if we raise the exception</w:t>
      </w:r>
    </w:p>
    <w:p w14:paraId="237C9C5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level</w:t>
      </w:r>
    </w:p>
    <w:p w14:paraId="7E8788E1"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b/>
          <w:bCs/>
          <w:color w:val="000000"/>
          <w:lang w:val="en-GB" w:eastAsia="en-GB"/>
        </w:rPr>
        <w:t>Note</w:t>
      </w:r>
      <w:r w:rsidRPr="00EA23B9">
        <w:rPr>
          <w:rFonts w:ascii="Times New Roman" w:hAnsi="Times New Roman" w:cs="Times New Roman"/>
          <w:color w:val="000000"/>
          <w:lang w:val="en-GB" w:eastAsia="en-GB"/>
        </w:rPr>
        <w:t> − In order to catch an exception, an "except" clause must refer to the same exception thrown either as a class object or a simple string. For example, to capture the above exception, we must write the except clause as follows −</w:t>
      </w:r>
    </w:p>
    <w:p w14:paraId="309B0B9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4717557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Business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Logic</w:t>
      </w:r>
      <w:r w:rsidRPr="00EA23B9">
        <w:rPr>
          <w:rFonts w:ascii="Times New Roman" w:hAnsi="Times New Roman" w:cs="Times New Roman"/>
          <w:color w:val="313131"/>
          <w:lang w:val="en-GB" w:eastAsia="en-GB"/>
        </w:rPr>
        <w:t xml:space="preserve"> here</w:t>
      </w:r>
      <w:r w:rsidRPr="00EA23B9">
        <w:rPr>
          <w:rFonts w:ascii="Times New Roman" w:hAnsi="Times New Roman" w:cs="Times New Roman"/>
          <w:color w:val="666600"/>
          <w:lang w:val="en-GB" w:eastAsia="en-GB"/>
        </w:rPr>
        <w:t>...</w:t>
      </w:r>
    </w:p>
    <w:p w14:paraId="6536EBB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as</w:t>
      </w:r>
      <w:r w:rsidRPr="00EA23B9">
        <w:rPr>
          <w:rFonts w:ascii="Times New Roman" w:hAnsi="Times New Roman" w:cs="Times New Roman"/>
          <w:color w:val="313131"/>
          <w:lang w:val="en-GB" w:eastAsia="en-GB"/>
        </w:rPr>
        <w:t xml:space="preserve"> e</w:t>
      </w:r>
      <w:r w:rsidRPr="00EA23B9">
        <w:rPr>
          <w:rFonts w:ascii="Times New Roman" w:hAnsi="Times New Roman" w:cs="Times New Roman"/>
          <w:color w:val="666600"/>
          <w:lang w:val="en-GB" w:eastAsia="en-GB"/>
        </w:rPr>
        <w:t>:</w:t>
      </w:r>
    </w:p>
    <w:p w14:paraId="06FD560D"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w:t>
      </w:r>
      <w:r w:rsidRPr="00EA23B9">
        <w:rPr>
          <w:rFonts w:ascii="Times New Roman" w:hAnsi="Times New Roman" w:cs="Times New Roman"/>
          <w:color w:val="313131"/>
          <w:lang w:val="en-GB" w:eastAsia="en-GB"/>
        </w:rPr>
        <w:t xml:space="preserve"> handling here </w:t>
      </w:r>
      <w:r w:rsidRPr="00EA23B9">
        <w:rPr>
          <w:rFonts w:ascii="Times New Roman" w:hAnsi="Times New Roman" w:cs="Times New Roman"/>
          <w:color w:val="000088"/>
          <w:lang w:val="en-GB" w:eastAsia="en-GB"/>
        </w:rPr>
        <w:t>using</w:t>
      </w:r>
      <w:r w:rsidRPr="00EA23B9">
        <w:rPr>
          <w:rFonts w:ascii="Times New Roman" w:hAnsi="Times New Roman" w:cs="Times New Roman"/>
          <w:color w:val="313131"/>
          <w:lang w:val="en-GB" w:eastAsia="en-GB"/>
        </w:rPr>
        <w:t xml:space="preserve"> 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p>
    <w:p w14:paraId="3FDAD54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else</w:t>
      </w:r>
      <w:r w:rsidRPr="00EA23B9">
        <w:rPr>
          <w:rFonts w:ascii="Times New Roman" w:hAnsi="Times New Roman" w:cs="Times New Roman"/>
          <w:color w:val="666600"/>
          <w:lang w:val="en-GB" w:eastAsia="en-GB"/>
        </w:rPr>
        <w:t>:</w:t>
      </w:r>
    </w:p>
    <w:p w14:paraId="493543E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Rest</w:t>
      </w:r>
      <w:r w:rsidRPr="00EA23B9">
        <w:rPr>
          <w:rFonts w:ascii="Times New Roman" w:hAnsi="Times New Roman" w:cs="Times New Roman"/>
          <w:color w:val="313131"/>
          <w:lang w:val="en-GB" w:eastAsia="en-GB"/>
        </w:rPr>
        <w:t xml:space="preserve"> of the code here</w:t>
      </w:r>
      <w:r w:rsidRPr="00EA23B9">
        <w:rPr>
          <w:rFonts w:ascii="Times New Roman" w:hAnsi="Times New Roman" w:cs="Times New Roman"/>
          <w:color w:val="666600"/>
          <w:lang w:val="en-GB" w:eastAsia="en-GB"/>
        </w:rPr>
        <w:t>...</w:t>
      </w:r>
    </w:p>
    <w:p w14:paraId="1B7C0FA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The following example illustrates the use of raising an exception −</w:t>
      </w:r>
    </w:p>
    <w:p w14:paraId="01723040"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880000"/>
          <w:lang w:val="en-GB" w:eastAsia="en-GB"/>
        </w:rPr>
        <w:t>#!/usr/bin/python3</w:t>
      </w:r>
    </w:p>
    <w:p w14:paraId="14B1B6E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functionName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level </w:t>
      </w:r>
      <w:r w:rsidRPr="00EA23B9">
        <w:rPr>
          <w:rFonts w:ascii="Times New Roman" w:hAnsi="Times New Roman" w:cs="Times New Roman"/>
          <w:color w:val="666600"/>
          <w:lang w:val="en-GB" w:eastAsia="en-GB"/>
        </w:rPr>
        <w:t>):</w:t>
      </w:r>
    </w:p>
    <w:p w14:paraId="00C2A9D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if</w:t>
      </w:r>
      <w:r w:rsidRPr="00EA23B9">
        <w:rPr>
          <w:rFonts w:ascii="Times New Roman" w:hAnsi="Times New Roman" w:cs="Times New Roman"/>
          <w:color w:val="313131"/>
          <w:lang w:val="en-GB" w:eastAsia="en-GB"/>
        </w:rPr>
        <w:t xml:space="preserve"> level </w:t>
      </w:r>
      <w:r w:rsidRPr="00EA23B9">
        <w:rPr>
          <w:rFonts w:ascii="Times New Roman" w:hAnsi="Times New Roman" w:cs="Times New Roman"/>
          <w:color w:val="666600"/>
          <w:lang w:val="en-GB" w:eastAsia="en-GB"/>
        </w:rPr>
        <w:t>&lt;</w:t>
      </w:r>
      <w:r w:rsidRPr="00EA23B9">
        <w:rPr>
          <w:rFonts w:ascii="Times New Roman" w:hAnsi="Times New Roman" w:cs="Times New Roman"/>
          <w:color w:val="006666"/>
          <w:lang w:val="en-GB" w:eastAsia="en-GB"/>
        </w:rPr>
        <w:t>1</w:t>
      </w:r>
      <w:r w:rsidRPr="00EA23B9">
        <w:rPr>
          <w:rFonts w:ascii="Times New Roman" w:hAnsi="Times New Roman" w:cs="Times New Roman"/>
          <w:color w:val="666600"/>
          <w:lang w:val="en-GB" w:eastAsia="en-GB"/>
        </w:rPr>
        <w:t>:</w:t>
      </w:r>
    </w:p>
    <w:p w14:paraId="46FA6DF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raise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level</w:t>
      </w:r>
      <w:r w:rsidRPr="00EA23B9">
        <w:rPr>
          <w:rFonts w:ascii="Times New Roman" w:hAnsi="Times New Roman" w:cs="Times New Roman"/>
          <w:color w:val="666600"/>
          <w:lang w:val="en-GB" w:eastAsia="en-GB"/>
        </w:rPr>
        <w:t>)</w:t>
      </w:r>
    </w:p>
    <w:p w14:paraId="105A730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The code below to this would not be executed</w:t>
      </w:r>
    </w:p>
    <w:p w14:paraId="78FC387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880000"/>
          <w:lang w:val="en-GB" w:eastAsia="en-GB"/>
        </w:rPr>
        <w:t># if we raise the exception</w:t>
      </w:r>
    </w:p>
    <w:p w14:paraId="7F0E6A3E"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return</w:t>
      </w:r>
      <w:r w:rsidRPr="00EA23B9">
        <w:rPr>
          <w:rFonts w:ascii="Times New Roman" w:hAnsi="Times New Roman" w:cs="Times New Roman"/>
          <w:color w:val="313131"/>
          <w:lang w:val="en-GB" w:eastAsia="en-GB"/>
        </w:rPr>
        <w:t xml:space="preserve"> level</w:t>
      </w:r>
    </w:p>
    <w:p w14:paraId="670EBE0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p>
    <w:p w14:paraId="3B9D66AA"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20786A37"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l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functionName</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10</w:t>
      </w:r>
      <w:r w:rsidRPr="00EA23B9">
        <w:rPr>
          <w:rFonts w:ascii="Times New Roman" w:hAnsi="Times New Roman" w:cs="Times New Roman"/>
          <w:color w:val="666600"/>
          <w:lang w:val="en-GB" w:eastAsia="en-GB"/>
        </w:rPr>
        <w:t>)</w:t>
      </w:r>
    </w:p>
    <w:p w14:paraId="468F8D6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"level =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l</w:t>
      </w:r>
      <w:r w:rsidRPr="00EA23B9">
        <w:rPr>
          <w:rFonts w:ascii="Times New Roman" w:hAnsi="Times New Roman" w:cs="Times New Roman"/>
          <w:color w:val="666600"/>
          <w:lang w:val="en-GB" w:eastAsia="en-GB"/>
        </w:rPr>
        <w:t>)</w:t>
      </w:r>
    </w:p>
    <w:p w14:paraId="0C2FB46F"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Exception</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as</w:t>
      </w:r>
      <w:r w:rsidRPr="00EA23B9">
        <w:rPr>
          <w:rFonts w:ascii="Times New Roman" w:hAnsi="Times New Roman" w:cs="Times New Roman"/>
          <w:color w:val="313131"/>
          <w:lang w:val="en-GB" w:eastAsia="en-GB"/>
        </w:rPr>
        <w:t xml:space="preserve"> e</w:t>
      </w:r>
      <w:r w:rsidRPr="00EA23B9">
        <w:rPr>
          <w:rFonts w:ascii="Times New Roman" w:hAnsi="Times New Roman" w:cs="Times New Roman"/>
          <w:color w:val="666600"/>
          <w:lang w:val="en-GB" w:eastAsia="en-GB"/>
        </w:rPr>
        <w:t>:</w:t>
      </w:r>
    </w:p>
    <w:p w14:paraId="1D29B2E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"error in level argument"</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r w:rsidRPr="00EA23B9">
        <w:rPr>
          <w:rFonts w:ascii="Times New Roman" w:hAnsi="Times New Roman" w:cs="Times New Roman"/>
          <w:color w:val="666600"/>
          <w:lang w:val="en-GB" w:eastAsia="en-GB"/>
        </w:rPr>
        <w:t>[</w:t>
      </w:r>
      <w:r w:rsidRPr="00EA23B9">
        <w:rPr>
          <w:rFonts w:ascii="Times New Roman" w:hAnsi="Times New Roman" w:cs="Times New Roman"/>
          <w:color w:val="006666"/>
          <w:lang w:val="en-GB" w:eastAsia="en-GB"/>
        </w:rPr>
        <w:t>0</w:t>
      </w:r>
      <w:r w:rsidRPr="00EA23B9">
        <w:rPr>
          <w:rFonts w:ascii="Times New Roman" w:hAnsi="Times New Roman" w:cs="Times New Roman"/>
          <w:color w:val="666600"/>
          <w:lang w:val="en-GB" w:eastAsia="en-GB"/>
        </w:rPr>
        <w:t>])</w:t>
      </w:r>
    </w:p>
    <w:p w14:paraId="63C14B0A"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This will produce the following result</w:t>
      </w:r>
    </w:p>
    <w:p w14:paraId="0968B9E5"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error in level argument -10</w:t>
      </w:r>
    </w:p>
    <w:p w14:paraId="11B031F4" w14:textId="77777777" w:rsidR="00BE6986" w:rsidRPr="00A83DEB" w:rsidRDefault="00BE6986" w:rsidP="00BE6986">
      <w:pPr>
        <w:shd w:val="clear" w:color="auto" w:fill="FFFFFF"/>
        <w:spacing w:before="48" w:after="48" w:line="360" w:lineRule="atLeast"/>
        <w:ind w:right="48"/>
        <w:outlineLvl w:val="1"/>
        <w:rPr>
          <w:rFonts w:ascii="Times New Roman" w:eastAsia="Times New Roman" w:hAnsi="Times New Roman" w:cs="Times New Roman"/>
          <w:b/>
          <w:color w:val="121214"/>
          <w:spacing w:val="-15"/>
          <w:lang w:val="en-GB" w:eastAsia="en-GB"/>
        </w:rPr>
      </w:pPr>
      <w:r w:rsidRPr="00A83DEB">
        <w:rPr>
          <w:rFonts w:ascii="Times New Roman" w:eastAsia="Times New Roman" w:hAnsi="Times New Roman" w:cs="Times New Roman"/>
          <w:b/>
          <w:color w:val="121214"/>
          <w:spacing w:val="-15"/>
          <w:lang w:val="en-GB" w:eastAsia="en-GB"/>
        </w:rPr>
        <w:lastRenderedPageBreak/>
        <w:t>User-Defined Exceptions</w:t>
      </w:r>
    </w:p>
    <w:p w14:paraId="2F79141D"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Python also allows you to create your own exceptions by deriving classes from the standard built-in exceptions.</w:t>
      </w:r>
    </w:p>
    <w:p w14:paraId="53057865"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Here is an example related to </w:t>
      </w:r>
      <w:r w:rsidRPr="00EA23B9">
        <w:rPr>
          <w:rFonts w:ascii="Times New Roman" w:hAnsi="Times New Roman" w:cs="Times New Roman"/>
          <w:i/>
          <w:iCs/>
          <w:color w:val="000000"/>
          <w:lang w:val="en-GB" w:eastAsia="en-GB"/>
        </w:rPr>
        <w:t>RuntimeError</w:t>
      </w:r>
      <w:r w:rsidRPr="00EA23B9">
        <w:rPr>
          <w:rFonts w:ascii="Times New Roman" w:hAnsi="Times New Roman" w:cs="Times New Roman"/>
          <w:color w:val="000000"/>
          <w:lang w:val="en-GB" w:eastAsia="en-GB"/>
        </w:rPr>
        <w:t>. Here, a class is created that is subclassed from </w:t>
      </w:r>
      <w:r w:rsidRPr="00EA23B9">
        <w:rPr>
          <w:rFonts w:ascii="Times New Roman" w:hAnsi="Times New Roman" w:cs="Times New Roman"/>
          <w:i/>
          <w:iCs/>
          <w:color w:val="000000"/>
          <w:lang w:val="en-GB" w:eastAsia="en-GB"/>
        </w:rPr>
        <w:t>RuntimeError</w:t>
      </w:r>
      <w:r w:rsidRPr="00EA23B9">
        <w:rPr>
          <w:rFonts w:ascii="Times New Roman" w:hAnsi="Times New Roman" w:cs="Times New Roman"/>
          <w:color w:val="000000"/>
          <w:lang w:val="en-GB" w:eastAsia="en-GB"/>
        </w:rPr>
        <w:t>. This is useful when you need to display more specific information when an exception is caught.</w:t>
      </w:r>
    </w:p>
    <w:p w14:paraId="13E8AF0F"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In the try block, the user-defined exception is raised and caught in the except block. The variable e is used to create an instance of the class </w:t>
      </w:r>
      <w:r w:rsidRPr="00EA23B9">
        <w:rPr>
          <w:rFonts w:ascii="Times New Roman" w:hAnsi="Times New Roman" w:cs="Times New Roman"/>
          <w:i/>
          <w:iCs/>
          <w:color w:val="000000"/>
          <w:lang w:val="en-GB" w:eastAsia="en-GB"/>
        </w:rPr>
        <w:t>Networkerror</w:t>
      </w:r>
      <w:r w:rsidRPr="00EA23B9">
        <w:rPr>
          <w:rFonts w:ascii="Times New Roman" w:hAnsi="Times New Roman" w:cs="Times New Roman"/>
          <w:color w:val="000000"/>
          <w:lang w:val="en-GB" w:eastAsia="en-GB"/>
        </w:rPr>
        <w:t>.</w:t>
      </w:r>
    </w:p>
    <w:p w14:paraId="6090894C"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class</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Networkerror</w:t>
      </w:r>
      <w:r w:rsidRPr="00EA23B9">
        <w:rPr>
          <w:rFonts w:ascii="Times New Roman" w:hAnsi="Times New Roman" w:cs="Times New Roman"/>
          <w:color w:val="666600"/>
          <w:lang w:val="en-GB" w:eastAsia="en-GB"/>
        </w:rPr>
        <w:t>(</w:t>
      </w:r>
      <w:r w:rsidRPr="00EA23B9">
        <w:rPr>
          <w:rFonts w:ascii="Times New Roman" w:hAnsi="Times New Roman" w:cs="Times New Roman"/>
          <w:color w:val="7F0055"/>
          <w:lang w:val="en-GB" w:eastAsia="en-GB"/>
        </w:rPr>
        <w:t>RuntimeError</w:t>
      </w:r>
      <w:r w:rsidRPr="00EA23B9">
        <w:rPr>
          <w:rFonts w:ascii="Times New Roman" w:hAnsi="Times New Roman" w:cs="Times New Roman"/>
          <w:color w:val="666600"/>
          <w:lang w:val="en-GB" w:eastAsia="en-GB"/>
        </w:rPr>
        <w:t>):</w:t>
      </w:r>
    </w:p>
    <w:p w14:paraId="23F000F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def</w:t>
      </w:r>
      <w:r w:rsidRPr="00EA23B9">
        <w:rPr>
          <w:rFonts w:ascii="Times New Roman" w:hAnsi="Times New Roman" w:cs="Times New Roman"/>
          <w:color w:val="313131"/>
          <w:lang w:val="en-GB" w:eastAsia="en-GB"/>
        </w:rPr>
        <w:t xml:space="preserve"> __init__</w:t>
      </w:r>
      <w:r w:rsidRPr="00EA23B9">
        <w:rPr>
          <w:rFonts w:ascii="Times New Roman" w:hAnsi="Times New Roman" w:cs="Times New Roman"/>
          <w:color w:val="666600"/>
          <w:lang w:val="en-GB" w:eastAsia="en-GB"/>
        </w:rPr>
        <w:t>(</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w:t>
      </w:r>
      <w:r w:rsidRPr="00EA23B9">
        <w:rPr>
          <w:rFonts w:ascii="Times New Roman" w:hAnsi="Times New Roman" w:cs="Times New Roman"/>
          <w:color w:val="666600"/>
          <w:lang w:val="en-GB" w:eastAsia="en-GB"/>
        </w:rPr>
        <w:t>):</w:t>
      </w:r>
    </w:p>
    <w:p w14:paraId="49614A09"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self</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args </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 xml:space="preserve"> arg</w:t>
      </w:r>
    </w:p>
    <w:p w14:paraId="34621A5B" w14:textId="77777777" w:rsidR="00BE6986" w:rsidRPr="00EA23B9" w:rsidRDefault="00BE6986" w:rsidP="00BE6986">
      <w:pPr>
        <w:shd w:val="clear" w:color="auto" w:fill="FFFFFF"/>
        <w:spacing w:after="144" w:line="360" w:lineRule="atLeast"/>
        <w:ind w:left="48" w:right="48"/>
        <w:jc w:val="both"/>
        <w:rPr>
          <w:rFonts w:ascii="Times New Roman" w:hAnsi="Times New Roman" w:cs="Times New Roman"/>
          <w:color w:val="000000"/>
          <w:lang w:val="en-GB" w:eastAsia="en-GB"/>
        </w:rPr>
      </w:pPr>
      <w:r w:rsidRPr="00EA23B9">
        <w:rPr>
          <w:rFonts w:ascii="Times New Roman" w:hAnsi="Times New Roman" w:cs="Times New Roman"/>
          <w:color w:val="000000"/>
          <w:lang w:val="en-GB" w:eastAsia="en-GB"/>
        </w:rPr>
        <w:t>So once you have defined the above class, you can raise the exception as follows −</w:t>
      </w:r>
    </w:p>
    <w:p w14:paraId="3299DBCB"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try</w:t>
      </w:r>
      <w:r w:rsidRPr="00EA23B9">
        <w:rPr>
          <w:rFonts w:ascii="Times New Roman" w:hAnsi="Times New Roman" w:cs="Times New Roman"/>
          <w:color w:val="666600"/>
          <w:lang w:val="en-GB" w:eastAsia="en-GB"/>
        </w:rPr>
        <w:t>:</w:t>
      </w:r>
    </w:p>
    <w:p w14:paraId="5391C034"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raise</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Networkerror</w:t>
      </w:r>
      <w:r w:rsidRPr="00EA23B9">
        <w:rPr>
          <w:rFonts w:ascii="Times New Roman" w:hAnsi="Times New Roman" w:cs="Times New Roman"/>
          <w:color w:val="666600"/>
          <w:lang w:val="en-GB" w:eastAsia="en-GB"/>
        </w:rPr>
        <w:t>(</w:t>
      </w:r>
      <w:r w:rsidRPr="00EA23B9">
        <w:rPr>
          <w:rFonts w:ascii="Times New Roman" w:hAnsi="Times New Roman" w:cs="Times New Roman"/>
          <w:color w:val="008800"/>
          <w:lang w:val="en-GB" w:eastAsia="en-GB"/>
        </w:rPr>
        <w:t>"Bad hostname"</w:t>
      </w:r>
      <w:r w:rsidRPr="00EA23B9">
        <w:rPr>
          <w:rFonts w:ascii="Times New Roman" w:hAnsi="Times New Roman" w:cs="Times New Roman"/>
          <w:color w:val="666600"/>
          <w:lang w:val="en-GB" w:eastAsia="en-GB"/>
        </w:rPr>
        <w:t>)</w:t>
      </w:r>
    </w:p>
    <w:p w14:paraId="19877358"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000088"/>
          <w:lang w:val="en-GB" w:eastAsia="en-GB"/>
        </w:rPr>
        <w:t>except</w:t>
      </w: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7F0055"/>
          <w:lang w:val="en-GB" w:eastAsia="en-GB"/>
        </w:rPr>
        <w:t>Networkerror</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e</w:t>
      </w:r>
      <w:r w:rsidRPr="00EA23B9">
        <w:rPr>
          <w:rFonts w:ascii="Times New Roman" w:hAnsi="Times New Roman" w:cs="Times New Roman"/>
          <w:color w:val="666600"/>
          <w:lang w:val="en-GB" w:eastAsia="en-GB"/>
        </w:rPr>
        <w:t>:</w:t>
      </w:r>
    </w:p>
    <w:p w14:paraId="7C60B262" w14:textId="77777777" w:rsidR="00BE6986" w:rsidRPr="00EA23B9" w:rsidRDefault="00BE6986" w:rsidP="00BE698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hAnsi="Times New Roman" w:cs="Times New Roman"/>
          <w:color w:val="313131"/>
          <w:lang w:val="en-GB" w:eastAsia="en-GB"/>
        </w:rPr>
      </w:pPr>
      <w:r w:rsidRPr="00EA23B9">
        <w:rPr>
          <w:rFonts w:ascii="Times New Roman" w:hAnsi="Times New Roman" w:cs="Times New Roman"/>
          <w:color w:val="313131"/>
          <w:lang w:val="en-GB" w:eastAsia="en-GB"/>
        </w:rPr>
        <w:t xml:space="preserve">   </w:t>
      </w:r>
      <w:r w:rsidRPr="00EA23B9">
        <w:rPr>
          <w:rFonts w:ascii="Times New Roman" w:hAnsi="Times New Roman" w:cs="Times New Roman"/>
          <w:color w:val="000088"/>
          <w:lang w:val="en-GB" w:eastAsia="en-GB"/>
        </w:rPr>
        <w:t>print</w:t>
      </w:r>
      <w:r w:rsidRPr="00EA23B9">
        <w:rPr>
          <w:rFonts w:ascii="Times New Roman" w:hAnsi="Times New Roman" w:cs="Times New Roman"/>
          <w:color w:val="313131"/>
          <w:lang w:val="en-GB" w:eastAsia="en-GB"/>
        </w:rPr>
        <w:t xml:space="preserve"> e</w:t>
      </w:r>
      <w:r w:rsidRPr="00EA23B9">
        <w:rPr>
          <w:rFonts w:ascii="Times New Roman" w:hAnsi="Times New Roman" w:cs="Times New Roman"/>
          <w:color w:val="666600"/>
          <w:lang w:val="en-GB" w:eastAsia="en-GB"/>
        </w:rPr>
        <w:t>.</w:t>
      </w:r>
      <w:r w:rsidRPr="00EA23B9">
        <w:rPr>
          <w:rFonts w:ascii="Times New Roman" w:hAnsi="Times New Roman" w:cs="Times New Roman"/>
          <w:color w:val="313131"/>
          <w:lang w:val="en-GB" w:eastAsia="en-GB"/>
        </w:rPr>
        <w:t>args</w:t>
      </w:r>
    </w:p>
    <w:sectPr w:rsidR="00BE6986" w:rsidRPr="00EA23B9" w:rsidSect="006031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D239A"/>
    <w:multiLevelType w:val="multilevel"/>
    <w:tmpl w:val="F9E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E00FA8"/>
    <w:multiLevelType w:val="multilevel"/>
    <w:tmpl w:val="80E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3496E"/>
    <w:multiLevelType w:val="multilevel"/>
    <w:tmpl w:val="862C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386B13"/>
    <w:multiLevelType w:val="multilevel"/>
    <w:tmpl w:val="ECE2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A7C7394"/>
    <w:multiLevelType w:val="multilevel"/>
    <w:tmpl w:val="6830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B80588C"/>
    <w:multiLevelType w:val="multilevel"/>
    <w:tmpl w:val="6FBE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02A89"/>
    <w:multiLevelType w:val="multilevel"/>
    <w:tmpl w:val="043E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FD2CC0"/>
    <w:multiLevelType w:val="multilevel"/>
    <w:tmpl w:val="0C02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1A7570"/>
    <w:multiLevelType w:val="multilevel"/>
    <w:tmpl w:val="301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3F97A69"/>
    <w:multiLevelType w:val="multilevel"/>
    <w:tmpl w:val="CE1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793D24"/>
    <w:multiLevelType w:val="multilevel"/>
    <w:tmpl w:val="A34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8E2255"/>
    <w:multiLevelType w:val="multilevel"/>
    <w:tmpl w:val="C08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447539"/>
    <w:multiLevelType w:val="multilevel"/>
    <w:tmpl w:val="D4F4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532FAA"/>
    <w:multiLevelType w:val="multilevel"/>
    <w:tmpl w:val="941A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995BEE"/>
    <w:multiLevelType w:val="multilevel"/>
    <w:tmpl w:val="0060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3C0FF3"/>
    <w:multiLevelType w:val="multilevel"/>
    <w:tmpl w:val="0658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0D5D21"/>
    <w:multiLevelType w:val="multilevel"/>
    <w:tmpl w:val="ED8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A91613"/>
    <w:multiLevelType w:val="multilevel"/>
    <w:tmpl w:val="0802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113D74"/>
    <w:multiLevelType w:val="multilevel"/>
    <w:tmpl w:val="B6C6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E4410D5"/>
    <w:multiLevelType w:val="multilevel"/>
    <w:tmpl w:val="C6A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1635EF9"/>
    <w:multiLevelType w:val="hybridMultilevel"/>
    <w:tmpl w:val="B29ECA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33C83FDC"/>
    <w:multiLevelType w:val="multilevel"/>
    <w:tmpl w:val="17FA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BA15A19"/>
    <w:multiLevelType w:val="multilevel"/>
    <w:tmpl w:val="69B2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F86028"/>
    <w:multiLevelType w:val="multilevel"/>
    <w:tmpl w:val="5F1E9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294CFE"/>
    <w:multiLevelType w:val="multilevel"/>
    <w:tmpl w:val="FF2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25F76B8"/>
    <w:multiLevelType w:val="multilevel"/>
    <w:tmpl w:val="73864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4545E4"/>
    <w:multiLevelType w:val="multilevel"/>
    <w:tmpl w:val="1CC2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5226B3"/>
    <w:multiLevelType w:val="multilevel"/>
    <w:tmpl w:val="D5FE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D922FF8"/>
    <w:multiLevelType w:val="multilevel"/>
    <w:tmpl w:val="D85C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4B62F5"/>
    <w:multiLevelType w:val="multilevel"/>
    <w:tmpl w:val="487C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0120DE6"/>
    <w:multiLevelType w:val="multilevel"/>
    <w:tmpl w:val="D7BE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2F3B2F"/>
    <w:multiLevelType w:val="multilevel"/>
    <w:tmpl w:val="58D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9D2F7C"/>
    <w:multiLevelType w:val="multilevel"/>
    <w:tmpl w:val="D64C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2832C51"/>
    <w:multiLevelType w:val="multilevel"/>
    <w:tmpl w:val="AE3E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4742DD7"/>
    <w:multiLevelType w:val="multilevel"/>
    <w:tmpl w:val="A09C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6A5DCB"/>
    <w:multiLevelType w:val="multilevel"/>
    <w:tmpl w:val="E3E6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5110D6"/>
    <w:multiLevelType w:val="multilevel"/>
    <w:tmpl w:val="11F0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7813AB2"/>
    <w:multiLevelType w:val="multilevel"/>
    <w:tmpl w:val="18B6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443233"/>
    <w:multiLevelType w:val="multilevel"/>
    <w:tmpl w:val="108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20594D"/>
    <w:multiLevelType w:val="multilevel"/>
    <w:tmpl w:val="32A4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19567F5"/>
    <w:multiLevelType w:val="multilevel"/>
    <w:tmpl w:val="D910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3BB4CFB"/>
    <w:multiLevelType w:val="multilevel"/>
    <w:tmpl w:val="15C8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604762E"/>
    <w:multiLevelType w:val="multilevel"/>
    <w:tmpl w:val="2B0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691A8F"/>
    <w:multiLevelType w:val="multilevel"/>
    <w:tmpl w:val="1CA0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BD0198"/>
    <w:multiLevelType w:val="multilevel"/>
    <w:tmpl w:val="B516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C11C69"/>
    <w:multiLevelType w:val="multilevel"/>
    <w:tmpl w:val="26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8B65F1F"/>
    <w:multiLevelType w:val="multilevel"/>
    <w:tmpl w:val="E91A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E8064F2"/>
    <w:multiLevelType w:val="multilevel"/>
    <w:tmpl w:val="BAE4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81796A"/>
    <w:multiLevelType w:val="multilevel"/>
    <w:tmpl w:val="637C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6086395"/>
    <w:multiLevelType w:val="multilevel"/>
    <w:tmpl w:val="2514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A027A68"/>
    <w:multiLevelType w:val="multilevel"/>
    <w:tmpl w:val="5D9E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B03679F"/>
    <w:multiLevelType w:val="multilevel"/>
    <w:tmpl w:val="25A2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8E5A7A"/>
    <w:multiLevelType w:val="multilevel"/>
    <w:tmpl w:val="972E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B37EDE"/>
    <w:multiLevelType w:val="multilevel"/>
    <w:tmpl w:val="C3C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42"/>
  </w:num>
  <w:num w:numId="3">
    <w:abstractNumId w:val="16"/>
  </w:num>
  <w:num w:numId="4">
    <w:abstractNumId w:val="19"/>
  </w:num>
  <w:num w:numId="5">
    <w:abstractNumId w:val="39"/>
  </w:num>
  <w:num w:numId="6">
    <w:abstractNumId w:val="40"/>
  </w:num>
  <w:num w:numId="7">
    <w:abstractNumId w:val="54"/>
  </w:num>
  <w:num w:numId="8">
    <w:abstractNumId w:val="23"/>
  </w:num>
  <w:num w:numId="9">
    <w:abstractNumId w:val="22"/>
  </w:num>
  <w:num w:numId="10">
    <w:abstractNumId w:val="53"/>
  </w:num>
  <w:num w:numId="11">
    <w:abstractNumId w:val="52"/>
  </w:num>
  <w:num w:numId="12">
    <w:abstractNumId w:val="28"/>
  </w:num>
  <w:num w:numId="13">
    <w:abstractNumId w:val="50"/>
  </w:num>
  <w:num w:numId="14">
    <w:abstractNumId w:val="5"/>
  </w:num>
  <w:num w:numId="15">
    <w:abstractNumId w:val="37"/>
  </w:num>
  <w:num w:numId="16">
    <w:abstractNumId w:val="57"/>
  </w:num>
  <w:num w:numId="17">
    <w:abstractNumId w:val="49"/>
  </w:num>
  <w:num w:numId="18">
    <w:abstractNumId w:val="56"/>
  </w:num>
  <w:num w:numId="19">
    <w:abstractNumId w:val="36"/>
  </w:num>
  <w:num w:numId="20">
    <w:abstractNumId w:val="47"/>
  </w:num>
  <w:num w:numId="21">
    <w:abstractNumId w:val="31"/>
  </w:num>
  <w:num w:numId="22">
    <w:abstractNumId w:val="30"/>
  </w:num>
  <w:num w:numId="23">
    <w:abstractNumId w:val="17"/>
  </w:num>
  <w:num w:numId="24">
    <w:abstractNumId w:val="15"/>
  </w:num>
  <w:num w:numId="25">
    <w:abstractNumId w:val="51"/>
  </w:num>
  <w:num w:numId="26">
    <w:abstractNumId w:val="27"/>
  </w:num>
  <w:num w:numId="27">
    <w:abstractNumId w:val="44"/>
  </w:num>
  <w:num w:numId="28">
    <w:abstractNumId w:val="0"/>
  </w:num>
  <w:num w:numId="29">
    <w:abstractNumId w:val="1"/>
  </w:num>
  <w:num w:numId="30">
    <w:abstractNumId w:val="2"/>
  </w:num>
  <w:num w:numId="31">
    <w:abstractNumId w:val="18"/>
  </w:num>
  <w:num w:numId="32">
    <w:abstractNumId w:val="14"/>
  </w:num>
  <w:num w:numId="33">
    <w:abstractNumId w:val="10"/>
  </w:num>
  <w:num w:numId="34">
    <w:abstractNumId w:val="41"/>
  </w:num>
  <w:num w:numId="35">
    <w:abstractNumId w:val="33"/>
  </w:num>
  <w:num w:numId="36">
    <w:abstractNumId w:val="11"/>
  </w:num>
  <w:num w:numId="37">
    <w:abstractNumId w:val="7"/>
  </w:num>
  <w:num w:numId="38">
    <w:abstractNumId w:val="26"/>
  </w:num>
  <w:num w:numId="39">
    <w:abstractNumId w:val="21"/>
  </w:num>
  <w:num w:numId="40">
    <w:abstractNumId w:val="8"/>
  </w:num>
  <w:num w:numId="41">
    <w:abstractNumId w:val="46"/>
  </w:num>
  <w:num w:numId="42">
    <w:abstractNumId w:val="48"/>
  </w:num>
  <w:num w:numId="43">
    <w:abstractNumId w:val="38"/>
  </w:num>
  <w:num w:numId="44">
    <w:abstractNumId w:val="6"/>
  </w:num>
  <w:num w:numId="45">
    <w:abstractNumId w:val="20"/>
  </w:num>
  <w:num w:numId="46">
    <w:abstractNumId w:val="12"/>
  </w:num>
  <w:num w:numId="47">
    <w:abstractNumId w:val="45"/>
  </w:num>
  <w:num w:numId="48">
    <w:abstractNumId w:val="13"/>
  </w:num>
  <w:num w:numId="49">
    <w:abstractNumId w:val="4"/>
  </w:num>
  <w:num w:numId="50">
    <w:abstractNumId w:val="32"/>
  </w:num>
  <w:num w:numId="51">
    <w:abstractNumId w:val="55"/>
  </w:num>
  <w:num w:numId="52">
    <w:abstractNumId w:val="9"/>
  </w:num>
  <w:num w:numId="53">
    <w:abstractNumId w:val="3"/>
  </w:num>
  <w:num w:numId="54">
    <w:abstractNumId w:val="25"/>
  </w:num>
  <w:num w:numId="55">
    <w:abstractNumId w:val="34"/>
  </w:num>
  <w:num w:numId="56">
    <w:abstractNumId w:val="29"/>
  </w:num>
  <w:num w:numId="57">
    <w:abstractNumId w:val="43"/>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CE"/>
    <w:rsid w:val="000A50B2"/>
    <w:rsid w:val="00291A5C"/>
    <w:rsid w:val="00410345"/>
    <w:rsid w:val="004C6ACE"/>
    <w:rsid w:val="004E754B"/>
    <w:rsid w:val="006031F4"/>
    <w:rsid w:val="006C7917"/>
    <w:rsid w:val="006E0166"/>
    <w:rsid w:val="008C46CE"/>
    <w:rsid w:val="00920E04"/>
    <w:rsid w:val="00A83DEB"/>
    <w:rsid w:val="00A862C9"/>
    <w:rsid w:val="00AA19E3"/>
    <w:rsid w:val="00B423C5"/>
    <w:rsid w:val="00BE6986"/>
    <w:rsid w:val="00C018F0"/>
    <w:rsid w:val="00D25822"/>
    <w:rsid w:val="00D330D0"/>
    <w:rsid w:val="00D75D7E"/>
    <w:rsid w:val="00E81AFA"/>
    <w:rsid w:val="00EA23B9"/>
    <w:rsid w:val="00F84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EA980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4C6ACE"/>
    <w:pPr>
      <w:spacing w:before="100" w:beforeAutospacing="1" w:after="100" w:afterAutospacing="1"/>
      <w:outlineLvl w:val="1"/>
    </w:pPr>
    <w:rPr>
      <w:rFonts w:ascii="Times New Roman" w:hAnsi="Times New Roman" w:cs="Times New Roman"/>
      <w:b/>
      <w:bCs/>
      <w:sz w:val="36"/>
      <w:szCs w:val="36"/>
      <w:lang w:val="en-GB" w:eastAsia="en-GB"/>
    </w:rPr>
  </w:style>
  <w:style w:type="paragraph" w:styleId="Heading3">
    <w:name w:val="heading 3"/>
    <w:basedOn w:val="Normal"/>
    <w:link w:val="Heading3Char"/>
    <w:uiPriority w:val="9"/>
    <w:qFormat/>
    <w:rsid w:val="004C6ACE"/>
    <w:pPr>
      <w:spacing w:before="100" w:beforeAutospacing="1" w:after="100" w:afterAutospacing="1"/>
      <w:outlineLvl w:val="2"/>
    </w:pPr>
    <w:rPr>
      <w:rFonts w:ascii="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ACE"/>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6ACE"/>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4C6ACE"/>
    <w:pPr>
      <w:spacing w:before="100" w:beforeAutospacing="1" w:after="100" w:afterAutospacing="1"/>
    </w:pPr>
    <w:rPr>
      <w:rFonts w:ascii="Times New Roman" w:hAnsi="Times New Roman" w:cs="Times New Roman"/>
      <w:lang w:val="en-GB" w:eastAsia="en-GB"/>
    </w:rPr>
  </w:style>
  <w:style w:type="paragraph" w:styleId="HTMLPreformatted">
    <w:name w:val="HTML Preformatted"/>
    <w:basedOn w:val="Normal"/>
    <w:link w:val="HTMLPreformattedChar"/>
    <w:uiPriority w:val="99"/>
    <w:semiHidden/>
    <w:unhideWhenUsed/>
    <w:rsid w:val="004C6A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C6ACE"/>
    <w:rPr>
      <w:rFonts w:ascii="Courier New" w:hAnsi="Courier New" w:cs="Courier New"/>
      <w:sz w:val="20"/>
      <w:szCs w:val="20"/>
      <w:lang w:eastAsia="en-GB"/>
    </w:rPr>
  </w:style>
  <w:style w:type="character" w:customStyle="1" w:styleId="pln">
    <w:name w:val="pln"/>
    <w:basedOn w:val="DefaultParagraphFont"/>
    <w:rsid w:val="004C6ACE"/>
  </w:style>
  <w:style w:type="character" w:customStyle="1" w:styleId="typ">
    <w:name w:val="typ"/>
    <w:basedOn w:val="DefaultParagraphFont"/>
    <w:rsid w:val="004C6ACE"/>
  </w:style>
  <w:style w:type="character" w:customStyle="1" w:styleId="lit">
    <w:name w:val="lit"/>
    <w:basedOn w:val="DefaultParagraphFont"/>
    <w:rsid w:val="004C6ACE"/>
  </w:style>
  <w:style w:type="character" w:customStyle="1" w:styleId="pun">
    <w:name w:val="pun"/>
    <w:basedOn w:val="DefaultParagraphFont"/>
    <w:rsid w:val="004C6ACE"/>
  </w:style>
  <w:style w:type="character" w:customStyle="1" w:styleId="kwd">
    <w:name w:val="kwd"/>
    <w:basedOn w:val="DefaultParagraphFont"/>
    <w:rsid w:val="004C6ACE"/>
  </w:style>
  <w:style w:type="character" w:customStyle="1" w:styleId="str">
    <w:name w:val="str"/>
    <w:basedOn w:val="DefaultParagraphFont"/>
    <w:rsid w:val="004C6ACE"/>
  </w:style>
  <w:style w:type="character" w:customStyle="1" w:styleId="apple-converted-space">
    <w:name w:val="apple-converted-space"/>
    <w:basedOn w:val="DefaultParagraphFont"/>
    <w:rsid w:val="004C6ACE"/>
  </w:style>
  <w:style w:type="character" w:customStyle="1" w:styleId="com">
    <w:name w:val="com"/>
    <w:basedOn w:val="DefaultParagraphFont"/>
    <w:rsid w:val="004C6ACE"/>
  </w:style>
  <w:style w:type="character" w:styleId="Hyperlink">
    <w:name w:val="Hyperlink"/>
    <w:basedOn w:val="DefaultParagraphFont"/>
    <w:uiPriority w:val="99"/>
    <w:semiHidden/>
    <w:unhideWhenUsed/>
    <w:rsid w:val="004C6ACE"/>
    <w:rPr>
      <w:color w:val="0000FF"/>
      <w:u w:val="single"/>
    </w:rPr>
  </w:style>
  <w:style w:type="character" w:styleId="FollowedHyperlink">
    <w:name w:val="FollowedHyperlink"/>
    <w:basedOn w:val="DefaultParagraphFont"/>
    <w:uiPriority w:val="99"/>
    <w:semiHidden/>
    <w:unhideWhenUsed/>
    <w:rsid w:val="00BE6986"/>
    <w:rPr>
      <w:color w:val="800080"/>
      <w:u w:val="single"/>
    </w:rPr>
  </w:style>
  <w:style w:type="character" w:customStyle="1" w:styleId="tag">
    <w:name w:val="tag"/>
    <w:basedOn w:val="DefaultParagraphFont"/>
    <w:rsid w:val="006E0166"/>
  </w:style>
  <w:style w:type="character" w:customStyle="1" w:styleId="atn">
    <w:name w:val="atn"/>
    <w:basedOn w:val="DefaultParagraphFont"/>
    <w:rsid w:val="006E0166"/>
  </w:style>
  <w:style w:type="character" w:customStyle="1" w:styleId="atv">
    <w:name w:val="atv"/>
    <w:basedOn w:val="DefaultParagraphFont"/>
    <w:rsid w:val="006E0166"/>
  </w:style>
  <w:style w:type="paragraph" w:styleId="ListParagraph">
    <w:name w:val="List Paragraph"/>
    <w:basedOn w:val="Normal"/>
    <w:uiPriority w:val="34"/>
    <w:qFormat/>
    <w:rsid w:val="00EA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203936">
      <w:bodyDiv w:val="1"/>
      <w:marLeft w:val="0"/>
      <w:marRight w:val="0"/>
      <w:marTop w:val="0"/>
      <w:marBottom w:val="0"/>
      <w:divBdr>
        <w:top w:val="none" w:sz="0" w:space="0" w:color="auto"/>
        <w:left w:val="none" w:sz="0" w:space="0" w:color="auto"/>
        <w:bottom w:val="none" w:sz="0" w:space="0" w:color="auto"/>
        <w:right w:val="none" w:sz="0" w:space="0" w:color="auto"/>
      </w:divBdr>
    </w:div>
    <w:div w:id="288361897">
      <w:bodyDiv w:val="1"/>
      <w:marLeft w:val="0"/>
      <w:marRight w:val="0"/>
      <w:marTop w:val="0"/>
      <w:marBottom w:val="0"/>
      <w:divBdr>
        <w:top w:val="none" w:sz="0" w:space="0" w:color="auto"/>
        <w:left w:val="none" w:sz="0" w:space="0" w:color="auto"/>
        <w:bottom w:val="none" w:sz="0" w:space="0" w:color="auto"/>
        <w:right w:val="none" w:sz="0" w:space="0" w:color="auto"/>
      </w:divBdr>
    </w:div>
    <w:div w:id="298803024">
      <w:bodyDiv w:val="1"/>
      <w:marLeft w:val="0"/>
      <w:marRight w:val="0"/>
      <w:marTop w:val="0"/>
      <w:marBottom w:val="0"/>
      <w:divBdr>
        <w:top w:val="none" w:sz="0" w:space="0" w:color="auto"/>
        <w:left w:val="none" w:sz="0" w:space="0" w:color="auto"/>
        <w:bottom w:val="none" w:sz="0" w:space="0" w:color="auto"/>
        <w:right w:val="none" w:sz="0" w:space="0" w:color="auto"/>
      </w:divBdr>
    </w:div>
    <w:div w:id="305621606">
      <w:bodyDiv w:val="1"/>
      <w:marLeft w:val="0"/>
      <w:marRight w:val="0"/>
      <w:marTop w:val="0"/>
      <w:marBottom w:val="0"/>
      <w:divBdr>
        <w:top w:val="none" w:sz="0" w:space="0" w:color="auto"/>
        <w:left w:val="none" w:sz="0" w:space="0" w:color="auto"/>
        <w:bottom w:val="none" w:sz="0" w:space="0" w:color="auto"/>
        <w:right w:val="none" w:sz="0" w:space="0" w:color="auto"/>
      </w:divBdr>
    </w:div>
    <w:div w:id="358244594">
      <w:bodyDiv w:val="1"/>
      <w:marLeft w:val="0"/>
      <w:marRight w:val="0"/>
      <w:marTop w:val="0"/>
      <w:marBottom w:val="0"/>
      <w:divBdr>
        <w:top w:val="none" w:sz="0" w:space="0" w:color="auto"/>
        <w:left w:val="none" w:sz="0" w:space="0" w:color="auto"/>
        <w:bottom w:val="none" w:sz="0" w:space="0" w:color="auto"/>
        <w:right w:val="none" w:sz="0" w:space="0" w:color="auto"/>
      </w:divBdr>
    </w:div>
    <w:div w:id="464205436">
      <w:bodyDiv w:val="1"/>
      <w:marLeft w:val="0"/>
      <w:marRight w:val="0"/>
      <w:marTop w:val="0"/>
      <w:marBottom w:val="0"/>
      <w:divBdr>
        <w:top w:val="none" w:sz="0" w:space="0" w:color="auto"/>
        <w:left w:val="none" w:sz="0" w:space="0" w:color="auto"/>
        <w:bottom w:val="none" w:sz="0" w:space="0" w:color="auto"/>
        <w:right w:val="none" w:sz="0" w:space="0" w:color="auto"/>
      </w:divBdr>
    </w:div>
    <w:div w:id="465127890">
      <w:bodyDiv w:val="1"/>
      <w:marLeft w:val="0"/>
      <w:marRight w:val="0"/>
      <w:marTop w:val="0"/>
      <w:marBottom w:val="0"/>
      <w:divBdr>
        <w:top w:val="none" w:sz="0" w:space="0" w:color="auto"/>
        <w:left w:val="none" w:sz="0" w:space="0" w:color="auto"/>
        <w:bottom w:val="none" w:sz="0" w:space="0" w:color="auto"/>
        <w:right w:val="none" w:sz="0" w:space="0" w:color="auto"/>
      </w:divBdr>
    </w:div>
    <w:div w:id="508716146">
      <w:bodyDiv w:val="1"/>
      <w:marLeft w:val="0"/>
      <w:marRight w:val="0"/>
      <w:marTop w:val="0"/>
      <w:marBottom w:val="0"/>
      <w:divBdr>
        <w:top w:val="none" w:sz="0" w:space="0" w:color="auto"/>
        <w:left w:val="none" w:sz="0" w:space="0" w:color="auto"/>
        <w:bottom w:val="none" w:sz="0" w:space="0" w:color="auto"/>
        <w:right w:val="none" w:sz="0" w:space="0" w:color="auto"/>
      </w:divBdr>
    </w:div>
    <w:div w:id="589697090">
      <w:bodyDiv w:val="1"/>
      <w:marLeft w:val="0"/>
      <w:marRight w:val="0"/>
      <w:marTop w:val="0"/>
      <w:marBottom w:val="0"/>
      <w:divBdr>
        <w:top w:val="none" w:sz="0" w:space="0" w:color="auto"/>
        <w:left w:val="none" w:sz="0" w:space="0" w:color="auto"/>
        <w:bottom w:val="none" w:sz="0" w:space="0" w:color="auto"/>
        <w:right w:val="none" w:sz="0" w:space="0" w:color="auto"/>
      </w:divBdr>
    </w:div>
    <w:div w:id="642932164">
      <w:bodyDiv w:val="1"/>
      <w:marLeft w:val="0"/>
      <w:marRight w:val="0"/>
      <w:marTop w:val="0"/>
      <w:marBottom w:val="0"/>
      <w:divBdr>
        <w:top w:val="none" w:sz="0" w:space="0" w:color="auto"/>
        <w:left w:val="none" w:sz="0" w:space="0" w:color="auto"/>
        <w:bottom w:val="none" w:sz="0" w:space="0" w:color="auto"/>
        <w:right w:val="none" w:sz="0" w:space="0" w:color="auto"/>
      </w:divBdr>
    </w:div>
    <w:div w:id="772676367">
      <w:bodyDiv w:val="1"/>
      <w:marLeft w:val="0"/>
      <w:marRight w:val="0"/>
      <w:marTop w:val="0"/>
      <w:marBottom w:val="0"/>
      <w:divBdr>
        <w:top w:val="none" w:sz="0" w:space="0" w:color="auto"/>
        <w:left w:val="none" w:sz="0" w:space="0" w:color="auto"/>
        <w:bottom w:val="none" w:sz="0" w:space="0" w:color="auto"/>
        <w:right w:val="none" w:sz="0" w:space="0" w:color="auto"/>
      </w:divBdr>
    </w:div>
    <w:div w:id="979578500">
      <w:bodyDiv w:val="1"/>
      <w:marLeft w:val="0"/>
      <w:marRight w:val="0"/>
      <w:marTop w:val="0"/>
      <w:marBottom w:val="0"/>
      <w:divBdr>
        <w:top w:val="none" w:sz="0" w:space="0" w:color="auto"/>
        <w:left w:val="none" w:sz="0" w:space="0" w:color="auto"/>
        <w:bottom w:val="none" w:sz="0" w:space="0" w:color="auto"/>
        <w:right w:val="none" w:sz="0" w:space="0" w:color="auto"/>
      </w:divBdr>
    </w:div>
    <w:div w:id="1188253982">
      <w:bodyDiv w:val="1"/>
      <w:marLeft w:val="0"/>
      <w:marRight w:val="0"/>
      <w:marTop w:val="0"/>
      <w:marBottom w:val="0"/>
      <w:divBdr>
        <w:top w:val="none" w:sz="0" w:space="0" w:color="auto"/>
        <w:left w:val="none" w:sz="0" w:space="0" w:color="auto"/>
        <w:bottom w:val="none" w:sz="0" w:space="0" w:color="auto"/>
        <w:right w:val="none" w:sz="0" w:space="0" w:color="auto"/>
      </w:divBdr>
    </w:div>
    <w:div w:id="1271014303">
      <w:bodyDiv w:val="1"/>
      <w:marLeft w:val="0"/>
      <w:marRight w:val="0"/>
      <w:marTop w:val="0"/>
      <w:marBottom w:val="0"/>
      <w:divBdr>
        <w:top w:val="none" w:sz="0" w:space="0" w:color="auto"/>
        <w:left w:val="none" w:sz="0" w:space="0" w:color="auto"/>
        <w:bottom w:val="none" w:sz="0" w:space="0" w:color="auto"/>
        <w:right w:val="none" w:sz="0" w:space="0" w:color="auto"/>
      </w:divBdr>
    </w:div>
    <w:div w:id="1291325775">
      <w:bodyDiv w:val="1"/>
      <w:marLeft w:val="0"/>
      <w:marRight w:val="0"/>
      <w:marTop w:val="0"/>
      <w:marBottom w:val="0"/>
      <w:divBdr>
        <w:top w:val="none" w:sz="0" w:space="0" w:color="auto"/>
        <w:left w:val="none" w:sz="0" w:space="0" w:color="auto"/>
        <w:bottom w:val="none" w:sz="0" w:space="0" w:color="auto"/>
        <w:right w:val="none" w:sz="0" w:space="0" w:color="auto"/>
      </w:divBdr>
    </w:div>
    <w:div w:id="1592157369">
      <w:bodyDiv w:val="1"/>
      <w:marLeft w:val="0"/>
      <w:marRight w:val="0"/>
      <w:marTop w:val="0"/>
      <w:marBottom w:val="0"/>
      <w:divBdr>
        <w:top w:val="none" w:sz="0" w:space="0" w:color="auto"/>
        <w:left w:val="none" w:sz="0" w:space="0" w:color="auto"/>
        <w:bottom w:val="none" w:sz="0" w:space="0" w:color="auto"/>
        <w:right w:val="none" w:sz="0" w:space="0" w:color="auto"/>
      </w:divBdr>
    </w:div>
    <w:div w:id="1755545585">
      <w:bodyDiv w:val="1"/>
      <w:marLeft w:val="0"/>
      <w:marRight w:val="0"/>
      <w:marTop w:val="0"/>
      <w:marBottom w:val="0"/>
      <w:divBdr>
        <w:top w:val="none" w:sz="0" w:space="0" w:color="auto"/>
        <w:left w:val="none" w:sz="0" w:space="0" w:color="auto"/>
        <w:bottom w:val="none" w:sz="0" w:space="0" w:color="auto"/>
        <w:right w:val="none" w:sz="0" w:space="0" w:color="auto"/>
      </w:divBdr>
    </w:div>
    <w:div w:id="1918786641">
      <w:bodyDiv w:val="1"/>
      <w:marLeft w:val="0"/>
      <w:marRight w:val="0"/>
      <w:marTop w:val="0"/>
      <w:marBottom w:val="0"/>
      <w:divBdr>
        <w:top w:val="none" w:sz="0" w:space="0" w:color="auto"/>
        <w:left w:val="none" w:sz="0" w:space="0" w:color="auto"/>
        <w:bottom w:val="none" w:sz="0" w:space="0" w:color="auto"/>
        <w:right w:val="none" w:sz="0" w:space="0" w:color="auto"/>
      </w:divBdr>
    </w:div>
    <w:div w:id="1991515672">
      <w:bodyDiv w:val="1"/>
      <w:marLeft w:val="0"/>
      <w:marRight w:val="0"/>
      <w:marTop w:val="0"/>
      <w:marBottom w:val="0"/>
      <w:divBdr>
        <w:top w:val="none" w:sz="0" w:space="0" w:color="auto"/>
        <w:left w:val="none" w:sz="0" w:space="0" w:color="auto"/>
        <w:bottom w:val="none" w:sz="0" w:space="0" w:color="auto"/>
        <w:right w:val="none" w:sz="0" w:space="0" w:color="auto"/>
      </w:divBdr>
    </w:div>
    <w:div w:id="2058625170">
      <w:bodyDiv w:val="1"/>
      <w:marLeft w:val="0"/>
      <w:marRight w:val="0"/>
      <w:marTop w:val="0"/>
      <w:marBottom w:val="0"/>
      <w:divBdr>
        <w:top w:val="none" w:sz="0" w:space="0" w:color="auto"/>
        <w:left w:val="none" w:sz="0" w:space="0" w:color="auto"/>
        <w:bottom w:val="none" w:sz="0" w:space="0" w:color="auto"/>
        <w:right w:val="none" w:sz="0" w:space="0" w:color="auto"/>
      </w:divBdr>
    </w:div>
    <w:div w:id="2104375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s://www.tutorialspoint.com/python3/python_dictionary.htm" TargetMode="External"/><Relationship Id="rId11" Type="http://schemas.openxmlformats.org/officeDocument/2006/relationships/hyperlink" Target="https://www.tutorialspoint.com/python3/arithmetic_operators_example.htm" TargetMode="External"/><Relationship Id="rId12" Type="http://schemas.openxmlformats.org/officeDocument/2006/relationships/hyperlink" Target="https://www.tutorialspoint.com/python3/comparison_operators_example.htm" TargetMode="External"/><Relationship Id="rId13" Type="http://schemas.openxmlformats.org/officeDocument/2006/relationships/hyperlink" Target="https://www.tutorialspoint.com/python3/assignment_operators_example.htm" TargetMode="External"/><Relationship Id="rId14" Type="http://schemas.openxmlformats.org/officeDocument/2006/relationships/hyperlink" Target="https://www.tutorialspoint.com/python3/bitwise_operators_example.htm" TargetMode="External"/><Relationship Id="rId15" Type="http://schemas.openxmlformats.org/officeDocument/2006/relationships/hyperlink" Target="https://www.tutorialspoint.com/python3/logical_operators_example.htm" TargetMode="External"/><Relationship Id="rId16" Type="http://schemas.openxmlformats.org/officeDocument/2006/relationships/hyperlink" Target="https://www.tutorialspoint.com/python3/membership_operators_example.htm" TargetMode="External"/><Relationship Id="rId17" Type="http://schemas.openxmlformats.org/officeDocument/2006/relationships/hyperlink" Target="https://www.tutorialspoint.com/python3/identity_operators_example.htm" TargetMode="External"/><Relationship Id="rId18" Type="http://schemas.openxmlformats.org/officeDocument/2006/relationships/hyperlink" Target="https://www.tutorialspoint.com/python3/operators_precedence_example.htm" TargetMode="External"/><Relationship Id="rId19" Type="http://schemas.openxmlformats.org/officeDocument/2006/relationships/image" Target="media/image1.jpeg"/><Relationship Id="rId60" Type="http://schemas.openxmlformats.org/officeDocument/2006/relationships/hyperlink" Target="https://www.tutorialspoint.com/python3/string_center.htm" TargetMode="External"/><Relationship Id="rId61" Type="http://schemas.openxmlformats.org/officeDocument/2006/relationships/hyperlink" Target="https://www.tutorialspoint.com/python3/string_count.htm" TargetMode="External"/><Relationship Id="rId62" Type="http://schemas.openxmlformats.org/officeDocument/2006/relationships/hyperlink" Target="https://www.tutorialspoint.com/python3/string_decode.htm" TargetMode="External"/><Relationship Id="rId63" Type="http://schemas.openxmlformats.org/officeDocument/2006/relationships/hyperlink" Target="https://www.tutorialspoint.com/python3/string_encode.htm" TargetMode="External"/><Relationship Id="rId64" Type="http://schemas.openxmlformats.org/officeDocument/2006/relationships/hyperlink" Target="https://www.tutorialspoint.com/python3/string_endswith.htm" TargetMode="External"/><Relationship Id="rId65" Type="http://schemas.openxmlformats.org/officeDocument/2006/relationships/hyperlink" Target="https://www.tutorialspoint.com/python3/string_expandtabs.htm" TargetMode="External"/><Relationship Id="rId66" Type="http://schemas.openxmlformats.org/officeDocument/2006/relationships/hyperlink" Target="https://www.tutorialspoint.com/python3/string_find.htm" TargetMode="External"/><Relationship Id="rId67" Type="http://schemas.openxmlformats.org/officeDocument/2006/relationships/hyperlink" Target="https://www.tutorialspoint.com/python3/string_index.htm" TargetMode="External"/><Relationship Id="rId68" Type="http://schemas.openxmlformats.org/officeDocument/2006/relationships/hyperlink" Target="https://www.tutorialspoint.com/python3/string_isalnum.htm" TargetMode="External"/><Relationship Id="rId69" Type="http://schemas.openxmlformats.org/officeDocument/2006/relationships/hyperlink" Target="https://www.tutorialspoint.com/python3/string_isalpha.htm" TargetMode="External"/><Relationship Id="rId120" Type="http://schemas.openxmlformats.org/officeDocument/2006/relationships/hyperlink" Target="https://www.tutorialspoint.com/python3/dictionary_str.htm" TargetMode="External"/><Relationship Id="rId121" Type="http://schemas.openxmlformats.org/officeDocument/2006/relationships/hyperlink" Target="https://www.tutorialspoint.com/python3/dictionary_type.htm" TargetMode="External"/><Relationship Id="rId122" Type="http://schemas.openxmlformats.org/officeDocument/2006/relationships/hyperlink" Target="https://www.tutorialspoint.com/python3/dictionary_clear.htm" TargetMode="External"/><Relationship Id="rId123" Type="http://schemas.openxmlformats.org/officeDocument/2006/relationships/hyperlink" Target="https://www.tutorialspoint.com/python3/dictionary_copy.htm" TargetMode="External"/><Relationship Id="rId124" Type="http://schemas.openxmlformats.org/officeDocument/2006/relationships/hyperlink" Target="https://www.tutorialspoint.com/python3/dictionary_fromkeys.htm" TargetMode="External"/><Relationship Id="rId125" Type="http://schemas.openxmlformats.org/officeDocument/2006/relationships/hyperlink" Target="https://www.tutorialspoint.com/python3/dictionary_get.htm" TargetMode="External"/><Relationship Id="rId126" Type="http://schemas.openxmlformats.org/officeDocument/2006/relationships/hyperlink" Target="https://www.tutorialspoint.com/python3/dictionary_has_key.htm" TargetMode="External"/><Relationship Id="rId127" Type="http://schemas.openxmlformats.org/officeDocument/2006/relationships/hyperlink" Target="https://www.tutorialspoint.com/python3/dictionary_items.htm" TargetMode="External"/><Relationship Id="rId128" Type="http://schemas.openxmlformats.org/officeDocument/2006/relationships/hyperlink" Target="https://www.tutorialspoint.com/python3/dictionary_keys.htm" TargetMode="External"/><Relationship Id="rId129" Type="http://schemas.openxmlformats.org/officeDocument/2006/relationships/hyperlink" Target="https://www.tutorialspoint.com/python3/dictionary_setdefault.htm" TargetMode="External"/><Relationship Id="rId40" Type="http://schemas.openxmlformats.org/officeDocument/2006/relationships/hyperlink" Target="https://www.tutorialspoint.com/python3/number_pow.htm" TargetMode="External"/><Relationship Id="rId41" Type="http://schemas.openxmlformats.org/officeDocument/2006/relationships/hyperlink" Target="https://www.tutorialspoint.com/python3/number_round.htm" TargetMode="External"/><Relationship Id="rId42" Type="http://schemas.openxmlformats.org/officeDocument/2006/relationships/hyperlink" Target="https://www.tutorialspoint.com/python3/number_sqrt.htm" TargetMode="External"/><Relationship Id="rId90" Type="http://schemas.openxmlformats.org/officeDocument/2006/relationships/hyperlink" Target="https://www.tutorialspoint.com/python3/string_splitlines.htm" TargetMode="External"/><Relationship Id="rId91" Type="http://schemas.openxmlformats.org/officeDocument/2006/relationships/hyperlink" Target="https://www.tutorialspoint.com/python3/string_startswith.htm" TargetMode="External"/><Relationship Id="rId92" Type="http://schemas.openxmlformats.org/officeDocument/2006/relationships/hyperlink" Target="https://www.tutorialspoint.com/python3/string_strip.htm" TargetMode="External"/><Relationship Id="rId93" Type="http://schemas.openxmlformats.org/officeDocument/2006/relationships/hyperlink" Target="https://www.tutorialspoint.com/python3/string_swapcase.htm" TargetMode="External"/><Relationship Id="rId94" Type="http://schemas.openxmlformats.org/officeDocument/2006/relationships/hyperlink" Target="https://www.tutorialspoint.com/python3/string_title.htm" TargetMode="External"/><Relationship Id="rId95" Type="http://schemas.openxmlformats.org/officeDocument/2006/relationships/hyperlink" Target="https://www.tutorialspoint.com/python3/string_translate.htm" TargetMode="External"/><Relationship Id="rId96" Type="http://schemas.openxmlformats.org/officeDocument/2006/relationships/hyperlink" Target="https://www.tutorialspoint.com/python3/string_upper.htm" TargetMode="External"/><Relationship Id="rId101" Type="http://schemas.openxmlformats.org/officeDocument/2006/relationships/hyperlink" Target="https://www.tutorialspoint.com/python3/list_max.htm" TargetMode="External"/><Relationship Id="rId102" Type="http://schemas.openxmlformats.org/officeDocument/2006/relationships/hyperlink" Target="https://www.tutorialspoint.com/python3/list_min.htm" TargetMode="External"/><Relationship Id="rId103" Type="http://schemas.openxmlformats.org/officeDocument/2006/relationships/hyperlink" Target="https://www.tutorialspoint.com/python3/list_list.htm" TargetMode="External"/><Relationship Id="rId104" Type="http://schemas.openxmlformats.org/officeDocument/2006/relationships/hyperlink" Target="https://www.tutorialspoint.com/python3/list_append.htm" TargetMode="External"/><Relationship Id="rId105" Type="http://schemas.openxmlformats.org/officeDocument/2006/relationships/hyperlink" Target="https://www.tutorialspoint.com/python3/list_count.htm" TargetMode="External"/><Relationship Id="rId106" Type="http://schemas.openxmlformats.org/officeDocument/2006/relationships/hyperlink" Target="https://www.tutorialspoint.com/python3/list_extend.htm" TargetMode="External"/><Relationship Id="rId107" Type="http://schemas.openxmlformats.org/officeDocument/2006/relationships/hyperlink" Target="https://www.tutorialspoint.com/python3/list_index.htm" TargetMode="External"/><Relationship Id="rId108" Type="http://schemas.openxmlformats.org/officeDocument/2006/relationships/hyperlink" Target="https://www.tutorialspoint.com/python3/list_insert.htm" TargetMode="External"/><Relationship Id="rId109" Type="http://schemas.openxmlformats.org/officeDocument/2006/relationships/hyperlink" Target="https://www.tutorialspoint.com/python3/list_pop.htm" TargetMode="External"/><Relationship Id="rId97" Type="http://schemas.openxmlformats.org/officeDocument/2006/relationships/hyperlink" Target="https://www.tutorialspoint.com/python3/string_zfill.htm" TargetMode="External"/><Relationship Id="rId98" Type="http://schemas.openxmlformats.org/officeDocument/2006/relationships/hyperlink" Target="https://www.tutorialspoint.com/python3/string_isdecimal.htm" TargetMode="External"/><Relationship Id="rId99" Type="http://schemas.openxmlformats.org/officeDocument/2006/relationships/hyperlink" Target="https://www.tutorialspoint.com/python3/list_cmp.htm" TargetMode="External"/><Relationship Id="rId43" Type="http://schemas.openxmlformats.org/officeDocument/2006/relationships/hyperlink" Target="https://www.tutorialspoint.com/python3/number_choice.htm" TargetMode="External"/><Relationship Id="rId44" Type="http://schemas.openxmlformats.org/officeDocument/2006/relationships/hyperlink" Target="https://www.tutorialspoint.com/python3/number_randrange.htm" TargetMode="External"/><Relationship Id="rId45" Type="http://schemas.openxmlformats.org/officeDocument/2006/relationships/hyperlink" Target="https://www.tutorialspoint.com/python3/number_random.htm" TargetMode="External"/><Relationship Id="rId46" Type="http://schemas.openxmlformats.org/officeDocument/2006/relationships/hyperlink" Target="https://www.tutorialspoint.com/python3/number_seed.htm" TargetMode="External"/><Relationship Id="rId47" Type="http://schemas.openxmlformats.org/officeDocument/2006/relationships/hyperlink" Target="https://www.tutorialspoint.com/python3/number_shuffle.htm" TargetMode="External"/><Relationship Id="rId48" Type="http://schemas.openxmlformats.org/officeDocument/2006/relationships/hyperlink" Target="https://www.tutorialspoint.com/python3/number_uniform.htm" TargetMode="External"/><Relationship Id="rId49" Type="http://schemas.openxmlformats.org/officeDocument/2006/relationships/hyperlink" Target="https://www.tutorialspoint.com/python3/number_acos.htm" TargetMode="External"/><Relationship Id="rId100" Type="http://schemas.openxmlformats.org/officeDocument/2006/relationships/hyperlink" Target="https://www.tutorialspoint.com/python3/list_len.htm" TargetMode="External"/><Relationship Id="rId150" Type="http://schemas.openxmlformats.org/officeDocument/2006/relationships/hyperlink" Target="https://www.tutorialspoint.com/python3/python_exceptions.htm" TargetMode="External"/><Relationship Id="rId151" Type="http://schemas.openxmlformats.org/officeDocument/2006/relationships/fontTable" Target="fontTable.xml"/><Relationship Id="rId152" Type="http://schemas.openxmlformats.org/officeDocument/2006/relationships/theme" Target="theme/theme1.xml"/><Relationship Id="rId20" Type="http://schemas.openxmlformats.org/officeDocument/2006/relationships/hyperlink" Target="https://www.tutorialspoint.com/python3/python_if_statement.htm" TargetMode="External"/><Relationship Id="rId21" Type="http://schemas.openxmlformats.org/officeDocument/2006/relationships/hyperlink" Target="https://www.tutorialspoint.com/python3/python_if_else.htm" TargetMode="External"/><Relationship Id="rId22" Type="http://schemas.openxmlformats.org/officeDocument/2006/relationships/hyperlink" Target="https://www.tutorialspoint.com/python3/nested_if_statements_in_python.htm" TargetMode="External"/><Relationship Id="rId70" Type="http://schemas.openxmlformats.org/officeDocument/2006/relationships/hyperlink" Target="https://www.tutorialspoint.com/python3/string_isdigit.htm" TargetMode="External"/><Relationship Id="rId71" Type="http://schemas.openxmlformats.org/officeDocument/2006/relationships/hyperlink" Target="https://www.tutorialspoint.com/python3/string_islower.htm" TargetMode="External"/><Relationship Id="rId72" Type="http://schemas.openxmlformats.org/officeDocument/2006/relationships/hyperlink" Target="https://www.tutorialspoint.com/python3/string_isnumeric.htm" TargetMode="External"/><Relationship Id="rId73" Type="http://schemas.openxmlformats.org/officeDocument/2006/relationships/hyperlink" Target="https://www.tutorialspoint.com/python3/string_isspace.htm" TargetMode="External"/><Relationship Id="rId74" Type="http://schemas.openxmlformats.org/officeDocument/2006/relationships/hyperlink" Target="https://www.tutorialspoint.com/python3/string_istitle.htm" TargetMode="External"/><Relationship Id="rId75" Type="http://schemas.openxmlformats.org/officeDocument/2006/relationships/hyperlink" Target="https://www.tutorialspoint.com/python3/string_isupper.htm" TargetMode="External"/><Relationship Id="rId76" Type="http://schemas.openxmlformats.org/officeDocument/2006/relationships/hyperlink" Target="https://www.tutorialspoint.com/python3/string_join.htm" TargetMode="External"/><Relationship Id="rId77" Type="http://schemas.openxmlformats.org/officeDocument/2006/relationships/hyperlink" Target="https://www.tutorialspoint.com/python3/string_len.htm" TargetMode="External"/><Relationship Id="rId78" Type="http://schemas.openxmlformats.org/officeDocument/2006/relationships/hyperlink" Target="https://www.tutorialspoint.com/python3/string_ljust.htm" TargetMode="External"/><Relationship Id="rId79" Type="http://schemas.openxmlformats.org/officeDocument/2006/relationships/hyperlink" Target="https://www.tutorialspoint.com/python3/string_lower.htm" TargetMode="External"/><Relationship Id="rId23" Type="http://schemas.openxmlformats.org/officeDocument/2006/relationships/image" Target="media/image2.jpeg"/><Relationship Id="rId24" Type="http://schemas.openxmlformats.org/officeDocument/2006/relationships/hyperlink" Target="https://www.tutorialspoint.com/python3/python_while_loop.htm" TargetMode="External"/><Relationship Id="rId25" Type="http://schemas.openxmlformats.org/officeDocument/2006/relationships/hyperlink" Target="https://www.tutorialspoint.com/python3/python_for_loop.htm" TargetMode="External"/><Relationship Id="rId26" Type="http://schemas.openxmlformats.org/officeDocument/2006/relationships/hyperlink" Target="https://www.tutorialspoint.com/python3/python_nested_loops.htm" TargetMode="External"/><Relationship Id="rId27" Type="http://schemas.openxmlformats.org/officeDocument/2006/relationships/hyperlink" Target="https://www.tutorialspoint.com/python3/python_break_statement.htm" TargetMode="External"/><Relationship Id="rId28" Type="http://schemas.openxmlformats.org/officeDocument/2006/relationships/hyperlink" Target="https://www.tutorialspoint.com/python3/python_continue_statement.htm" TargetMode="External"/><Relationship Id="rId29" Type="http://schemas.openxmlformats.org/officeDocument/2006/relationships/hyperlink" Target="https://www.tutorialspoint.com/python3/python_pass_statement.htm" TargetMode="External"/><Relationship Id="rId130" Type="http://schemas.openxmlformats.org/officeDocument/2006/relationships/hyperlink" Target="https://www.tutorialspoint.com/python3/dictionary_update.htm" TargetMode="External"/><Relationship Id="rId131" Type="http://schemas.openxmlformats.org/officeDocument/2006/relationships/hyperlink" Target="https://www.tutorialspoint.com/python3/dictionary_values.htm" TargetMode="External"/><Relationship Id="rId132" Type="http://schemas.openxmlformats.org/officeDocument/2006/relationships/hyperlink" Target="https://www.tutorialspoint.com/python3/time_altzone.htm" TargetMode="External"/><Relationship Id="rId133" Type="http://schemas.openxmlformats.org/officeDocument/2006/relationships/hyperlink" Target="https://www.tutorialspoint.com/python3/time_asctime.htm" TargetMode="External"/><Relationship Id="rId134" Type="http://schemas.openxmlformats.org/officeDocument/2006/relationships/hyperlink" Target="https://www.tutorialspoint.com/python3/time_clock.htm" TargetMode="External"/><Relationship Id="rId135" Type="http://schemas.openxmlformats.org/officeDocument/2006/relationships/hyperlink" Target="https://www.tutorialspoint.com/python3/time_ctime.htm" TargetMode="External"/><Relationship Id="rId136" Type="http://schemas.openxmlformats.org/officeDocument/2006/relationships/hyperlink" Target="https://www.tutorialspoint.com/python3/time_gmtime.htm" TargetMode="External"/><Relationship Id="rId137" Type="http://schemas.openxmlformats.org/officeDocument/2006/relationships/hyperlink" Target="https://www.tutorialspoint.com/python3/time_localtime.htm" TargetMode="External"/><Relationship Id="rId138" Type="http://schemas.openxmlformats.org/officeDocument/2006/relationships/hyperlink" Target="https://www.tutorialspoint.com/python3/time_mktime.htm" TargetMode="External"/><Relationship Id="rId139" Type="http://schemas.openxmlformats.org/officeDocument/2006/relationships/hyperlink" Target="https://www.tutorialspoint.com/python3/time_sleep.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utorialspoint.com/python3/python_command_line_arguments.htm" TargetMode="External"/><Relationship Id="rId6" Type="http://schemas.openxmlformats.org/officeDocument/2006/relationships/hyperlink" Target="https://www.tutorialspoint.com/python3/python_numbers.htm" TargetMode="External"/><Relationship Id="rId7" Type="http://schemas.openxmlformats.org/officeDocument/2006/relationships/hyperlink" Target="https://www.tutorialspoint.com/python3/python_strings.htm" TargetMode="External"/><Relationship Id="rId8" Type="http://schemas.openxmlformats.org/officeDocument/2006/relationships/hyperlink" Target="https://www.tutorialspoint.com/python3/python_lists.htm" TargetMode="External"/><Relationship Id="rId9" Type="http://schemas.openxmlformats.org/officeDocument/2006/relationships/hyperlink" Target="https://www.tutorialspoint.com/python3/python_tuples.htm" TargetMode="External"/><Relationship Id="rId50" Type="http://schemas.openxmlformats.org/officeDocument/2006/relationships/hyperlink" Target="https://www.tutorialspoint.com/python3/number_asin.htm" TargetMode="External"/><Relationship Id="rId51" Type="http://schemas.openxmlformats.org/officeDocument/2006/relationships/hyperlink" Target="https://www.tutorialspoint.com/python3/number_atan.htm" TargetMode="External"/><Relationship Id="rId52" Type="http://schemas.openxmlformats.org/officeDocument/2006/relationships/hyperlink" Target="https://www.tutorialspoint.com/python3/number_atan2.htm" TargetMode="External"/><Relationship Id="rId53" Type="http://schemas.openxmlformats.org/officeDocument/2006/relationships/hyperlink" Target="https://www.tutorialspoint.com/python3/number_cos.htm" TargetMode="External"/><Relationship Id="rId54" Type="http://schemas.openxmlformats.org/officeDocument/2006/relationships/hyperlink" Target="https://www.tutorialspoint.com/python3/number_hypot.htm" TargetMode="External"/><Relationship Id="rId55" Type="http://schemas.openxmlformats.org/officeDocument/2006/relationships/hyperlink" Target="https://www.tutorialspoint.com/python3/number_sin.htm" TargetMode="External"/><Relationship Id="rId56" Type="http://schemas.openxmlformats.org/officeDocument/2006/relationships/hyperlink" Target="https://www.tutorialspoint.com/python3/number_tan.htm" TargetMode="External"/><Relationship Id="rId57" Type="http://schemas.openxmlformats.org/officeDocument/2006/relationships/hyperlink" Target="https://www.tutorialspoint.com/python3/number_degrees.htm" TargetMode="External"/><Relationship Id="rId58" Type="http://schemas.openxmlformats.org/officeDocument/2006/relationships/hyperlink" Target="https://www.tutorialspoint.com/python3/number_radians.htm" TargetMode="External"/><Relationship Id="rId59" Type="http://schemas.openxmlformats.org/officeDocument/2006/relationships/hyperlink" Target="https://www.tutorialspoint.com/python3/string_capitalize.htm" TargetMode="External"/><Relationship Id="rId110" Type="http://schemas.openxmlformats.org/officeDocument/2006/relationships/hyperlink" Target="https://www.tutorialspoint.com/python3/list_remove.htm" TargetMode="External"/><Relationship Id="rId111" Type="http://schemas.openxmlformats.org/officeDocument/2006/relationships/hyperlink" Target="https://www.tutorialspoint.com/python3/list_reverse.htm" TargetMode="External"/><Relationship Id="rId112" Type="http://schemas.openxmlformats.org/officeDocument/2006/relationships/hyperlink" Target="https://www.tutorialspoint.com/python3/list_sort.htm" TargetMode="External"/><Relationship Id="rId113" Type="http://schemas.openxmlformats.org/officeDocument/2006/relationships/hyperlink" Target="https://www.tutorialspoint.com/python3/tuple_cmp.htm" TargetMode="External"/><Relationship Id="rId114" Type="http://schemas.openxmlformats.org/officeDocument/2006/relationships/hyperlink" Target="https://www.tutorialspoint.com/python3/tuple_len.htm" TargetMode="External"/><Relationship Id="rId115" Type="http://schemas.openxmlformats.org/officeDocument/2006/relationships/hyperlink" Target="https://www.tutorialspoint.com/python3/tuple_max.htm" TargetMode="External"/><Relationship Id="rId116" Type="http://schemas.openxmlformats.org/officeDocument/2006/relationships/hyperlink" Target="https://www.tutorialspoint.com/python3/tuple_min.htm" TargetMode="External"/><Relationship Id="rId117" Type="http://schemas.openxmlformats.org/officeDocument/2006/relationships/hyperlink" Target="https://www.tutorialspoint.com/python3/tuple_tuple.htm" TargetMode="External"/><Relationship Id="rId118" Type="http://schemas.openxmlformats.org/officeDocument/2006/relationships/hyperlink" Target="https://www.tutorialspoint.com/python3/dictionary_cmp.htm" TargetMode="External"/><Relationship Id="rId119" Type="http://schemas.openxmlformats.org/officeDocument/2006/relationships/hyperlink" Target="https://www.tutorialspoint.com/python3/dictionary_len.htm" TargetMode="External"/><Relationship Id="rId30" Type="http://schemas.openxmlformats.org/officeDocument/2006/relationships/hyperlink" Target="https://www.tutorialspoint.com/python3/number_abs.htm" TargetMode="External"/><Relationship Id="rId31" Type="http://schemas.openxmlformats.org/officeDocument/2006/relationships/hyperlink" Target="https://www.tutorialspoint.com/python3/number_ceil.htm" TargetMode="External"/><Relationship Id="rId32" Type="http://schemas.openxmlformats.org/officeDocument/2006/relationships/hyperlink" Target="https://www.tutorialspoint.com/python3/number_exp.htm" TargetMode="External"/><Relationship Id="rId33" Type="http://schemas.openxmlformats.org/officeDocument/2006/relationships/hyperlink" Target="https://www.tutorialspoint.com/python3/number_fabs.htm" TargetMode="External"/><Relationship Id="rId34" Type="http://schemas.openxmlformats.org/officeDocument/2006/relationships/hyperlink" Target="https://www.tutorialspoint.com/python3/number_floor.htm" TargetMode="External"/><Relationship Id="rId35" Type="http://schemas.openxmlformats.org/officeDocument/2006/relationships/hyperlink" Target="https://www.tutorialspoint.com/python3/number_log.htm" TargetMode="External"/><Relationship Id="rId36" Type="http://schemas.openxmlformats.org/officeDocument/2006/relationships/hyperlink" Target="https://www.tutorialspoint.com/python3/number_log10.htm" TargetMode="External"/><Relationship Id="rId37" Type="http://schemas.openxmlformats.org/officeDocument/2006/relationships/hyperlink" Target="https://www.tutorialspoint.com/python3/number_max.htm" TargetMode="External"/><Relationship Id="rId38" Type="http://schemas.openxmlformats.org/officeDocument/2006/relationships/hyperlink" Target="https://www.tutorialspoint.com/python3/number_min.htm" TargetMode="External"/><Relationship Id="rId39" Type="http://schemas.openxmlformats.org/officeDocument/2006/relationships/hyperlink" Target="https://www.tutorialspoint.com/python3/number_modf.htm" TargetMode="External"/><Relationship Id="rId80" Type="http://schemas.openxmlformats.org/officeDocument/2006/relationships/hyperlink" Target="https://www.tutorialspoint.com/python3/string_lstrip.htm" TargetMode="External"/><Relationship Id="rId81" Type="http://schemas.openxmlformats.org/officeDocument/2006/relationships/hyperlink" Target="https://www.tutorialspoint.com/python3/string_maketrans.htm" TargetMode="External"/><Relationship Id="rId82" Type="http://schemas.openxmlformats.org/officeDocument/2006/relationships/hyperlink" Target="https://www.tutorialspoint.com/python3/string_max.htm" TargetMode="External"/><Relationship Id="rId83" Type="http://schemas.openxmlformats.org/officeDocument/2006/relationships/hyperlink" Target="https://www.tutorialspoint.com/python3/string_min.htm" TargetMode="External"/><Relationship Id="rId84" Type="http://schemas.openxmlformats.org/officeDocument/2006/relationships/hyperlink" Target="https://www.tutorialspoint.com/python3/string_replace.htm" TargetMode="External"/><Relationship Id="rId85" Type="http://schemas.openxmlformats.org/officeDocument/2006/relationships/hyperlink" Target="https://www.tutorialspoint.com/python3/string_rfind.htm" TargetMode="External"/><Relationship Id="rId86" Type="http://schemas.openxmlformats.org/officeDocument/2006/relationships/hyperlink" Target="https://www.tutorialspoint.com/python3/string_rindex.htm" TargetMode="External"/><Relationship Id="rId87" Type="http://schemas.openxmlformats.org/officeDocument/2006/relationships/hyperlink" Target="https://www.tutorialspoint.com/python3/string_rjust.htm" TargetMode="External"/><Relationship Id="rId88" Type="http://schemas.openxmlformats.org/officeDocument/2006/relationships/hyperlink" Target="https://www.tutorialspoint.com/python3/string_rstrip.htm" TargetMode="External"/><Relationship Id="rId89" Type="http://schemas.openxmlformats.org/officeDocument/2006/relationships/hyperlink" Target="https://www.tutorialspoint.com/python3/string_split.htm" TargetMode="External"/><Relationship Id="rId140" Type="http://schemas.openxmlformats.org/officeDocument/2006/relationships/hyperlink" Target="https://www.tutorialspoint.com/python3/time_strftime.htm" TargetMode="External"/><Relationship Id="rId141" Type="http://schemas.openxmlformats.org/officeDocument/2006/relationships/hyperlink" Target="https://www.tutorialspoint.com/python3/time_strptime.htm" TargetMode="External"/><Relationship Id="rId142" Type="http://schemas.openxmlformats.org/officeDocument/2006/relationships/hyperlink" Target="https://www.tutorialspoint.com/python3/time_time.htm" TargetMode="External"/><Relationship Id="rId143" Type="http://schemas.openxmlformats.org/officeDocument/2006/relationships/hyperlink" Target="https://www.tutorialspoint.com/python3/time_tzset.htm" TargetMode="External"/><Relationship Id="rId144" Type="http://schemas.openxmlformats.org/officeDocument/2006/relationships/hyperlink" Target="https://docs.python.org/library/datetime.html" TargetMode="External"/><Relationship Id="rId145" Type="http://schemas.openxmlformats.org/officeDocument/2006/relationships/hyperlink" Target="http://www.twinsun.com/tz/tz-link.htm" TargetMode="External"/><Relationship Id="rId146" Type="http://schemas.openxmlformats.org/officeDocument/2006/relationships/hyperlink" Target="https://labix.org/python-dateutil" TargetMode="External"/><Relationship Id="rId147" Type="http://schemas.openxmlformats.org/officeDocument/2006/relationships/hyperlink" Target="https://www.tutorialspoint.com/python3/file_methods.htm" TargetMode="External"/><Relationship Id="rId148" Type="http://schemas.openxmlformats.org/officeDocument/2006/relationships/hyperlink" Target="https://www.tutorialspoint.com/python3/os_file_methods.htm" TargetMode="External"/><Relationship Id="rId149" Type="http://schemas.openxmlformats.org/officeDocument/2006/relationships/hyperlink" Target="https://www.tutorialspoint.com/python3/python_except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106</Pages>
  <Words>18811</Words>
  <Characters>107228</Characters>
  <Application>Microsoft Macintosh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Doron J.</dc:creator>
  <cp:keywords/>
  <dc:description/>
  <cp:lastModifiedBy>Samuel, Doron J.</cp:lastModifiedBy>
  <cp:revision>6</cp:revision>
  <dcterms:created xsi:type="dcterms:W3CDTF">2017-11-27T23:28:00Z</dcterms:created>
  <dcterms:modified xsi:type="dcterms:W3CDTF">2017-11-28T00:34:00Z</dcterms:modified>
</cp:coreProperties>
</file>